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entury Gothic" w:hAnsi="Century Gothic"/>
          <w:b/>
          <w:sz w:val="52"/>
          <w:szCs w:val="56"/>
          <w:u w:val="single"/>
        </w:rPr>
        <w:id w:val="-1312559708"/>
        <w:docPartObj>
          <w:docPartGallery w:val="Cover Pages"/>
          <w:docPartUnique/>
        </w:docPartObj>
      </w:sdtPr>
      <w:sdtEndPr>
        <w:rPr>
          <w:rFonts w:ascii="Arial" w:hAnsi="Arial" w:cs="Arial"/>
          <w:b w:val="0"/>
          <w:sz w:val="24"/>
          <w:szCs w:val="22"/>
          <w:u w:val="none"/>
        </w:rPr>
      </w:sdtEndPr>
      <w:sdtContent>
        <w:p w:rsidR="00D92631" w:rsidRPr="0034672F" w:rsidRDefault="00D92631" w:rsidP="00392373">
          <w:pPr>
            <w:spacing w:after="0"/>
            <w:ind w:left="1416" w:hanging="1416"/>
            <w:jc w:val="center"/>
            <w:rPr>
              <w:rFonts w:ascii="Century Gothic" w:hAnsi="Century Gothic"/>
              <w:b/>
              <w:sz w:val="52"/>
              <w:szCs w:val="56"/>
              <w:u w:val="single"/>
            </w:rPr>
          </w:pPr>
          <w:r w:rsidRPr="0034672F">
            <w:rPr>
              <w:rFonts w:ascii="Century Gothic" w:hAnsi="Century Gothic"/>
              <w:b/>
              <w:sz w:val="52"/>
              <w:szCs w:val="56"/>
              <w:u w:val="single"/>
            </w:rPr>
            <w:t>UNIVERSIDAD AUTONOMA GABRIEL</w:t>
          </w:r>
        </w:p>
        <w:p w:rsidR="00D92631" w:rsidRPr="0034672F" w:rsidRDefault="00D92631" w:rsidP="00D92631">
          <w:pPr>
            <w:spacing w:after="0"/>
            <w:jc w:val="center"/>
            <w:rPr>
              <w:rFonts w:ascii="Century Gothic" w:hAnsi="Century Gothic"/>
              <w:b/>
              <w:sz w:val="52"/>
              <w:szCs w:val="56"/>
              <w:u w:val="single"/>
            </w:rPr>
          </w:pPr>
          <w:r w:rsidRPr="0034672F">
            <w:rPr>
              <w:rFonts w:ascii="Century Gothic" w:hAnsi="Century Gothic"/>
              <w:b/>
              <w:sz w:val="52"/>
              <w:szCs w:val="56"/>
              <w:u w:val="single"/>
            </w:rPr>
            <w:t>RENE MORENO</w:t>
          </w:r>
        </w:p>
        <w:p w:rsidR="00D92631" w:rsidRPr="0034672F" w:rsidRDefault="00D92631" w:rsidP="00D92631">
          <w:pPr>
            <w:spacing w:after="0"/>
            <w:jc w:val="center"/>
            <w:rPr>
              <w:b/>
              <w:sz w:val="44"/>
              <w:szCs w:val="44"/>
            </w:rPr>
          </w:pPr>
          <w:r w:rsidRPr="0034672F">
            <w:rPr>
              <w:b/>
              <w:sz w:val="44"/>
              <w:szCs w:val="44"/>
            </w:rPr>
            <w:t>FACULTAD DE INGENIERIA EN CIENCIAS DE LA COMPUTACION Y TELECOMUNICACIONES</w:t>
          </w:r>
        </w:p>
        <w:p w:rsidR="00D92631" w:rsidRDefault="002D7642" w:rsidP="00D92631">
          <w:pPr>
            <w:jc w:val="center"/>
          </w:pPr>
          <w:r w:rsidRPr="002D7642">
            <w:rPr>
              <w:noProof/>
              <w:lang w:eastAsia="es-BO"/>
            </w:rPr>
            <w:drawing>
              <wp:inline distT="0" distB="0" distL="0" distR="0">
                <wp:extent cx="2990850" cy="1360837"/>
                <wp:effectExtent l="0" t="0" r="0" b="0"/>
                <wp:docPr id="2" name="Imagen 2" descr="C:\Users\Julio\Downloads\02420a9c-4f8a-4fb2-84ed-4c7e0047d19f_2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o\Downloads\02420a9c-4f8a-4fb2-84ed-4c7e0047d19f_200x200.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5000" b="29499"/>
                        <a:stretch/>
                      </pic:blipFill>
                      <pic:spPr bwMode="auto">
                        <a:xfrm>
                          <a:off x="0" y="0"/>
                          <a:ext cx="3032970" cy="1380001"/>
                        </a:xfrm>
                        <a:prstGeom prst="rect">
                          <a:avLst/>
                        </a:prstGeom>
                        <a:noFill/>
                        <a:ln>
                          <a:noFill/>
                        </a:ln>
                        <a:extLst>
                          <a:ext uri="{53640926-AAD7-44D8-BBD7-CCE9431645EC}">
                            <a14:shadowObscured xmlns:a14="http://schemas.microsoft.com/office/drawing/2010/main"/>
                          </a:ext>
                        </a:extLst>
                      </pic:spPr>
                    </pic:pic>
                  </a:graphicData>
                </a:graphic>
              </wp:inline>
            </w:drawing>
          </w:r>
        </w:p>
        <w:p w:rsidR="00963EB3" w:rsidRDefault="00963EB3" w:rsidP="00D92631">
          <w:pPr>
            <w:jc w:val="center"/>
            <w:rPr>
              <w:b/>
              <w:color w:val="0070C0"/>
              <w:sz w:val="36"/>
            </w:rPr>
          </w:pPr>
          <w:r w:rsidRPr="00963EB3">
            <w:rPr>
              <w:b/>
              <w:color w:val="0070C0"/>
              <w:sz w:val="36"/>
            </w:rPr>
            <w:t>MANUAL DE CALIDAD (SQAP)</w:t>
          </w:r>
        </w:p>
        <w:p w:rsidR="002D7642" w:rsidRPr="00963EB3" w:rsidRDefault="002D7642" w:rsidP="002D7642">
          <w:pPr>
            <w:jc w:val="center"/>
            <w:rPr>
              <w:b/>
              <w:color w:val="0070C0"/>
              <w:sz w:val="36"/>
            </w:rPr>
          </w:pPr>
          <w:r>
            <w:rPr>
              <w:b/>
              <w:color w:val="0070C0"/>
              <w:sz w:val="36"/>
            </w:rPr>
            <w:t>“EMPRESA PGSOFT”</w:t>
          </w:r>
        </w:p>
        <w:p w:rsidR="00D92631" w:rsidRPr="0034672F" w:rsidRDefault="00963EB3" w:rsidP="00D92631">
          <w:pPr>
            <w:jc w:val="center"/>
            <w:rPr>
              <w:b/>
              <w:sz w:val="40"/>
              <w:szCs w:val="40"/>
              <w:u w:val="single"/>
            </w:rPr>
          </w:pPr>
          <w:r>
            <w:rPr>
              <w:b/>
              <w:sz w:val="40"/>
              <w:szCs w:val="40"/>
              <w:u w:val="single"/>
            </w:rPr>
            <w:t>Software para el seguimiento de Microbuses en Tiempo Real por Usuarios y Central de Línea</w:t>
          </w:r>
        </w:p>
        <w:p w:rsidR="00D92631" w:rsidRPr="0034672F" w:rsidRDefault="00D92631" w:rsidP="00D92631">
          <w:pPr>
            <w:rPr>
              <w:rFonts w:ascii="Century Gothic" w:hAnsi="Century Gothic"/>
              <w:b/>
              <w:sz w:val="28"/>
            </w:rPr>
          </w:pPr>
          <w:r w:rsidRPr="0034672F">
            <w:rPr>
              <w:rFonts w:ascii="Century Gothic" w:hAnsi="Century Gothic"/>
              <w:b/>
              <w:sz w:val="32"/>
            </w:rPr>
            <w:t>Integrantes</w:t>
          </w:r>
        </w:p>
        <w:p w:rsidR="00D92631" w:rsidRPr="0034672F" w:rsidRDefault="00D92631" w:rsidP="00D92631">
          <w:pPr>
            <w:pStyle w:val="Prrafodelista"/>
            <w:numPr>
              <w:ilvl w:val="0"/>
              <w:numId w:val="1"/>
            </w:numPr>
            <w:spacing w:after="0" w:line="240" w:lineRule="auto"/>
            <w:rPr>
              <w:rFonts w:ascii="Century Gothic" w:hAnsi="Century Gothic"/>
              <w:sz w:val="28"/>
            </w:rPr>
          </w:pPr>
          <w:r>
            <w:rPr>
              <w:rFonts w:ascii="Century Gothic" w:hAnsi="Century Gothic"/>
              <w:sz w:val="28"/>
            </w:rPr>
            <w:t>Giacoman Barba Julio</w:t>
          </w:r>
          <w:r>
            <w:rPr>
              <w:rFonts w:ascii="Century Gothic" w:hAnsi="Century Gothic"/>
              <w:sz w:val="28"/>
            </w:rPr>
            <w:tab/>
          </w:r>
          <w:r>
            <w:rPr>
              <w:rFonts w:ascii="Century Gothic" w:hAnsi="Century Gothic"/>
              <w:sz w:val="28"/>
            </w:rPr>
            <w:tab/>
          </w:r>
          <w:r>
            <w:rPr>
              <w:rFonts w:ascii="Century Gothic" w:hAnsi="Century Gothic"/>
              <w:sz w:val="28"/>
            </w:rPr>
            <w:tab/>
          </w:r>
          <w:r>
            <w:rPr>
              <w:rFonts w:ascii="Century Gothic" w:hAnsi="Century Gothic"/>
              <w:sz w:val="28"/>
            </w:rPr>
            <w:tab/>
            <w:t>213042411</w:t>
          </w:r>
        </w:p>
        <w:p w:rsidR="00D92631" w:rsidRPr="00BF21C7" w:rsidRDefault="00D92631" w:rsidP="00D92631">
          <w:pPr>
            <w:pStyle w:val="Prrafodelista"/>
            <w:numPr>
              <w:ilvl w:val="0"/>
              <w:numId w:val="1"/>
            </w:numPr>
            <w:spacing w:after="0" w:line="240" w:lineRule="auto"/>
            <w:rPr>
              <w:rFonts w:ascii="Century Gothic" w:hAnsi="Century Gothic"/>
              <w:sz w:val="28"/>
            </w:rPr>
          </w:pPr>
          <w:r w:rsidRPr="00BF21C7">
            <w:rPr>
              <w:rFonts w:ascii="Century Gothic" w:hAnsi="Century Gothic"/>
              <w:sz w:val="28"/>
            </w:rPr>
            <w:t>Peñarrieta Zanabria Franco Antonio</w:t>
          </w:r>
          <w:r w:rsidRPr="00BF21C7">
            <w:rPr>
              <w:rFonts w:ascii="Century Gothic" w:hAnsi="Century Gothic"/>
              <w:sz w:val="28"/>
            </w:rPr>
            <w:tab/>
          </w:r>
          <w:r w:rsidRPr="00BF21C7">
            <w:rPr>
              <w:rFonts w:ascii="Century Gothic" w:hAnsi="Century Gothic"/>
              <w:sz w:val="28"/>
            </w:rPr>
            <w:tab/>
            <w:t>205098721</w:t>
          </w:r>
        </w:p>
        <w:p w:rsidR="00D92631" w:rsidRPr="0034672F" w:rsidRDefault="00D92631" w:rsidP="00D92631">
          <w:pPr>
            <w:spacing w:after="0" w:line="240" w:lineRule="auto"/>
            <w:ind w:left="360"/>
            <w:rPr>
              <w:rFonts w:ascii="Century Gothic" w:hAnsi="Century Gothic"/>
              <w:sz w:val="28"/>
            </w:rPr>
          </w:pPr>
        </w:p>
        <w:p w:rsidR="00D92631" w:rsidRPr="0034672F" w:rsidRDefault="00D92631" w:rsidP="00D92631">
          <w:pPr>
            <w:rPr>
              <w:rFonts w:ascii="Century Gothic" w:hAnsi="Century Gothic"/>
              <w:b/>
              <w:sz w:val="28"/>
            </w:rPr>
          </w:pPr>
          <w:r w:rsidRPr="0034672F">
            <w:rPr>
              <w:rFonts w:ascii="Century Gothic" w:hAnsi="Century Gothic"/>
              <w:b/>
              <w:sz w:val="28"/>
            </w:rPr>
            <w:t>Materia</w:t>
          </w:r>
          <w:r w:rsidRPr="0034672F">
            <w:rPr>
              <w:rFonts w:ascii="Century Gothic" w:hAnsi="Century Gothic"/>
              <w:b/>
              <w:sz w:val="28"/>
            </w:rPr>
            <w:tab/>
          </w:r>
          <w:r w:rsidRPr="0034672F">
            <w:rPr>
              <w:rFonts w:ascii="Century Gothic" w:hAnsi="Century Gothic"/>
              <w:b/>
              <w:sz w:val="28"/>
            </w:rPr>
            <w:tab/>
            <w:t xml:space="preserve">: </w:t>
          </w:r>
          <w:r>
            <w:rPr>
              <w:rFonts w:ascii="Century Gothic" w:hAnsi="Century Gothic"/>
              <w:b/>
              <w:sz w:val="28"/>
            </w:rPr>
            <w:tab/>
          </w:r>
          <w:r w:rsidRPr="00D92631">
            <w:rPr>
              <w:rFonts w:ascii="Century Gothic" w:hAnsi="Century Gothic"/>
              <w:sz w:val="28"/>
            </w:rPr>
            <w:t>Ingeniería de Software II</w:t>
          </w:r>
        </w:p>
        <w:p w:rsidR="00963EB3" w:rsidRDefault="00D92631" w:rsidP="00D92631">
          <w:pPr>
            <w:spacing w:line="720" w:lineRule="auto"/>
            <w:rPr>
              <w:rFonts w:ascii="Century Gothic" w:hAnsi="Century Gothic"/>
              <w:sz w:val="28"/>
            </w:rPr>
          </w:pPr>
          <w:r w:rsidRPr="0034672F">
            <w:rPr>
              <w:rFonts w:ascii="Century Gothic" w:hAnsi="Century Gothic"/>
              <w:b/>
              <w:sz w:val="28"/>
            </w:rPr>
            <w:t>Docente</w:t>
          </w:r>
          <w:r w:rsidRPr="0034672F">
            <w:rPr>
              <w:rFonts w:ascii="Century Gothic" w:hAnsi="Century Gothic"/>
              <w:b/>
              <w:sz w:val="28"/>
            </w:rPr>
            <w:tab/>
          </w:r>
          <w:r w:rsidRPr="0034672F">
            <w:rPr>
              <w:rFonts w:ascii="Century Gothic" w:hAnsi="Century Gothic"/>
              <w:b/>
              <w:sz w:val="28"/>
            </w:rPr>
            <w:tab/>
            <w:t xml:space="preserve">: </w:t>
          </w:r>
          <w:r>
            <w:rPr>
              <w:rFonts w:ascii="Century Gothic" w:hAnsi="Century Gothic"/>
              <w:b/>
              <w:sz w:val="28"/>
            </w:rPr>
            <w:tab/>
          </w:r>
          <w:r w:rsidRPr="00D92631">
            <w:rPr>
              <w:rFonts w:ascii="Century Gothic" w:hAnsi="Century Gothic"/>
              <w:sz w:val="28"/>
            </w:rPr>
            <w:t>Ing. Rolando Martínez Canedo</w:t>
          </w:r>
        </w:p>
        <w:p w:rsidR="002D7642" w:rsidRPr="00963EB3" w:rsidRDefault="002D7642" w:rsidP="00D92631">
          <w:pPr>
            <w:spacing w:line="720" w:lineRule="auto"/>
            <w:rPr>
              <w:rFonts w:ascii="Century Gothic" w:hAnsi="Century Gothic"/>
              <w:sz w:val="28"/>
            </w:rPr>
          </w:pPr>
        </w:p>
        <w:p w:rsidR="00D92631" w:rsidRPr="0034672F" w:rsidRDefault="00D92631" w:rsidP="00D92631">
          <w:pPr>
            <w:jc w:val="center"/>
          </w:pPr>
          <w:r w:rsidRPr="0034672F">
            <w:rPr>
              <w:rFonts w:ascii="Century Gothic" w:hAnsi="Century Gothic"/>
              <w:b/>
              <w:sz w:val="28"/>
            </w:rPr>
            <w:t xml:space="preserve">Santa Cruz, </w:t>
          </w:r>
          <w:r w:rsidR="002D7642">
            <w:rPr>
              <w:rFonts w:ascii="Century Gothic" w:hAnsi="Century Gothic"/>
              <w:b/>
              <w:sz w:val="28"/>
            </w:rPr>
            <w:t>Bolivia</w:t>
          </w:r>
        </w:p>
        <w:p w:rsidR="002D7642" w:rsidRDefault="002D7642" w:rsidP="00D92631">
          <w:pPr>
            <w:spacing w:line="360" w:lineRule="auto"/>
            <w:rPr>
              <w:rFonts w:ascii="Arial" w:hAnsi="Arial" w:cs="Arial"/>
            </w:rPr>
          </w:pPr>
        </w:p>
        <w:sdt>
          <w:sdtPr>
            <w:rPr>
              <w:rFonts w:asciiTheme="minorHAnsi" w:eastAsiaTheme="minorEastAsia" w:hAnsiTheme="minorHAnsi" w:cstheme="minorBidi"/>
              <w:color w:val="auto"/>
              <w:sz w:val="22"/>
              <w:szCs w:val="22"/>
              <w:lang w:val="es-ES" w:eastAsia="en-US"/>
            </w:rPr>
            <w:id w:val="-1201629729"/>
            <w:docPartObj>
              <w:docPartGallery w:val="Table of Contents"/>
              <w:docPartUnique/>
            </w:docPartObj>
          </w:sdtPr>
          <w:sdtEndPr>
            <w:rPr>
              <w:rFonts w:eastAsiaTheme="minorHAnsi"/>
              <w:b/>
              <w:bCs/>
              <w:lang w:val="es-BO"/>
            </w:rPr>
          </w:sdtEndPr>
          <w:sdtContent>
            <w:p w:rsidR="00D92631" w:rsidRDefault="00D92631">
              <w:pPr>
                <w:pStyle w:val="TtulodeTDC"/>
              </w:pPr>
              <w:r>
                <w:rPr>
                  <w:lang w:val="es-ES"/>
                </w:rPr>
                <w:t>Contenido</w:t>
              </w:r>
            </w:p>
            <w:p w:rsidR="002D7642" w:rsidRDefault="00D92631">
              <w:pPr>
                <w:pStyle w:val="TDC1"/>
                <w:tabs>
                  <w:tab w:val="left" w:pos="440"/>
                  <w:tab w:val="right" w:leader="dot" w:pos="8828"/>
                </w:tabs>
                <w:rPr>
                  <w:noProof/>
                  <w:lang w:val="es-BO" w:eastAsia="es-BO"/>
                </w:rPr>
              </w:pPr>
              <w:r>
                <w:rPr>
                  <w:b/>
                  <w:bCs/>
                </w:rPr>
                <w:fldChar w:fldCharType="begin"/>
              </w:r>
              <w:r>
                <w:rPr>
                  <w:b/>
                  <w:bCs/>
                </w:rPr>
                <w:instrText xml:space="preserve"> TOC \o "1-3" \h \z \u </w:instrText>
              </w:r>
              <w:r>
                <w:rPr>
                  <w:b/>
                  <w:bCs/>
                </w:rPr>
                <w:fldChar w:fldCharType="separate"/>
              </w:r>
              <w:bookmarkStart w:id="0" w:name="_GoBack"/>
              <w:bookmarkEnd w:id="0"/>
              <w:r w:rsidR="002D7642" w:rsidRPr="00473F39">
                <w:rPr>
                  <w:rStyle w:val="Hipervnculo"/>
                  <w:noProof/>
                </w:rPr>
                <w:fldChar w:fldCharType="begin"/>
              </w:r>
              <w:r w:rsidR="002D7642" w:rsidRPr="00473F39">
                <w:rPr>
                  <w:rStyle w:val="Hipervnculo"/>
                  <w:noProof/>
                </w:rPr>
                <w:instrText xml:space="preserve"> </w:instrText>
              </w:r>
              <w:r w:rsidR="002D7642">
                <w:rPr>
                  <w:noProof/>
                </w:rPr>
                <w:instrText>HYPERLINK \l "_Toc12283920"</w:instrText>
              </w:r>
              <w:r w:rsidR="002D7642" w:rsidRPr="00473F39">
                <w:rPr>
                  <w:rStyle w:val="Hipervnculo"/>
                  <w:noProof/>
                </w:rPr>
                <w:instrText xml:space="preserve"> </w:instrText>
              </w:r>
              <w:r w:rsidR="002D7642" w:rsidRPr="00473F39">
                <w:rPr>
                  <w:rStyle w:val="Hipervnculo"/>
                  <w:noProof/>
                </w:rPr>
              </w:r>
              <w:r w:rsidR="002D7642" w:rsidRPr="00473F39">
                <w:rPr>
                  <w:rStyle w:val="Hipervnculo"/>
                  <w:noProof/>
                </w:rPr>
                <w:fldChar w:fldCharType="separate"/>
              </w:r>
              <w:r w:rsidR="002D7642" w:rsidRPr="00473F39">
                <w:rPr>
                  <w:rStyle w:val="Hipervnculo"/>
                  <w:noProof/>
                  <w:lang w:val="es-BO"/>
                </w:rPr>
                <w:t>1.</w:t>
              </w:r>
              <w:r w:rsidR="002D7642">
                <w:rPr>
                  <w:noProof/>
                  <w:lang w:val="es-BO" w:eastAsia="es-BO"/>
                </w:rPr>
                <w:tab/>
              </w:r>
              <w:r w:rsidR="002D7642" w:rsidRPr="00473F39">
                <w:rPr>
                  <w:rStyle w:val="Hipervnculo"/>
                  <w:noProof/>
                </w:rPr>
                <w:t>INTRODUCCIÓN</w:t>
              </w:r>
              <w:r w:rsidR="002D7642">
                <w:rPr>
                  <w:noProof/>
                  <w:webHidden/>
                </w:rPr>
                <w:tab/>
              </w:r>
              <w:r w:rsidR="002D7642">
                <w:rPr>
                  <w:noProof/>
                  <w:webHidden/>
                </w:rPr>
                <w:fldChar w:fldCharType="begin"/>
              </w:r>
              <w:r w:rsidR="002D7642">
                <w:rPr>
                  <w:noProof/>
                  <w:webHidden/>
                </w:rPr>
                <w:instrText xml:space="preserve"> PAGEREF _Toc12283920 \h </w:instrText>
              </w:r>
              <w:r w:rsidR="002D7642">
                <w:rPr>
                  <w:noProof/>
                  <w:webHidden/>
                </w:rPr>
              </w:r>
              <w:r w:rsidR="002D7642">
                <w:rPr>
                  <w:noProof/>
                  <w:webHidden/>
                </w:rPr>
                <w:fldChar w:fldCharType="separate"/>
              </w:r>
              <w:r w:rsidR="002D7642">
                <w:rPr>
                  <w:noProof/>
                  <w:webHidden/>
                </w:rPr>
                <w:t>1</w:t>
              </w:r>
              <w:r w:rsidR="002D7642">
                <w:rPr>
                  <w:noProof/>
                  <w:webHidden/>
                </w:rPr>
                <w:fldChar w:fldCharType="end"/>
              </w:r>
              <w:r w:rsidR="002D7642" w:rsidRPr="00473F39">
                <w:rPr>
                  <w:rStyle w:val="Hipervnculo"/>
                  <w:noProof/>
                </w:rPr>
                <w:fldChar w:fldCharType="end"/>
              </w:r>
            </w:p>
            <w:p w:rsidR="002D7642" w:rsidRDefault="002D7642">
              <w:pPr>
                <w:pStyle w:val="TDC1"/>
                <w:tabs>
                  <w:tab w:val="left" w:pos="440"/>
                  <w:tab w:val="right" w:leader="dot" w:pos="8828"/>
                </w:tabs>
                <w:rPr>
                  <w:noProof/>
                  <w:lang w:val="es-BO" w:eastAsia="es-BO"/>
                </w:rPr>
              </w:pPr>
              <w:hyperlink w:anchor="_Toc12283921" w:history="1">
                <w:r w:rsidRPr="00473F39">
                  <w:rPr>
                    <w:rStyle w:val="Hipervnculo"/>
                    <w:noProof/>
                    <w:lang w:val="en-GB"/>
                  </w:rPr>
                  <w:t>2.</w:t>
                </w:r>
                <w:r>
                  <w:rPr>
                    <w:noProof/>
                    <w:lang w:val="es-BO" w:eastAsia="es-BO"/>
                  </w:rPr>
                  <w:tab/>
                </w:r>
                <w:r w:rsidRPr="00473F39">
                  <w:rPr>
                    <w:rStyle w:val="Hipervnculo"/>
                    <w:noProof/>
                  </w:rPr>
                  <w:t>DOCUMENTOS</w:t>
                </w:r>
                <w:r w:rsidRPr="00473F39">
                  <w:rPr>
                    <w:rStyle w:val="Hipervnculo"/>
                    <w:noProof/>
                    <w:lang w:val="en-GB"/>
                  </w:rPr>
                  <w:t xml:space="preserve"> DE </w:t>
                </w:r>
                <w:r w:rsidRPr="00473F39">
                  <w:rPr>
                    <w:rStyle w:val="Hipervnculo"/>
                    <w:noProof/>
                  </w:rPr>
                  <w:t>REFERENCIA</w:t>
                </w:r>
                <w:r>
                  <w:rPr>
                    <w:noProof/>
                    <w:webHidden/>
                  </w:rPr>
                  <w:tab/>
                </w:r>
                <w:r>
                  <w:rPr>
                    <w:noProof/>
                    <w:webHidden/>
                  </w:rPr>
                  <w:fldChar w:fldCharType="begin"/>
                </w:r>
                <w:r>
                  <w:rPr>
                    <w:noProof/>
                    <w:webHidden/>
                  </w:rPr>
                  <w:instrText xml:space="preserve"> PAGEREF _Toc12283921 \h </w:instrText>
                </w:r>
                <w:r>
                  <w:rPr>
                    <w:noProof/>
                    <w:webHidden/>
                  </w:rPr>
                </w:r>
                <w:r>
                  <w:rPr>
                    <w:noProof/>
                    <w:webHidden/>
                  </w:rPr>
                  <w:fldChar w:fldCharType="separate"/>
                </w:r>
                <w:r>
                  <w:rPr>
                    <w:noProof/>
                    <w:webHidden/>
                  </w:rPr>
                  <w:t>2</w:t>
                </w:r>
                <w:r>
                  <w:rPr>
                    <w:noProof/>
                    <w:webHidden/>
                  </w:rPr>
                  <w:fldChar w:fldCharType="end"/>
                </w:r>
              </w:hyperlink>
            </w:p>
            <w:p w:rsidR="002D7642" w:rsidRDefault="002D7642">
              <w:pPr>
                <w:pStyle w:val="TDC1"/>
                <w:tabs>
                  <w:tab w:val="left" w:pos="440"/>
                  <w:tab w:val="right" w:leader="dot" w:pos="8828"/>
                </w:tabs>
                <w:rPr>
                  <w:noProof/>
                  <w:lang w:val="es-BO" w:eastAsia="es-BO"/>
                </w:rPr>
              </w:pPr>
              <w:hyperlink w:anchor="_Toc12283922" w:history="1">
                <w:r w:rsidRPr="00473F39">
                  <w:rPr>
                    <w:rStyle w:val="Hipervnculo"/>
                    <w:noProof/>
                  </w:rPr>
                  <w:t>3.</w:t>
                </w:r>
                <w:r>
                  <w:rPr>
                    <w:noProof/>
                    <w:lang w:val="es-BO" w:eastAsia="es-BO"/>
                  </w:rPr>
                  <w:tab/>
                </w:r>
                <w:r w:rsidRPr="00473F39">
                  <w:rPr>
                    <w:rStyle w:val="Hipervnculo"/>
                    <w:noProof/>
                  </w:rPr>
                  <w:t>PLAN DE ASEGURAMIENTO DE CALIDAD DE SOFTWARE (SQAP)</w:t>
                </w:r>
                <w:r>
                  <w:rPr>
                    <w:noProof/>
                    <w:webHidden/>
                  </w:rPr>
                  <w:tab/>
                </w:r>
                <w:r>
                  <w:rPr>
                    <w:noProof/>
                    <w:webHidden/>
                  </w:rPr>
                  <w:fldChar w:fldCharType="begin"/>
                </w:r>
                <w:r>
                  <w:rPr>
                    <w:noProof/>
                    <w:webHidden/>
                  </w:rPr>
                  <w:instrText xml:space="preserve"> PAGEREF _Toc12283922 \h </w:instrText>
                </w:r>
                <w:r>
                  <w:rPr>
                    <w:noProof/>
                    <w:webHidden/>
                  </w:rPr>
                </w:r>
                <w:r>
                  <w:rPr>
                    <w:noProof/>
                    <w:webHidden/>
                  </w:rPr>
                  <w:fldChar w:fldCharType="separate"/>
                </w:r>
                <w:r>
                  <w:rPr>
                    <w:noProof/>
                    <w:webHidden/>
                  </w:rPr>
                  <w:t>3</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23" w:history="1">
                <w:r w:rsidRPr="00473F39">
                  <w:rPr>
                    <w:rStyle w:val="Hipervnculo"/>
                    <w:noProof/>
                  </w:rPr>
                  <w:t>2.3.</w:t>
                </w:r>
                <w:r>
                  <w:rPr>
                    <w:noProof/>
                    <w:lang w:val="es-BO" w:eastAsia="es-BO"/>
                  </w:rPr>
                  <w:tab/>
                </w:r>
                <w:r w:rsidRPr="00473F39">
                  <w:rPr>
                    <w:rStyle w:val="Hipervnculo"/>
                    <w:noProof/>
                  </w:rPr>
                  <w:t>OBJETIVO</w:t>
                </w:r>
                <w:r>
                  <w:rPr>
                    <w:noProof/>
                    <w:webHidden/>
                  </w:rPr>
                  <w:tab/>
                </w:r>
                <w:r>
                  <w:rPr>
                    <w:noProof/>
                    <w:webHidden/>
                  </w:rPr>
                  <w:fldChar w:fldCharType="begin"/>
                </w:r>
                <w:r>
                  <w:rPr>
                    <w:noProof/>
                    <w:webHidden/>
                  </w:rPr>
                  <w:instrText xml:space="preserve"> PAGEREF _Toc12283923 \h </w:instrText>
                </w:r>
                <w:r>
                  <w:rPr>
                    <w:noProof/>
                    <w:webHidden/>
                  </w:rPr>
                </w:r>
                <w:r>
                  <w:rPr>
                    <w:noProof/>
                    <w:webHidden/>
                  </w:rPr>
                  <w:fldChar w:fldCharType="separate"/>
                </w:r>
                <w:r>
                  <w:rPr>
                    <w:noProof/>
                    <w:webHidden/>
                  </w:rPr>
                  <w:t>3</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24" w:history="1">
                <w:r w:rsidRPr="00473F39">
                  <w:rPr>
                    <w:rStyle w:val="Hipervnculo"/>
                    <w:noProof/>
                  </w:rPr>
                  <w:t>2.4.</w:t>
                </w:r>
                <w:r>
                  <w:rPr>
                    <w:noProof/>
                    <w:lang w:val="es-BO" w:eastAsia="es-BO"/>
                  </w:rPr>
                  <w:tab/>
                </w:r>
                <w:r w:rsidRPr="00473F39">
                  <w:rPr>
                    <w:rStyle w:val="Hipervnculo"/>
                    <w:noProof/>
                  </w:rPr>
                  <w:t>DESCRIPCIÓN</w:t>
                </w:r>
                <w:r>
                  <w:rPr>
                    <w:noProof/>
                    <w:webHidden/>
                  </w:rPr>
                  <w:tab/>
                </w:r>
                <w:r>
                  <w:rPr>
                    <w:noProof/>
                    <w:webHidden/>
                  </w:rPr>
                  <w:fldChar w:fldCharType="begin"/>
                </w:r>
                <w:r>
                  <w:rPr>
                    <w:noProof/>
                    <w:webHidden/>
                  </w:rPr>
                  <w:instrText xml:space="preserve"> PAGEREF _Toc12283924 \h </w:instrText>
                </w:r>
                <w:r>
                  <w:rPr>
                    <w:noProof/>
                    <w:webHidden/>
                  </w:rPr>
                </w:r>
                <w:r>
                  <w:rPr>
                    <w:noProof/>
                    <w:webHidden/>
                  </w:rPr>
                  <w:fldChar w:fldCharType="separate"/>
                </w:r>
                <w:r>
                  <w:rPr>
                    <w:noProof/>
                    <w:webHidden/>
                  </w:rPr>
                  <w:t>3</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25" w:history="1">
                <w:r w:rsidRPr="00473F39">
                  <w:rPr>
                    <w:rStyle w:val="Hipervnculo"/>
                    <w:noProof/>
                  </w:rPr>
                  <w:t>2.5.</w:t>
                </w:r>
                <w:r>
                  <w:rPr>
                    <w:noProof/>
                    <w:lang w:val="es-BO" w:eastAsia="es-BO"/>
                  </w:rPr>
                  <w:tab/>
                </w:r>
                <w:r w:rsidRPr="00473F39">
                  <w:rPr>
                    <w:rStyle w:val="Hipervnculo"/>
                    <w:noProof/>
                  </w:rPr>
                  <w:t>ALCANCE</w:t>
                </w:r>
                <w:r>
                  <w:rPr>
                    <w:noProof/>
                    <w:webHidden/>
                  </w:rPr>
                  <w:tab/>
                </w:r>
                <w:r>
                  <w:rPr>
                    <w:noProof/>
                    <w:webHidden/>
                  </w:rPr>
                  <w:fldChar w:fldCharType="begin"/>
                </w:r>
                <w:r>
                  <w:rPr>
                    <w:noProof/>
                    <w:webHidden/>
                  </w:rPr>
                  <w:instrText xml:space="preserve"> PAGEREF _Toc12283925 \h </w:instrText>
                </w:r>
                <w:r>
                  <w:rPr>
                    <w:noProof/>
                    <w:webHidden/>
                  </w:rPr>
                </w:r>
                <w:r>
                  <w:rPr>
                    <w:noProof/>
                    <w:webHidden/>
                  </w:rPr>
                  <w:fldChar w:fldCharType="separate"/>
                </w:r>
                <w:r>
                  <w:rPr>
                    <w:noProof/>
                    <w:webHidden/>
                  </w:rPr>
                  <w:t>5</w:t>
                </w:r>
                <w:r>
                  <w:rPr>
                    <w:noProof/>
                    <w:webHidden/>
                  </w:rPr>
                  <w:fldChar w:fldCharType="end"/>
                </w:r>
              </w:hyperlink>
            </w:p>
            <w:p w:rsidR="002D7642" w:rsidRDefault="002D7642">
              <w:pPr>
                <w:pStyle w:val="TDC1"/>
                <w:tabs>
                  <w:tab w:val="left" w:pos="440"/>
                  <w:tab w:val="right" w:leader="dot" w:pos="8828"/>
                </w:tabs>
                <w:rPr>
                  <w:noProof/>
                  <w:lang w:val="es-BO" w:eastAsia="es-BO"/>
                </w:rPr>
              </w:pPr>
              <w:hyperlink w:anchor="_Toc12283926" w:history="1">
                <w:r w:rsidRPr="00473F39">
                  <w:rPr>
                    <w:rStyle w:val="Hipervnculo"/>
                    <w:noProof/>
                  </w:rPr>
                  <w:t>3.</w:t>
                </w:r>
                <w:r>
                  <w:rPr>
                    <w:noProof/>
                    <w:lang w:val="es-BO" w:eastAsia="es-BO"/>
                  </w:rPr>
                  <w:tab/>
                </w:r>
                <w:r w:rsidRPr="00473F39">
                  <w:rPr>
                    <w:rStyle w:val="Hipervnculo"/>
                    <w:noProof/>
                  </w:rPr>
                  <w:t>GESTIÓN</w:t>
                </w:r>
                <w:r>
                  <w:rPr>
                    <w:noProof/>
                    <w:webHidden/>
                  </w:rPr>
                  <w:tab/>
                </w:r>
                <w:r>
                  <w:rPr>
                    <w:noProof/>
                    <w:webHidden/>
                  </w:rPr>
                  <w:fldChar w:fldCharType="begin"/>
                </w:r>
                <w:r>
                  <w:rPr>
                    <w:noProof/>
                    <w:webHidden/>
                  </w:rPr>
                  <w:instrText xml:space="preserve"> PAGEREF _Toc12283926 \h </w:instrText>
                </w:r>
                <w:r>
                  <w:rPr>
                    <w:noProof/>
                    <w:webHidden/>
                  </w:rPr>
                </w:r>
                <w:r>
                  <w:rPr>
                    <w:noProof/>
                    <w:webHidden/>
                  </w:rPr>
                  <w:fldChar w:fldCharType="separate"/>
                </w:r>
                <w:r>
                  <w:rPr>
                    <w:noProof/>
                    <w:webHidden/>
                  </w:rPr>
                  <w:t>6</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27" w:history="1">
                <w:r w:rsidRPr="00473F39">
                  <w:rPr>
                    <w:rStyle w:val="Hipervnculo"/>
                    <w:noProof/>
                  </w:rPr>
                  <w:t>3.3.</w:t>
                </w:r>
                <w:r>
                  <w:rPr>
                    <w:noProof/>
                    <w:lang w:val="es-BO" w:eastAsia="es-BO"/>
                  </w:rPr>
                  <w:tab/>
                </w:r>
                <w:r w:rsidRPr="00473F39">
                  <w:rPr>
                    <w:rStyle w:val="Hipervnculo"/>
                    <w:noProof/>
                  </w:rPr>
                  <w:t>ORGANIZACIÓN</w:t>
                </w:r>
                <w:r>
                  <w:rPr>
                    <w:noProof/>
                    <w:webHidden/>
                  </w:rPr>
                  <w:tab/>
                </w:r>
                <w:r>
                  <w:rPr>
                    <w:noProof/>
                    <w:webHidden/>
                  </w:rPr>
                  <w:fldChar w:fldCharType="begin"/>
                </w:r>
                <w:r>
                  <w:rPr>
                    <w:noProof/>
                    <w:webHidden/>
                  </w:rPr>
                  <w:instrText xml:space="preserve"> PAGEREF _Toc12283927 \h </w:instrText>
                </w:r>
                <w:r>
                  <w:rPr>
                    <w:noProof/>
                    <w:webHidden/>
                  </w:rPr>
                </w:r>
                <w:r>
                  <w:rPr>
                    <w:noProof/>
                    <w:webHidden/>
                  </w:rPr>
                  <w:fldChar w:fldCharType="separate"/>
                </w:r>
                <w:r>
                  <w:rPr>
                    <w:noProof/>
                    <w:webHidden/>
                  </w:rPr>
                  <w:t>6</w:t>
                </w:r>
                <w:r>
                  <w:rPr>
                    <w:noProof/>
                    <w:webHidden/>
                  </w:rPr>
                  <w:fldChar w:fldCharType="end"/>
                </w:r>
              </w:hyperlink>
            </w:p>
            <w:p w:rsidR="002D7642" w:rsidRDefault="002D7642">
              <w:pPr>
                <w:pStyle w:val="TDC3"/>
                <w:tabs>
                  <w:tab w:val="left" w:pos="1320"/>
                  <w:tab w:val="right" w:leader="dot" w:pos="8828"/>
                </w:tabs>
                <w:rPr>
                  <w:noProof/>
                  <w:lang w:val="es-BO" w:eastAsia="es-BO"/>
                </w:rPr>
              </w:pPr>
              <w:hyperlink w:anchor="_Toc12283928" w:history="1">
                <w:r w:rsidRPr="00473F39">
                  <w:rPr>
                    <w:rStyle w:val="Hipervnculo"/>
                    <w:noProof/>
                  </w:rPr>
                  <w:t>3.3.1.</w:t>
                </w:r>
                <w:r>
                  <w:rPr>
                    <w:noProof/>
                    <w:lang w:val="es-BO" w:eastAsia="es-BO"/>
                  </w:rPr>
                  <w:tab/>
                </w:r>
                <w:r w:rsidRPr="00473F39">
                  <w:rPr>
                    <w:rStyle w:val="Hipervnculo"/>
                    <w:noProof/>
                  </w:rPr>
                  <w:t>ORGANIZACIÓN DEL GRUPO DE DESARROLLO</w:t>
                </w:r>
                <w:r>
                  <w:rPr>
                    <w:noProof/>
                    <w:webHidden/>
                  </w:rPr>
                  <w:tab/>
                </w:r>
                <w:r>
                  <w:rPr>
                    <w:noProof/>
                    <w:webHidden/>
                  </w:rPr>
                  <w:fldChar w:fldCharType="begin"/>
                </w:r>
                <w:r>
                  <w:rPr>
                    <w:noProof/>
                    <w:webHidden/>
                  </w:rPr>
                  <w:instrText xml:space="preserve"> PAGEREF _Toc12283928 \h </w:instrText>
                </w:r>
                <w:r>
                  <w:rPr>
                    <w:noProof/>
                    <w:webHidden/>
                  </w:rPr>
                </w:r>
                <w:r>
                  <w:rPr>
                    <w:noProof/>
                    <w:webHidden/>
                  </w:rPr>
                  <w:fldChar w:fldCharType="separate"/>
                </w:r>
                <w:r>
                  <w:rPr>
                    <w:noProof/>
                    <w:webHidden/>
                  </w:rPr>
                  <w:t>6</w:t>
                </w:r>
                <w:r>
                  <w:rPr>
                    <w:noProof/>
                    <w:webHidden/>
                  </w:rPr>
                  <w:fldChar w:fldCharType="end"/>
                </w:r>
              </w:hyperlink>
            </w:p>
            <w:p w:rsidR="002D7642" w:rsidRDefault="002D7642">
              <w:pPr>
                <w:pStyle w:val="TDC3"/>
                <w:tabs>
                  <w:tab w:val="left" w:pos="1320"/>
                  <w:tab w:val="right" w:leader="dot" w:pos="8828"/>
                </w:tabs>
                <w:rPr>
                  <w:noProof/>
                  <w:lang w:val="es-BO" w:eastAsia="es-BO"/>
                </w:rPr>
              </w:pPr>
              <w:hyperlink w:anchor="_Toc12283929" w:history="1">
                <w:r w:rsidRPr="00473F39">
                  <w:rPr>
                    <w:rStyle w:val="Hipervnculo"/>
                    <w:noProof/>
                  </w:rPr>
                  <w:t>3.3.2.</w:t>
                </w:r>
                <w:r>
                  <w:rPr>
                    <w:noProof/>
                    <w:lang w:val="es-BO" w:eastAsia="es-BO"/>
                  </w:rPr>
                  <w:tab/>
                </w:r>
                <w:r w:rsidRPr="00473F39">
                  <w:rPr>
                    <w:rStyle w:val="Hipervnculo"/>
                    <w:noProof/>
                  </w:rPr>
                  <w:t>ORGANIZACIÓN DEL CONSULTOR O ESPECIALISTA EN SQA</w:t>
                </w:r>
                <w:r>
                  <w:rPr>
                    <w:noProof/>
                    <w:webHidden/>
                  </w:rPr>
                  <w:tab/>
                </w:r>
                <w:r>
                  <w:rPr>
                    <w:noProof/>
                    <w:webHidden/>
                  </w:rPr>
                  <w:fldChar w:fldCharType="begin"/>
                </w:r>
                <w:r>
                  <w:rPr>
                    <w:noProof/>
                    <w:webHidden/>
                  </w:rPr>
                  <w:instrText xml:space="preserve"> PAGEREF _Toc12283929 \h </w:instrText>
                </w:r>
                <w:r>
                  <w:rPr>
                    <w:noProof/>
                    <w:webHidden/>
                  </w:rPr>
                </w:r>
                <w:r>
                  <w:rPr>
                    <w:noProof/>
                    <w:webHidden/>
                  </w:rPr>
                  <w:fldChar w:fldCharType="separate"/>
                </w:r>
                <w:r>
                  <w:rPr>
                    <w:noProof/>
                    <w:webHidden/>
                  </w:rPr>
                  <w:t>7</w:t>
                </w:r>
                <w:r>
                  <w:rPr>
                    <w:noProof/>
                    <w:webHidden/>
                  </w:rPr>
                  <w:fldChar w:fldCharType="end"/>
                </w:r>
              </w:hyperlink>
            </w:p>
            <w:p w:rsidR="002D7642" w:rsidRDefault="002D7642">
              <w:pPr>
                <w:pStyle w:val="TDC3"/>
                <w:tabs>
                  <w:tab w:val="left" w:pos="1320"/>
                  <w:tab w:val="right" w:leader="dot" w:pos="8828"/>
                </w:tabs>
                <w:rPr>
                  <w:noProof/>
                  <w:lang w:val="es-BO" w:eastAsia="es-BO"/>
                </w:rPr>
              </w:pPr>
              <w:hyperlink w:anchor="_Toc12283930" w:history="1">
                <w:r w:rsidRPr="00473F39">
                  <w:rPr>
                    <w:rStyle w:val="Hipervnculo"/>
                    <w:noProof/>
                  </w:rPr>
                  <w:t>3.3.3.</w:t>
                </w:r>
                <w:r>
                  <w:rPr>
                    <w:noProof/>
                    <w:lang w:val="es-BO" w:eastAsia="es-BO"/>
                  </w:rPr>
                  <w:tab/>
                </w:r>
                <w:r w:rsidRPr="00473F39">
                  <w:rPr>
                    <w:rStyle w:val="Hipervnculo"/>
                    <w:noProof/>
                  </w:rPr>
                  <w:t>ORGANIZACIÓN DEL CLIENTE</w:t>
                </w:r>
                <w:r>
                  <w:rPr>
                    <w:noProof/>
                    <w:webHidden/>
                  </w:rPr>
                  <w:tab/>
                </w:r>
                <w:r>
                  <w:rPr>
                    <w:noProof/>
                    <w:webHidden/>
                  </w:rPr>
                  <w:fldChar w:fldCharType="begin"/>
                </w:r>
                <w:r>
                  <w:rPr>
                    <w:noProof/>
                    <w:webHidden/>
                  </w:rPr>
                  <w:instrText xml:space="preserve"> PAGEREF _Toc12283930 \h </w:instrText>
                </w:r>
                <w:r>
                  <w:rPr>
                    <w:noProof/>
                    <w:webHidden/>
                  </w:rPr>
                </w:r>
                <w:r>
                  <w:rPr>
                    <w:noProof/>
                    <w:webHidden/>
                  </w:rPr>
                  <w:fldChar w:fldCharType="separate"/>
                </w:r>
                <w:r>
                  <w:rPr>
                    <w:noProof/>
                    <w:webHidden/>
                  </w:rPr>
                  <w:t>8</w:t>
                </w:r>
                <w:r>
                  <w:rPr>
                    <w:noProof/>
                    <w:webHidden/>
                  </w:rPr>
                  <w:fldChar w:fldCharType="end"/>
                </w:r>
              </w:hyperlink>
            </w:p>
            <w:p w:rsidR="002D7642" w:rsidRDefault="002D7642">
              <w:pPr>
                <w:pStyle w:val="TDC3"/>
                <w:tabs>
                  <w:tab w:val="left" w:pos="1320"/>
                  <w:tab w:val="right" w:leader="dot" w:pos="8828"/>
                </w:tabs>
                <w:rPr>
                  <w:noProof/>
                  <w:lang w:val="es-BO" w:eastAsia="es-BO"/>
                </w:rPr>
              </w:pPr>
              <w:hyperlink w:anchor="_Toc12283931" w:history="1">
                <w:r w:rsidRPr="00473F39">
                  <w:rPr>
                    <w:rStyle w:val="Hipervnculo"/>
                    <w:noProof/>
                  </w:rPr>
                  <w:t>3.3.4.</w:t>
                </w:r>
                <w:r>
                  <w:rPr>
                    <w:noProof/>
                    <w:lang w:val="es-BO" w:eastAsia="es-BO"/>
                  </w:rPr>
                  <w:tab/>
                </w:r>
                <w:r w:rsidRPr="00473F39">
                  <w:rPr>
                    <w:rStyle w:val="Hipervnculo"/>
                    <w:noProof/>
                  </w:rPr>
                  <w:t>ORGANIZACIÓN DEL GRUPO SQA</w:t>
                </w:r>
                <w:r>
                  <w:rPr>
                    <w:noProof/>
                    <w:webHidden/>
                  </w:rPr>
                  <w:tab/>
                </w:r>
                <w:r>
                  <w:rPr>
                    <w:noProof/>
                    <w:webHidden/>
                  </w:rPr>
                  <w:fldChar w:fldCharType="begin"/>
                </w:r>
                <w:r>
                  <w:rPr>
                    <w:noProof/>
                    <w:webHidden/>
                  </w:rPr>
                  <w:instrText xml:space="preserve"> PAGEREF _Toc12283931 \h </w:instrText>
                </w:r>
                <w:r>
                  <w:rPr>
                    <w:noProof/>
                    <w:webHidden/>
                  </w:rPr>
                </w:r>
                <w:r>
                  <w:rPr>
                    <w:noProof/>
                    <w:webHidden/>
                  </w:rPr>
                  <w:fldChar w:fldCharType="separate"/>
                </w:r>
                <w:r>
                  <w:rPr>
                    <w:noProof/>
                    <w:webHidden/>
                  </w:rPr>
                  <w:t>8</w:t>
                </w:r>
                <w:r>
                  <w:rPr>
                    <w:noProof/>
                    <w:webHidden/>
                  </w:rPr>
                  <w:fldChar w:fldCharType="end"/>
                </w:r>
              </w:hyperlink>
            </w:p>
            <w:p w:rsidR="002D7642" w:rsidRDefault="002D7642">
              <w:pPr>
                <w:pStyle w:val="TDC3"/>
                <w:tabs>
                  <w:tab w:val="left" w:pos="1320"/>
                  <w:tab w:val="right" w:leader="dot" w:pos="8828"/>
                </w:tabs>
                <w:rPr>
                  <w:noProof/>
                  <w:lang w:val="es-BO" w:eastAsia="es-BO"/>
                </w:rPr>
              </w:pPr>
              <w:hyperlink w:anchor="_Toc12283932" w:history="1">
                <w:r w:rsidRPr="00473F39">
                  <w:rPr>
                    <w:rStyle w:val="Hipervnculo"/>
                    <w:noProof/>
                  </w:rPr>
                  <w:t>3.3.5.</w:t>
                </w:r>
                <w:r>
                  <w:rPr>
                    <w:noProof/>
                    <w:lang w:val="es-BO" w:eastAsia="es-BO"/>
                  </w:rPr>
                  <w:tab/>
                </w:r>
                <w:r w:rsidRPr="00473F39">
                  <w:rPr>
                    <w:rStyle w:val="Hipervnculo"/>
                    <w:noProof/>
                  </w:rPr>
                  <w:t>INTEGRACIÓN ENTRE ORGANIZACIONES</w:t>
                </w:r>
                <w:r>
                  <w:rPr>
                    <w:noProof/>
                    <w:webHidden/>
                  </w:rPr>
                  <w:tab/>
                </w:r>
                <w:r>
                  <w:rPr>
                    <w:noProof/>
                    <w:webHidden/>
                  </w:rPr>
                  <w:fldChar w:fldCharType="begin"/>
                </w:r>
                <w:r>
                  <w:rPr>
                    <w:noProof/>
                    <w:webHidden/>
                  </w:rPr>
                  <w:instrText xml:space="preserve"> PAGEREF _Toc12283932 \h </w:instrText>
                </w:r>
                <w:r>
                  <w:rPr>
                    <w:noProof/>
                    <w:webHidden/>
                  </w:rPr>
                </w:r>
                <w:r>
                  <w:rPr>
                    <w:noProof/>
                    <w:webHidden/>
                  </w:rPr>
                  <w:fldChar w:fldCharType="separate"/>
                </w:r>
                <w:r>
                  <w:rPr>
                    <w:noProof/>
                    <w:webHidden/>
                  </w:rPr>
                  <w:t>9</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33" w:history="1">
                <w:r w:rsidRPr="00473F39">
                  <w:rPr>
                    <w:rStyle w:val="Hipervnculo"/>
                    <w:noProof/>
                  </w:rPr>
                  <w:t>3.4.</w:t>
                </w:r>
                <w:r>
                  <w:rPr>
                    <w:noProof/>
                    <w:lang w:val="es-BO" w:eastAsia="es-BO"/>
                  </w:rPr>
                  <w:tab/>
                </w:r>
                <w:r w:rsidRPr="00473F39">
                  <w:rPr>
                    <w:rStyle w:val="Hipervnculo"/>
                    <w:noProof/>
                  </w:rPr>
                  <w:t>TAREAS</w:t>
                </w:r>
                <w:r>
                  <w:rPr>
                    <w:noProof/>
                    <w:webHidden/>
                  </w:rPr>
                  <w:tab/>
                </w:r>
                <w:r>
                  <w:rPr>
                    <w:noProof/>
                    <w:webHidden/>
                  </w:rPr>
                  <w:fldChar w:fldCharType="begin"/>
                </w:r>
                <w:r>
                  <w:rPr>
                    <w:noProof/>
                    <w:webHidden/>
                  </w:rPr>
                  <w:instrText xml:space="preserve"> PAGEREF _Toc12283933 \h </w:instrText>
                </w:r>
                <w:r>
                  <w:rPr>
                    <w:noProof/>
                    <w:webHidden/>
                  </w:rPr>
                </w:r>
                <w:r>
                  <w:rPr>
                    <w:noProof/>
                    <w:webHidden/>
                  </w:rPr>
                  <w:fldChar w:fldCharType="separate"/>
                </w:r>
                <w:r>
                  <w:rPr>
                    <w:noProof/>
                    <w:webHidden/>
                  </w:rPr>
                  <w:t>9</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34" w:history="1">
                <w:r w:rsidRPr="00473F39">
                  <w:rPr>
                    <w:rStyle w:val="Hipervnculo"/>
                    <w:noProof/>
                  </w:rPr>
                  <w:t>3.5.</w:t>
                </w:r>
                <w:r>
                  <w:rPr>
                    <w:noProof/>
                    <w:lang w:val="es-BO" w:eastAsia="es-BO"/>
                  </w:rPr>
                  <w:tab/>
                </w:r>
                <w:r w:rsidRPr="00473F39">
                  <w:rPr>
                    <w:rStyle w:val="Hipervnculo"/>
                    <w:noProof/>
                  </w:rPr>
                  <w:t>RESPONSABILIDADES</w:t>
                </w:r>
                <w:r>
                  <w:rPr>
                    <w:noProof/>
                    <w:webHidden/>
                  </w:rPr>
                  <w:tab/>
                </w:r>
                <w:r>
                  <w:rPr>
                    <w:noProof/>
                    <w:webHidden/>
                  </w:rPr>
                  <w:fldChar w:fldCharType="begin"/>
                </w:r>
                <w:r>
                  <w:rPr>
                    <w:noProof/>
                    <w:webHidden/>
                  </w:rPr>
                  <w:instrText xml:space="preserve"> PAGEREF _Toc12283934 \h </w:instrText>
                </w:r>
                <w:r>
                  <w:rPr>
                    <w:noProof/>
                    <w:webHidden/>
                  </w:rPr>
                </w:r>
                <w:r>
                  <w:rPr>
                    <w:noProof/>
                    <w:webHidden/>
                  </w:rPr>
                  <w:fldChar w:fldCharType="separate"/>
                </w:r>
                <w:r>
                  <w:rPr>
                    <w:noProof/>
                    <w:webHidden/>
                  </w:rPr>
                  <w:t>13</w:t>
                </w:r>
                <w:r>
                  <w:rPr>
                    <w:noProof/>
                    <w:webHidden/>
                  </w:rPr>
                  <w:fldChar w:fldCharType="end"/>
                </w:r>
              </w:hyperlink>
            </w:p>
            <w:p w:rsidR="002D7642" w:rsidRDefault="002D7642">
              <w:pPr>
                <w:pStyle w:val="TDC3"/>
                <w:tabs>
                  <w:tab w:val="left" w:pos="1320"/>
                  <w:tab w:val="right" w:leader="dot" w:pos="8828"/>
                </w:tabs>
                <w:rPr>
                  <w:noProof/>
                  <w:lang w:val="es-BO" w:eastAsia="es-BO"/>
                </w:rPr>
              </w:pPr>
              <w:hyperlink w:anchor="_Toc12283935" w:history="1">
                <w:r w:rsidRPr="00473F39">
                  <w:rPr>
                    <w:rStyle w:val="Hipervnculo"/>
                    <w:noProof/>
                  </w:rPr>
                  <w:t>3.5.1.</w:t>
                </w:r>
                <w:r>
                  <w:rPr>
                    <w:noProof/>
                    <w:lang w:val="es-BO" w:eastAsia="es-BO"/>
                  </w:rPr>
                  <w:tab/>
                </w:r>
                <w:r w:rsidRPr="00473F39">
                  <w:rPr>
                    <w:rStyle w:val="Hipervnculo"/>
                    <w:noProof/>
                  </w:rPr>
                  <w:t>RESPONSABILIDADES DEL GRUPO DE DESARROLLO</w:t>
                </w:r>
                <w:r>
                  <w:rPr>
                    <w:noProof/>
                    <w:webHidden/>
                  </w:rPr>
                  <w:tab/>
                </w:r>
                <w:r>
                  <w:rPr>
                    <w:noProof/>
                    <w:webHidden/>
                  </w:rPr>
                  <w:fldChar w:fldCharType="begin"/>
                </w:r>
                <w:r>
                  <w:rPr>
                    <w:noProof/>
                    <w:webHidden/>
                  </w:rPr>
                  <w:instrText xml:space="preserve"> PAGEREF _Toc12283935 \h </w:instrText>
                </w:r>
                <w:r>
                  <w:rPr>
                    <w:noProof/>
                    <w:webHidden/>
                  </w:rPr>
                </w:r>
                <w:r>
                  <w:rPr>
                    <w:noProof/>
                    <w:webHidden/>
                  </w:rPr>
                  <w:fldChar w:fldCharType="separate"/>
                </w:r>
                <w:r>
                  <w:rPr>
                    <w:noProof/>
                    <w:webHidden/>
                  </w:rPr>
                  <w:t>13</w:t>
                </w:r>
                <w:r>
                  <w:rPr>
                    <w:noProof/>
                    <w:webHidden/>
                  </w:rPr>
                  <w:fldChar w:fldCharType="end"/>
                </w:r>
              </w:hyperlink>
            </w:p>
            <w:p w:rsidR="002D7642" w:rsidRDefault="002D7642">
              <w:pPr>
                <w:pStyle w:val="TDC3"/>
                <w:tabs>
                  <w:tab w:val="left" w:pos="1320"/>
                  <w:tab w:val="right" w:leader="dot" w:pos="8828"/>
                </w:tabs>
                <w:rPr>
                  <w:noProof/>
                  <w:lang w:val="es-BO" w:eastAsia="es-BO"/>
                </w:rPr>
              </w:pPr>
              <w:hyperlink w:anchor="_Toc12283936" w:history="1">
                <w:r w:rsidRPr="00473F39">
                  <w:rPr>
                    <w:rStyle w:val="Hipervnculo"/>
                    <w:noProof/>
                  </w:rPr>
                  <w:t>3.5.2.</w:t>
                </w:r>
                <w:r>
                  <w:rPr>
                    <w:noProof/>
                    <w:lang w:val="es-BO" w:eastAsia="es-BO"/>
                  </w:rPr>
                  <w:tab/>
                </w:r>
                <w:r w:rsidRPr="00473F39">
                  <w:rPr>
                    <w:rStyle w:val="Hipervnculo"/>
                    <w:noProof/>
                  </w:rPr>
                  <w:t>RESPONSABILIDADES DEL CLIENTE</w:t>
                </w:r>
                <w:r>
                  <w:rPr>
                    <w:noProof/>
                    <w:webHidden/>
                  </w:rPr>
                  <w:tab/>
                </w:r>
                <w:r>
                  <w:rPr>
                    <w:noProof/>
                    <w:webHidden/>
                  </w:rPr>
                  <w:fldChar w:fldCharType="begin"/>
                </w:r>
                <w:r>
                  <w:rPr>
                    <w:noProof/>
                    <w:webHidden/>
                  </w:rPr>
                  <w:instrText xml:space="preserve"> PAGEREF _Toc12283936 \h </w:instrText>
                </w:r>
                <w:r>
                  <w:rPr>
                    <w:noProof/>
                    <w:webHidden/>
                  </w:rPr>
                </w:r>
                <w:r>
                  <w:rPr>
                    <w:noProof/>
                    <w:webHidden/>
                  </w:rPr>
                  <w:fldChar w:fldCharType="separate"/>
                </w:r>
                <w:r>
                  <w:rPr>
                    <w:noProof/>
                    <w:webHidden/>
                  </w:rPr>
                  <w:t>13</w:t>
                </w:r>
                <w:r>
                  <w:rPr>
                    <w:noProof/>
                    <w:webHidden/>
                  </w:rPr>
                  <w:fldChar w:fldCharType="end"/>
                </w:r>
              </w:hyperlink>
            </w:p>
            <w:p w:rsidR="002D7642" w:rsidRDefault="002D7642">
              <w:pPr>
                <w:pStyle w:val="TDC3"/>
                <w:tabs>
                  <w:tab w:val="left" w:pos="1320"/>
                  <w:tab w:val="right" w:leader="dot" w:pos="8828"/>
                </w:tabs>
                <w:rPr>
                  <w:noProof/>
                  <w:lang w:val="es-BO" w:eastAsia="es-BO"/>
                </w:rPr>
              </w:pPr>
              <w:hyperlink w:anchor="_Toc12283937" w:history="1">
                <w:r w:rsidRPr="00473F39">
                  <w:rPr>
                    <w:rStyle w:val="Hipervnculo"/>
                    <w:noProof/>
                  </w:rPr>
                  <w:t>3.5.3.</w:t>
                </w:r>
                <w:r>
                  <w:rPr>
                    <w:noProof/>
                    <w:lang w:val="es-BO" w:eastAsia="es-BO"/>
                  </w:rPr>
                  <w:tab/>
                </w:r>
                <w:r w:rsidRPr="00473F39">
                  <w:rPr>
                    <w:rStyle w:val="Hipervnculo"/>
                    <w:noProof/>
                  </w:rPr>
                  <w:t>RESPONSABILIDADES DE LA SQA</w:t>
                </w:r>
                <w:r>
                  <w:rPr>
                    <w:noProof/>
                    <w:webHidden/>
                  </w:rPr>
                  <w:tab/>
                </w:r>
                <w:r>
                  <w:rPr>
                    <w:noProof/>
                    <w:webHidden/>
                  </w:rPr>
                  <w:fldChar w:fldCharType="begin"/>
                </w:r>
                <w:r>
                  <w:rPr>
                    <w:noProof/>
                    <w:webHidden/>
                  </w:rPr>
                  <w:instrText xml:space="preserve"> PAGEREF _Toc12283937 \h </w:instrText>
                </w:r>
                <w:r>
                  <w:rPr>
                    <w:noProof/>
                    <w:webHidden/>
                  </w:rPr>
                </w:r>
                <w:r>
                  <w:rPr>
                    <w:noProof/>
                    <w:webHidden/>
                  </w:rPr>
                  <w:fldChar w:fldCharType="separate"/>
                </w:r>
                <w:r>
                  <w:rPr>
                    <w:noProof/>
                    <w:webHidden/>
                  </w:rPr>
                  <w:t>13</w:t>
                </w:r>
                <w:r>
                  <w:rPr>
                    <w:noProof/>
                    <w:webHidden/>
                  </w:rPr>
                  <w:fldChar w:fldCharType="end"/>
                </w:r>
              </w:hyperlink>
            </w:p>
            <w:p w:rsidR="002D7642" w:rsidRDefault="002D7642">
              <w:pPr>
                <w:pStyle w:val="TDC1"/>
                <w:tabs>
                  <w:tab w:val="left" w:pos="440"/>
                  <w:tab w:val="right" w:leader="dot" w:pos="8828"/>
                </w:tabs>
                <w:rPr>
                  <w:noProof/>
                  <w:lang w:val="es-BO" w:eastAsia="es-BO"/>
                </w:rPr>
              </w:pPr>
              <w:hyperlink w:anchor="_Toc12283938" w:history="1">
                <w:r w:rsidRPr="00473F39">
                  <w:rPr>
                    <w:rStyle w:val="Hipervnculo"/>
                    <w:noProof/>
                  </w:rPr>
                  <w:t>4.</w:t>
                </w:r>
                <w:r>
                  <w:rPr>
                    <w:noProof/>
                    <w:lang w:val="es-BO" w:eastAsia="es-BO"/>
                  </w:rPr>
                  <w:tab/>
                </w:r>
                <w:r w:rsidRPr="00473F39">
                  <w:rPr>
                    <w:rStyle w:val="Hipervnculo"/>
                    <w:noProof/>
                  </w:rPr>
                  <w:t>DOCUMENTACIÓN</w:t>
                </w:r>
                <w:r>
                  <w:rPr>
                    <w:noProof/>
                    <w:webHidden/>
                  </w:rPr>
                  <w:tab/>
                </w:r>
                <w:r>
                  <w:rPr>
                    <w:noProof/>
                    <w:webHidden/>
                  </w:rPr>
                  <w:fldChar w:fldCharType="begin"/>
                </w:r>
                <w:r>
                  <w:rPr>
                    <w:noProof/>
                    <w:webHidden/>
                  </w:rPr>
                  <w:instrText xml:space="preserve"> PAGEREF _Toc12283938 \h </w:instrText>
                </w:r>
                <w:r>
                  <w:rPr>
                    <w:noProof/>
                    <w:webHidden/>
                  </w:rPr>
                </w:r>
                <w:r>
                  <w:rPr>
                    <w:noProof/>
                    <w:webHidden/>
                  </w:rPr>
                  <w:fldChar w:fldCharType="separate"/>
                </w:r>
                <w:r>
                  <w:rPr>
                    <w:noProof/>
                    <w:webHidden/>
                  </w:rPr>
                  <w:t>15</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39" w:history="1">
                <w:r w:rsidRPr="00473F39">
                  <w:rPr>
                    <w:rStyle w:val="Hipervnculo"/>
                    <w:noProof/>
                  </w:rPr>
                  <w:t>4.3.</w:t>
                </w:r>
                <w:r>
                  <w:rPr>
                    <w:noProof/>
                    <w:lang w:val="es-BO" w:eastAsia="es-BO"/>
                  </w:rPr>
                  <w:tab/>
                </w:r>
                <w:r w:rsidRPr="00473F39">
                  <w:rPr>
                    <w:rStyle w:val="Hipervnculo"/>
                    <w:noProof/>
                  </w:rPr>
                  <w:t>ESPECIFICACIÓN DE REQUISITOS DE SOFTWARE</w:t>
                </w:r>
                <w:r>
                  <w:rPr>
                    <w:noProof/>
                    <w:webHidden/>
                  </w:rPr>
                  <w:tab/>
                </w:r>
                <w:r>
                  <w:rPr>
                    <w:noProof/>
                    <w:webHidden/>
                  </w:rPr>
                  <w:fldChar w:fldCharType="begin"/>
                </w:r>
                <w:r>
                  <w:rPr>
                    <w:noProof/>
                    <w:webHidden/>
                  </w:rPr>
                  <w:instrText xml:space="preserve"> PAGEREF _Toc12283939 \h </w:instrText>
                </w:r>
                <w:r>
                  <w:rPr>
                    <w:noProof/>
                    <w:webHidden/>
                  </w:rPr>
                </w:r>
                <w:r>
                  <w:rPr>
                    <w:noProof/>
                    <w:webHidden/>
                  </w:rPr>
                  <w:fldChar w:fldCharType="separate"/>
                </w:r>
                <w:r>
                  <w:rPr>
                    <w:noProof/>
                    <w:webHidden/>
                  </w:rPr>
                  <w:t>15</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40" w:history="1">
                <w:r w:rsidRPr="00473F39">
                  <w:rPr>
                    <w:rStyle w:val="Hipervnculo"/>
                    <w:noProof/>
                  </w:rPr>
                  <w:t>4.4.</w:t>
                </w:r>
                <w:r>
                  <w:rPr>
                    <w:noProof/>
                    <w:lang w:val="es-BO" w:eastAsia="es-BO"/>
                  </w:rPr>
                  <w:tab/>
                </w:r>
                <w:r w:rsidRPr="00473F39">
                  <w:rPr>
                    <w:rStyle w:val="Hipervnculo"/>
                    <w:noProof/>
                  </w:rPr>
                  <w:t>DESCRIPCIÓN DEL DISEÑO DEL SOFTWARE (SDD)</w:t>
                </w:r>
                <w:r>
                  <w:rPr>
                    <w:noProof/>
                    <w:webHidden/>
                  </w:rPr>
                  <w:tab/>
                </w:r>
                <w:r>
                  <w:rPr>
                    <w:noProof/>
                    <w:webHidden/>
                  </w:rPr>
                  <w:fldChar w:fldCharType="begin"/>
                </w:r>
                <w:r>
                  <w:rPr>
                    <w:noProof/>
                    <w:webHidden/>
                  </w:rPr>
                  <w:instrText xml:space="preserve"> PAGEREF _Toc12283940 \h </w:instrText>
                </w:r>
                <w:r>
                  <w:rPr>
                    <w:noProof/>
                    <w:webHidden/>
                  </w:rPr>
                </w:r>
                <w:r>
                  <w:rPr>
                    <w:noProof/>
                    <w:webHidden/>
                  </w:rPr>
                  <w:fldChar w:fldCharType="separate"/>
                </w:r>
                <w:r>
                  <w:rPr>
                    <w:noProof/>
                    <w:webHidden/>
                  </w:rPr>
                  <w:t>17</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41" w:history="1">
                <w:r w:rsidRPr="00473F39">
                  <w:rPr>
                    <w:rStyle w:val="Hipervnculo"/>
                    <w:noProof/>
                  </w:rPr>
                  <w:t>4.5.</w:t>
                </w:r>
                <w:r>
                  <w:rPr>
                    <w:noProof/>
                    <w:lang w:val="es-BO" w:eastAsia="es-BO"/>
                  </w:rPr>
                  <w:tab/>
                </w:r>
                <w:r w:rsidRPr="00473F39">
                  <w:rPr>
                    <w:rStyle w:val="Hipervnculo"/>
                    <w:noProof/>
                  </w:rPr>
                  <w:t>PLAN DE VERIFICACIÓN Y VALIDACIÓN</w:t>
                </w:r>
                <w:r>
                  <w:rPr>
                    <w:noProof/>
                    <w:webHidden/>
                  </w:rPr>
                  <w:tab/>
                </w:r>
                <w:r>
                  <w:rPr>
                    <w:noProof/>
                    <w:webHidden/>
                  </w:rPr>
                  <w:fldChar w:fldCharType="begin"/>
                </w:r>
                <w:r>
                  <w:rPr>
                    <w:noProof/>
                    <w:webHidden/>
                  </w:rPr>
                  <w:instrText xml:space="preserve"> PAGEREF _Toc12283941 \h </w:instrText>
                </w:r>
                <w:r>
                  <w:rPr>
                    <w:noProof/>
                    <w:webHidden/>
                  </w:rPr>
                </w:r>
                <w:r>
                  <w:rPr>
                    <w:noProof/>
                    <w:webHidden/>
                  </w:rPr>
                  <w:fldChar w:fldCharType="separate"/>
                </w:r>
                <w:r>
                  <w:rPr>
                    <w:noProof/>
                    <w:webHidden/>
                  </w:rPr>
                  <w:t>21</w:t>
                </w:r>
                <w:r>
                  <w:rPr>
                    <w:noProof/>
                    <w:webHidden/>
                  </w:rPr>
                  <w:fldChar w:fldCharType="end"/>
                </w:r>
              </w:hyperlink>
            </w:p>
            <w:p w:rsidR="002D7642" w:rsidRDefault="002D7642">
              <w:pPr>
                <w:pStyle w:val="TDC3"/>
                <w:tabs>
                  <w:tab w:val="left" w:pos="1320"/>
                  <w:tab w:val="right" w:leader="dot" w:pos="8828"/>
                </w:tabs>
                <w:rPr>
                  <w:noProof/>
                  <w:lang w:val="es-BO" w:eastAsia="es-BO"/>
                </w:rPr>
              </w:pPr>
              <w:hyperlink w:anchor="_Toc12283942" w:history="1">
                <w:r w:rsidRPr="00473F39">
                  <w:rPr>
                    <w:rStyle w:val="Hipervnculo"/>
                    <w:noProof/>
                  </w:rPr>
                  <w:t>4.5.1.</w:t>
                </w:r>
                <w:r>
                  <w:rPr>
                    <w:noProof/>
                    <w:lang w:val="es-BO" w:eastAsia="es-BO"/>
                  </w:rPr>
                  <w:tab/>
                </w:r>
                <w:r w:rsidRPr="00473F39">
                  <w:rPr>
                    <w:rStyle w:val="Hipervnculo"/>
                    <w:noProof/>
                  </w:rPr>
                  <w:t>CICLO DE VIDA DE VERIFICACIÓN Y VALIDACIÓN</w:t>
                </w:r>
                <w:r>
                  <w:rPr>
                    <w:noProof/>
                    <w:webHidden/>
                  </w:rPr>
                  <w:tab/>
                </w:r>
                <w:r>
                  <w:rPr>
                    <w:noProof/>
                    <w:webHidden/>
                  </w:rPr>
                  <w:fldChar w:fldCharType="begin"/>
                </w:r>
                <w:r>
                  <w:rPr>
                    <w:noProof/>
                    <w:webHidden/>
                  </w:rPr>
                  <w:instrText xml:space="preserve"> PAGEREF _Toc12283942 \h </w:instrText>
                </w:r>
                <w:r>
                  <w:rPr>
                    <w:noProof/>
                    <w:webHidden/>
                  </w:rPr>
                </w:r>
                <w:r>
                  <w:rPr>
                    <w:noProof/>
                    <w:webHidden/>
                  </w:rPr>
                  <w:fldChar w:fldCharType="separate"/>
                </w:r>
                <w:r>
                  <w:rPr>
                    <w:noProof/>
                    <w:webHidden/>
                  </w:rPr>
                  <w:t>21</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43" w:history="1">
                <w:r w:rsidRPr="00473F39">
                  <w:rPr>
                    <w:rStyle w:val="Hipervnculo"/>
                    <w:noProof/>
                  </w:rPr>
                  <w:t>4.6.</w:t>
                </w:r>
                <w:r>
                  <w:rPr>
                    <w:noProof/>
                    <w:lang w:val="es-BO" w:eastAsia="es-BO"/>
                  </w:rPr>
                  <w:tab/>
                </w:r>
                <w:r w:rsidRPr="00473F39">
                  <w:rPr>
                    <w:rStyle w:val="Hipervnculo"/>
                    <w:noProof/>
                  </w:rPr>
                  <w:t>REPORTES DE VERIFICACIÓN Y VALIDACIÓN</w:t>
                </w:r>
                <w:r>
                  <w:rPr>
                    <w:noProof/>
                    <w:webHidden/>
                  </w:rPr>
                  <w:tab/>
                </w:r>
                <w:r>
                  <w:rPr>
                    <w:noProof/>
                    <w:webHidden/>
                  </w:rPr>
                  <w:fldChar w:fldCharType="begin"/>
                </w:r>
                <w:r>
                  <w:rPr>
                    <w:noProof/>
                    <w:webHidden/>
                  </w:rPr>
                  <w:instrText xml:space="preserve"> PAGEREF _Toc12283943 \h </w:instrText>
                </w:r>
                <w:r>
                  <w:rPr>
                    <w:noProof/>
                    <w:webHidden/>
                  </w:rPr>
                </w:r>
                <w:r>
                  <w:rPr>
                    <w:noProof/>
                    <w:webHidden/>
                  </w:rPr>
                  <w:fldChar w:fldCharType="separate"/>
                </w:r>
                <w:r>
                  <w:rPr>
                    <w:noProof/>
                    <w:webHidden/>
                  </w:rPr>
                  <w:t>24</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44" w:history="1">
                <w:r w:rsidRPr="00473F39">
                  <w:rPr>
                    <w:rStyle w:val="Hipervnculo"/>
                    <w:noProof/>
                  </w:rPr>
                  <w:t>4.7.</w:t>
                </w:r>
                <w:r>
                  <w:rPr>
                    <w:noProof/>
                    <w:lang w:val="es-BO" w:eastAsia="es-BO"/>
                  </w:rPr>
                  <w:tab/>
                </w:r>
                <w:r w:rsidRPr="00473F39">
                  <w:rPr>
                    <w:rStyle w:val="Hipervnculo"/>
                    <w:noProof/>
                  </w:rPr>
                  <w:t>DOCUMENTACIÓN DEL USUARIO (UD)</w:t>
                </w:r>
                <w:r>
                  <w:rPr>
                    <w:noProof/>
                    <w:webHidden/>
                  </w:rPr>
                  <w:tab/>
                </w:r>
                <w:r>
                  <w:rPr>
                    <w:noProof/>
                    <w:webHidden/>
                  </w:rPr>
                  <w:fldChar w:fldCharType="begin"/>
                </w:r>
                <w:r>
                  <w:rPr>
                    <w:noProof/>
                    <w:webHidden/>
                  </w:rPr>
                  <w:instrText xml:space="preserve"> PAGEREF _Toc12283944 \h </w:instrText>
                </w:r>
                <w:r>
                  <w:rPr>
                    <w:noProof/>
                    <w:webHidden/>
                  </w:rPr>
                </w:r>
                <w:r>
                  <w:rPr>
                    <w:noProof/>
                    <w:webHidden/>
                  </w:rPr>
                  <w:fldChar w:fldCharType="separate"/>
                </w:r>
                <w:r>
                  <w:rPr>
                    <w:noProof/>
                    <w:webHidden/>
                  </w:rPr>
                  <w:t>28</w:t>
                </w:r>
                <w:r>
                  <w:rPr>
                    <w:noProof/>
                    <w:webHidden/>
                  </w:rPr>
                  <w:fldChar w:fldCharType="end"/>
                </w:r>
              </w:hyperlink>
            </w:p>
            <w:p w:rsidR="002D7642" w:rsidRDefault="002D7642">
              <w:pPr>
                <w:pStyle w:val="TDC1"/>
                <w:tabs>
                  <w:tab w:val="left" w:pos="440"/>
                  <w:tab w:val="right" w:leader="dot" w:pos="8828"/>
                </w:tabs>
                <w:rPr>
                  <w:noProof/>
                  <w:lang w:val="es-BO" w:eastAsia="es-BO"/>
                </w:rPr>
              </w:pPr>
              <w:hyperlink w:anchor="_Toc12283945" w:history="1">
                <w:r w:rsidRPr="00473F39">
                  <w:rPr>
                    <w:rStyle w:val="Hipervnculo"/>
                    <w:noProof/>
                  </w:rPr>
                  <w:t>5.</w:t>
                </w:r>
                <w:r>
                  <w:rPr>
                    <w:noProof/>
                    <w:lang w:val="es-BO" w:eastAsia="es-BO"/>
                  </w:rPr>
                  <w:tab/>
                </w:r>
                <w:r w:rsidRPr="00473F39">
                  <w:rPr>
                    <w:rStyle w:val="Hipervnculo"/>
                    <w:noProof/>
                  </w:rPr>
                  <w:t>ESTÁNDARES, PRÁCTICAS Y CONVENCIONES</w:t>
                </w:r>
                <w:r>
                  <w:rPr>
                    <w:noProof/>
                    <w:webHidden/>
                  </w:rPr>
                  <w:tab/>
                </w:r>
                <w:r>
                  <w:rPr>
                    <w:noProof/>
                    <w:webHidden/>
                  </w:rPr>
                  <w:fldChar w:fldCharType="begin"/>
                </w:r>
                <w:r>
                  <w:rPr>
                    <w:noProof/>
                    <w:webHidden/>
                  </w:rPr>
                  <w:instrText xml:space="preserve"> PAGEREF _Toc12283945 \h </w:instrText>
                </w:r>
                <w:r>
                  <w:rPr>
                    <w:noProof/>
                    <w:webHidden/>
                  </w:rPr>
                </w:r>
                <w:r>
                  <w:rPr>
                    <w:noProof/>
                    <w:webHidden/>
                  </w:rPr>
                  <w:fldChar w:fldCharType="separate"/>
                </w:r>
                <w:r>
                  <w:rPr>
                    <w:noProof/>
                    <w:webHidden/>
                  </w:rPr>
                  <w:t>31</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46" w:history="1">
                <w:r w:rsidRPr="00473F39">
                  <w:rPr>
                    <w:rStyle w:val="Hipervnculo"/>
                    <w:noProof/>
                  </w:rPr>
                  <w:t>5.1.</w:t>
                </w:r>
                <w:r>
                  <w:rPr>
                    <w:noProof/>
                    <w:lang w:val="es-BO" w:eastAsia="es-BO"/>
                  </w:rPr>
                  <w:tab/>
                </w:r>
                <w:r w:rsidRPr="00473F39">
                  <w:rPr>
                    <w:rStyle w:val="Hipervnculo"/>
                    <w:noProof/>
                  </w:rPr>
                  <w:t>ESTÁNDAR DE CODIFICACIÓN</w:t>
                </w:r>
                <w:r>
                  <w:rPr>
                    <w:noProof/>
                    <w:webHidden/>
                  </w:rPr>
                  <w:tab/>
                </w:r>
                <w:r>
                  <w:rPr>
                    <w:noProof/>
                    <w:webHidden/>
                  </w:rPr>
                  <w:fldChar w:fldCharType="begin"/>
                </w:r>
                <w:r>
                  <w:rPr>
                    <w:noProof/>
                    <w:webHidden/>
                  </w:rPr>
                  <w:instrText xml:space="preserve"> PAGEREF _Toc12283946 \h </w:instrText>
                </w:r>
                <w:r>
                  <w:rPr>
                    <w:noProof/>
                    <w:webHidden/>
                  </w:rPr>
                </w:r>
                <w:r>
                  <w:rPr>
                    <w:noProof/>
                    <w:webHidden/>
                  </w:rPr>
                  <w:fldChar w:fldCharType="separate"/>
                </w:r>
                <w:r>
                  <w:rPr>
                    <w:noProof/>
                    <w:webHidden/>
                  </w:rPr>
                  <w:t>31</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47" w:history="1">
                <w:r w:rsidRPr="00473F39">
                  <w:rPr>
                    <w:rStyle w:val="Hipervnculo"/>
                    <w:noProof/>
                  </w:rPr>
                  <w:t>5.2.</w:t>
                </w:r>
                <w:r>
                  <w:rPr>
                    <w:noProof/>
                    <w:lang w:val="es-BO" w:eastAsia="es-BO"/>
                  </w:rPr>
                  <w:tab/>
                </w:r>
                <w:r w:rsidRPr="00473F39">
                  <w:rPr>
                    <w:rStyle w:val="Hipervnculo"/>
                    <w:noProof/>
                  </w:rPr>
                  <w:t>ESTÁNDAR DE COMENTARIOS</w:t>
                </w:r>
                <w:r>
                  <w:rPr>
                    <w:noProof/>
                    <w:webHidden/>
                  </w:rPr>
                  <w:tab/>
                </w:r>
                <w:r>
                  <w:rPr>
                    <w:noProof/>
                    <w:webHidden/>
                  </w:rPr>
                  <w:fldChar w:fldCharType="begin"/>
                </w:r>
                <w:r>
                  <w:rPr>
                    <w:noProof/>
                    <w:webHidden/>
                  </w:rPr>
                  <w:instrText xml:space="preserve"> PAGEREF _Toc12283947 \h </w:instrText>
                </w:r>
                <w:r>
                  <w:rPr>
                    <w:noProof/>
                    <w:webHidden/>
                  </w:rPr>
                </w:r>
                <w:r>
                  <w:rPr>
                    <w:noProof/>
                    <w:webHidden/>
                  </w:rPr>
                  <w:fldChar w:fldCharType="separate"/>
                </w:r>
                <w:r>
                  <w:rPr>
                    <w:noProof/>
                    <w:webHidden/>
                  </w:rPr>
                  <w:t>33</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48" w:history="1">
                <w:r w:rsidRPr="00473F39">
                  <w:rPr>
                    <w:rStyle w:val="Hipervnculo"/>
                    <w:noProof/>
                  </w:rPr>
                  <w:t>5.3.</w:t>
                </w:r>
                <w:r>
                  <w:rPr>
                    <w:noProof/>
                    <w:lang w:val="es-BO" w:eastAsia="es-BO"/>
                  </w:rPr>
                  <w:tab/>
                </w:r>
                <w:r w:rsidRPr="00473F39">
                  <w:rPr>
                    <w:rStyle w:val="Hipervnculo"/>
                    <w:noProof/>
                  </w:rPr>
                  <w:t>RESPONSABLES DE VERIFICAR EL CUMPLIMIENTO</w:t>
                </w:r>
                <w:r>
                  <w:rPr>
                    <w:noProof/>
                    <w:webHidden/>
                  </w:rPr>
                  <w:tab/>
                </w:r>
                <w:r>
                  <w:rPr>
                    <w:noProof/>
                    <w:webHidden/>
                  </w:rPr>
                  <w:fldChar w:fldCharType="begin"/>
                </w:r>
                <w:r>
                  <w:rPr>
                    <w:noProof/>
                    <w:webHidden/>
                  </w:rPr>
                  <w:instrText xml:space="preserve"> PAGEREF _Toc12283948 \h </w:instrText>
                </w:r>
                <w:r>
                  <w:rPr>
                    <w:noProof/>
                    <w:webHidden/>
                  </w:rPr>
                </w:r>
                <w:r>
                  <w:rPr>
                    <w:noProof/>
                    <w:webHidden/>
                  </w:rPr>
                  <w:fldChar w:fldCharType="separate"/>
                </w:r>
                <w:r>
                  <w:rPr>
                    <w:noProof/>
                    <w:webHidden/>
                  </w:rPr>
                  <w:t>34</w:t>
                </w:r>
                <w:r>
                  <w:rPr>
                    <w:noProof/>
                    <w:webHidden/>
                  </w:rPr>
                  <w:fldChar w:fldCharType="end"/>
                </w:r>
              </w:hyperlink>
            </w:p>
            <w:p w:rsidR="002D7642" w:rsidRDefault="002D7642">
              <w:pPr>
                <w:pStyle w:val="TDC1"/>
                <w:tabs>
                  <w:tab w:val="left" w:pos="440"/>
                  <w:tab w:val="right" w:leader="dot" w:pos="8828"/>
                </w:tabs>
                <w:rPr>
                  <w:noProof/>
                  <w:lang w:val="es-BO" w:eastAsia="es-BO"/>
                </w:rPr>
              </w:pPr>
              <w:hyperlink w:anchor="_Toc12283949" w:history="1">
                <w:r w:rsidRPr="00473F39">
                  <w:rPr>
                    <w:rStyle w:val="Hipervnculo"/>
                    <w:noProof/>
                  </w:rPr>
                  <w:t>6.</w:t>
                </w:r>
                <w:r>
                  <w:rPr>
                    <w:noProof/>
                    <w:lang w:val="es-BO" w:eastAsia="es-BO"/>
                  </w:rPr>
                  <w:tab/>
                </w:r>
                <w:r w:rsidRPr="00473F39">
                  <w:rPr>
                    <w:rStyle w:val="Hipervnculo"/>
                    <w:noProof/>
                  </w:rPr>
                  <w:t>REVISIONES Y AUDITORIAS</w:t>
                </w:r>
                <w:r>
                  <w:rPr>
                    <w:noProof/>
                    <w:webHidden/>
                  </w:rPr>
                  <w:tab/>
                </w:r>
                <w:r>
                  <w:rPr>
                    <w:noProof/>
                    <w:webHidden/>
                  </w:rPr>
                  <w:fldChar w:fldCharType="begin"/>
                </w:r>
                <w:r>
                  <w:rPr>
                    <w:noProof/>
                    <w:webHidden/>
                  </w:rPr>
                  <w:instrText xml:space="preserve"> PAGEREF _Toc12283949 \h </w:instrText>
                </w:r>
                <w:r>
                  <w:rPr>
                    <w:noProof/>
                    <w:webHidden/>
                  </w:rPr>
                </w:r>
                <w:r>
                  <w:rPr>
                    <w:noProof/>
                    <w:webHidden/>
                  </w:rPr>
                  <w:fldChar w:fldCharType="separate"/>
                </w:r>
                <w:r>
                  <w:rPr>
                    <w:noProof/>
                    <w:webHidden/>
                  </w:rPr>
                  <w:t>34</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50" w:history="1">
                <w:r w:rsidRPr="00473F39">
                  <w:rPr>
                    <w:rStyle w:val="Hipervnculo"/>
                    <w:noProof/>
                  </w:rPr>
                  <w:t>2.3.</w:t>
                </w:r>
                <w:r>
                  <w:rPr>
                    <w:noProof/>
                    <w:lang w:val="es-BO" w:eastAsia="es-BO"/>
                  </w:rPr>
                  <w:tab/>
                </w:r>
                <w:r w:rsidRPr="00473F39">
                  <w:rPr>
                    <w:rStyle w:val="Hipervnculo"/>
                    <w:noProof/>
                  </w:rPr>
                  <w:t>PROPOSITO</w:t>
                </w:r>
                <w:r>
                  <w:rPr>
                    <w:noProof/>
                    <w:webHidden/>
                  </w:rPr>
                  <w:tab/>
                </w:r>
                <w:r>
                  <w:rPr>
                    <w:noProof/>
                    <w:webHidden/>
                  </w:rPr>
                  <w:fldChar w:fldCharType="begin"/>
                </w:r>
                <w:r>
                  <w:rPr>
                    <w:noProof/>
                    <w:webHidden/>
                  </w:rPr>
                  <w:instrText xml:space="preserve"> PAGEREF _Toc12283950 \h </w:instrText>
                </w:r>
                <w:r>
                  <w:rPr>
                    <w:noProof/>
                    <w:webHidden/>
                  </w:rPr>
                </w:r>
                <w:r>
                  <w:rPr>
                    <w:noProof/>
                    <w:webHidden/>
                  </w:rPr>
                  <w:fldChar w:fldCharType="separate"/>
                </w:r>
                <w:r>
                  <w:rPr>
                    <w:noProof/>
                    <w:webHidden/>
                  </w:rPr>
                  <w:t>34</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51" w:history="1">
                <w:r w:rsidRPr="00473F39">
                  <w:rPr>
                    <w:rStyle w:val="Hipervnculo"/>
                    <w:noProof/>
                  </w:rPr>
                  <w:t>2.4.</w:t>
                </w:r>
                <w:r>
                  <w:rPr>
                    <w:noProof/>
                    <w:lang w:val="es-BO" w:eastAsia="es-BO"/>
                  </w:rPr>
                  <w:tab/>
                </w:r>
                <w:r w:rsidRPr="00473F39">
                  <w:rPr>
                    <w:rStyle w:val="Hipervnculo"/>
                    <w:noProof/>
                  </w:rPr>
                  <w:t>REVISIONES</w:t>
                </w:r>
                <w:r>
                  <w:rPr>
                    <w:noProof/>
                    <w:webHidden/>
                  </w:rPr>
                  <w:tab/>
                </w:r>
                <w:r>
                  <w:rPr>
                    <w:noProof/>
                    <w:webHidden/>
                  </w:rPr>
                  <w:fldChar w:fldCharType="begin"/>
                </w:r>
                <w:r>
                  <w:rPr>
                    <w:noProof/>
                    <w:webHidden/>
                  </w:rPr>
                  <w:instrText xml:space="preserve"> PAGEREF _Toc12283951 \h </w:instrText>
                </w:r>
                <w:r>
                  <w:rPr>
                    <w:noProof/>
                    <w:webHidden/>
                  </w:rPr>
                </w:r>
                <w:r>
                  <w:rPr>
                    <w:noProof/>
                    <w:webHidden/>
                  </w:rPr>
                  <w:fldChar w:fldCharType="separate"/>
                </w:r>
                <w:r>
                  <w:rPr>
                    <w:noProof/>
                    <w:webHidden/>
                  </w:rPr>
                  <w:t>39</w:t>
                </w:r>
                <w:r>
                  <w:rPr>
                    <w:noProof/>
                    <w:webHidden/>
                  </w:rPr>
                  <w:fldChar w:fldCharType="end"/>
                </w:r>
              </w:hyperlink>
            </w:p>
            <w:p w:rsidR="002D7642" w:rsidRDefault="002D7642">
              <w:pPr>
                <w:pStyle w:val="TDC3"/>
                <w:tabs>
                  <w:tab w:val="left" w:pos="1320"/>
                  <w:tab w:val="right" w:leader="dot" w:pos="8828"/>
                </w:tabs>
                <w:rPr>
                  <w:noProof/>
                  <w:lang w:val="es-BO" w:eastAsia="es-BO"/>
                </w:rPr>
              </w:pPr>
              <w:hyperlink w:anchor="_Toc12283952" w:history="1">
                <w:r w:rsidRPr="00473F39">
                  <w:rPr>
                    <w:rStyle w:val="Hipervnculo"/>
                    <w:noProof/>
                  </w:rPr>
                  <w:t>2.4.1.</w:t>
                </w:r>
                <w:r>
                  <w:rPr>
                    <w:noProof/>
                    <w:lang w:val="es-BO" w:eastAsia="es-BO"/>
                  </w:rPr>
                  <w:tab/>
                </w:r>
                <w:r w:rsidRPr="00473F39">
                  <w:rPr>
                    <w:rStyle w:val="Hipervnculo"/>
                    <w:noProof/>
                  </w:rPr>
                  <w:t>EVALUACIÓN DE LA CALIDAD DE LOS PRODUCTOS</w:t>
                </w:r>
                <w:r>
                  <w:rPr>
                    <w:noProof/>
                    <w:webHidden/>
                  </w:rPr>
                  <w:tab/>
                </w:r>
                <w:r>
                  <w:rPr>
                    <w:noProof/>
                    <w:webHidden/>
                  </w:rPr>
                  <w:fldChar w:fldCharType="begin"/>
                </w:r>
                <w:r>
                  <w:rPr>
                    <w:noProof/>
                    <w:webHidden/>
                  </w:rPr>
                  <w:instrText xml:space="preserve"> PAGEREF _Toc12283952 \h </w:instrText>
                </w:r>
                <w:r>
                  <w:rPr>
                    <w:noProof/>
                    <w:webHidden/>
                  </w:rPr>
                </w:r>
                <w:r>
                  <w:rPr>
                    <w:noProof/>
                    <w:webHidden/>
                  </w:rPr>
                  <w:fldChar w:fldCharType="separate"/>
                </w:r>
                <w:r>
                  <w:rPr>
                    <w:noProof/>
                    <w:webHidden/>
                  </w:rPr>
                  <w:t>39</w:t>
                </w:r>
                <w:r>
                  <w:rPr>
                    <w:noProof/>
                    <w:webHidden/>
                  </w:rPr>
                  <w:fldChar w:fldCharType="end"/>
                </w:r>
              </w:hyperlink>
            </w:p>
            <w:p w:rsidR="002D7642" w:rsidRDefault="002D7642">
              <w:pPr>
                <w:pStyle w:val="TDC3"/>
                <w:tabs>
                  <w:tab w:val="left" w:pos="1320"/>
                  <w:tab w:val="right" w:leader="dot" w:pos="8828"/>
                </w:tabs>
                <w:rPr>
                  <w:noProof/>
                  <w:lang w:val="es-BO" w:eastAsia="es-BO"/>
                </w:rPr>
              </w:pPr>
              <w:hyperlink w:anchor="_Toc12283953" w:history="1">
                <w:r w:rsidRPr="00473F39">
                  <w:rPr>
                    <w:rStyle w:val="Hipervnculo"/>
                    <w:noProof/>
                  </w:rPr>
                  <w:t>2.4.2.</w:t>
                </w:r>
                <w:r>
                  <w:rPr>
                    <w:noProof/>
                    <w:lang w:val="es-BO" w:eastAsia="es-BO"/>
                  </w:rPr>
                  <w:tab/>
                </w:r>
                <w:r w:rsidRPr="00473F39">
                  <w:rPr>
                    <w:rStyle w:val="Hipervnculo"/>
                    <w:noProof/>
                  </w:rPr>
                  <w:t>REVISAR EL AJUSTE AL PROCESO</w:t>
                </w:r>
                <w:r>
                  <w:rPr>
                    <w:noProof/>
                    <w:webHidden/>
                  </w:rPr>
                  <w:tab/>
                </w:r>
                <w:r>
                  <w:rPr>
                    <w:noProof/>
                    <w:webHidden/>
                  </w:rPr>
                  <w:fldChar w:fldCharType="begin"/>
                </w:r>
                <w:r>
                  <w:rPr>
                    <w:noProof/>
                    <w:webHidden/>
                  </w:rPr>
                  <w:instrText xml:space="preserve"> PAGEREF _Toc12283953 \h </w:instrText>
                </w:r>
                <w:r>
                  <w:rPr>
                    <w:noProof/>
                    <w:webHidden/>
                  </w:rPr>
                </w:r>
                <w:r>
                  <w:rPr>
                    <w:noProof/>
                    <w:webHidden/>
                  </w:rPr>
                  <w:fldChar w:fldCharType="separate"/>
                </w:r>
                <w:r>
                  <w:rPr>
                    <w:noProof/>
                    <w:webHidden/>
                  </w:rPr>
                  <w:t>40</w:t>
                </w:r>
                <w:r>
                  <w:rPr>
                    <w:noProof/>
                    <w:webHidden/>
                  </w:rPr>
                  <w:fldChar w:fldCharType="end"/>
                </w:r>
              </w:hyperlink>
            </w:p>
            <w:p w:rsidR="002D7642" w:rsidRDefault="002D7642">
              <w:pPr>
                <w:pStyle w:val="TDC3"/>
                <w:tabs>
                  <w:tab w:val="left" w:pos="1320"/>
                  <w:tab w:val="right" w:leader="dot" w:pos="8828"/>
                </w:tabs>
                <w:rPr>
                  <w:noProof/>
                  <w:lang w:val="es-BO" w:eastAsia="es-BO"/>
                </w:rPr>
              </w:pPr>
              <w:hyperlink w:anchor="_Toc12283954" w:history="1">
                <w:r w:rsidRPr="00473F39">
                  <w:rPr>
                    <w:rStyle w:val="Hipervnculo"/>
                    <w:noProof/>
                  </w:rPr>
                  <w:t>2.4.3.</w:t>
                </w:r>
                <w:r>
                  <w:rPr>
                    <w:noProof/>
                    <w:lang w:val="es-BO" w:eastAsia="es-BO"/>
                  </w:rPr>
                  <w:tab/>
                </w:r>
                <w:r w:rsidRPr="00473F39">
                  <w:rPr>
                    <w:rStyle w:val="Hipervnculo"/>
                    <w:noProof/>
                  </w:rPr>
                  <w:t>REVISIÓN TÉCNICA FORMAL (RTF)</w:t>
                </w:r>
                <w:r>
                  <w:rPr>
                    <w:noProof/>
                    <w:webHidden/>
                  </w:rPr>
                  <w:tab/>
                </w:r>
                <w:r>
                  <w:rPr>
                    <w:noProof/>
                    <w:webHidden/>
                  </w:rPr>
                  <w:fldChar w:fldCharType="begin"/>
                </w:r>
                <w:r>
                  <w:rPr>
                    <w:noProof/>
                    <w:webHidden/>
                  </w:rPr>
                  <w:instrText xml:space="preserve"> PAGEREF _Toc12283954 \h </w:instrText>
                </w:r>
                <w:r>
                  <w:rPr>
                    <w:noProof/>
                    <w:webHidden/>
                  </w:rPr>
                </w:r>
                <w:r>
                  <w:rPr>
                    <w:noProof/>
                    <w:webHidden/>
                  </w:rPr>
                  <w:fldChar w:fldCharType="separate"/>
                </w:r>
                <w:r>
                  <w:rPr>
                    <w:noProof/>
                    <w:webHidden/>
                  </w:rPr>
                  <w:t>41</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55" w:history="1">
                <w:r w:rsidRPr="00473F39">
                  <w:rPr>
                    <w:rStyle w:val="Hipervnculo"/>
                    <w:noProof/>
                  </w:rPr>
                  <w:t>2.5.</w:t>
                </w:r>
                <w:r>
                  <w:rPr>
                    <w:noProof/>
                    <w:lang w:val="es-BO" w:eastAsia="es-BO"/>
                  </w:rPr>
                  <w:tab/>
                </w:r>
                <w:r w:rsidRPr="00473F39">
                  <w:rPr>
                    <w:rStyle w:val="Hipervnculo"/>
                    <w:noProof/>
                  </w:rPr>
                  <w:t>REQUERIMIENTOS MÍNIMOS</w:t>
                </w:r>
                <w:r>
                  <w:rPr>
                    <w:noProof/>
                    <w:webHidden/>
                  </w:rPr>
                  <w:tab/>
                </w:r>
                <w:r>
                  <w:rPr>
                    <w:noProof/>
                    <w:webHidden/>
                  </w:rPr>
                  <w:fldChar w:fldCharType="begin"/>
                </w:r>
                <w:r>
                  <w:rPr>
                    <w:noProof/>
                    <w:webHidden/>
                  </w:rPr>
                  <w:instrText xml:space="preserve"> PAGEREF _Toc12283955 \h </w:instrText>
                </w:r>
                <w:r>
                  <w:rPr>
                    <w:noProof/>
                    <w:webHidden/>
                  </w:rPr>
                </w:r>
                <w:r>
                  <w:rPr>
                    <w:noProof/>
                    <w:webHidden/>
                  </w:rPr>
                  <w:fldChar w:fldCharType="separate"/>
                </w:r>
                <w:r>
                  <w:rPr>
                    <w:noProof/>
                    <w:webHidden/>
                  </w:rPr>
                  <w:t>42</w:t>
                </w:r>
                <w:r>
                  <w:rPr>
                    <w:noProof/>
                    <w:webHidden/>
                  </w:rPr>
                  <w:fldChar w:fldCharType="end"/>
                </w:r>
              </w:hyperlink>
            </w:p>
            <w:p w:rsidR="002D7642" w:rsidRDefault="002D7642">
              <w:pPr>
                <w:pStyle w:val="TDC2"/>
                <w:tabs>
                  <w:tab w:val="left" w:pos="880"/>
                  <w:tab w:val="right" w:leader="dot" w:pos="8828"/>
                </w:tabs>
                <w:rPr>
                  <w:noProof/>
                  <w:lang w:val="es-BO" w:eastAsia="es-BO"/>
                </w:rPr>
              </w:pPr>
              <w:hyperlink w:anchor="_Toc12283956" w:history="1">
                <w:r w:rsidRPr="00473F39">
                  <w:rPr>
                    <w:rStyle w:val="Hipervnculo"/>
                    <w:noProof/>
                  </w:rPr>
                  <w:t>2.6.</w:t>
                </w:r>
                <w:r>
                  <w:rPr>
                    <w:noProof/>
                    <w:lang w:val="es-BO" w:eastAsia="es-BO"/>
                  </w:rPr>
                  <w:tab/>
                </w:r>
                <w:r w:rsidRPr="00473F39">
                  <w:rPr>
                    <w:rStyle w:val="Hipervnculo"/>
                    <w:noProof/>
                  </w:rPr>
                  <w:t>AGENDA</w:t>
                </w:r>
                <w:r>
                  <w:rPr>
                    <w:noProof/>
                    <w:webHidden/>
                  </w:rPr>
                  <w:tab/>
                </w:r>
                <w:r>
                  <w:rPr>
                    <w:noProof/>
                    <w:webHidden/>
                  </w:rPr>
                  <w:fldChar w:fldCharType="begin"/>
                </w:r>
                <w:r>
                  <w:rPr>
                    <w:noProof/>
                    <w:webHidden/>
                  </w:rPr>
                  <w:instrText xml:space="preserve"> PAGEREF _Toc12283956 \h </w:instrText>
                </w:r>
                <w:r>
                  <w:rPr>
                    <w:noProof/>
                    <w:webHidden/>
                  </w:rPr>
                </w:r>
                <w:r>
                  <w:rPr>
                    <w:noProof/>
                    <w:webHidden/>
                  </w:rPr>
                  <w:fldChar w:fldCharType="separate"/>
                </w:r>
                <w:r>
                  <w:rPr>
                    <w:noProof/>
                    <w:webHidden/>
                  </w:rPr>
                  <w:t>42</w:t>
                </w:r>
                <w:r>
                  <w:rPr>
                    <w:noProof/>
                    <w:webHidden/>
                  </w:rPr>
                  <w:fldChar w:fldCharType="end"/>
                </w:r>
              </w:hyperlink>
            </w:p>
            <w:p w:rsidR="002D7642" w:rsidRDefault="002D7642">
              <w:pPr>
                <w:pStyle w:val="TDC3"/>
                <w:tabs>
                  <w:tab w:val="left" w:pos="1320"/>
                  <w:tab w:val="right" w:leader="dot" w:pos="8828"/>
                </w:tabs>
                <w:rPr>
                  <w:noProof/>
                  <w:lang w:val="es-BO" w:eastAsia="es-BO"/>
                </w:rPr>
              </w:pPr>
              <w:hyperlink w:anchor="_Toc12283957" w:history="1">
                <w:r w:rsidRPr="00473F39">
                  <w:rPr>
                    <w:rStyle w:val="Hipervnculo"/>
                    <w:noProof/>
                  </w:rPr>
                  <w:t>2.6.1.</w:t>
                </w:r>
                <w:r>
                  <w:rPr>
                    <w:noProof/>
                    <w:lang w:val="es-BO" w:eastAsia="es-BO"/>
                  </w:rPr>
                  <w:tab/>
                </w:r>
                <w:r w:rsidRPr="00473F39">
                  <w:rPr>
                    <w:rStyle w:val="Hipervnculo"/>
                    <w:noProof/>
                  </w:rPr>
                  <w:t>FASE I – INICIAL</w:t>
                </w:r>
                <w:r>
                  <w:rPr>
                    <w:noProof/>
                    <w:webHidden/>
                  </w:rPr>
                  <w:tab/>
                </w:r>
                <w:r>
                  <w:rPr>
                    <w:noProof/>
                    <w:webHidden/>
                  </w:rPr>
                  <w:fldChar w:fldCharType="begin"/>
                </w:r>
                <w:r>
                  <w:rPr>
                    <w:noProof/>
                    <w:webHidden/>
                  </w:rPr>
                  <w:instrText xml:space="preserve"> PAGEREF _Toc12283957 \h </w:instrText>
                </w:r>
                <w:r>
                  <w:rPr>
                    <w:noProof/>
                    <w:webHidden/>
                  </w:rPr>
                </w:r>
                <w:r>
                  <w:rPr>
                    <w:noProof/>
                    <w:webHidden/>
                  </w:rPr>
                  <w:fldChar w:fldCharType="separate"/>
                </w:r>
                <w:r>
                  <w:rPr>
                    <w:noProof/>
                    <w:webHidden/>
                  </w:rPr>
                  <w:t>42</w:t>
                </w:r>
                <w:r>
                  <w:rPr>
                    <w:noProof/>
                    <w:webHidden/>
                  </w:rPr>
                  <w:fldChar w:fldCharType="end"/>
                </w:r>
              </w:hyperlink>
            </w:p>
            <w:p w:rsidR="002D7642" w:rsidRDefault="002D7642">
              <w:pPr>
                <w:pStyle w:val="TDC3"/>
                <w:tabs>
                  <w:tab w:val="left" w:pos="1320"/>
                  <w:tab w:val="right" w:leader="dot" w:pos="8828"/>
                </w:tabs>
                <w:rPr>
                  <w:noProof/>
                  <w:lang w:val="es-BO" w:eastAsia="es-BO"/>
                </w:rPr>
              </w:pPr>
              <w:hyperlink w:anchor="_Toc12283958" w:history="1">
                <w:r w:rsidRPr="00473F39">
                  <w:rPr>
                    <w:rStyle w:val="Hipervnculo"/>
                    <w:noProof/>
                  </w:rPr>
                  <w:t>2.6.2.</w:t>
                </w:r>
                <w:r>
                  <w:rPr>
                    <w:noProof/>
                    <w:lang w:val="es-BO" w:eastAsia="es-BO"/>
                  </w:rPr>
                  <w:tab/>
                </w:r>
                <w:r w:rsidRPr="00473F39">
                  <w:rPr>
                    <w:rStyle w:val="Hipervnculo"/>
                    <w:noProof/>
                  </w:rPr>
                  <w:t>FASE II – ELABORACIÓN</w:t>
                </w:r>
                <w:r>
                  <w:rPr>
                    <w:noProof/>
                    <w:webHidden/>
                  </w:rPr>
                  <w:tab/>
                </w:r>
                <w:r>
                  <w:rPr>
                    <w:noProof/>
                    <w:webHidden/>
                  </w:rPr>
                  <w:fldChar w:fldCharType="begin"/>
                </w:r>
                <w:r>
                  <w:rPr>
                    <w:noProof/>
                    <w:webHidden/>
                  </w:rPr>
                  <w:instrText xml:space="preserve"> PAGEREF _Toc12283958 \h </w:instrText>
                </w:r>
                <w:r>
                  <w:rPr>
                    <w:noProof/>
                    <w:webHidden/>
                  </w:rPr>
                </w:r>
                <w:r>
                  <w:rPr>
                    <w:noProof/>
                    <w:webHidden/>
                  </w:rPr>
                  <w:fldChar w:fldCharType="separate"/>
                </w:r>
                <w:r>
                  <w:rPr>
                    <w:noProof/>
                    <w:webHidden/>
                  </w:rPr>
                  <w:t>43</w:t>
                </w:r>
                <w:r>
                  <w:rPr>
                    <w:noProof/>
                    <w:webHidden/>
                  </w:rPr>
                  <w:fldChar w:fldCharType="end"/>
                </w:r>
              </w:hyperlink>
            </w:p>
            <w:p w:rsidR="002D7642" w:rsidRDefault="002D7642">
              <w:pPr>
                <w:pStyle w:val="TDC3"/>
                <w:tabs>
                  <w:tab w:val="left" w:pos="1320"/>
                  <w:tab w:val="right" w:leader="dot" w:pos="8828"/>
                </w:tabs>
                <w:rPr>
                  <w:noProof/>
                  <w:lang w:val="es-BO" w:eastAsia="es-BO"/>
                </w:rPr>
              </w:pPr>
              <w:hyperlink w:anchor="_Toc12283959" w:history="1">
                <w:r w:rsidRPr="00473F39">
                  <w:rPr>
                    <w:rStyle w:val="Hipervnculo"/>
                    <w:noProof/>
                  </w:rPr>
                  <w:t>2.6.3.</w:t>
                </w:r>
                <w:r>
                  <w:rPr>
                    <w:noProof/>
                    <w:lang w:val="es-BO" w:eastAsia="es-BO"/>
                  </w:rPr>
                  <w:tab/>
                </w:r>
                <w:r w:rsidRPr="00473F39">
                  <w:rPr>
                    <w:rStyle w:val="Hipervnculo"/>
                    <w:noProof/>
                  </w:rPr>
                  <w:t>FASE III – CONSTRUCCIÓN</w:t>
                </w:r>
                <w:r>
                  <w:rPr>
                    <w:noProof/>
                    <w:webHidden/>
                  </w:rPr>
                  <w:tab/>
                </w:r>
                <w:r>
                  <w:rPr>
                    <w:noProof/>
                    <w:webHidden/>
                  </w:rPr>
                  <w:fldChar w:fldCharType="begin"/>
                </w:r>
                <w:r>
                  <w:rPr>
                    <w:noProof/>
                    <w:webHidden/>
                  </w:rPr>
                  <w:instrText xml:space="preserve"> PAGEREF _Toc12283959 \h </w:instrText>
                </w:r>
                <w:r>
                  <w:rPr>
                    <w:noProof/>
                    <w:webHidden/>
                  </w:rPr>
                </w:r>
                <w:r>
                  <w:rPr>
                    <w:noProof/>
                    <w:webHidden/>
                  </w:rPr>
                  <w:fldChar w:fldCharType="separate"/>
                </w:r>
                <w:r>
                  <w:rPr>
                    <w:noProof/>
                    <w:webHidden/>
                  </w:rPr>
                  <w:t>43</w:t>
                </w:r>
                <w:r>
                  <w:rPr>
                    <w:noProof/>
                    <w:webHidden/>
                  </w:rPr>
                  <w:fldChar w:fldCharType="end"/>
                </w:r>
              </w:hyperlink>
            </w:p>
            <w:p w:rsidR="002D7642" w:rsidRDefault="002D7642">
              <w:pPr>
                <w:pStyle w:val="TDC3"/>
                <w:tabs>
                  <w:tab w:val="left" w:pos="1320"/>
                  <w:tab w:val="right" w:leader="dot" w:pos="8828"/>
                </w:tabs>
                <w:rPr>
                  <w:noProof/>
                  <w:lang w:val="es-BO" w:eastAsia="es-BO"/>
                </w:rPr>
              </w:pPr>
              <w:hyperlink w:anchor="_Toc12283960" w:history="1">
                <w:r w:rsidRPr="00473F39">
                  <w:rPr>
                    <w:rStyle w:val="Hipervnculo"/>
                    <w:noProof/>
                  </w:rPr>
                  <w:t>2.6.4.</w:t>
                </w:r>
                <w:r>
                  <w:rPr>
                    <w:noProof/>
                    <w:lang w:val="es-BO" w:eastAsia="es-BO"/>
                  </w:rPr>
                  <w:tab/>
                </w:r>
                <w:r w:rsidRPr="00473F39">
                  <w:rPr>
                    <w:rStyle w:val="Hipervnculo"/>
                    <w:noProof/>
                  </w:rPr>
                  <w:t>FASE IV – TRANSICIÓN</w:t>
                </w:r>
                <w:r>
                  <w:rPr>
                    <w:noProof/>
                    <w:webHidden/>
                  </w:rPr>
                  <w:tab/>
                </w:r>
                <w:r>
                  <w:rPr>
                    <w:noProof/>
                    <w:webHidden/>
                  </w:rPr>
                  <w:fldChar w:fldCharType="begin"/>
                </w:r>
                <w:r>
                  <w:rPr>
                    <w:noProof/>
                    <w:webHidden/>
                  </w:rPr>
                  <w:instrText xml:space="preserve"> PAGEREF _Toc12283960 \h </w:instrText>
                </w:r>
                <w:r>
                  <w:rPr>
                    <w:noProof/>
                    <w:webHidden/>
                  </w:rPr>
                </w:r>
                <w:r>
                  <w:rPr>
                    <w:noProof/>
                    <w:webHidden/>
                  </w:rPr>
                  <w:fldChar w:fldCharType="separate"/>
                </w:r>
                <w:r>
                  <w:rPr>
                    <w:noProof/>
                    <w:webHidden/>
                  </w:rPr>
                  <w:t>43</w:t>
                </w:r>
                <w:r>
                  <w:rPr>
                    <w:noProof/>
                    <w:webHidden/>
                  </w:rPr>
                  <w:fldChar w:fldCharType="end"/>
                </w:r>
              </w:hyperlink>
            </w:p>
            <w:p w:rsidR="002D7642" w:rsidRDefault="002D7642">
              <w:pPr>
                <w:pStyle w:val="TDC1"/>
                <w:tabs>
                  <w:tab w:val="left" w:pos="440"/>
                  <w:tab w:val="right" w:leader="dot" w:pos="8828"/>
                </w:tabs>
                <w:rPr>
                  <w:noProof/>
                  <w:lang w:val="es-BO" w:eastAsia="es-BO"/>
                </w:rPr>
              </w:pPr>
              <w:hyperlink w:anchor="_Toc12283961" w:history="1">
                <w:r w:rsidRPr="00473F39">
                  <w:rPr>
                    <w:rStyle w:val="Hipervnculo"/>
                    <w:noProof/>
                  </w:rPr>
                  <w:t>7.</w:t>
                </w:r>
                <w:r>
                  <w:rPr>
                    <w:noProof/>
                    <w:lang w:val="es-BO" w:eastAsia="es-BO"/>
                  </w:rPr>
                  <w:tab/>
                </w:r>
                <w:r w:rsidRPr="00473F39">
                  <w:rPr>
                    <w:rStyle w:val="Hipervnculo"/>
                    <w:noProof/>
                  </w:rPr>
                  <w:t>TESTEO</w:t>
                </w:r>
                <w:r>
                  <w:rPr>
                    <w:noProof/>
                    <w:webHidden/>
                  </w:rPr>
                  <w:tab/>
                </w:r>
                <w:r>
                  <w:rPr>
                    <w:noProof/>
                    <w:webHidden/>
                  </w:rPr>
                  <w:fldChar w:fldCharType="begin"/>
                </w:r>
                <w:r>
                  <w:rPr>
                    <w:noProof/>
                    <w:webHidden/>
                  </w:rPr>
                  <w:instrText xml:space="preserve"> PAGEREF _Toc12283961 \h </w:instrText>
                </w:r>
                <w:r>
                  <w:rPr>
                    <w:noProof/>
                    <w:webHidden/>
                  </w:rPr>
                </w:r>
                <w:r>
                  <w:rPr>
                    <w:noProof/>
                    <w:webHidden/>
                  </w:rPr>
                  <w:fldChar w:fldCharType="separate"/>
                </w:r>
                <w:r>
                  <w:rPr>
                    <w:noProof/>
                    <w:webHidden/>
                  </w:rPr>
                  <w:t>43</w:t>
                </w:r>
                <w:r>
                  <w:rPr>
                    <w:noProof/>
                    <w:webHidden/>
                  </w:rPr>
                  <w:fldChar w:fldCharType="end"/>
                </w:r>
              </w:hyperlink>
            </w:p>
            <w:p w:rsidR="002D7642" w:rsidRDefault="002D7642">
              <w:pPr>
                <w:pStyle w:val="TDC1"/>
                <w:tabs>
                  <w:tab w:val="left" w:pos="440"/>
                  <w:tab w:val="right" w:leader="dot" w:pos="8828"/>
                </w:tabs>
                <w:rPr>
                  <w:noProof/>
                  <w:lang w:val="es-BO" w:eastAsia="es-BO"/>
                </w:rPr>
              </w:pPr>
              <w:hyperlink w:anchor="_Toc12283962" w:history="1">
                <w:r w:rsidRPr="00473F39">
                  <w:rPr>
                    <w:rStyle w:val="Hipervnculo"/>
                    <w:noProof/>
                  </w:rPr>
                  <w:t>8.</w:t>
                </w:r>
                <w:r>
                  <w:rPr>
                    <w:noProof/>
                    <w:lang w:val="es-BO" w:eastAsia="es-BO"/>
                  </w:rPr>
                  <w:tab/>
                </w:r>
                <w:r w:rsidRPr="00473F39">
                  <w:rPr>
                    <w:rStyle w:val="Hipervnculo"/>
                    <w:noProof/>
                  </w:rPr>
                  <w:t>GESTIÓN DE PROBLEMAS Y ACCIONES CORRELATIVAS</w:t>
                </w:r>
                <w:r>
                  <w:rPr>
                    <w:noProof/>
                    <w:webHidden/>
                  </w:rPr>
                  <w:tab/>
                </w:r>
                <w:r>
                  <w:rPr>
                    <w:noProof/>
                    <w:webHidden/>
                  </w:rPr>
                  <w:fldChar w:fldCharType="begin"/>
                </w:r>
                <w:r>
                  <w:rPr>
                    <w:noProof/>
                    <w:webHidden/>
                  </w:rPr>
                  <w:instrText xml:space="preserve"> PAGEREF _Toc12283962 \h </w:instrText>
                </w:r>
                <w:r>
                  <w:rPr>
                    <w:noProof/>
                    <w:webHidden/>
                  </w:rPr>
                </w:r>
                <w:r>
                  <w:rPr>
                    <w:noProof/>
                    <w:webHidden/>
                  </w:rPr>
                  <w:fldChar w:fldCharType="separate"/>
                </w:r>
                <w:r>
                  <w:rPr>
                    <w:noProof/>
                    <w:webHidden/>
                  </w:rPr>
                  <w:t>44</w:t>
                </w:r>
                <w:r>
                  <w:rPr>
                    <w:noProof/>
                    <w:webHidden/>
                  </w:rPr>
                  <w:fldChar w:fldCharType="end"/>
                </w:r>
              </w:hyperlink>
            </w:p>
            <w:p w:rsidR="002D7642" w:rsidRDefault="002D7642">
              <w:pPr>
                <w:pStyle w:val="TDC1"/>
                <w:tabs>
                  <w:tab w:val="left" w:pos="440"/>
                  <w:tab w:val="right" w:leader="dot" w:pos="8828"/>
                </w:tabs>
                <w:rPr>
                  <w:noProof/>
                  <w:lang w:val="es-BO" w:eastAsia="es-BO"/>
                </w:rPr>
              </w:pPr>
              <w:hyperlink w:anchor="_Toc12283963" w:history="1">
                <w:r w:rsidRPr="00473F39">
                  <w:rPr>
                    <w:rStyle w:val="Hipervnculo"/>
                    <w:noProof/>
                  </w:rPr>
                  <w:t>9.</w:t>
                </w:r>
                <w:r>
                  <w:rPr>
                    <w:noProof/>
                    <w:lang w:val="es-BO" w:eastAsia="es-BO"/>
                  </w:rPr>
                  <w:tab/>
                </w:r>
                <w:r w:rsidRPr="00473F39">
                  <w:rPr>
                    <w:rStyle w:val="Hipervnculo"/>
                    <w:noProof/>
                  </w:rPr>
                  <w:t>HERRAMIENTAS, TÉCNICAS Y METODOLOGÍAS</w:t>
                </w:r>
                <w:r>
                  <w:rPr>
                    <w:noProof/>
                    <w:webHidden/>
                  </w:rPr>
                  <w:tab/>
                </w:r>
                <w:r>
                  <w:rPr>
                    <w:noProof/>
                    <w:webHidden/>
                  </w:rPr>
                  <w:fldChar w:fldCharType="begin"/>
                </w:r>
                <w:r>
                  <w:rPr>
                    <w:noProof/>
                    <w:webHidden/>
                  </w:rPr>
                  <w:instrText xml:space="preserve"> PAGEREF _Toc12283963 \h </w:instrText>
                </w:r>
                <w:r>
                  <w:rPr>
                    <w:noProof/>
                    <w:webHidden/>
                  </w:rPr>
                </w:r>
                <w:r>
                  <w:rPr>
                    <w:noProof/>
                    <w:webHidden/>
                  </w:rPr>
                  <w:fldChar w:fldCharType="separate"/>
                </w:r>
                <w:r>
                  <w:rPr>
                    <w:noProof/>
                    <w:webHidden/>
                  </w:rPr>
                  <w:t>46</w:t>
                </w:r>
                <w:r>
                  <w:rPr>
                    <w:noProof/>
                    <w:webHidden/>
                  </w:rPr>
                  <w:fldChar w:fldCharType="end"/>
                </w:r>
              </w:hyperlink>
            </w:p>
            <w:p w:rsidR="002D7642" w:rsidRDefault="002D7642">
              <w:pPr>
                <w:pStyle w:val="TDC1"/>
                <w:tabs>
                  <w:tab w:val="left" w:pos="660"/>
                  <w:tab w:val="right" w:leader="dot" w:pos="8828"/>
                </w:tabs>
                <w:rPr>
                  <w:noProof/>
                  <w:lang w:val="es-BO" w:eastAsia="es-BO"/>
                </w:rPr>
              </w:pPr>
              <w:hyperlink w:anchor="_Toc12283964" w:history="1">
                <w:r w:rsidRPr="00473F39">
                  <w:rPr>
                    <w:rStyle w:val="Hipervnculo"/>
                    <w:noProof/>
                  </w:rPr>
                  <w:t>10.</w:t>
                </w:r>
                <w:r>
                  <w:rPr>
                    <w:noProof/>
                    <w:lang w:val="es-BO" w:eastAsia="es-BO"/>
                  </w:rPr>
                  <w:tab/>
                </w:r>
                <w:r w:rsidRPr="00473F39">
                  <w:rPr>
                    <w:rStyle w:val="Hipervnculo"/>
                    <w:noProof/>
                  </w:rPr>
                  <w:t>CONTROL DEL CÓDIGO</w:t>
                </w:r>
                <w:r>
                  <w:rPr>
                    <w:noProof/>
                    <w:webHidden/>
                  </w:rPr>
                  <w:tab/>
                </w:r>
                <w:r>
                  <w:rPr>
                    <w:noProof/>
                    <w:webHidden/>
                  </w:rPr>
                  <w:fldChar w:fldCharType="begin"/>
                </w:r>
                <w:r>
                  <w:rPr>
                    <w:noProof/>
                    <w:webHidden/>
                  </w:rPr>
                  <w:instrText xml:space="preserve"> PAGEREF _Toc12283964 \h </w:instrText>
                </w:r>
                <w:r>
                  <w:rPr>
                    <w:noProof/>
                    <w:webHidden/>
                  </w:rPr>
                </w:r>
                <w:r>
                  <w:rPr>
                    <w:noProof/>
                    <w:webHidden/>
                  </w:rPr>
                  <w:fldChar w:fldCharType="separate"/>
                </w:r>
                <w:r>
                  <w:rPr>
                    <w:noProof/>
                    <w:webHidden/>
                  </w:rPr>
                  <w:t>47</w:t>
                </w:r>
                <w:r>
                  <w:rPr>
                    <w:noProof/>
                    <w:webHidden/>
                  </w:rPr>
                  <w:fldChar w:fldCharType="end"/>
                </w:r>
              </w:hyperlink>
            </w:p>
            <w:p w:rsidR="002D7642" w:rsidRDefault="002D7642">
              <w:pPr>
                <w:pStyle w:val="TDC1"/>
                <w:tabs>
                  <w:tab w:val="left" w:pos="660"/>
                  <w:tab w:val="right" w:leader="dot" w:pos="8828"/>
                </w:tabs>
                <w:rPr>
                  <w:noProof/>
                  <w:lang w:val="es-BO" w:eastAsia="es-BO"/>
                </w:rPr>
              </w:pPr>
              <w:hyperlink w:anchor="_Toc12283965" w:history="1">
                <w:r w:rsidRPr="00473F39">
                  <w:rPr>
                    <w:rStyle w:val="Hipervnculo"/>
                    <w:noProof/>
                  </w:rPr>
                  <w:t>11.</w:t>
                </w:r>
                <w:r>
                  <w:rPr>
                    <w:noProof/>
                    <w:lang w:val="es-BO" w:eastAsia="es-BO"/>
                  </w:rPr>
                  <w:tab/>
                </w:r>
                <w:r w:rsidRPr="00473F39">
                  <w:rPr>
                    <w:rStyle w:val="Hipervnculo"/>
                    <w:noProof/>
                  </w:rPr>
                  <w:t>CONTROL DE MEDIOS</w:t>
                </w:r>
                <w:r>
                  <w:rPr>
                    <w:noProof/>
                    <w:webHidden/>
                  </w:rPr>
                  <w:tab/>
                </w:r>
                <w:r>
                  <w:rPr>
                    <w:noProof/>
                    <w:webHidden/>
                  </w:rPr>
                  <w:fldChar w:fldCharType="begin"/>
                </w:r>
                <w:r>
                  <w:rPr>
                    <w:noProof/>
                    <w:webHidden/>
                  </w:rPr>
                  <w:instrText xml:space="preserve"> PAGEREF _Toc12283965 \h </w:instrText>
                </w:r>
                <w:r>
                  <w:rPr>
                    <w:noProof/>
                    <w:webHidden/>
                  </w:rPr>
                </w:r>
                <w:r>
                  <w:rPr>
                    <w:noProof/>
                    <w:webHidden/>
                  </w:rPr>
                  <w:fldChar w:fldCharType="separate"/>
                </w:r>
                <w:r>
                  <w:rPr>
                    <w:noProof/>
                    <w:webHidden/>
                  </w:rPr>
                  <w:t>47</w:t>
                </w:r>
                <w:r>
                  <w:rPr>
                    <w:noProof/>
                    <w:webHidden/>
                  </w:rPr>
                  <w:fldChar w:fldCharType="end"/>
                </w:r>
              </w:hyperlink>
            </w:p>
            <w:p w:rsidR="002D7642" w:rsidRDefault="002D7642">
              <w:pPr>
                <w:pStyle w:val="TDC2"/>
                <w:tabs>
                  <w:tab w:val="left" w:pos="1100"/>
                  <w:tab w:val="right" w:leader="dot" w:pos="8828"/>
                </w:tabs>
                <w:rPr>
                  <w:noProof/>
                  <w:lang w:val="es-BO" w:eastAsia="es-BO"/>
                </w:rPr>
              </w:pPr>
              <w:hyperlink w:anchor="_Toc12283966" w:history="1">
                <w:r w:rsidRPr="00473F39">
                  <w:rPr>
                    <w:rStyle w:val="Hipervnculo"/>
                    <w:noProof/>
                  </w:rPr>
                  <w:t>11.1.</w:t>
                </w:r>
                <w:r>
                  <w:rPr>
                    <w:noProof/>
                    <w:lang w:val="es-BO" w:eastAsia="es-BO"/>
                  </w:rPr>
                  <w:tab/>
                </w:r>
                <w:r w:rsidRPr="00473F39">
                  <w:rPr>
                    <w:rStyle w:val="Hipervnculo"/>
                    <w:noProof/>
                  </w:rPr>
                  <w:t>MEDIO DE ALMACENAMIENTO</w:t>
                </w:r>
                <w:r>
                  <w:rPr>
                    <w:noProof/>
                    <w:webHidden/>
                  </w:rPr>
                  <w:tab/>
                </w:r>
                <w:r>
                  <w:rPr>
                    <w:noProof/>
                    <w:webHidden/>
                  </w:rPr>
                  <w:fldChar w:fldCharType="begin"/>
                </w:r>
                <w:r>
                  <w:rPr>
                    <w:noProof/>
                    <w:webHidden/>
                  </w:rPr>
                  <w:instrText xml:space="preserve"> PAGEREF _Toc12283966 \h </w:instrText>
                </w:r>
                <w:r>
                  <w:rPr>
                    <w:noProof/>
                    <w:webHidden/>
                  </w:rPr>
                </w:r>
                <w:r>
                  <w:rPr>
                    <w:noProof/>
                    <w:webHidden/>
                  </w:rPr>
                  <w:fldChar w:fldCharType="separate"/>
                </w:r>
                <w:r>
                  <w:rPr>
                    <w:noProof/>
                    <w:webHidden/>
                  </w:rPr>
                  <w:t>48</w:t>
                </w:r>
                <w:r>
                  <w:rPr>
                    <w:noProof/>
                    <w:webHidden/>
                  </w:rPr>
                  <w:fldChar w:fldCharType="end"/>
                </w:r>
              </w:hyperlink>
            </w:p>
            <w:p w:rsidR="002D7642" w:rsidRDefault="002D7642">
              <w:pPr>
                <w:pStyle w:val="TDC2"/>
                <w:tabs>
                  <w:tab w:val="left" w:pos="1100"/>
                  <w:tab w:val="right" w:leader="dot" w:pos="8828"/>
                </w:tabs>
                <w:rPr>
                  <w:noProof/>
                  <w:lang w:val="es-BO" w:eastAsia="es-BO"/>
                </w:rPr>
              </w:pPr>
              <w:hyperlink w:anchor="_Toc12283967" w:history="1">
                <w:r w:rsidRPr="00473F39">
                  <w:rPr>
                    <w:rStyle w:val="Hipervnculo"/>
                    <w:noProof/>
                  </w:rPr>
                  <w:t>11.2.</w:t>
                </w:r>
                <w:r>
                  <w:rPr>
                    <w:noProof/>
                    <w:lang w:val="es-BO" w:eastAsia="es-BO"/>
                  </w:rPr>
                  <w:tab/>
                </w:r>
                <w:r w:rsidRPr="00473F39">
                  <w:rPr>
                    <w:rStyle w:val="Hipervnculo"/>
                    <w:noProof/>
                  </w:rPr>
                  <w:t>PROCESO DE COPIAS DE SEGURIDAD</w:t>
                </w:r>
                <w:r>
                  <w:rPr>
                    <w:noProof/>
                    <w:webHidden/>
                  </w:rPr>
                  <w:tab/>
                </w:r>
                <w:r>
                  <w:rPr>
                    <w:noProof/>
                    <w:webHidden/>
                  </w:rPr>
                  <w:fldChar w:fldCharType="begin"/>
                </w:r>
                <w:r>
                  <w:rPr>
                    <w:noProof/>
                    <w:webHidden/>
                  </w:rPr>
                  <w:instrText xml:space="preserve"> PAGEREF _Toc12283967 \h </w:instrText>
                </w:r>
                <w:r>
                  <w:rPr>
                    <w:noProof/>
                    <w:webHidden/>
                  </w:rPr>
                </w:r>
                <w:r>
                  <w:rPr>
                    <w:noProof/>
                    <w:webHidden/>
                  </w:rPr>
                  <w:fldChar w:fldCharType="separate"/>
                </w:r>
                <w:r>
                  <w:rPr>
                    <w:noProof/>
                    <w:webHidden/>
                  </w:rPr>
                  <w:t>48</w:t>
                </w:r>
                <w:r>
                  <w:rPr>
                    <w:noProof/>
                    <w:webHidden/>
                  </w:rPr>
                  <w:fldChar w:fldCharType="end"/>
                </w:r>
              </w:hyperlink>
            </w:p>
            <w:p w:rsidR="002D7642" w:rsidRDefault="002D7642">
              <w:pPr>
                <w:pStyle w:val="TDC2"/>
                <w:tabs>
                  <w:tab w:val="left" w:pos="1100"/>
                  <w:tab w:val="right" w:leader="dot" w:pos="8828"/>
                </w:tabs>
                <w:rPr>
                  <w:noProof/>
                  <w:lang w:val="es-BO" w:eastAsia="es-BO"/>
                </w:rPr>
              </w:pPr>
              <w:hyperlink w:anchor="_Toc12283968" w:history="1">
                <w:r w:rsidRPr="00473F39">
                  <w:rPr>
                    <w:rStyle w:val="Hipervnculo"/>
                    <w:noProof/>
                  </w:rPr>
                  <w:t>11.3.</w:t>
                </w:r>
                <w:r>
                  <w:rPr>
                    <w:noProof/>
                    <w:lang w:val="es-BO" w:eastAsia="es-BO"/>
                  </w:rPr>
                  <w:tab/>
                </w:r>
                <w:r w:rsidRPr="00473F39">
                  <w:rPr>
                    <w:rStyle w:val="Hipervnculo"/>
                    <w:noProof/>
                  </w:rPr>
                  <w:t>PUNTOS DE CONTROL</w:t>
                </w:r>
                <w:r>
                  <w:rPr>
                    <w:noProof/>
                    <w:webHidden/>
                  </w:rPr>
                  <w:tab/>
                </w:r>
                <w:r>
                  <w:rPr>
                    <w:noProof/>
                    <w:webHidden/>
                  </w:rPr>
                  <w:fldChar w:fldCharType="begin"/>
                </w:r>
                <w:r>
                  <w:rPr>
                    <w:noProof/>
                    <w:webHidden/>
                  </w:rPr>
                  <w:instrText xml:space="preserve"> PAGEREF _Toc12283968 \h </w:instrText>
                </w:r>
                <w:r>
                  <w:rPr>
                    <w:noProof/>
                    <w:webHidden/>
                  </w:rPr>
                </w:r>
                <w:r>
                  <w:rPr>
                    <w:noProof/>
                    <w:webHidden/>
                  </w:rPr>
                  <w:fldChar w:fldCharType="separate"/>
                </w:r>
                <w:r>
                  <w:rPr>
                    <w:noProof/>
                    <w:webHidden/>
                  </w:rPr>
                  <w:t>48</w:t>
                </w:r>
                <w:r>
                  <w:rPr>
                    <w:noProof/>
                    <w:webHidden/>
                  </w:rPr>
                  <w:fldChar w:fldCharType="end"/>
                </w:r>
              </w:hyperlink>
            </w:p>
            <w:p w:rsidR="002D7642" w:rsidRDefault="002D7642">
              <w:pPr>
                <w:pStyle w:val="TDC1"/>
                <w:tabs>
                  <w:tab w:val="left" w:pos="660"/>
                  <w:tab w:val="right" w:leader="dot" w:pos="8828"/>
                </w:tabs>
                <w:rPr>
                  <w:noProof/>
                  <w:lang w:val="es-BO" w:eastAsia="es-BO"/>
                </w:rPr>
              </w:pPr>
              <w:hyperlink w:anchor="_Toc12283969" w:history="1">
                <w:r w:rsidRPr="00473F39">
                  <w:rPr>
                    <w:rStyle w:val="Hipervnculo"/>
                    <w:noProof/>
                  </w:rPr>
                  <w:t>12.</w:t>
                </w:r>
                <w:r>
                  <w:rPr>
                    <w:noProof/>
                    <w:lang w:val="es-BO" w:eastAsia="es-BO"/>
                  </w:rPr>
                  <w:tab/>
                </w:r>
                <w:r w:rsidRPr="00473F39">
                  <w:rPr>
                    <w:rStyle w:val="Hipervnculo"/>
                    <w:noProof/>
                  </w:rPr>
                  <w:t>RECOLECCIÓN, MANTENIMIENTO Y RETENCIÓN DE REGISTROS</w:t>
                </w:r>
                <w:r>
                  <w:rPr>
                    <w:noProof/>
                    <w:webHidden/>
                  </w:rPr>
                  <w:tab/>
                </w:r>
                <w:r>
                  <w:rPr>
                    <w:noProof/>
                    <w:webHidden/>
                  </w:rPr>
                  <w:fldChar w:fldCharType="begin"/>
                </w:r>
                <w:r>
                  <w:rPr>
                    <w:noProof/>
                    <w:webHidden/>
                  </w:rPr>
                  <w:instrText xml:space="preserve"> PAGEREF _Toc12283969 \h </w:instrText>
                </w:r>
                <w:r>
                  <w:rPr>
                    <w:noProof/>
                    <w:webHidden/>
                  </w:rPr>
                </w:r>
                <w:r>
                  <w:rPr>
                    <w:noProof/>
                    <w:webHidden/>
                  </w:rPr>
                  <w:fldChar w:fldCharType="separate"/>
                </w:r>
                <w:r>
                  <w:rPr>
                    <w:noProof/>
                    <w:webHidden/>
                  </w:rPr>
                  <w:t>48</w:t>
                </w:r>
                <w:r>
                  <w:rPr>
                    <w:noProof/>
                    <w:webHidden/>
                  </w:rPr>
                  <w:fldChar w:fldCharType="end"/>
                </w:r>
              </w:hyperlink>
            </w:p>
            <w:p w:rsidR="00CA299B" w:rsidRDefault="00D92631" w:rsidP="00D92631">
              <w:r>
                <w:rPr>
                  <w:b/>
                  <w:bCs/>
                </w:rPr>
                <w:fldChar w:fldCharType="end"/>
              </w:r>
            </w:p>
          </w:sdtContent>
        </w:sdt>
        <w:p w:rsidR="00CA299B" w:rsidRPr="00CA299B" w:rsidRDefault="00CA299B" w:rsidP="00CA299B"/>
        <w:p w:rsidR="00CA299B" w:rsidRPr="00CA299B" w:rsidRDefault="00CA299B" w:rsidP="00CA299B"/>
        <w:p w:rsidR="00CA299B" w:rsidRPr="00CA299B" w:rsidRDefault="00CA299B" w:rsidP="00CA299B"/>
        <w:p w:rsidR="00CA299B" w:rsidRPr="00CA299B" w:rsidRDefault="00CA299B" w:rsidP="00CA299B"/>
        <w:p w:rsidR="00CA299B" w:rsidRPr="00CA299B" w:rsidRDefault="00CA299B" w:rsidP="00CA299B"/>
        <w:p w:rsidR="00CA299B" w:rsidRPr="00CA299B" w:rsidRDefault="00CA299B" w:rsidP="00CA299B"/>
        <w:p w:rsidR="00CA299B" w:rsidRPr="00CA299B" w:rsidRDefault="00CA299B" w:rsidP="00CA299B"/>
        <w:p w:rsidR="00CA299B" w:rsidRPr="00CA299B" w:rsidRDefault="00CA299B" w:rsidP="00CA299B"/>
        <w:p w:rsidR="00CA299B" w:rsidRDefault="00CA299B" w:rsidP="00CA299B"/>
        <w:p w:rsidR="00CA299B" w:rsidRDefault="00CA299B" w:rsidP="00CA299B">
          <w:pPr>
            <w:tabs>
              <w:tab w:val="left" w:pos="4905"/>
            </w:tabs>
          </w:pPr>
          <w:r>
            <w:tab/>
          </w:r>
        </w:p>
        <w:p w:rsidR="00D92631" w:rsidRPr="00CA299B" w:rsidRDefault="00CA299B" w:rsidP="00CA299B">
          <w:pPr>
            <w:tabs>
              <w:tab w:val="left" w:pos="4905"/>
            </w:tabs>
            <w:sectPr w:rsidR="00D92631" w:rsidRPr="00CA299B" w:rsidSect="006869AA">
              <w:pgSz w:w="12240" w:h="15840" w:code="1"/>
              <w:pgMar w:top="1418" w:right="1701" w:bottom="1418" w:left="1701" w:header="709" w:footer="709" w:gutter="0"/>
              <w:pgBorders w:offsetFrom="page">
                <w:top w:val="twistedLines1" w:sz="20" w:space="24" w:color="4472C4" w:themeColor="accent5"/>
                <w:left w:val="twistedLines1" w:sz="20" w:space="24" w:color="4472C4" w:themeColor="accent5"/>
                <w:bottom w:val="twistedLines1" w:sz="20" w:space="24" w:color="4472C4" w:themeColor="accent5"/>
                <w:right w:val="twistedLines1" w:sz="20" w:space="24" w:color="4472C4" w:themeColor="accent5"/>
              </w:pgBorders>
              <w:pgNumType w:start="0"/>
              <w:cols w:space="708"/>
              <w:titlePg/>
              <w:docGrid w:linePitch="360"/>
            </w:sectPr>
          </w:pPr>
          <w:r>
            <w:tab/>
          </w:r>
        </w:p>
        <w:p w:rsidR="00D92631" w:rsidRPr="00D92631" w:rsidRDefault="00D92631" w:rsidP="00C07A41">
          <w:pPr>
            <w:pStyle w:val="Ttulo1"/>
            <w:numPr>
              <w:ilvl w:val="0"/>
              <w:numId w:val="136"/>
            </w:numPr>
            <w:spacing w:line="360" w:lineRule="auto"/>
            <w:rPr>
              <w:b/>
              <w:lang w:val="es-BO"/>
            </w:rPr>
          </w:pPr>
          <w:bookmarkStart w:id="1" w:name="_Toc12283920"/>
          <w:r>
            <w:rPr>
              <w:rStyle w:val="Ttulo1Car"/>
            </w:rPr>
            <w:lastRenderedPageBreak/>
            <w:t>INTRODUCCIÓN</w:t>
          </w:r>
          <w:bookmarkEnd w:id="1"/>
        </w:p>
        <w:p w:rsidR="00D92631" w:rsidRPr="006869AA" w:rsidRDefault="00D92631" w:rsidP="006869AA">
          <w:pPr>
            <w:spacing w:line="360" w:lineRule="auto"/>
            <w:ind w:left="360"/>
            <w:jc w:val="both"/>
            <w:rPr>
              <w:rFonts w:ascii="Arial" w:hAnsi="Arial" w:cs="Arial"/>
              <w:b/>
              <w:sz w:val="24"/>
            </w:rPr>
          </w:pPr>
          <w:r w:rsidRPr="006869AA">
            <w:rPr>
              <w:rFonts w:ascii="Arial" w:hAnsi="Arial" w:cs="Arial"/>
              <w:iCs/>
              <w:sz w:val="24"/>
            </w:rPr>
            <w:t>El</w:t>
          </w:r>
          <w:r w:rsidRPr="006869AA">
            <w:rPr>
              <w:rFonts w:ascii="Arial" w:hAnsi="Arial" w:cs="Arial"/>
              <w:iCs/>
              <w:color w:val="000000"/>
              <w:sz w:val="24"/>
            </w:rPr>
            <w:t xml:space="preserve"> software es inmaterial y cada vez está más presente en nuestra actividad laboral y en los objetos que nos rodean y que usamos. </w:t>
          </w:r>
          <w:r w:rsidRPr="006869AA">
            <w:rPr>
              <w:rFonts w:ascii="Arial" w:hAnsi="Arial" w:cs="Arial"/>
              <w:bCs/>
              <w:sz w:val="24"/>
            </w:rPr>
            <w:t xml:space="preserve">La calidad del producto software es una preocupación cada vez mayor en el ámbito informático y cuyos resultados inmediatos se aprecian en todas las actividades en donde se utilicen computadoras. </w:t>
          </w:r>
        </w:p>
        <w:p w:rsidR="00D92631" w:rsidRPr="006869AA" w:rsidRDefault="00D92631" w:rsidP="006869AA">
          <w:pPr>
            <w:spacing w:line="360" w:lineRule="auto"/>
            <w:ind w:left="360"/>
            <w:jc w:val="both"/>
            <w:rPr>
              <w:rFonts w:ascii="Arial" w:hAnsi="Arial" w:cs="Arial"/>
              <w:iCs/>
              <w:sz w:val="24"/>
            </w:rPr>
          </w:pPr>
          <w:r w:rsidRPr="006869AA">
            <w:rPr>
              <w:rFonts w:ascii="Arial" w:hAnsi="Arial" w:cs="Arial"/>
              <w:sz w:val="24"/>
            </w:rPr>
            <w:t xml:space="preserve">Las necesidades de calidad del usuario sobre el software, contribuyen a especificar los requerimientos de calidad externa y estos a su vez los requerimientos de calidad interna. El cumplimiento de los requerimientos de calidad interna, externa y en uso se deben de comprobar en un proceso que permita evaluar la calidad a través de las métricas. Con este enfoque de tres niveles se intenta cubrir las perspectivas del usuario, desarrollador y el producto mismo. </w:t>
          </w:r>
          <w:r w:rsidRPr="006869AA">
            <w:rPr>
              <w:rFonts w:ascii="Arial" w:hAnsi="Arial" w:cs="Arial"/>
              <w:iCs/>
              <w:sz w:val="24"/>
            </w:rPr>
            <w:t xml:space="preserve">El desarrollo de productos software no </w:t>
          </w:r>
          <w:r w:rsidR="006869AA" w:rsidRPr="006869AA">
            <w:rPr>
              <w:rFonts w:ascii="Arial" w:hAnsi="Arial" w:cs="Arial"/>
              <w:iCs/>
              <w:sz w:val="24"/>
            </w:rPr>
            <w:t>está</w:t>
          </w:r>
          <w:r w:rsidRPr="006869AA">
            <w:rPr>
              <w:rFonts w:ascii="Arial" w:hAnsi="Arial" w:cs="Arial"/>
              <w:iCs/>
              <w:sz w:val="24"/>
            </w:rPr>
            <w:t xml:space="preserve"> ausente de ofrecer calidad. Dicho nivel de calidad, incluido en los productos, considera muchas actividades dentro del desarrollo de los proyectos software, la gestión de la calidad dentro de este tipo de proyectos puede estandarizarse dentro de la organización y certificarse a la comunidad de clientes. La calidad en el desarrollo de software es alcanzable si la organización elige su norma de referencia y define y desarrolla su Plan de Calidad. </w:t>
          </w:r>
        </w:p>
        <w:p w:rsidR="00CA299B" w:rsidRDefault="00D92631" w:rsidP="006869AA">
          <w:pPr>
            <w:autoSpaceDE w:val="0"/>
            <w:autoSpaceDN w:val="0"/>
            <w:adjustRightInd w:val="0"/>
            <w:spacing w:line="360" w:lineRule="auto"/>
            <w:ind w:left="360"/>
            <w:jc w:val="both"/>
            <w:rPr>
              <w:rFonts w:ascii="Arial" w:hAnsi="Arial" w:cs="Arial"/>
              <w:iCs/>
              <w:sz w:val="24"/>
            </w:rPr>
          </w:pPr>
          <w:smartTag w:uri="urn:schemas-microsoft-com:office:smarttags" w:element="PersonName">
            <w:smartTagPr>
              <w:attr w:name="ProductID" w:val="La Calidad"/>
            </w:smartTagPr>
            <w:r w:rsidRPr="006869AA">
              <w:rPr>
                <w:rFonts w:ascii="Arial" w:hAnsi="Arial" w:cs="Arial"/>
                <w:iCs/>
                <w:sz w:val="24"/>
              </w:rPr>
              <w:t>La Calidad</w:t>
            </w:r>
          </w:smartTag>
          <w:r w:rsidRPr="006869AA">
            <w:rPr>
              <w:rFonts w:ascii="Arial" w:hAnsi="Arial" w:cs="Arial"/>
              <w:iCs/>
              <w:sz w:val="24"/>
            </w:rPr>
            <w:t xml:space="preserve"> cuesta, pero resulta más costoso el no tenerla en un ambiente competitivo como el actual. La calidad es el rasgo diferenciador entre las organizaciones capaces de destacarse en el mercado y aquellas que simplemente sobreviven o desaparecen.</w:t>
          </w:r>
        </w:p>
        <w:p w:rsidR="00CA299B" w:rsidRDefault="00CA299B" w:rsidP="00CA299B">
          <w:pPr>
            <w:rPr>
              <w:rFonts w:ascii="Arial" w:hAnsi="Arial" w:cs="Arial"/>
              <w:sz w:val="24"/>
            </w:rPr>
          </w:pPr>
        </w:p>
        <w:p w:rsidR="00CA299B" w:rsidRDefault="00CA299B" w:rsidP="00CA299B">
          <w:pPr>
            <w:rPr>
              <w:rFonts w:ascii="Arial" w:hAnsi="Arial" w:cs="Arial"/>
              <w:sz w:val="24"/>
            </w:rPr>
          </w:pPr>
        </w:p>
        <w:p w:rsidR="00D92631" w:rsidRPr="00CA299B" w:rsidRDefault="00D92631" w:rsidP="00CA299B">
          <w:pPr>
            <w:jc w:val="center"/>
            <w:rPr>
              <w:rFonts w:ascii="Arial" w:hAnsi="Arial" w:cs="Arial"/>
              <w:sz w:val="24"/>
            </w:rPr>
          </w:pPr>
        </w:p>
        <w:p w:rsidR="00D92631" w:rsidRDefault="00D92631" w:rsidP="006869AA">
          <w:pPr>
            <w:spacing w:line="360" w:lineRule="auto"/>
            <w:ind w:left="360"/>
            <w:jc w:val="both"/>
            <w:rPr>
              <w:b/>
            </w:rPr>
          </w:pPr>
          <w:r w:rsidRPr="00607F98">
            <w:rPr>
              <w:iCs/>
              <w:noProof/>
              <w:color w:val="000000"/>
              <w:lang w:eastAsia="es-BO"/>
            </w:rPr>
            <w:lastRenderedPageBreak/>
            <mc:AlternateContent>
              <mc:Choice Requires="wpg">
                <w:drawing>
                  <wp:anchor distT="0" distB="0" distL="114300" distR="114300" simplePos="0" relativeHeight="251664384" behindDoc="0" locked="0" layoutInCell="1" allowOverlap="1">
                    <wp:simplePos x="0" y="0"/>
                    <wp:positionH relativeFrom="column">
                      <wp:posOffset>758190</wp:posOffset>
                    </wp:positionH>
                    <wp:positionV relativeFrom="paragraph">
                      <wp:posOffset>214630</wp:posOffset>
                    </wp:positionV>
                    <wp:extent cx="3971925" cy="3619338"/>
                    <wp:effectExtent l="0" t="95250" r="0" b="635"/>
                    <wp:wrapSquare wrapText="bothSides"/>
                    <wp:docPr id="60" name="Grupo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1925" cy="3619338"/>
                              <a:chOff x="2705" y="4118"/>
                              <a:chExt cx="6255" cy="5987"/>
                            </a:xfrm>
                          </wpg:grpSpPr>
                          <wps:wsp>
                            <wps:cNvPr id="61" name="Text Box 46"/>
                            <wps:cNvSpPr txBox="1">
                              <a:spLocks noChangeArrowheads="1"/>
                            </wps:cNvSpPr>
                            <wps:spPr bwMode="auto">
                              <a:xfrm>
                                <a:off x="3215" y="4118"/>
                                <a:ext cx="1800" cy="1048"/>
                              </a:xfrm>
                              <a:prstGeom prst="rect">
                                <a:avLst/>
                              </a:prstGeom>
                              <a:solidFill>
                                <a:srgbClr val="FFFFFF"/>
                              </a:solidFill>
                              <a:ln w="28575">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sz w:val="20"/>
                                      <w:szCs w:val="20"/>
                                    </w:rPr>
                                  </w:pPr>
                                  <w:r w:rsidRPr="00607F98">
                                    <w:rPr>
                                      <w:b/>
                                      <w:color w:val="000000"/>
                                      <w:sz w:val="20"/>
                                      <w:szCs w:val="20"/>
                                    </w:rPr>
                                    <w:t>Necesidades de Calida</w:t>
                                  </w:r>
                                  <w:r w:rsidR="00571117">
                                    <w:rPr>
                                      <w:b/>
                                      <w:color w:val="000000"/>
                                      <w:sz w:val="20"/>
                                      <w:szCs w:val="20"/>
                                    </w:rPr>
                                    <w:t>d</w:t>
                                  </w:r>
                                  <w:r w:rsidRPr="00607F98">
                                    <w:rPr>
                                      <w:b/>
                                      <w:color w:val="000000"/>
                                      <w:sz w:val="20"/>
                                      <w:szCs w:val="20"/>
                                    </w:rPr>
                                    <w:t xml:space="preserve"> del Usuario</w:t>
                                  </w:r>
                                </w:p>
                              </w:txbxContent>
                            </wps:txbx>
                            <wps:bodyPr rot="0" vert="horz" wrap="square" lIns="91440" tIns="45720" rIns="91440" bIns="45720" anchor="t" anchorCtr="0" upright="1">
                              <a:noAutofit/>
                            </wps:bodyPr>
                          </wps:wsp>
                          <wps:wsp>
                            <wps:cNvPr id="62" name="Text Box 47"/>
                            <wps:cNvSpPr txBox="1">
                              <a:spLocks noChangeArrowheads="1"/>
                            </wps:cNvSpPr>
                            <wps:spPr bwMode="auto">
                              <a:xfrm>
                                <a:off x="6995" y="4194"/>
                                <a:ext cx="1440" cy="729"/>
                              </a:xfrm>
                              <a:prstGeom prst="rect">
                                <a:avLst/>
                              </a:prstGeom>
                              <a:solidFill>
                                <a:srgbClr val="FFFFFF"/>
                              </a:solidFill>
                              <a:ln w="28575">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sz w:val="20"/>
                                      <w:szCs w:val="20"/>
                                    </w:rPr>
                                  </w:pPr>
                                  <w:r w:rsidRPr="00607F98">
                                    <w:rPr>
                                      <w:b/>
                                      <w:color w:val="000000"/>
                                      <w:sz w:val="20"/>
                                      <w:szCs w:val="20"/>
                                    </w:rPr>
                                    <w:t>Calidad en uso</w:t>
                                  </w:r>
                                </w:p>
                              </w:txbxContent>
                            </wps:txbx>
                            <wps:bodyPr rot="0" vert="horz" wrap="square" lIns="91440" tIns="45720" rIns="91440" bIns="45720" anchor="t" anchorCtr="0" upright="1">
                              <a:noAutofit/>
                            </wps:bodyPr>
                          </wps:wsp>
                          <wps:wsp>
                            <wps:cNvPr id="63" name="Text Box 48"/>
                            <wps:cNvSpPr txBox="1">
                              <a:spLocks noChangeArrowheads="1"/>
                            </wps:cNvSpPr>
                            <wps:spPr bwMode="auto">
                              <a:xfrm>
                                <a:off x="3215" y="6304"/>
                                <a:ext cx="1800" cy="1047"/>
                              </a:xfrm>
                              <a:prstGeom prst="rect">
                                <a:avLst/>
                              </a:prstGeom>
                              <a:solidFill>
                                <a:srgbClr val="FFFFFF"/>
                              </a:solidFill>
                              <a:ln w="28575">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sz w:val="20"/>
                                      <w:szCs w:val="20"/>
                                    </w:rPr>
                                  </w:pPr>
                                  <w:r w:rsidRPr="00607F98">
                                    <w:rPr>
                                      <w:b/>
                                      <w:color w:val="000000"/>
                                      <w:sz w:val="20"/>
                                      <w:szCs w:val="20"/>
                                    </w:rPr>
                                    <w:t>Requerimientos de Calidad externa</w:t>
                                  </w:r>
                                </w:p>
                              </w:txbxContent>
                            </wps:txbx>
                            <wps:bodyPr rot="0" vert="horz" wrap="square" lIns="91440" tIns="45720" rIns="91440" bIns="45720" anchor="t" anchorCtr="0" upright="1">
                              <a:noAutofit/>
                            </wps:bodyPr>
                          </wps:wsp>
                          <wps:wsp>
                            <wps:cNvPr id="64" name="Text Box 49"/>
                            <wps:cNvSpPr txBox="1">
                              <a:spLocks noChangeArrowheads="1"/>
                            </wps:cNvSpPr>
                            <wps:spPr bwMode="auto">
                              <a:xfrm>
                                <a:off x="3035" y="8485"/>
                                <a:ext cx="1980" cy="911"/>
                              </a:xfrm>
                              <a:prstGeom prst="rect">
                                <a:avLst/>
                              </a:prstGeom>
                              <a:solidFill>
                                <a:srgbClr val="FFFFFF"/>
                              </a:solidFill>
                              <a:ln w="28575">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sz w:val="20"/>
                                      <w:szCs w:val="20"/>
                                    </w:rPr>
                                  </w:pPr>
                                  <w:r w:rsidRPr="00607F98">
                                    <w:rPr>
                                      <w:b/>
                                      <w:color w:val="000000"/>
                                      <w:sz w:val="20"/>
                                      <w:szCs w:val="20"/>
                                    </w:rPr>
                                    <w:t>Requerimientos de Calidad interna</w:t>
                                  </w:r>
                                </w:p>
                                <w:p w:rsidR="00760C73" w:rsidRPr="00607F98" w:rsidRDefault="00760C73" w:rsidP="00D92631">
                                  <w:pPr>
                                    <w:jc w:val="center"/>
                                    <w:rPr>
                                      <w:b/>
                                      <w:color w:val="000000"/>
                                      <w:sz w:val="20"/>
                                      <w:szCs w:val="20"/>
                                    </w:rPr>
                                  </w:pPr>
                                </w:p>
                              </w:txbxContent>
                            </wps:txbx>
                            <wps:bodyPr rot="0" vert="horz" wrap="square" lIns="91440" tIns="45720" rIns="91440" bIns="45720" anchor="t" anchorCtr="0" upright="1">
                              <a:noAutofit/>
                            </wps:bodyPr>
                          </wps:wsp>
                          <wps:wsp>
                            <wps:cNvPr id="65" name="Text Box 50"/>
                            <wps:cNvSpPr txBox="1">
                              <a:spLocks noChangeArrowheads="1"/>
                            </wps:cNvSpPr>
                            <wps:spPr bwMode="auto">
                              <a:xfrm>
                                <a:off x="6995" y="6380"/>
                                <a:ext cx="1440" cy="729"/>
                              </a:xfrm>
                              <a:prstGeom prst="rect">
                                <a:avLst/>
                              </a:prstGeom>
                              <a:solidFill>
                                <a:srgbClr val="FFFFFF"/>
                              </a:solidFill>
                              <a:ln w="28575">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sz w:val="20"/>
                                      <w:szCs w:val="20"/>
                                    </w:rPr>
                                  </w:pPr>
                                  <w:r w:rsidRPr="00607F98">
                                    <w:rPr>
                                      <w:b/>
                                      <w:color w:val="000000"/>
                                      <w:sz w:val="20"/>
                                      <w:szCs w:val="20"/>
                                    </w:rPr>
                                    <w:t>Calida</w:t>
                                  </w:r>
                                  <w:r w:rsidR="00571117">
                                    <w:rPr>
                                      <w:b/>
                                      <w:color w:val="000000"/>
                                      <w:sz w:val="20"/>
                                      <w:szCs w:val="20"/>
                                    </w:rPr>
                                    <w:t>d</w:t>
                                  </w:r>
                                  <w:r w:rsidRPr="00607F98">
                                    <w:rPr>
                                      <w:b/>
                                      <w:color w:val="000000"/>
                                      <w:sz w:val="20"/>
                                      <w:szCs w:val="20"/>
                                    </w:rPr>
                                    <w:t xml:space="preserve"> externa</w:t>
                                  </w:r>
                                </w:p>
                              </w:txbxContent>
                            </wps:txbx>
                            <wps:bodyPr rot="0" vert="horz" wrap="square" lIns="91440" tIns="45720" rIns="91440" bIns="45720" anchor="t" anchorCtr="0" upright="1">
                              <a:noAutofit/>
                            </wps:bodyPr>
                          </wps:wsp>
                          <wps:wsp>
                            <wps:cNvPr id="66" name="Text Box 51"/>
                            <wps:cNvSpPr txBox="1">
                              <a:spLocks noChangeArrowheads="1"/>
                            </wps:cNvSpPr>
                            <wps:spPr bwMode="auto">
                              <a:xfrm>
                                <a:off x="6995" y="8561"/>
                                <a:ext cx="1440" cy="729"/>
                              </a:xfrm>
                              <a:prstGeom prst="rect">
                                <a:avLst/>
                              </a:prstGeom>
                              <a:solidFill>
                                <a:srgbClr val="FFFFFF"/>
                              </a:solidFill>
                              <a:ln w="28575">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sz w:val="20"/>
                                      <w:szCs w:val="20"/>
                                    </w:rPr>
                                  </w:pPr>
                                  <w:r w:rsidRPr="00607F98">
                                    <w:rPr>
                                      <w:b/>
                                      <w:color w:val="000000"/>
                                      <w:sz w:val="20"/>
                                      <w:szCs w:val="20"/>
                                    </w:rPr>
                                    <w:t>Calidad Interna</w:t>
                                  </w:r>
                                </w:p>
                              </w:txbxContent>
                            </wps:txbx>
                            <wps:bodyPr rot="0" vert="horz" wrap="square" lIns="91440" tIns="45720" rIns="91440" bIns="45720" anchor="t" anchorCtr="0" upright="1">
                              <a:noAutofit/>
                            </wps:bodyPr>
                          </wps:wsp>
                          <wps:wsp>
                            <wps:cNvPr id="67" name="Text Box 52"/>
                            <wps:cNvSpPr txBox="1">
                              <a:spLocks noChangeArrowheads="1"/>
                            </wps:cNvSpPr>
                            <wps:spPr bwMode="auto">
                              <a:xfrm>
                                <a:off x="2705" y="5241"/>
                                <a:ext cx="1260"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C73" w:rsidRPr="008F266B" w:rsidRDefault="00760C73" w:rsidP="00D92631">
                                  <w:pPr>
                                    <w:jc w:val="center"/>
                                    <w:rPr>
                                      <w:b/>
                                      <w:sz w:val="18"/>
                                      <w:szCs w:val="18"/>
                                    </w:rPr>
                                  </w:pPr>
                                  <w:r w:rsidRPr="008F266B">
                                    <w:rPr>
                                      <w:b/>
                                      <w:sz w:val="18"/>
                                      <w:szCs w:val="18"/>
                                    </w:rPr>
                                    <w:t>Contribuye a especificar</w:t>
                                  </w:r>
                                </w:p>
                              </w:txbxContent>
                            </wps:txbx>
                            <wps:bodyPr rot="0" vert="horz" wrap="square" lIns="91440" tIns="45720" rIns="91440" bIns="45720" anchor="t" anchorCtr="0" upright="1">
                              <a:noAutofit/>
                            </wps:bodyPr>
                          </wps:wsp>
                          <wps:wsp>
                            <wps:cNvPr id="68" name="Text Box 53"/>
                            <wps:cNvSpPr txBox="1">
                              <a:spLocks noChangeArrowheads="1"/>
                            </wps:cNvSpPr>
                            <wps:spPr bwMode="auto">
                              <a:xfrm>
                                <a:off x="2705" y="7428"/>
                                <a:ext cx="1260"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C73" w:rsidRPr="008F266B" w:rsidRDefault="00760C73" w:rsidP="00D92631">
                                  <w:pPr>
                                    <w:jc w:val="center"/>
                                    <w:rPr>
                                      <w:b/>
                                      <w:sz w:val="18"/>
                                      <w:szCs w:val="18"/>
                                    </w:rPr>
                                  </w:pPr>
                                  <w:r w:rsidRPr="008F266B">
                                    <w:rPr>
                                      <w:b/>
                                      <w:sz w:val="18"/>
                                      <w:szCs w:val="18"/>
                                    </w:rPr>
                                    <w:t>Contribuye a especificar</w:t>
                                  </w:r>
                                </w:p>
                              </w:txbxContent>
                            </wps:txbx>
                            <wps:bodyPr rot="0" vert="horz" wrap="square" lIns="91440" tIns="45720" rIns="91440" bIns="45720" anchor="t" anchorCtr="0" upright="1">
                              <a:noAutofit/>
                            </wps:bodyPr>
                          </wps:wsp>
                          <wps:wsp>
                            <wps:cNvPr id="69" name="Text Box 54"/>
                            <wps:cNvSpPr txBox="1">
                              <a:spLocks noChangeArrowheads="1"/>
                            </wps:cNvSpPr>
                            <wps:spPr bwMode="auto">
                              <a:xfrm>
                                <a:off x="5195" y="4619"/>
                                <a:ext cx="1800" cy="6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C73" w:rsidRPr="008F266B" w:rsidRDefault="00760C73" w:rsidP="00D92631">
                                  <w:pPr>
                                    <w:jc w:val="center"/>
                                    <w:rPr>
                                      <w:b/>
                                      <w:sz w:val="18"/>
                                      <w:szCs w:val="18"/>
                                    </w:rPr>
                                  </w:pPr>
                                  <w:r w:rsidRPr="008F266B">
                                    <w:rPr>
                                      <w:b/>
                                      <w:sz w:val="18"/>
                                      <w:szCs w:val="18"/>
                                    </w:rPr>
                                    <w:t xml:space="preserve">Uso y retroalimentación </w:t>
                                  </w:r>
                                </w:p>
                              </w:txbxContent>
                            </wps:txbx>
                            <wps:bodyPr rot="0" vert="horz" wrap="square" lIns="91440" tIns="45720" rIns="91440" bIns="45720" anchor="t" anchorCtr="0" upright="1">
                              <a:noAutofit/>
                            </wps:bodyPr>
                          </wps:wsp>
                          <wps:wsp>
                            <wps:cNvPr id="70" name="Text Box 55"/>
                            <wps:cNvSpPr txBox="1">
                              <a:spLocks noChangeArrowheads="1"/>
                            </wps:cNvSpPr>
                            <wps:spPr bwMode="auto">
                              <a:xfrm>
                                <a:off x="5360" y="6876"/>
                                <a:ext cx="1260"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C73" w:rsidRPr="008F266B" w:rsidRDefault="00760C73" w:rsidP="00D92631">
                                  <w:pPr>
                                    <w:jc w:val="center"/>
                                    <w:rPr>
                                      <w:b/>
                                      <w:sz w:val="18"/>
                                      <w:szCs w:val="18"/>
                                    </w:rPr>
                                  </w:pPr>
                                  <w:r w:rsidRPr="008F266B">
                                    <w:rPr>
                                      <w:b/>
                                      <w:sz w:val="18"/>
                                      <w:szCs w:val="18"/>
                                    </w:rPr>
                                    <w:t>Validación</w:t>
                                  </w:r>
                                </w:p>
                              </w:txbxContent>
                            </wps:txbx>
                            <wps:bodyPr rot="0" vert="horz" wrap="square" lIns="91440" tIns="45720" rIns="91440" bIns="45720" anchor="t" anchorCtr="0" upright="1">
                              <a:noAutofit/>
                            </wps:bodyPr>
                          </wps:wsp>
                          <wps:wsp>
                            <wps:cNvPr id="71" name="Text Box 56"/>
                            <wps:cNvSpPr txBox="1">
                              <a:spLocks noChangeArrowheads="1"/>
                            </wps:cNvSpPr>
                            <wps:spPr bwMode="auto">
                              <a:xfrm>
                                <a:off x="5330" y="9055"/>
                                <a:ext cx="1440"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C73" w:rsidRPr="008F266B" w:rsidRDefault="00760C73" w:rsidP="00D92631">
                                  <w:pPr>
                                    <w:jc w:val="center"/>
                                    <w:rPr>
                                      <w:b/>
                                      <w:sz w:val="18"/>
                                      <w:szCs w:val="18"/>
                                    </w:rPr>
                                  </w:pPr>
                                  <w:r w:rsidRPr="008F266B">
                                    <w:rPr>
                                      <w:b/>
                                      <w:sz w:val="18"/>
                                      <w:szCs w:val="18"/>
                                    </w:rPr>
                                    <w:t>Verificación</w:t>
                                  </w:r>
                                </w:p>
                              </w:txbxContent>
                            </wps:txbx>
                            <wps:bodyPr rot="0" vert="horz" wrap="square" lIns="91440" tIns="45720" rIns="91440" bIns="45720" anchor="t" anchorCtr="0" upright="1">
                              <a:noAutofit/>
                            </wps:bodyPr>
                          </wps:wsp>
                          <wps:wsp>
                            <wps:cNvPr id="72" name="Text Box 57"/>
                            <wps:cNvSpPr txBox="1">
                              <a:spLocks noChangeArrowheads="1"/>
                            </wps:cNvSpPr>
                            <wps:spPr bwMode="auto">
                              <a:xfrm>
                                <a:off x="7895" y="5439"/>
                                <a:ext cx="900"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C73" w:rsidRPr="008F266B" w:rsidRDefault="00760C73" w:rsidP="00D92631">
                                  <w:pPr>
                                    <w:jc w:val="center"/>
                                    <w:rPr>
                                      <w:b/>
                                      <w:sz w:val="18"/>
                                      <w:szCs w:val="18"/>
                                    </w:rPr>
                                  </w:pPr>
                                  <w:r w:rsidRPr="008F266B">
                                    <w:rPr>
                                      <w:b/>
                                      <w:sz w:val="18"/>
                                      <w:szCs w:val="18"/>
                                    </w:rPr>
                                    <w:t>Indica</w:t>
                                  </w:r>
                                </w:p>
                              </w:txbxContent>
                            </wps:txbx>
                            <wps:bodyPr rot="0" vert="horz" wrap="square" lIns="91440" tIns="45720" rIns="91440" bIns="45720" anchor="t" anchorCtr="0" upright="1">
                              <a:noAutofit/>
                            </wps:bodyPr>
                          </wps:wsp>
                          <wps:wsp>
                            <wps:cNvPr id="73" name="Text Box 58"/>
                            <wps:cNvSpPr txBox="1">
                              <a:spLocks noChangeArrowheads="1"/>
                            </wps:cNvSpPr>
                            <wps:spPr bwMode="auto">
                              <a:xfrm>
                                <a:off x="7880" y="7655"/>
                                <a:ext cx="1080"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C73" w:rsidRPr="008F266B" w:rsidRDefault="00760C73" w:rsidP="00D92631">
                                  <w:pPr>
                                    <w:jc w:val="center"/>
                                    <w:rPr>
                                      <w:b/>
                                      <w:sz w:val="18"/>
                                      <w:szCs w:val="18"/>
                                    </w:rPr>
                                  </w:pPr>
                                  <w:r w:rsidRPr="008F266B">
                                    <w:rPr>
                                      <w:b/>
                                      <w:sz w:val="18"/>
                                      <w:szCs w:val="18"/>
                                    </w:rPr>
                                    <w:t>Indica</w:t>
                                  </w:r>
                                </w:p>
                              </w:txbxContent>
                            </wps:txbx>
                            <wps:bodyPr rot="0" vert="horz" wrap="square" lIns="91440" tIns="45720" rIns="91440" bIns="45720" anchor="t" anchorCtr="0" upright="1">
                              <a:noAutofit/>
                            </wps:bodyPr>
                          </wps:wsp>
                          <wps:wsp>
                            <wps:cNvPr id="74" name="Line 59"/>
                            <wps:cNvCnPr>
                              <a:cxnSpLocks noChangeShapeType="1"/>
                            </wps:cNvCnPr>
                            <wps:spPr bwMode="auto">
                              <a:xfrm>
                                <a:off x="5015" y="4573"/>
                                <a:ext cx="1980" cy="0"/>
                              </a:xfrm>
                              <a:prstGeom prst="line">
                                <a:avLst/>
                              </a:prstGeom>
                              <a:noFill/>
                              <a:ln w="28575">
                                <a:solidFill>
                                  <a:srgbClr val="CC99FF"/>
                                </a:solidFill>
                                <a:round/>
                                <a:headEnd type="triangle" w="med" len="med"/>
                                <a:tailEnd type="triangle" w="med" len="me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5" name="Line 60"/>
                            <wps:cNvCnPr>
                              <a:cxnSpLocks noChangeShapeType="1"/>
                            </wps:cNvCnPr>
                            <wps:spPr bwMode="auto">
                              <a:xfrm>
                                <a:off x="5015" y="6755"/>
                                <a:ext cx="1980" cy="0"/>
                              </a:xfrm>
                              <a:prstGeom prst="line">
                                <a:avLst/>
                              </a:prstGeom>
                              <a:noFill/>
                              <a:ln w="28575">
                                <a:solidFill>
                                  <a:srgbClr val="CC99FF"/>
                                </a:solidFill>
                                <a:round/>
                                <a:headEnd type="triangle" w="med" len="med"/>
                                <a:tailEnd type="triangle" w="med" len="me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6" name="Line 61"/>
                            <wps:cNvCnPr>
                              <a:cxnSpLocks noChangeShapeType="1"/>
                            </wps:cNvCnPr>
                            <wps:spPr bwMode="auto">
                              <a:xfrm>
                                <a:off x="5015" y="8941"/>
                                <a:ext cx="1980" cy="0"/>
                              </a:xfrm>
                              <a:prstGeom prst="line">
                                <a:avLst/>
                              </a:prstGeom>
                              <a:noFill/>
                              <a:ln w="28575">
                                <a:solidFill>
                                  <a:srgbClr val="CC99FF"/>
                                </a:solidFill>
                                <a:round/>
                                <a:headEnd type="triangle" w="med" len="med"/>
                                <a:tailEnd type="triangle" w="med" len="me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7" name="Line 62"/>
                            <wps:cNvCnPr>
                              <a:cxnSpLocks noChangeShapeType="1"/>
                            </wps:cNvCnPr>
                            <wps:spPr bwMode="auto">
                              <a:xfrm>
                                <a:off x="4115" y="5295"/>
                                <a:ext cx="15" cy="1009"/>
                              </a:xfrm>
                              <a:prstGeom prst="line">
                                <a:avLst/>
                              </a:prstGeom>
                              <a:noFill/>
                              <a:ln w="28575">
                                <a:solidFill>
                                  <a:srgbClr val="CC99FF"/>
                                </a:solidFill>
                                <a:round/>
                                <a:headEnd/>
                                <a:tailEnd type="triangle" w="med" len="me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8" name="Line 63"/>
                            <wps:cNvCnPr>
                              <a:cxnSpLocks noChangeShapeType="1"/>
                              <a:stCxn id="63" idx="2"/>
                            </wps:cNvCnPr>
                            <wps:spPr bwMode="auto">
                              <a:xfrm>
                                <a:off x="4115" y="7351"/>
                                <a:ext cx="15" cy="1139"/>
                              </a:xfrm>
                              <a:prstGeom prst="line">
                                <a:avLst/>
                              </a:prstGeom>
                              <a:noFill/>
                              <a:ln w="28575">
                                <a:solidFill>
                                  <a:srgbClr val="000000"/>
                                </a:solidFill>
                                <a:round/>
                                <a:headEnd/>
                                <a:tailEnd type="triangle" w="med" len="me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9" name="Line 64"/>
                            <wps:cNvCnPr>
                              <a:cxnSpLocks noChangeShapeType="1"/>
                            </wps:cNvCnPr>
                            <wps:spPr bwMode="auto">
                              <a:xfrm flipV="1">
                                <a:off x="7745" y="5041"/>
                                <a:ext cx="0" cy="1324"/>
                              </a:xfrm>
                              <a:prstGeom prst="line">
                                <a:avLst/>
                              </a:prstGeom>
                              <a:noFill/>
                              <a:ln w="28575">
                                <a:solidFill>
                                  <a:srgbClr val="CC99FF"/>
                                </a:solidFill>
                                <a:round/>
                                <a:headEnd/>
                                <a:tailEnd type="triangle" w="med" len="me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80" name="Line 65"/>
                            <wps:cNvCnPr>
                              <a:cxnSpLocks noChangeShapeType="1"/>
                            </wps:cNvCnPr>
                            <wps:spPr bwMode="auto">
                              <a:xfrm flipV="1">
                                <a:off x="7760" y="7191"/>
                                <a:ext cx="0" cy="1458"/>
                              </a:xfrm>
                              <a:prstGeom prst="line">
                                <a:avLst/>
                              </a:prstGeom>
                              <a:noFill/>
                              <a:ln w="28575">
                                <a:solidFill>
                                  <a:srgbClr val="CC99FF"/>
                                </a:solidFill>
                                <a:round/>
                                <a:headEnd/>
                                <a:tailEnd type="triangle" w="med" len="me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81" name="Text Box 66"/>
                            <wps:cNvSpPr txBox="1">
                              <a:spLocks noChangeArrowheads="1"/>
                            </wps:cNvSpPr>
                            <wps:spPr bwMode="auto">
                              <a:xfrm>
                                <a:off x="3275" y="9694"/>
                                <a:ext cx="486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C73" w:rsidRPr="00871D25" w:rsidRDefault="00760C73" w:rsidP="00D92631">
                                  <w:pPr>
                                    <w:jc w:val="center"/>
                                    <w:rPr>
                                      <w:rFonts w:ascii="Arial" w:hAnsi="Arial" w:cs="Arial"/>
                                      <w:b/>
                                      <w:sz w:val="18"/>
                                      <w:szCs w:val="18"/>
                                    </w:rPr>
                                  </w:pPr>
                                  <w:r w:rsidRPr="008F266B">
                                    <w:rPr>
                                      <w:b/>
                                      <w:sz w:val="20"/>
                                      <w:szCs w:val="20"/>
                                    </w:rPr>
                                    <w:t>Fig. 1   Calidad en el Ciclo de Vida del Software</w:t>
                                  </w:r>
                                  <w:r>
                                    <w:rPr>
                                      <w:rFonts w:ascii="Arial" w:hAnsi="Arial" w:cs="Arial"/>
                                      <w:b/>
                                      <w:sz w:val="18"/>
                                      <w:szCs w:val="18"/>
                                    </w:rPr>
                                    <w:t xml:space="preserve"> erificación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60" o:spid="_x0000_s1026" style="position:absolute;left:0;text-align:left;margin-left:59.7pt;margin-top:16.9pt;width:312.75pt;height:285pt;z-index:251664384" coordorigin="2705,4118" coordsize="6255,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">
                    <v:shapetype id="_x0000_t202" coordsize="21600,21600" o:spt="202" path="m,l,21600r21600,l21600,xe">
                      <v:stroke joinstyle="miter"/>
                      <v:path gradientshapeok="t" o:connecttype="rect"/>
                    </v:shapetype>
                    <v:shape id="Text Box 46" o:spid="_x0000_s1027" type="#_x0000_t202" style="position:absolute;left:3215;top:4118;width:180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nMMA&#10;AADbAAAADwAAAGRycy9kb3ducmV2LnhtbESPQYvCMBSE74L/ITxhL6KpsqhUo4ggLOxBrbv3Z/Ns&#10;i8lLabLa/nuzIHgcZuYbZrVprRF3anzlWMFknIAgzp2uuFDwc96PFiB8QNZoHJOCjjxs1v3eClPt&#10;HnyiexYKESHsU1RQhlCnUvq8JIt+7Gri6F1dYzFE2RRSN/iIcGvkNElm0mLFcaHEmnYl5bfszyr4&#10;3nfd8FPehtfzxfwuzOU4nR+OSn0M2u0SRKA2vMOv9pdWMJvA/5f4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nMMAAADbAAAADwAAAAAAAAAAAAAAAACYAgAAZHJzL2Rv&#10;d25yZXYueG1sUEsFBgAAAAAEAAQA9QAAAIgDAAAAAA==&#10;" strokecolor="#c9f" strokeweight="2.25pt">
                      <v:shadow on="t" opacity=".5" offset="6pt,-6pt"/>
                      <v:textbox>
                        <w:txbxContent>
                          <w:p w:rsidR="00760C73" w:rsidRPr="00607F98" w:rsidRDefault="00760C73" w:rsidP="00D92631">
                            <w:pPr>
                              <w:jc w:val="center"/>
                              <w:rPr>
                                <w:b/>
                                <w:color w:val="000000"/>
                                <w:sz w:val="20"/>
                                <w:szCs w:val="20"/>
                              </w:rPr>
                            </w:pPr>
                            <w:r w:rsidRPr="00607F98">
                              <w:rPr>
                                <w:b/>
                                <w:color w:val="000000"/>
                                <w:sz w:val="20"/>
                                <w:szCs w:val="20"/>
                              </w:rPr>
                              <w:t>Necesidades de Calida</w:t>
                            </w:r>
                            <w:r w:rsidR="00571117">
                              <w:rPr>
                                <w:b/>
                                <w:color w:val="000000"/>
                                <w:sz w:val="20"/>
                                <w:szCs w:val="20"/>
                              </w:rPr>
                              <w:t>d</w:t>
                            </w:r>
                            <w:r w:rsidRPr="00607F98">
                              <w:rPr>
                                <w:b/>
                                <w:color w:val="000000"/>
                                <w:sz w:val="20"/>
                                <w:szCs w:val="20"/>
                              </w:rPr>
                              <w:t xml:space="preserve"> del Usuario</w:t>
                            </w:r>
                          </w:p>
                        </w:txbxContent>
                      </v:textbox>
                    </v:shape>
                    <v:shape id="Text Box 47" o:spid="_x0000_s1028" type="#_x0000_t202" style="position:absolute;left:6995;top:4194;width:1440;height: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MQ68MA&#10;AADbAAAADwAAAGRycy9kb3ducmV2LnhtbESPQYvCMBSE7wv+h/AEL6LpFnGlGkUWhAUPurren82z&#10;LSYvpclq+++NIHgcZuYbZrFqrRE3anzlWMHnOAFBnDtdcaHg77gZzUD4gKzROCYFHXlYLXsfC8y0&#10;u/Mv3Q6hEBHCPkMFZQh1JqXPS7Lox64mjt7FNRZDlE0hdYP3CLdGpkkylRYrjgsl1vRdUn49/FsF&#10;203XDSfyOrwcz+Y0M+d9+rXbKzXot+s5iEBteIdf7R+tYJrC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MQ68MAAADbAAAADwAAAAAAAAAAAAAAAACYAgAAZHJzL2Rv&#10;d25yZXYueG1sUEsFBgAAAAAEAAQA9QAAAIgDAAAAAA==&#10;" strokecolor="#c9f" strokeweight="2.25pt">
                      <v:shadow on="t" opacity=".5" offset="6pt,-6pt"/>
                      <v:textbox>
                        <w:txbxContent>
                          <w:p w:rsidR="00760C73" w:rsidRPr="00607F98" w:rsidRDefault="00760C73" w:rsidP="00D92631">
                            <w:pPr>
                              <w:jc w:val="center"/>
                              <w:rPr>
                                <w:b/>
                                <w:color w:val="000000"/>
                                <w:sz w:val="20"/>
                                <w:szCs w:val="20"/>
                              </w:rPr>
                            </w:pPr>
                            <w:r w:rsidRPr="00607F98">
                              <w:rPr>
                                <w:b/>
                                <w:color w:val="000000"/>
                                <w:sz w:val="20"/>
                                <w:szCs w:val="20"/>
                              </w:rPr>
                              <w:t>Calidad en uso</w:t>
                            </w:r>
                          </w:p>
                        </w:txbxContent>
                      </v:textbox>
                    </v:shape>
                    <v:shape id="Text Box 48" o:spid="_x0000_s1029" type="#_x0000_t202" style="position:absolute;left:3215;top:6304;width:1800;height:1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cMMA&#10;AADbAAAADwAAAGRycy9kb3ducmV2LnhtbESPQYvCMBSE74L/ITzBi2i6KirVKMuCIHjQ1fX+bJ5t&#10;MXkpTVbbf28WFjwOM/MNs9o01ogH1b50rOBjlIAgzpwuOVfwc94OFyB8QNZoHJOCljxs1t3OClPt&#10;nvxNj1PIRYSwT1FBEUKVSumzgiz6kauIo3dztcUQZZ1LXeMzwq2R4ySZSYslx4UCK/oqKLuffq2C&#10;/bZtB1N5H9zOV3NZmOtxPD8cler3ms8liEBNeIf/2zutYDaBvy/xB8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1cMMAAADbAAAADwAAAAAAAAAAAAAAAACYAgAAZHJzL2Rv&#10;d25yZXYueG1sUEsFBgAAAAAEAAQA9QAAAIgDAAAAAA==&#10;" strokecolor="#c9f" strokeweight="2.25pt">
                      <v:shadow on="t" opacity=".5" offset="6pt,-6pt"/>
                      <v:textbox>
                        <w:txbxContent>
                          <w:p w:rsidR="00760C73" w:rsidRPr="00607F98" w:rsidRDefault="00760C73" w:rsidP="00D92631">
                            <w:pPr>
                              <w:jc w:val="center"/>
                              <w:rPr>
                                <w:b/>
                                <w:color w:val="000000"/>
                                <w:sz w:val="20"/>
                                <w:szCs w:val="20"/>
                              </w:rPr>
                            </w:pPr>
                            <w:r w:rsidRPr="00607F98">
                              <w:rPr>
                                <w:b/>
                                <w:color w:val="000000"/>
                                <w:sz w:val="20"/>
                                <w:szCs w:val="20"/>
                              </w:rPr>
                              <w:t>Requerimientos de Calidad externa</w:t>
                            </w:r>
                          </w:p>
                        </w:txbxContent>
                      </v:textbox>
                    </v:shape>
                    <v:shape id="Text Box 49" o:spid="_x0000_s1030" type="#_x0000_t202" style="position:absolute;left:3035;top:8485;width:1980;height: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tBMMA&#10;AADbAAAADwAAAGRycy9kb3ducmV2LnhtbESPT4vCMBTE7wt+h/AEL6LpiqhUo4ggCB7W9c/92Tzb&#10;YvJSmqy2394sCB6HmfkNs1g11ogH1b50rOB7mIAgzpwuOVdwPm0HMxA+IGs0jklBSx5Wy87XAlPt&#10;nvxLj2PIRYSwT1FBEUKVSumzgiz6oauIo3dztcUQZZ1LXeMzwq2RoySZSIslx4UCK9oUlN2Pf1bB&#10;ftu2/bG892+nq7nMzPUwmv4clOp1m/UcRKAmfMLv9k4rmIzh/0v8AX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tBMMAAADbAAAADwAAAAAAAAAAAAAAAACYAgAAZHJzL2Rv&#10;d25yZXYueG1sUEsFBgAAAAAEAAQA9QAAAIgDAAAAAA==&#10;" strokecolor="#c9f" strokeweight="2.25pt">
                      <v:shadow on="t" opacity=".5" offset="6pt,-6pt"/>
                      <v:textbox>
                        <w:txbxContent>
                          <w:p w:rsidR="00760C73" w:rsidRPr="00607F98" w:rsidRDefault="00760C73" w:rsidP="00D92631">
                            <w:pPr>
                              <w:jc w:val="center"/>
                              <w:rPr>
                                <w:b/>
                                <w:color w:val="000000"/>
                                <w:sz w:val="20"/>
                                <w:szCs w:val="20"/>
                              </w:rPr>
                            </w:pPr>
                            <w:r w:rsidRPr="00607F98">
                              <w:rPr>
                                <w:b/>
                                <w:color w:val="000000"/>
                                <w:sz w:val="20"/>
                                <w:szCs w:val="20"/>
                              </w:rPr>
                              <w:t>Requerimientos de Calidad interna</w:t>
                            </w:r>
                          </w:p>
                          <w:p w:rsidR="00760C73" w:rsidRPr="00607F98" w:rsidRDefault="00760C73" w:rsidP="00D92631">
                            <w:pPr>
                              <w:jc w:val="center"/>
                              <w:rPr>
                                <w:b/>
                                <w:color w:val="000000"/>
                                <w:sz w:val="20"/>
                                <w:szCs w:val="20"/>
                              </w:rPr>
                            </w:pPr>
                          </w:p>
                        </w:txbxContent>
                      </v:textbox>
                    </v:shape>
                    <v:shape id="Text Box 50" o:spid="_x0000_s1031" type="#_x0000_t202" style="position:absolute;left:6995;top:6380;width:1440;height: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In8QA&#10;AADbAAAADwAAAGRycy9kb3ducmV2LnhtbESPT4vCMBTE74LfITzBi2i64j+qUZYFQfCgq+v92Tzb&#10;YvJSmqy2394sLHgcZuY3zGrTWCMeVPvSsYKPUQKCOHO65FzBz3k7XIDwAVmjcUwKWvKwWXc7K0y1&#10;e/I3PU4hFxHCPkUFRQhVKqXPCrLoR64ijt7N1RZDlHUudY3PCLdGjpNkJi2WHBcKrOiroOx++rUK&#10;9tu2HUzkfXA7X81lYa7H8fxwVKrfaz6XIAI14R3+b++0gtkU/r7EH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6iJ/EAAAA2wAAAA8AAAAAAAAAAAAAAAAAmAIAAGRycy9k&#10;b3ducmV2LnhtbFBLBQYAAAAABAAEAPUAAACJAwAAAAA=&#10;" strokecolor="#c9f" strokeweight="2.25pt">
                      <v:shadow on="t" opacity=".5" offset="6pt,-6pt"/>
                      <v:textbox>
                        <w:txbxContent>
                          <w:p w:rsidR="00760C73" w:rsidRPr="00607F98" w:rsidRDefault="00760C73" w:rsidP="00D92631">
                            <w:pPr>
                              <w:jc w:val="center"/>
                              <w:rPr>
                                <w:b/>
                                <w:color w:val="000000"/>
                                <w:sz w:val="20"/>
                                <w:szCs w:val="20"/>
                              </w:rPr>
                            </w:pPr>
                            <w:r w:rsidRPr="00607F98">
                              <w:rPr>
                                <w:b/>
                                <w:color w:val="000000"/>
                                <w:sz w:val="20"/>
                                <w:szCs w:val="20"/>
                              </w:rPr>
                              <w:t>Calida</w:t>
                            </w:r>
                            <w:r w:rsidR="00571117">
                              <w:rPr>
                                <w:b/>
                                <w:color w:val="000000"/>
                                <w:sz w:val="20"/>
                                <w:szCs w:val="20"/>
                              </w:rPr>
                              <w:t>d</w:t>
                            </w:r>
                            <w:r w:rsidRPr="00607F98">
                              <w:rPr>
                                <w:b/>
                                <w:color w:val="000000"/>
                                <w:sz w:val="20"/>
                                <w:szCs w:val="20"/>
                              </w:rPr>
                              <w:t xml:space="preserve"> externa</w:t>
                            </w:r>
                          </w:p>
                        </w:txbxContent>
                      </v:textbox>
                    </v:shape>
                    <v:shape id="Text Box 51" o:spid="_x0000_s1032" type="#_x0000_t202" style="position:absolute;left:6995;top:8561;width:1440;height: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W6MMA&#10;AADbAAAADwAAAGRycy9kb3ducmV2LnhtbESPT4vCMBTE78J+h/AEL7KminSlGmURBMGD/3bvz+bZ&#10;FpOX0kRtv70RFvY4zMxvmMWqtUY8qPGVYwXjUQKCOHe64kLBz3nzOQPhA7JG45gUdORhtfzoLTDT&#10;7slHepxCISKEfYYKyhDqTEqfl2TRj1xNHL2rayyGKJtC6gafEW6NnCRJKi1WHBdKrGldUn473a2C&#10;3abrhlN5G17PF/M7M5fD5Gt/UGrQb7/nIAK14T/8195qBWkK7y/x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gW6MMAAADbAAAADwAAAAAAAAAAAAAAAACYAgAAZHJzL2Rv&#10;d25yZXYueG1sUEsFBgAAAAAEAAQA9QAAAIgDAAAAAA==&#10;" strokecolor="#c9f" strokeweight="2.25pt">
                      <v:shadow on="t" opacity=".5" offset="6pt,-6pt"/>
                      <v:textbox>
                        <w:txbxContent>
                          <w:p w:rsidR="00760C73" w:rsidRPr="00607F98" w:rsidRDefault="00760C73" w:rsidP="00D92631">
                            <w:pPr>
                              <w:jc w:val="center"/>
                              <w:rPr>
                                <w:b/>
                                <w:color w:val="000000"/>
                                <w:sz w:val="20"/>
                                <w:szCs w:val="20"/>
                              </w:rPr>
                            </w:pPr>
                            <w:r w:rsidRPr="00607F98">
                              <w:rPr>
                                <w:b/>
                                <w:color w:val="000000"/>
                                <w:sz w:val="20"/>
                                <w:szCs w:val="20"/>
                              </w:rPr>
                              <w:t>Calidad Interna</w:t>
                            </w:r>
                          </w:p>
                        </w:txbxContent>
                      </v:textbox>
                    </v:shape>
                    <v:shape id="Text Box 52" o:spid="_x0000_s1033" type="#_x0000_t202" style="position:absolute;left:2705;top:5241;width:1260;height: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760C73" w:rsidRPr="008F266B" w:rsidRDefault="00760C73" w:rsidP="00D92631">
                            <w:pPr>
                              <w:jc w:val="center"/>
                              <w:rPr>
                                <w:b/>
                                <w:sz w:val="18"/>
                                <w:szCs w:val="18"/>
                              </w:rPr>
                            </w:pPr>
                            <w:r w:rsidRPr="008F266B">
                              <w:rPr>
                                <w:b/>
                                <w:sz w:val="18"/>
                                <w:szCs w:val="18"/>
                              </w:rPr>
                              <w:t>Contribuye a especificar</w:t>
                            </w:r>
                          </w:p>
                        </w:txbxContent>
                      </v:textbox>
                    </v:shape>
                    <v:shape id="Text Box 53" o:spid="_x0000_s1034" type="#_x0000_t202" style="position:absolute;left:2705;top:7428;width:1260;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760C73" w:rsidRPr="008F266B" w:rsidRDefault="00760C73" w:rsidP="00D92631">
                            <w:pPr>
                              <w:jc w:val="center"/>
                              <w:rPr>
                                <w:b/>
                                <w:sz w:val="18"/>
                                <w:szCs w:val="18"/>
                              </w:rPr>
                            </w:pPr>
                            <w:r w:rsidRPr="008F266B">
                              <w:rPr>
                                <w:b/>
                                <w:sz w:val="18"/>
                                <w:szCs w:val="18"/>
                              </w:rPr>
                              <w:t>Contribuye a especificar</w:t>
                            </w:r>
                          </w:p>
                        </w:txbxContent>
                      </v:textbox>
                    </v:shape>
                    <v:shape id="Text Box 54" o:spid="_x0000_s1035" type="#_x0000_t202" style="position:absolute;left:5195;top:4619;width:1800;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760C73" w:rsidRPr="008F266B" w:rsidRDefault="00760C73" w:rsidP="00D92631">
                            <w:pPr>
                              <w:jc w:val="center"/>
                              <w:rPr>
                                <w:b/>
                                <w:sz w:val="18"/>
                                <w:szCs w:val="18"/>
                              </w:rPr>
                            </w:pPr>
                            <w:r w:rsidRPr="008F266B">
                              <w:rPr>
                                <w:b/>
                                <w:sz w:val="18"/>
                                <w:szCs w:val="18"/>
                              </w:rPr>
                              <w:t xml:space="preserve">Uso y retroalimentación </w:t>
                            </w:r>
                          </w:p>
                        </w:txbxContent>
                      </v:textbox>
                    </v:shape>
                    <v:shape id="Text Box 55" o:spid="_x0000_s1036" type="#_x0000_t202" style="position:absolute;left:5360;top:6876;width:1260;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760C73" w:rsidRPr="008F266B" w:rsidRDefault="00760C73" w:rsidP="00D92631">
                            <w:pPr>
                              <w:jc w:val="center"/>
                              <w:rPr>
                                <w:b/>
                                <w:sz w:val="18"/>
                                <w:szCs w:val="18"/>
                              </w:rPr>
                            </w:pPr>
                            <w:r w:rsidRPr="008F266B">
                              <w:rPr>
                                <w:b/>
                                <w:sz w:val="18"/>
                                <w:szCs w:val="18"/>
                              </w:rPr>
                              <w:t>Validación</w:t>
                            </w:r>
                          </w:p>
                        </w:txbxContent>
                      </v:textbox>
                    </v:shape>
                    <v:shape id="Text Box 56" o:spid="_x0000_s1037" type="#_x0000_t202" style="position:absolute;left:5330;top:9055;width:1440;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760C73" w:rsidRPr="008F266B" w:rsidRDefault="00760C73" w:rsidP="00D92631">
                            <w:pPr>
                              <w:jc w:val="center"/>
                              <w:rPr>
                                <w:b/>
                                <w:sz w:val="18"/>
                                <w:szCs w:val="18"/>
                              </w:rPr>
                            </w:pPr>
                            <w:r w:rsidRPr="008F266B">
                              <w:rPr>
                                <w:b/>
                                <w:sz w:val="18"/>
                                <w:szCs w:val="18"/>
                              </w:rPr>
                              <w:t>Verificación</w:t>
                            </w:r>
                          </w:p>
                        </w:txbxContent>
                      </v:textbox>
                    </v:shape>
                    <v:shape id="Text Box 57" o:spid="_x0000_s1038" type="#_x0000_t202" style="position:absolute;left:7895;top:5439;width:900;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760C73" w:rsidRPr="008F266B" w:rsidRDefault="00760C73" w:rsidP="00D92631">
                            <w:pPr>
                              <w:jc w:val="center"/>
                              <w:rPr>
                                <w:b/>
                                <w:sz w:val="18"/>
                                <w:szCs w:val="18"/>
                              </w:rPr>
                            </w:pPr>
                            <w:r w:rsidRPr="008F266B">
                              <w:rPr>
                                <w:b/>
                                <w:sz w:val="18"/>
                                <w:szCs w:val="18"/>
                              </w:rPr>
                              <w:t>Indica</w:t>
                            </w:r>
                          </w:p>
                        </w:txbxContent>
                      </v:textbox>
                    </v:shape>
                    <v:shape id="Text Box 58" o:spid="_x0000_s1039" type="#_x0000_t202" style="position:absolute;left:7880;top:7655;width:1080;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760C73" w:rsidRPr="008F266B" w:rsidRDefault="00760C73" w:rsidP="00D92631">
                            <w:pPr>
                              <w:jc w:val="center"/>
                              <w:rPr>
                                <w:b/>
                                <w:sz w:val="18"/>
                                <w:szCs w:val="18"/>
                              </w:rPr>
                            </w:pPr>
                            <w:r w:rsidRPr="008F266B">
                              <w:rPr>
                                <w:b/>
                                <w:sz w:val="18"/>
                                <w:szCs w:val="18"/>
                              </w:rPr>
                              <w:t>Indica</w:t>
                            </w:r>
                          </w:p>
                        </w:txbxContent>
                      </v:textbox>
                    </v:shape>
                    <v:line id="Line 59" o:spid="_x0000_s1040" style="position:absolute;visibility:visible;mso-wrap-style:square" from="5015,4573" to="6995,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LEJcIAAADbAAAADwAAAGRycy9kb3ducmV2LnhtbESPzW7CMBCE75V4B2uRuBUHRKFNMQgh&#10;0XLlR5xX9jYJxOsQG5Ly9BgJieNoZr7RTOetLcWVal84VjDoJyCItTMFZwr2u9X7JwgfkA2WjknB&#10;P3mYzzpvU0yNa3hD123IRISwT1FBHkKVSul1ThZ931XE0ftztcUQZZ1JU2MT4baUwyQZS4sFx4Uc&#10;K1rmpE/bi1Vwbs4lVYNfHh+0Pv7cDu4r+Rgp1eu2i28QgdrwCj/ba6NgMoLHl/gD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LEJcIAAADbAAAADwAAAAAAAAAAAAAA&#10;AAChAgAAZHJzL2Rvd25yZXYueG1sUEsFBgAAAAAEAAQA+QAAAJADAAAAAA==&#10;" strokecolor="#c9f" strokeweight="2.25pt">
                      <v:stroke startarrow="block" endarrow="block"/>
                      <v:shadow on="t" opacity=".5" offset="6pt,-6pt"/>
                    </v:line>
                    <v:line id="Line 60" o:spid="_x0000_s1041" style="position:absolute;visibility:visible;mso-wrap-style:square" from="5015,6755" to="6995,6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5hvsIAAADbAAAADwAAAGRycy9kb3ducmV2LnhtbESPQWsCMRSE74L/ITyhN80qVdutUURo&#10;9VoVz4/kdXd187Juorv6641Q8DjMzDfMbNHaUlyp9oVjBcNBAoJYO1NwpmC/++5/gPAB2WDpmBTc&#10;yMNi3u3MMDWu4V+6bkMmIoR9igryEKpUSq9zsugHriKO3p+rLYYo60yaGpsIt6UcJclEWiw4LuRY&#10;0SonfdperIJzcy6pGq55ctD6+HM/uM9k/K7UW69dfoEI1IZX+L+9MQqmY3h+iT9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M5hvsIAAADbAAAADwAAAAAAAAAAAAAA&#10;AAChAgAAZHJzL2Rvd25yZXYueG1sUEsFBgAAAAAEAAQA+QAAAJADAAAAAA==&#10;" strokecolor="#c9f" strokeweight="2.25pt">
                      <v:stroke startarrow="block" endarrow="block"/>
                      <v:shadow on="t" opacity=".5" offset="6pt,-6pt"/>
                    </v:line>
                    <v:line id="Line 61" o:spid="_x0000_s1042" style="position:absolute;visibility:visible;mso-wrap-style:square" from="5015,8941" to="6995,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ycIAAADbAAAADwAAAGRycy9kb3ducmV2LnhtbESPQWvCQBSE74L/YXmCN90oNtbUVURo&#10;67VaPD92n0lq9m3Mbk3qr3eFgsdhZr5hluvOVuJKjS8dK5iMExDE2pmScwXfh/fRKwgfkA1WjknB&#10;H3lYr/q9JWbGtfxF133IRYSwz1BBEUKdSel1QRb92NXE0Tu5xmKIssmlabCNcFvJaZKk0mLJcaHA&#10;mrYF6fP+1yq4tJeK6sknp0etfz5uR7dIXmZKDQfd5g1EoC48w//tnVEwT+HxJf4A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z/ycIAAADbAAAADwAAAAAAAAAAAAAA&#10;AAChAgAAZHJzL2Rvd25yZXYueG1sUEsFBgAAAAAEAAQA+QAAAJADAAAAAA==&#10;" strokecolor="#c9f" strokeweight="2.25pt">
                      <v:stroke startarrow="block" endarrow="block"/>
                      <v:shadow on="t" opacity=".5" offset="6pt,-6pt"/>
                    </v:line>
                    <v:line id="Line 62" o:spid="_x0000_s1043" style="position:absolute;visibility:visible;mso-wrap-style:square" from="4115,5295" to="4130,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DRkcEAAADbAAAADwAAAGRycy9kb3ducmV2LnhtbESPQYvCMBSE78L+h/AWvGm6gla6RnEV&#10;YU9Cq7DXR/Nsi81LSaK2/94sCB6HmfmGWW1604o7Od9YVvA1TUAQl1Y3XCk4nw6TJQgfkDW2lknB&#10;QB4264/RCjNtH5zTvQiViBD2GSqoQ+gyKX1Zk0E/tR1x9C7WGQxRukpqh48IN62cJclCGmw4LtTY&#10;0a6m8lrcjALjXHrY/+TlcWhv23z+Nwx9KJQaf/bbbxCB+vAOv9q/WkGawv+X+APk+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ENGRwQAAANsAAAAPAAAAAAAAAAAAAAAA&#10;AKECAABkcnMvZG93bnJldi54bWxQSwUGAAAAAAQABAD5AAAAjwMAAAAA&#10;" strokecolor="#c9f" strokeweight="2.25pt">
                      <v:stroke endarrow="block"/>
                      <v:shadow on="t" opacity=".5" offset="6pt,-6pt"/>
                    </v:line>
                    <v:line id="Line 63" o:spid="_x0000_s1044" style="position:absolute;visibility:visible;mso-wrap-style:square" from="4115,7351" to="4130,8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JKmMEAAADbAAAADwAAAGRycy9kb3ducmV2LnhtbERPTWvCQBC9C/6HZYTezMZQbBNdRYVC&#10;hSKYhJ6H7JgEs7MhuzXx33cPhR4f73u7n0wnHjS41rKCVRSDIK6sbrlWUBYfy3cQziNr7CyTgic5&#10;2O/msy1m2o58pUfuaxFC2GWooPG+z6R0VUMGXWR74sDd7GDQBzjUUg84hnDTySSO19Jgy6GhwZ5O&#10;DVX3/McoONIzrcrk9Vwk+eXLX9IkH0/fSr0spsMGhKfJ/4v/3J9awVsYG76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gkqYwQAAANsAAAAPAAAAAAAAAAAAAAAA&#10;AKECAABkcnMvZG93bnJldi54bWxQSwUGAAAAAAQABAD5AAAAjwMAAAAA&#10;" strokeweight="2.25pt">
                      <v:stroke endarrow="block"/>
                      <v:shadow on="t" opacity=".5" offset="6pt,-6pt"/>
                    </v:line>
                    <v:line id="Line 64" o:spid="_x0000_s1045" style="position:absolute;flip:y;visibility:visible;mso-wrap-style:square" from="7745,5041" to="7745,6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uvRsUAAADbAAAADwAAAGRycy9kb3ducmV2LnhtbESP3WrCQBSE7wXfYTlC73RjhaqpmyCF&#10;QpubmtgHOGZPftrs2TS71fTtu4Lg5TAz3zC7dDSdONPgWssKlosIBHFpdcu1gs/j63wDwnlkjZ1l&#10;UvBHDtJkOtlhrO2FczoXvhYBwi5GBY33fSylKxsy6Ba2Jw5eZQeDPsihlnrAS4CbTj5G0ZM02HJY&#10;aLCnl4bK7+LXKDh9Hayvtqdcf/xk2arKi1X23ir1MBv3zyA8jf4evrXftIL1Fq5fwg+Qy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uvRsUAAADbAAAADwAAAAAAAAAA&#10;AAAAAAChAgAAZHJzL2Rvd25yZXYueG1sUEsFBgAAAAAEAAQA+QAAAJMDAAAAAA==&#10;" strokecolor="#c9f" strokeweight="2.25pt">
                      <v:stroke endarrow="block"/>
                      <v:shadow on="t" opacity=".5" offset="6pt,-6pt"/>
                    </v:line>
                    <v:line id="Line 65" o:spid="_x0000_s1046" style="position:absolute;flip:y;visibility:visible;mso-wrap-style:square" from="7760,7191" to="7760,8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2/MIAAADbAAAADwAAAGRycy9kb3ducmV2LnhtbERPS2rDMBDdB3oHMYXsYrkJlNSNEkKh&#10;kHrT2ukBxtb401gj11Jt5/bVIpDl4/13h9l0YqTBtZYVPEUxCOLS6pZrBd/n99UWhPPIGjvLpOBK&#10;Dg77h8UOE20nzmjMfS1CCLsEFTTe94mUrmzIoItsTxy4yg4GfYBDLfWAUwg3nVzH8bM02HJoaLCn&#10;t4bKS/5nFBQ/X9ZXL0WmP3/TdFNl+Sb9aJVaPs7HVxCeZn8X39wnrWAb1ocv4Qf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R2/MIAAADbAAAADwAAAAAAAAAAAAAA&#10;AAChAgAAZHJzL2Rvd25yZXYueG1sUEsFBgAAAAAEAAQA+QAAAJADAAAAAA==&#10;" strokecolor="#c9f" strokeweight="2.25pt">
                      <v:stroke endarrow="block"/>
                      <v:shadow on="t" opacity=".5" offset="6pt,-6pt"/>
                    </v:line>
                    <v:shape id="Text Box 66" o:spid="_x0000_s1047" type="#_x0000_t202" style="position:absolute;left:3275;top:9694;width:486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760C73" w:rsidRPr="00871D25" w:rsidRDefault="00760C73" w:rsidP="00D92631">
                            <w:pPr>
                              <w:jc w:val="center"/>
                              <w:rPr>
                                <w:rFonts w:ascii="Arial" w:hAnsi="Arial" w:cs="Arial"/>
                                <w:b/>
                                <w:sz w:val="18"/>
                                <w:szCs w:val="18"/>
                              </w:rPr>
                            </w:pPr>
                            <w:r w:rsidRPr="008F266B">
                              <w:rPr>
                                <w:b/>
                                <w:sz w:val="20"/>
                                <w:szCs w:val="20"/>
                              </w:rPr>
                              <w:t>Fig. 1   Calidad en el Ciclo de Vida del Software</w:t>
                            </w:r>
                            <w:r>
                              <w:rPr>
                                <w:rFonts w:ascii="Arial" w:hAnsi="Arial" w:cs="Arial"/>
                                <w:b/>
                                <w:sz w:val="18"/>
                                <w:szCs w:val="18"/>
                              </w:rPr>
                              <w:t xml:space="preserve"> </w:t>
                            </w:r>
                            <w:proofErr w:type="spellStart"/>
                            <w:r>
                              <w:rPr>
                                <w:rFonts w:ascii="Arial" w:hAnsi="Arial" w:cs="Arial"/>
                                <w:b/>
                                <w:sz w:val="18"/>
                                <w:szCs w:val="18"/>
                              </w:rPr>
                              <w:t>erificación</w:t>
                            </w:r>
                            <w:proofErr w:type="spellEnd"/>
                          </w:p>
                        </w:txbxContent>
                      </v:textbox>
                    </v:shape>
                    <w10:wrap type="square"/>
                  </v:group>
                </w:pict>
              </mc:Fallback>
            </mc:AlternateContent>
          </w:r>
        </w:p>
        <w:p w:rsidR="00D92631" w:rsidRDefault="00D92631" w:rsidP="006869AA">
          <w:pPr>
            <w:spacing w:line="360" w:lineRule="auto"/>
            <w:jc w:val="both"/>
            <w:rPr>
              <w:b/>
            </w:rPr>
          </w:pPr>
        </w:p>
        <w:p w:rsidR="00D92631" w:rsidRDefault="00D92631" w:rsidP="006869AA">
          <w:pPr>
            <w:spacing w:line="360" w:lineRule="auto"/>
            <w:jc w:val="both"/>
            <w:rPr>
              <w:b/>
            </w:rPr>
          </w:pPr>
        </w:p>
        <w:p w:rsidR="00D92631" w:rsidRDefault="00D92631" w:rsidP="006869AA">
          <w:pPr>
            <w:spacing w:line="360" w:lineRule="auto"/>
            <w:jc w:val="both"/>
            <w:rPr>
              <w:b/>
            </w:rPr>
          </w:pPr>
        </w:p>
        <w:p w:rsidR="00D92631" w:rsidRDefault="00D92631" w:rsidP="006869AA">
          <w:pPr>
            <w:spacing w:line="360" w:lineRule="auto"/>
            <w:jc w:val="both"/>
            <w:rPr>
              <w:b/>
            </w:rPr>
          </w:pPr>
        </w:p>
        <w:p w:rsidR="00D92631" w:rsidRPr="008F266B" w:rsidRDefault="00D92631" w:rsidP="006869AA">
          <w:pPr>
            <w:spacing w:line="360" w:lineRule="auto"/>
            <w:jc w:val="both"/>
            <w:rPr>
              <w:b/>
              <w:color w:val="CC66FF"/>
            </w:rPr>
          </w:pPr>
        </w:p>
        <w:p w:rsidR="00D92631" w:rsidRPr="008F266B" w:rsidRDefault="00D92631" w:rsidP="006869AA">
          <w:pPr>
            <w:spacing w:line="360" w:lineRule="auto"/>
            <w:jc w:val="both"/>
            <w:rPr>
              <w:b/>
              <w:color w:val="CC66FF"/>
            </w:rPr>
          </w:pPr>
        </w:p>
        <w:p w:rsidR="00D92631" w:rsidRPr="008F266B" w:rsidRDefault="00D92631" w:rsidP="006869AA">
          <w:pPr>
            <w:spacing w:line="360" w:lineRule="auto"/>
            <w:jc w:val="both"/>
            <w:rPr>
              <w:b/>
              <w:color w:val="CC66FF"/>
            </w:rPr>
          </w:pPr>
        </w:p>
        <w:p w:rsidR="00D92631" w:rsidRPr="008F266B" w:rsidRDefault="00D92631" w:rsidP="006869AA">
          <w:pPr>
            <w:spacing w:line="360" w:lineRule="auto"/>
            <w:jc w:val="both"/>
            <w:rPr>
              <w:b/>
              <w:color w:val="CC66FF"/>
            </w:rPr>
          </w:pPr>
        </w:p>
        <w:p w:rsidR="00D92631" w:rsidRDefault="00D92631" w:rsidP="006869AA">
          <w:pPr>
            <w:spacing w:line="360" w:lineRule="auto"/>
            <w:jc w:val="both"/>
            <w:rPr>
              <w:b/>
            </w:rPr>
          </w:pPr>
        </w:p>
        <w:p w:rsidR="00760C73" w:rsidRPr="007F3264" w:rsidRDefault="00760C73" w:rsidP="00C07A41">
          <w:pPr>
            <w:pStyle w:val="Ttulo1"/>
            <w:numPr>
              <w:ilvl w:val="0"/>
              <w:numId w:val="137"/>
            </w:numPr>
            <w:rPr>
              <w:lang w:val="en-GB"/>
            </w:rPr>
          </w:pPr>
          <w:bookmarkStart w:id="2" w:name="_Toc12283921"/>
          <w:r w:rsidRPr="007F3264">
            <w:t>DOCUMENTOS</w:t>
          </w:r>
          <w:r>
            <w:rPr>
              <w:lang w:val="en-GB"/>
            </w:rPr>
            <w:t xml:space="preserve"> DE </w:t>
          </w:r>
          <w:r w:rsidRPr="007F3264">
            <w:t>REFERENCIA</w:t>
          </w:r>
          <w:bookmarkEnd w:id="2"/>
        </w:p>
        <w:p w:rsidR="00760C73" w:rsidRPr="00963EB3" w:rsidRDefault="00760C73" w:rsidP="00C07A41">
          <w:pPr>
            <w:numPr>
              <w:ilvl w:val="0"/>
              <w:numId w:val="138"/>
            </w:numPr>
            <w:spacing w:after="0" w:line="360" w:lineRule="auto"/>
            <w:jc w:val="both"/>
            <w:rPr>
              <w:rFonts w:ascii="Arial" w:hAnsi="Arial" w:cs="Arial"/>
              <w:sz w:val="24"/>
              <w:lang w:val="en-US"/>
            </w:rPr>
          </w:pPr>
          <w:r w:rsidRPr="00963EB3">
            <w:rPr>
              <w:rFonts w:ascii="Arial" w:hAnsi="Arial" w:cs="Arial"/>
              <w:sz w:val="24"/>
              <w:lang w:val="en-US"/>
            </w:rPr>
            <w:t>IEEE STD 730-1998, IEEE Standard for Software Quality Assurance Plans.</w:t>
          </w:r>
          <w:r w:rsidRPr="00963EB3">
            <w:rPr>
              <w:rFonts w:ascii="Arial" w:hAnsi="Arial" w:cs="Arial"/>
              <w:sz w:val="24"/>
              <w:lang w:val="en-US"/>
            </w:rPr>
            <w:tab/>
          </w:r>
        </w:p>
        <w:p w:rsidR="00760C73" w:rsidRPr="00963EB3" w:rsidRDefault="00760C73" w:rsidP="00C07A41">
          <w:pPr>
            <w:numPr>
              <w:ilvl w:val="0"/>
              <w:numId w:val="138"/>
            </w:numPr>
            <w:spacing w:after="0" w:line="360" w:lineRule="auto"/>
            <w:jc w:val="both"/>
            <w:rPr>
              <w:rFonts w:ascii="Arial" w:hAnsi="Arial" w:cs="Arial"/>
              <w:sz w:val="24"/>
              <w:lang w:val="en-US"/>
            </w:rPr>
          </w:pPr>
          <w:r w:rsidRPr="00963EB3">
            <w:rPr>
              <w:rFonts w:ascii="Arial" w:hAnsi="Arial" w:cs="Arial"/>
              <w:sz w:val="24"/>
              <w:lang w:val="en-US"/>
            </w:rPr>
            <w:t>IEEE STD 730.1-1995, IEEE Guide for Software Quality Assurance Planning.</w:t>
          </w:r>
        </w:p>
        <w:p w:rsidR="00760C73" w:rsidRPr="00963EB3" w:rsidRDefault="00760C73" w:rsidP="00C07A41">
          <w:pPr>
            <w:numPr>
              <w:ilvl w:val="0"/>
              <w:numId w:val="138"/>
            </w:numPr>
            <w:spacing w:after="0" w:line="360" w:lineRule="auto"/>
            <w:jc w:val="both"/>
            <w:rPr>
              <w:rFonts w:ascii="Arial" w:hAnsi="Arial" w:cs="Arial"/>
              <w:sz w:val="24"/>
              <w:lang w:val="es-ES_tradnl"/>
            </w:rPr>
          </w:pPr>
          <w:r w:rsidRPr="00963EB3">
            <w:rPr>
              <w:rFonts w:ascii="Arial" w:hAnsi="Arial" w:cs="Arial"/>
              <w:sz w:val="24"/>
              <w:lang w:val="es-ES_tradnl"/>
            </w:rPr>
            <w:t>IS-1(2001) – Proyecto de Ingeniería de Software</w:t>
          </w:r>
        </w:p>
        <w:p w:rsidR="00760C73" w:rsidRPr="00963EB3" w:rsidRDefault="00760C73" w:rsidP="00C07A41">
          <w:pPr>
            <w:numPr>
              <w:ilvl w:val="0"/>
              <w:numId w:val="138"/>
            </w:numPr>
            <w:spacing w:after="0" w:line="360" w:lineRule="auto"/>
            <w:jc w:val="both"/>
            <w:rPr>
              <w:rFonts w:ascii="Arial" w:hAnsi="Arial" w:cs="Arial"/>
              <w:sz w:val="24"/>
              <w:lang w:val="es-ES_tradnl"/>
            </w:rPr>
          </w:pPr>
          <w:r w:rsidRPr="00963EB3">
            <w:rPr>
              <w:rFonts w:ascii="Arial" w:hAnsi="Arial" w:cs="Arial"/>
              <w:sz w:val="24"/>
              <w:lang w:val="es-ES_tradnl"/>
            </w:rPr>
            <w:t>IS-2 (2001) - Modelo de Calidad</w:t>
          </w:r>
        </w:p>
        <w:p w:rsidR="00760C73" w:rsidRPr="00963EB3" w:rsidRDefault="00760C73" w:rsidP="00C07A41">
          <w:pPr>
            <w:numPr>
              <w:ilvl w:val="0"/>
              <w:numId w:val="138"/>
            </w:numPr>
            <w:spacing w:after="0" w:line="360" w:lineRule="auto"/>
            <w:jc w:val="both"/>
            <w:rPr>
              <w:rFonts w:ascii="Arial" w:hAnsi="Arial" w:cs="Arial"/>
              <w:sz w:val="24"/>
              <w:lang w:val="en-US"/>
            </w:rPr>
          </w:pPr>
          <w:r w:rsidRPr="00963EB3">
            <w:rPr>
              <w:rFonts w:ascii="Arial" w:hAnsi="Arial" w:cs="Arial"/>
              <w:sz w:val="24"/>
              <w:lang w:val="en-US"/>
            </w:rPr>
            <w:t>ANSI / IEEE – STD 830    Guide for Software Requirements Specifications</w:t>
          </w:r>
        </w:p>
        <w:p w:rsidR="00760C73" w:rsidRPr="00963EB3" w:rsidRDefault="00760C73" w:rsidP="00C07A41">
          <w:pPr>
            <w:numPr>
              <w:ilvl w:val="0"/>
              <w:numId w:val="138"/>
            </w:numPr>
            <w:spacing w:after="0" w:line="360" w:lineRule="auto"/>
            <w:jc w:val="both"/>
            <w:rPr>
              <w:rFonts w:ascii="Arial" w:hAnsi="Arial" w:cs="Arial"/>
              <w:sz w:val="24"/>
              <w:lang w:val="en-US"/>
            </w:rPr>
          </w:pPr>
          <w:r w:rsidRPr="00963EB3">
            <w:rPr>
              <w:rFonts w:ascii="Arial" w:hAnsi="Arial" w:cs="Arial"/>
              <w:sz w:val="24"/>
              <w:lang w:val="en-US"/>
            </w:rPr>
            <w:t>ANSI / IEEE – STD 1016  Recommended Practice for Software Design Descriptions</w:t>
          </w:r>
        </w:p>
        <w:p w:rsidR="00760C73" w:rsidRPr="00963EB3" w:rsidRDefault="00760C73" w:rsidP="00C07A41">
          <w:pPr>
            <w:numPr>
              <w:ilvl w:val="0"/>
              <w:numId w:val="138"/>
            </w:numPr>
            <w:spacing w:after="0" w:line="360" w:lineRule="auto"/>
            <w:jc w:val="both"/>
            <w:rPr>
              <w:rFonts w:ascii="Arial" w:hAnsi="Arial" w:cs="Arial"/>
              <w:sz w:val="24"/>
              <w:lang w:val="en-US"/>
            </w:rPr>
          </w:pPr>
          <w:r w:rsidRPr="00963EB3">
            <w:rPr>
              <w:rFonts w:ascii="Arial" w:hAnsi="Arial" w:cs="Arial"/>
              <w:sz w:val="24"/>
              <w:lang w:val="en-US"/>
            </w:rPr>
            <w:t>ANSI / IEEE – STD 1008  Standard for Software Unit Testing</w:t>
          </w:r>
        </w:p>
        <w:p w:rsidR="00760C73" w:rsidRPr="00963EB3" w:rsidRDefault="00760C73" w:rsidP="00C07A41">
          <w:pPr>
            <w:numPr>
              <w:ilvl w:val="0"/>
              <w:numId w:val="138"/>
            </w:numPr>
            <w:spacing w:after="0" w:line="360" w:lineRule="auto"/>
            <w:jc w:val="both"/>
            <w:rPr>
              <w:rFonts w:ascii="Arial" w:hAnsi="Arial" w:cs="Arial"/>
              <w:sz w:val="24"/>
              <w:lang w:val="en-US"/>
            </w:rPr>
          </w:pPr>
          <w:r w:rsidRPr="00963EB3">
            <w:rPr>
              <w:rFonts w:ascii="Arial" w:hAnsi="Arial" w:cs="Arial"/>
              <w:sz w:val="24"/>
              <w:lang w:val="en-US"/>
            </w:rPr>
            <w:t>ANSI / IEEE – STD 1063  Standard for Software User Documentation</w:t>
          </w:r>
        </w:p>
        <w:p w:rsidR="00760C73" w:rsidRPr="00963EB3" w:rsidRDefault="00760C73" w:rsidP="00C07A41">
          <w:pPr>
            <w:numPr>
              <w:ilvl w:val="0"/>
              <w:numId w:val="138"/>
            </w:numPr>
            <w:spacing w:after="0" w:line="360" w:lineRule="auto"/>
            <w:jc w:val="both"/>
            <w:rPr>
              <w:rFonts w:ascii="Arial" w:hAnsi="Arial" w:cs="Arial"/>
              <w:sz w:val="24"/>
              <w:lang w:val="en-US"/>
            </w:rPr>
          </w:pPr>
          <w:r w:rsidRPr="00963EB3">
            <w:rPr>
              <w:rFonts w:ascii="Arial" w:hAnsi="Arial" w:cs="Arial"/>
              <w:sz w:val="24"/>
              <w:lang w:val="en-US"/>
            </w:rPr>
            <w:t>ANSI / IEEE – STD 1028  Standard for Software Reviews and Audits</w:t>
          </w:r>
        </w:p>
        <w:p w:rsidR="00760C73" w:rsidRPr="00571117" w:rsidRDefault="00760C73" w:rsidP="00C07A41">
          <w:pPr>
            <w:numPr>
              <w:ilvl w:val="0"/>
              <w:numId w:val="138"/>
            </w:numPr>
            <w:tabs>
              <w:tab w:val="left" w:pos="426"/>
            </w:tabs>
            <w:spacing w:after="0" w:line="360" w:lineRule="auto"/>
            <w:jc w:val="both"/>
            <w:rPr>
              <w:rFonts w:ascii="Arial" w:hAnsi="Arial" w:cs="Arial"/>
              <w:sz w:val="24"/>
            </w:rPr>
          </w:pPr>
          <w:r w:rsidRPr="00963EB3">
            <w:rPr>
              <w:rFonts w:ascii="Arial" w:hAnsi="Arial" w:cs="Arial"/>
              <w:sz w:val="24"/>
            </w:rPr>
            <w:t>Documento de Actividades de Gestión de Calidad – A. Delgado &amp; B. Pérez 2000.</w:t>
          </w:r>
        </w:p>
        <w:p w:rsidR="00D92631" w:rsidRPr="00D90345" w:rsidRDefault="00C71F56" w:rsidP="00C07A41">
          <w:pPr>
            <w:pStyle w:val="Ttulo1"/>
            <w:numPr>
              <w:ilvl w:val="0"/>
              <w:numId w:val="137"/>
            </w:numPr>
            <w:spacing w:line="360" w:lineRule="auto"/>
          </w:pPr>
          <w:bookmarkStart w:id="3" w:name="_Toc12283922"/>
          <w:r w:rsidRPr="00D90345">
            <w:lastRenderedPageBreak/>
            <w:t>PLAN DE ASEGURAMIENTO DE CALIDAD DE SOFTWARE (SQAP)</w:t>
          </w:r>
          <w:bookmarkEnd w:id="3"/>
        </w:p>
        <w:p w:rsidR="00D92631" w:rsidRPr="002A3031" w:rsidRDefault="00571117" w:rsidP="00C07A41">
          <w:pPr>
            <w:pStyle w:val="Ttulo2"/>
            <w:numPr>
              <w:ilvl w:val="1"/>
              <w:numId w:val="142"/>
            </w:numPr>
          </w:pPr>
          <w:bookmarkStart w:id="4" w:name="_Toc12283923"/>
          <w:r w:rsidRPr="002A3031">
            <w:t>OBJETIVO</w:t>
          </w:r>
          <w:bookmarkEnd w:id="4"/>
        </w:p>
        <w:p w:rsidR="00D92631" w:rsidRPr="00963EB3" w:rsidRDefault="00D92631" w:rsidP="006869AA">
          <w:pPr>
            <w:spacing w:line="360" w:lineRule="auto"/>
            <w:jc w:val="both"/>
            <w:rPr>
              <w:rFonts w:ascii="Arial" w:hAnsi="Arial" w:cs="Arial"/>
              <w:sz w:val="24"/>
            </w:rPr>
          </w:pPr>
          <w:r w:rsidRPr="00963EB3">
            <w:rPr>
              <w:rFonts w:ascii="Arial" w:hAnsi="Arial" w:cs="Arial"/>
              <w:sz w:val="24"/>
            </w:rPr>
            <w:t>El objetivo del</w:t>
          </w:r>
          <w:r w:rsidR="00571117">
            <w:rPr>
              <w:rFonts w:ascii="Arial" w:hAnsi="Arial" w:cs="Arial"/>
              <w:sz w:val="24"/>
            </w:rPr>
            <w:t xml:space="preserve"> desarrollo </w:t>
          </w:r>
          <w:r w:rsidR="00392373">
            <w:rPr>
              <w:rFonts w:ascii="Arial" w:hAnsi="Arial" w:cs="Arial"/>
              <w:sz w:val="24"/>
            </w:rPr>
            <w:t>del SQAP para “PGSOFT</w:t>
          </w:r>
          <w:r w:rsidRPr="00963EB3">
            <w:rPr>
              <w:rFonts w:ascii="Arial" w:hAnsi="Arial" w:cs="Arial"/>
              <w:sz w:val="24"/>
            </w:rPr>
            <w:t>” Empresa de Desarrollo de Sistemas</w:t>
          </w:r>
          <w:r w:rsidR="008054FE" w:rsidRPr="00963EB3">
            <w:rPr>
              <w:rFonts w:ascii="Arial" w:hAnsi="Arial" w:cs="Arial"/>
              <w:sz w:val="24"/>
            </w:rPr>
            <w:t xml:space="preserve"> </w:t>
          </w:r>
          <w:r w:rsidRPr="00963EB3">
            <w:rPr>
              <w:rFonts w:ascii="Arial" w:hAnsi="Arial" w:cs="Arial"/>
              <w:sz w:val="24"/>
            </w:rPr>
            <w:t>es el siguiente:</w:t>
          </w:r>
        </w:p>
        <w:p w:rsidR="00D92631" w:rsidRPr="00571117" w:rsidRDefault="00D92631" w:rsidP="00C07A41">
          <w:pPr>
            <w:pStyle w:val="Prrafodelista"/>
            <w:numPr>
              <w:ilvl w:val="0"/>
              <w:numId w:val="141"/>
            </w:numPr>
            <w:spacing w:after="0" w:line="360" w:lineRule="auto"/>
            <w:jc w:val="both"/>
            <w:rPr>
              <w:rFonts w:ascii="Arial" w:hAnsi="Arial" w:cs="Arial"/>
              <w:sz w:val="24"/>
            </w:rPr>
          </w:pPr>
          <w:r w:rsidRPr="00571117">
            <w:rPr>
              <w:rFonts w:ascii="Arial" w:hAnsi="Arial" w:cs="Arial"/>
              <w:sz w:val="24"/>
            </w:rPr>
            <w:t>Definir un conjunto de normas y actividades con el</w:t>
          </w:r>
          <w:r w:rsidR="00571117">
            <w:rPr>
              <w:rFonts w:ascii="Arial" w:hAnsi="Arial" w:cs="Arial"/>
              <w:sz w:val="24"/>
            </w:rPr>
            <w:t xml:space="preserve"> fin de asegurar la calidad en </w:t>
          </w:r>
          <w:r w:rsidRPr="00571117">
            <w:rPr>
              <w:rFonts w:ascii="Arial" w:hAnsi="Arial" w:cs="Arial"/>
              <w:sz w:val="24"/>
            </w:rPr>
            <w:t>el desarrollo de software.</w:t>
          </w:r>
        </w:p>
        <w:p w:rsidR="00D92631" w:rsidRPr="002A3031" w:rsidRDefault="00571117" w:rsidP="00C07A41">
          <w:pPr>
            <w:pStyle w:val="Ttulo2"/>
            <w:numPr>
              <w:ilvl w:val="1"/>
              <w:numId w:val="142"/>
            </w:numPr>
          </w:pPr>
          <w:bookmarkStart w:id="5" w:name="_Toc12283924"/>
          <w:r>
            <w:t>DESCRIPCIÓN</w:t>
          </w:r>
          <w:bookmarkEnd w:id="5"/>
        </w:p>
        <w:p w:rsidR="00D92631" w:rsidRPr="00963EB3" w:rsidRDefault="00D92631" w:rsidP="006869AA">
          <w:pPr>
            <w:spacing w:line="360" w:lineRule="auto"/>
            <w:jc w:val="both"/>
            <w:rPr>
              <w:rFonts w:ascii="Arial" w:hAnsi="Arial" w:cs="Arial"/>
              <w:sz w:val="24"/>
            </w:rPr>
          </w:pPr>
          <w:r w:rsidRPr="00963EB3">
            <w:rPr>
              <w:rFonts w:ascii="Arial" w:hAnsi="Arial" w:cs="Arial"/>
              <w:sz w:val="24"/>
            </w:rPr>
            <w:t>Calidad del software es el cumplimiento con los requisitos explícitamente establecidos y documentados, la concordancia con los estándares de desarrollo explícitamente documentados y la agregación de requisitos implícitos que se espera de todo producto hecho por profesionales (IEEE).</w:t>
          </w:r>
        </w:p>
        <w:p w:rsidR="00D92631" w:rsidRPr="00963EB3" w:rsidRDefault="00D92631" w:rsidP="00963EB3">
          <w:pPr>
            <w:spacing w:line="360" w:lineRule="auto"/>
            <w:jc w:val="both"/>
            <w:rPr>
              <w:rFonts w:ascii="Arial" w:hAnsi="Arial" w:cs="Arial"/>
              <w:sz w:val="24"/>
            </w:rPr>
          </w:pPr>
          <w:r w:rsidRPr="00963EB3">
            <w:rPr>
              <w:rFonts w:ascii="Arial" w:hAnsi="Arial" w:cs="Arial"/>
              <w:sz w:val="24"/>
            </w:rPr>
            <w:t>A través de la implantación del SQAP se pretende cumplir con los elementos de calidad de software, los cuales son:</w:t>
          </w:r>
        </w:p>
        <w:p w:rsidR="00D92631" w:rsidRPr="00963EB3" w:rsidRDefault="00D92631" w:rsidP="00223866">
          <w:pPr>
            <w:numPr>
              <w:ilvl w:val="0"/>
              <w:numId w:val="12"/>
            </w:numPr>
            <w:spacing w:after="0" w:line="360" w:lineRule="auto"/>
            <w:jc w:val="both"/>
            <w:rPr>
              <w:rFonts w:ascii="Arial" w:hAnsi="Arial" w:cs="Arial"/>
              <w:sz w:val="24"/>
            </w:rPr>
          </w:pPr>
          <w:r w:rsidRPr="00963EB3">
            <w:rPr>
              <w:rFonts w:ascii="Arial" w:hAnsi="Arial" w:cs="Arial"/>
              <w:sz w:val="24"/>
            </w:rPr>
            <w:t>Correcto</w:t>
          </w:r>
        </w:p>
        <w:p w:rsidR="00D92631" w:rsidRPr="00963EB3" w:rsidRDefault="00D92631" w:rsidP="00223866">
          <w:pPr>
            <w:numPr>
              <w:ilvl w:val="0"/>
              <w:numId w:val="12"/>
            </w:numPr>
            <w:spacing w:after="0" w:line="360" w:lineRule="auto"/>
            <w:jc w:val="both"/>
            <w:rPr>
              <w:rFonts w:ascii="Arial" w:hAnsi="Arial" w:cs="Arial"/>
              <w:sz w:val="24"/>
            </w:rPr>
          </w:pPr>
          <w:r w:rsidRPr="00963EB3">
            <w:rPr>
              <w:rFonts w:ascii="Arial" w:hAnsi="Arial" w:cs="Arial"/>
              <w:sz w:val="24"/>
            </w:rPr>
            <w:t>Eficiente</w:t>
          </w:r>
        </w:p>
        <w:p w:rsidR="00D92631" w:rsidRPr="00963EB3" w:rsidRDefault="00D92631" w:rsidP="00223866">
          <w:pPr>
            <w:numPr>
              <w:ilvl w:val="0"/>
              <w:numId w:val="12"/>
            </w:numPr>
            <w:spacing w:after="0" w:line="360" w:lineRule="auto"/>
            <w:jc w:val="both"/>
            <w:rPr>
              <w:rFonts w:ascii="Arial" w:hAnsi="Arial" w:cs="Arial"/>
              <w:sz w:val="24"/>
            </w:rPr>
          </w:pPr>
          <w:r w:rsidRPr="00963EB3">
            <w:rPr>
              <w:rFonts w:ascii="Arial" w:hAnsi="Arial" w:cs="Arial"/>
              <w:sz w:val="24"/>
            </w:rPr>
            <w:t>Fiable</w:t>
          </w:r>
        </w:p>
        <w:p w:rsidR="00D92631" w:rsidRPr="00963EB3" w:rsidRDefault="00D92631" w:rsidP="00223866">
          <w:pPr>
            <w:numPr>
              <w:ilvl w:val="0"/>
              <w:numId w:val="12"/>
            </w:numPr>
            <w:spacing w:after="0" w:line="360" w:lineRule="auto"/>
            <w:jc w:val="both"/>
            <w:rPr>
              <w:rFonts w:ascii="Arial" w:hAnsi="Arial" w:cs="Arial"/>
              <w:sz w:val="24"/>
            </w:rPr>
          </w:pPr>
          <w:r w:rsidRPr="00963EB3">
            <w:rPr>
              <w:rFonts w:ascii="Arial" w:hAnsi="Arial" w:cs="Arial"/>
              <w:sz w:val="24"/>
            </w:rPr>
            <w:t>Facilidad de uso</w:t>
          </w:r>
        </w:p>
        <w:p w:rsidR="00D92631" w:rsidRPr="00963EB3" w:rsidRDefault="00D92631" w:rsidP="00223866">
          <w:pPr>
            <w:numPr>
              <w:ilvl w:val="0"/>
              <w:numId w:val="12"/>
            </w:numPr>
            <w:spacing w:after="0" w:line="360" w:lineRule="auto"/>
            <w:jc w:val="both"/>
            <w:rPr>
              <w:rFonts w:ascii="Arial" w:hAnsi="Arial" w:cs="Arial"/>
              <w:sz w:val="24"/>
            </w:rPr>
          </w:pPr>
          <w:r w:rsidRPr="00963EB3">
            <w:rPr>
              <w:rFonts w:ascii="Arial" w:hAnsi="Arial" w:cs="Arial"/>
              <w:sz w:val="24"/>
            </w:rPr>
            <w:t>Facilidad de mantenimiento</w:t>
          </w:r>
        </w:p>
        <w:p w:rsidR="00D92631" w:rsidRPr="00963EB3" w:rsidRDefault="00D92631" w:rsidP="00223866">
          <w:pPr>
            <w:numPr>
              <w:ilvl w:val="0"/>
              <w:numId w:val="12"/>
            </w:numPr>
            <w:spacing w:after="0" w:line="360" w:lineRule="auto"/>
            <w:jc w:val="both"/>
            <w:rPr>
              <w:rFonts w:ascii="Arial" w:hAnsi="Arial" w:cs="Arial"/>
              <w:sz w:val="24"/>
            </w:rPr>
          </w:pPr>
          <w:r w:rsidRPr="00963EB3">
            <w:rPr>
              <w:rFonts w:ascii="Arial" w:hAnsi="Arial" w:cs="Arial"/>
              <w:sz w:val="24"/>
            </w:rPr>
            <w:t>Seguridad e integridad</w:t>
          </w:r>
        </w:p>
        <w:p w:rsidR="00D92631" w:rsidRPr="00963EB3" w:rsidRDefault="00D92631" w:rsidP="00223866">
          <w:pPr>
            <w:numPr>
              <w:ilvl w:val="0"/>
              <w:numId w:val="12"/>
            </w:numPr>
            <w:spacing w:after="0" w:line="360" w:lineRule="auto"/>
            <w:jc w:val="both"/>
            <w:rPr>
              <w:rFonts w:ascii="Arial" w:hAnsi="Arial" w:cs="Arial"/>
              <w:sz w:val="24"/>
            </w:rPr>
          </w:pPr>
          <w:r w:rsidRPr="00963EB3">
            <w:rPr>
              <w:rFonts w:ascii="Arial" w:hAnsi="Arial" w:cs="Arial"/>
              <w:sz w:val="24"/>
            </w:rPr>
            <w:t>Portabilidad</w:t>
          </w:r>
        </w:p>
        <w:p w:rsidR="00D92631" w:rsidRPr="00963EB3" w:rsidRDefault="00D92631" w:rsidP="00963EB3">
          <w:pPr>
            <w:spacing w:line="360" w:lineRule="auto"/>
            <w:jc w:val="both"/>
            <w:rPr>
              <w:rFonts w:ascii="Arial" w:hAnsi="Arial" w:cs="Arial"/>
              <w:sz w:val="24"/>
            </w:rPr>
          </w:pPr>
          <w:r w:rsidRPr="00963EB3">
            <w:rPr>
              <w:rFonts w:ascii="Arial" w:hAnsi="Arial" w:cs="Arial"/>
              <w:sz w:val="24"/>
            </w:rPr>
            <w:t>Para obtener productos de software con gran competitividad en el mercado, y poder satisfacer plenamente los requerimientos de los clientes.</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98"/>
            <w:gridCol w:w="1368"/>
            <w:gridCol w:w="3804"/>
            <w:gridCol w:w="1368"/>
          </w:tblGrid>
          <w:tr w:rsidR="00D92631" w:rsidRPr="007F3264" w:rsidTr="00D92631">
            <w:tc>
              <w:tcPr>
                <w:tcW w:w="0" w:type="auto"/>
                <w:gridSpan w:val="4"/>
                <w:tcBorders>
                  <w:top w:val="nil"/>
                  <w:left w:val="nil"/>
                  <w:bottom w:val="single" w:sz="12" w:space="0" w:color="auto"/>
                  <w:right w:val="nil"/>
                </w:tcBorders>
              </w:tcPr>
              <w:p w:rsidR="00D92631" w:rsidRPr="007F3264" w:rsidRDefault="00D92631" w:rsidP="006869AA">
                <w:pPr>
                  <w:spacing w:line="360" w:lineRule="auto"/>
                  <w:jc w:val="both"/>
                  <w:rPr>
                    <w:b/>
                  </w:rPr>
                </w:pPr>
                <w:r w:rsidRPr="007F3264">
                  <w:rPr>
                    <w:b/>
                  </w:rPr>
                  <w:t>Tabla Nro. 1  Modelo de Calidad</w:t>
                </w:r>
              </w:p>
            </w:tc>
          </w:tr>
          <w:tr w:rsidR="00D92631" w:rsidRPr="007F3264" w:rsidTr="00D92631">
            <w:trPr>
              <w:trHeight w:val="512"/>
            </w:trPr>
            <w:tc>
              <w:tcPr>
                <w:tcW w:w="0" w:type="auto"/>
                <w:tcBorders>
                  <w:top w:val="single" w:sz="12" w:space="0" w:color="auto"/>
                </w:tcBorders>
                <w:shd w:val="clear" w:color="auto" w:fill="CCCCFF"/>
              </w:tcPr>
              <w:p w:rsidR="00D92631" w:rsidRPr="007F3264" w:rsidRDefault="00D92631" w:rsidP="006869AA">
                <w:pPr>
                  <w:spacing w:line="360" w:lineRule="auto"/>
                  <w:jc w:val="both"/>
                  <w:rPr>
                    <w:b/>
                  </w:rPr>
                </w:pPr>
                <w:r w:rsidRPr="007F3264">
                  <w:rPr>
                    <w:b/>
                  </w:rPr>
                  <w:t>Calidad Externa e Interna</w:t>
                </w:r>
              </w:p>
            </w:tc>
            <w:tc>
              <w:tcPr>
                <w:tcW w:w="0" w:type="auto"/>
                <w:gridSpan w:val="3"/>
                <w:tcBorders>
                  <w:top w:val="single" w:sz="12" w:space="0" w:color="auto"/>
                </w:tcBorders>
                <w:shd w:val="clear" w:color="auto" w:fill="CCCCFF"/>
              </w:tcPr>
              <w:p w:rsidR="00D92631" w:rsidRPr="007F3264" w:rsidRDefault="00D92631" w:rsidP="006869AA">
                <w:pPr>
                  <w:spacing w:line="360" w:lineRule="auto"/>
                  <w:jc w:val="both"/>
                </w:pPr>
              </w:p>
            </w:tc>
          </w:tr>
          <w:tr w:rsidR="00D92631" w:rsidRPr="007F3264" w:rsidTr="00D92631">
            <w:trPr>
              <w:trHeight w:val="377"/>
            </w:trPr>
            <w:tc>
              <w:tcPr>
                <w:tcW w:w="0" w:type="auto"/>
                <w:tcBorders>
                  <w:bottom w:val="single" w:sz="12" w:space="0" w:color="auto"/>
                </w:tcBorders>
                <w:shd w:val="clear" w:color="auto" w:fill="CCCCFF"/>
              </w:tcPr>
              <w:p w:rsidR="00D92631" w:rsidRPr="007F3264" w:rsidRDefault="00D92631" w:rsidP="006869AA">
                <w:pPr>
                  <w:spacing w:line="360" w:lineRule="auto"/>
                  <w:jc w:val="both"/>
                  <w:rPr>
                    <w:b/>
                  </w:rPr>
                </w:pPr>
                <w:r w:rsidRPr="007F3264">
                  <w:rPr>
                    <w:b/>
                  </w:rPr>
                  <w:t>Característica</w:t>
                </w:r>
              </w:p>
            </w:tc>
            <w:tc>
              <w:tcPr>
                <w:tcW w:w="0" w:type="auto"/>
                <w:shd w:val="clear" w:color="auto" w:fill="CCCCFF"/>
              </w:tcPr>
              <w:p w:rsidR="00D92631" w:rsidRPr="007F3264" w:rsidRDefault="00D92631" w:rsidP="006869AA">
                <w:pPr>
                  <w:spacing w:line="360" w:lineRule="auto"/>
                  <w:jc w:val="both"/>
                  <w:rPr>
                    <w:b/>
                  </w:rPr>
                </w:pPr>
                <w:r w:rsidRPr="007F3264">
                  <w:rPr>
                    <w:b/>
                  </w:rPr>
                  <w:t>Ponderación</w:t>
                </w:r>
              </w:p>
            </w:tc>
            <w:tc>
              <w:tcPr>
                <w:tcW w:w="0" w:type="auto"/>
                <w:shd w:val="clear" w:color="auto" w:fill="CCCCFF"/>
              </w:tcPr>
              <w:p w:rsidR="00D92631" w:rsidRPr="007F3264" w:rsidRDefault="00D92631" w:rsidP="006869AA">
                <w:pPr>
                  <w:spacing w:line="360" w:lineRule="auto"/>
                  <w:jc w:val="both"/>
                  <w:rPr>
                    <w:b/>
                  </w:rPr>
                </w:pPr>
                <w:r w:rsidRPr="007F3264">
                  <w:rPr>
                    <w:b/>
                  </w:rPr>
                  <w:t>Subcaracterística</w:t>
                </w:r>
              </w:p>
            </w:tc>
            <w:tc>
              <w:tcPr>
                <w:tcW w:w="0" w:type="auto"/>
                <w:shd w:val="clear" w:color="auto" w:fill="CCCCFF"/>
              </w:tcPr>
              <w:p w:rsidR="00D92631" w:rsidRPr="007F3264" w:rsidRDefault="00D92631" w:rsidP="006869AA">
                <w:pPr>
                  <w:spacing w:line="360" w:lineRule="auto"/>
                  <w:jc w:val="both"/>
                  <w:rPr>
                    <w:b/>
                  </w:rPr>
                </w:pPr>
                <w:r w:rsidRPr="007F3264">
                  <w:rPr>
                    <w:b/>
                  </w:rPr>
                  <w:t>Ponderación</w:t>
                </w:r>
              </w:p>
            </w:tc>
          </w:tr>
          <w:tr w:rsidR="00D92631" w:rsidRPr="007F3264" w:rsidTr="00D92631">
            <w:tc>
              <w:tcPr>
                <w:tcW w:w="0" w:type="auto"/>
                <w:shd w:val="clear" w:color="auto" w:fill="CCCCFF"/>
              </w:tcPr>
              <w:p w:rsidR="00D92631" w:rsidRPr="007F3264" w:rsidRDefault="00D92631" w:rsidP="006869AA">
                <w:pPr>
                  <w:spacing w:line="360" w:lineRule="auto"/>
                  <w:jc w:val="both"/>
                  <w:rPr>
                    <w:b/>
                  </w:rPr>
                </w:pPr>
                <w:r w:rsidRPr="007F3264">
                  <w:rPr>
                    <w:b/>
                  </w:rPr>
                  <w:t>Funcionalidad</w:t>
                </w: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Aplicabilidad</w:t>
                </w:r>
              </w:p>
            </w:tc>
            <w:tc>
              <w:tcPr>
                <w:tcW w:w="0" w:type="auto"/>
              </w:tcPr>
              <w:p w:rsidR="00D92631" w:rsidRPr="007F3264" w:rsidRDefault="00D92631" w:rsidP="006869AA">
                <w:pPr>
                  <w:spacing w:line="360" w:lineRule="auto"/>
                  <w:jc w:val="both"/>
                </w:pPr>
              </w:p>
            </w:tc>
          </w:tr>
          <w:tr w:rsidR="00D92631" w:rsidRPr="007F3264" w:rsidTr="00D92631">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Precisión</w:t>
                </w:r>
              </w:p>
            </w:tc>
            <w:tc>
              <w:tcPr>
                <w:tcW w:w="0" w:type="auto"/>
              </w:tcPr>
              <w:p w:rsidR="00D92631" w:rsidRPr="007F3264" w:rsidRDefault="00D92631" w:rsidP="006869AA">
                <w:pPr>
                  <w:spacing w:line="360" w:lineRule="auto"/>
                  <w:jc w:val="both"/>
                </w:pPr>
              </w:p>
            </w:tc>
          </w:tr>
          <w:tr w:rsidR="00D92631" w:rsidRPr="007F3264" w:rsidTr="00D92631">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Interoperabilidad</w:t>
                </w:r>
              </w:p>
            </w:tc>
            <w:tc>
              <w:tcPr>
                <w:tcW w:w="0" w:type="auto"/>
              </w:tcPr>
              <w:p w:rsidR="00D92631" w:rsidRPr="007F3264" w:rsidRDefault="00D92631" w:rsidP="006869AA">
                <w:pPr>
                  <w:spacing w:line="360" w:lineRule="auto"/>
                  <w:jc w:val="both"/>
                </w:pPr>
              </w:p>
            </w:tc>
          </w:tr>
          <w:tr w:rsidR="00D92631" w:rsidRPr="007F3264" w:rsidTr="00D92631">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Seguridad</w:t>
                </w:r>
              </w:p>
            </w:tc>
            <w:tc>
              <w:tcPr>
                <w:tcW w:w="0" w:type="auto"/>
              </w:tcPr>
              <w:p w:rsidR="00D92631" w:rsidRPr="007F3264" w:rsidRDefault="00D92631" w:rsidP="006869AA">
                <w:pPr>
                  <w:spacing w:line="360" w:lineRule="auto"/>
                  <w:jc w:val="both"/>
                </w:pPr>
              </w:p>
            </w:tc>
          </w:tr>
          <w:tr w:rsidR="00D92631" w:rsidRPr="007F3264" w:rsidTr="00D92631">
            <w:tc>
              <w:tcPr>
                <w:tcW w:w="0" w:type="auto"/>
                <w:tcBorders>
                  <w:bottom w:val="single" w:sz="12" w:space="0" w:color="auto"/>
                </w:tcBorders>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Conformidad de Funcionalidad</w:t>
                </w:r>
              </w:p>
            </w:tc>
            <w:tc>
              <w:tcPr>
                <w:tcW w:w="0" w:type="auto"/>
              </w:tcPr>
              <w:p w:rsidR="00D92631" w:rsidRPr="007F3264" w:rsidRDefault="00D92631" w:rsidP="006869AA">
                <w:pPr>
                  <w:spacing w:line="360" w:lineRule="auto"/>
                  <w:jc w:val="both"/>
                </w:pPr>
              </w:p>
            </w:tc>
          </w:tr>
          <w:tr w:rsidR="00D92631" w:rsidRPr="007F3264" w:rsidTr="00D92631">
            <w:tc>
              <w:tcPr>
                <w:tcW w:w="0" w:type="auto"/>
                <w:shd w:val="clear" w:color="auto" w:fill="CCCCFF"/>
              </w:tcPr>
              <w:p w:rsidR="00D92631" w:rsidRPr="007F3264" w:rsidRDefault="00D92631" w:rsidP="006869AA">
                <w:pPr>
                  <w:spacing w:line="360" w:lineRule="auto"/>
                  <w:jc w:val="both"/>
                </w:pPr>
                <w:r w:rsidRPr="007F3264">
                  <w:rPr>
                    <w:b/>
                    <w:bCs/>
                  </w:rPr>
                  <w:t>Fiabilidad</w:t>
                </w: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Madurez (hardware/software/datos)</w:t>
                </w:r>
              </w:p>
            </w:tc>
            <w:tc>
              <w:tcPr>
                <w:tcW w:w="0" w:type="auto"/>
              </w:tcPr>
              <w:p w:rsidR="00D92631" w:rsidRPr="007F3264" w:rsidRDefault="00D92631" w:rsidP="006869AA">
                <w:pPr>
                  <w:spacing w:line="360" w:lineRule="auto"/>
                  <w:jc w:val="both"/>
                </w:pPr>
              </w:p>
            </w:tc>
          </w:tr>
          <w:tr w:rsidR="00D92631" w:rsidRPr="007F3264" w:rsidTr="00D92631">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Tolerancia a fallos</w:t>
                </w:r>
              </w:p>
            </w:tc>
            <w:tc>
              <w:tcPr>
                <w:tcW w:w="0" w:type="auto"/>
              </w:tcPr>
              <w:p w:rsidR="00D92631" w:rsidRPr="007F3264" w:rsidRDefault="00D92631" w:rsidP="006869AA">
                <w:pPr>
                  <w:spacing w:line="360" w:lineRule="auto"/>
                  <w:jc w:val="both"/>
                </w:pPr>
              </w:p>
            </w:tc>
          </w:tr>
          <w:tr w:rsidR="00D92631" w:rsidRPr="007F3264" w:rsidTr="00D92631">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Recuperabilidad (datos, proceso, tecnología)</w:t>
                </w:r>
              </w:p>
            </w:tc>
            <w:tc>
              <w:tcPr>
                <w:tcW w:w="0" w:type="auto"/>
              </w:tcPr>
              <w:p w:rsidR="00D92631" w:rsidRPr="007F3264" w:rsidRDefault="00D92631" w:rsidP="006869AA">
                <w:pPr>
                  <w:spacing w:line="360" w:lineRule="auto"/>
                  <w:jc w:val="both"/>
                </w:pPr>
              </w:p>
            </w:tc>
          </w:tr>
          <w:tr w:rsidR="00D92631" w:rsidRPr="007F3264" w:rsidTr="00D92631">
            <w:tc>
              <w:tcPr>
                <w:tcW w:w="0" w:type="auto"/>
                <w:tcBorders>
                  <w:bottom w:val="single" w:sz="12" w:space="0" w:color="auto"/>
                </w:tcBorders>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Conformidad de fiabilidad</w:t>
                </w:r>
              </w:p>
            </w:tc>
            <w:tc>
              <w:tcPr>
                <w:tcW w:w="0" w:type="auto"/>
              </w:tcPr>
              <w:p w:rsidR="00D92631" w:rsidRPr="007F3264" w:rsidRDefault="00D92631" w:rsidP="006869AA">
                <w:pPr>
                  <w:spacing w:line="360" w:lineRule="auto"/>
                  <w:jc w:val="both"/>
                </w:pPr>
              </w:p>
            </w:tc>
          </w:tr>
          <w:tr w:rsidR="00D92631" w:rsidRPr="007F3264" w:rsidTr="00D92631">
            <w:tc>
              <w:tcPr>
                <w:tcW w:w="0" w:type="auto"/>
                <w:shd w:val="clear" w:color="auto" w:fill="CCCCFF"/>
              </w:tcPr>
              <w:p w:rsidR="00D92631" w:rsidRPr="007F3264" w:rsidRDefault="00D92631" w:rsidP="006869AA">
                <w:pPr>
                  <w:spacing w:line="360" w:lineRule="auto"/>
                  <w:jc w:val="both"/>
                </w:pPr>
                <w:r w:rsidRPr="007F3264">
                  <w:rPr>
                    <w:b/>
                    <w:bCs/>
                  </w:rPr>
                  <w:t>Usabilidad</w:t>
                </w: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Entendibilidad</w:t>
                </w:r>
              </w:p>
            </w:tc>
            <w:tc>
              <w:tcPr>
                <w:tcW w:w="0" w:type="auto"/>
              </w:tcPr>
              <w:p w:rsidR="00D92631" w:rsidRPr="007F3264" w:rsidRDefault="00D92631" w:rsidP="006869AA">
                <w:pPr>
                  <w:spacing w:line="360" w:lineRule="auto"/>
                  <w:jc w:val="both"/>
                </w:pPr>
              </w:p>
            </w:tc>
          </w:tr>
          <w:tr w:rsidR="00D92631" w:rsidRPr="007F3264" w:rsidTr="00D92631">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Facilidad de aprendizaje</w:t>
                </w:r>
              </w:p>
            </w:tc>
            <w:tc>
              <w:tcPr>
                <w:tcW w:w="0" w:type="auto"/>
              </w:tcPr>
              <w:p w:rsidR="00D92631" w:rsidRPr="007F3264" w:rsidRDefault="00D92631" w:rsidP="006869AA">
                <w:pPr>
                  <w:spacing w:line="360" w:lineRule="auto"/>
                  <w:jc w:val="both"/>
                </w:pPr>
              </w:p>
            </w:tc>
          </w:tr>
          <w:tr w:rsidR="00D92631" w:rsidRPr="007F3264" w:rsidTr="00D92631">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Operabilidad</w:t>
                </w:r>
              </w:p>
            </w:tc>
            <w:tc>
              <w:tcPr>
                <w:tcW w:w="0" w:type="auto"/>
              </w:tcPr>
              <w:p w:rsidR="00D92631" w:rsidRPr="007F3264" w:rsidRDefault="00D92631" w:rsidP="006869AA">
                <w:pPr>
                  <w:spacing w:line="360" w:lineRule="auto"/>
                  <w:jc w:val="both"/>
                </w:pPr>
              </w:p>
            </w:tc>
          </w:tr>
          <w:tr w:rsidR="00D92631" w:rsidRPr="007F3264" w:rsidTr="00D92631">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Atractividad</w:t>
                </w:r>
              </w:p>
            </w:tc>
            <w:tc>
              <w:tcPr>
                <w:tcW w:w="0" w:type="auto"/>
              </w:tcPr>
              <w:p w:rsidR="00D92631" w:rsidRPr="007F3264" w:rsidRDefault="00D92631" w:rsidP="006869AA">
                <w:pPr>
                  <w:spacing w:line="360" w:lineRule="auto"/>
                  <w:jc w:val="both"/>
                </w:pPr>
              </w:p>
            </w:tc>
          </w:tr>
          <w:tr w:rsidR="00D92631" w:rsidRPr="007F3264" w:rsidTr="00D92631">
            <w:tc>
              <w:tcPr>
                <w:tcW w:w="0" w:type="auto"/>
                <w:tcBorders>
                  <w:bottom w:val="single" w:sz="12" w:space="0" w:color="auto"/>
                </w:tcBorders>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Conformidad de usabilidad</w:t>
                </w:r>
              </w:p>
            </w:tc>
            <w:tc>
              <w:tcPr>
                <w:tcW w:w="0" w:type="auto"/>
              </w:tcPr>
              <w:p w:rsidR="00D92631" w:rsidRPr="007F3264" w:rsidRDefault="00D92631" w:rsidP="006869AA">
                <w:pPr>
                  <w:spacing w:line="360" w:lineRule="auto"/>
                  <w:jc w:val="both"/>
                </w:pPr>
              </w:p>
            </w:tc>
          </w:tr>
          <w:tr w:rsidR="00D92631" w:rsidRPr="007F3264" w:rsidTr="00D92631">
            <w:tc>
              <w:tcPr>
                <w:tcW w:w="0" w:type="auto"/>
                <w:shd w:val="clear" w:color="auto" w:fill="CCCCFF"/>
              </w:tcPr>
              <w:p w:rsidR="00D92631" w:rsidRPr="007F3264" w:rsidRDefault="00D92631" w:rsidP="006869AA">
                <w:pPr>
                  <w:spacing w:line="360" w:lineRule="auto"/>
                  <w:jc w:val="both"/>
                </w:pPr>
                <w:r w:rsidRPr="007F3264">
                  <w:rPr>
                    <w:b/>
                    <w:bCs/>
                  </w:rPr>
                  <w:t>Eficiencia</w:t>
                </w: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Comportamiento en el tiempo</w:t>
                </w:r>
              </w:p>
            </w:tc>
            <w:tc>
              <w:tcPr>
                <w:tcW w:w="0" w:type="auto"/>
              </w:tcPr>
              <w:p w:rsidR="00D92631" w:rsidRPr="007F3264" w:rsidRDefault="00D92631" w:rsidP="006869AA">
                <w:pPr>
                  <w:spacing w:line="360" w:lineRule="auto"/>
                  <w:jc w:val="both"/>
                </w:pPr>
              </w:p>
            </w:tc>
          </w:tr>
          <w:tr w:rsidR="00D92631" w:rsidRPr="007F3264" w:rsidTr="00D92631">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Utilización de recursos</w:t>
                </w:r>
              </w:p>
            </w:tc>
            <w:tc>
              <w:tcPr>
                <w:tcW w:w="0" w:type="auto"/>
              </w:tcPr>
              <w:p w:rsidR="00D92631" w:rsidRPr="007F3264" w:rsidRDefault="00D92631" w:rsidP="006869AA">
                <w:pPr>
                  <w:spacing w:line="360" w:lineRule="auto"/>
                  <w:jc w:val="both"/>
                </w:pPr>
              </w:p>
            </w:tc>
          </w:tr>
          <w:tr w:rsidR="00D92631" w:rsidRPr="007F3264" w:rsidTr="00D92631">
            <w:tc>
              <w:tcPr>
                <w:tcW w:w="0" w:type="auto"/>
                <w:tcBorders>
                  <w:bottom w:val="single" w:sz="12" w:space="0" w:color="auto"/>
                </w:tcBorders>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Conformidad de eficiencia</w:t>
                </w:r>
              </w:p>
            </w:tc>
            <w:tc>
              <w:tcPr>
                <w:tcW w:w="0" w:type="auto"/>
              </w:tcPr>
              <w:p w:rsidR="00D92631" w:rsidRPr="007F3264" w:rsidRDefault="00D92631" w:rsidP="006869AA">
                <w:pPr>
                  <w:spacing w:line="360" w:lineRule="auto"/>
                  <w:jc w:val="both"/>
                </w:pPr>
              </w:p>
            </w:tc>
          </w:tr>
          <w:tr w:rsidR="00D92631" w:rsidRPr="007F3264" w:rsidTr="00D92631">
            <w:tc>
              <w:tcPr>
                <w:tcW w:w="0" w:type="auto"/>
                <w:shd w:val="clear" w:color="auto" w:fill="CCCCFF"/>
              </w:tcPr>
              <w:p w:rsidR="00D92631" w:rsidRPr="007F3264" w:rsidRDefault="00D92631" w:rsidP="006869AA">
                <w:pPr>
                  <w:autoSpaceDE w:val="0"/>
                  <w:autoSpaceDN w:val="0"/>
                  <w:adjustRightInd w:val="0"/>
                  <w:spacing w:line="360" w:lineRule="auto"/>
                  <w:jc w:val="both"/>
                  <w:rPr>
                    <w:b/>
                    <w:bCs/>
                  </w:rPr>
                </w:pPr>
                <w:r w:rsidRPr="007F3264">
                  <w:rPr>
                    <w:b/>
                    <w:bCs/>
                  </w:rPr>
                  <w:t>Facilidad de</w:t>
                </w:r>
              </w:p>
              <w:p w:rsidR="00D92631" w:rsidRPr="007F3264" w:rsidRDefault="00D92631" w:rsidP="006869AA">
                <w:pPr>
                  <w:spacing w:line="360" w:lineRule="auto"/>
                  <w:jc w:val="both"/>
                </w:pPr>
                <w:r w:rsidRPr="007F3264">
                  <w:rPr>
                    <w:b/>
                    <w:bCs/>
                  </w:rPr>
                  <w:t>Mantenimiento</w:t>
                </w: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Analizabilidad</w:t>
                </w:r>
              </w:p>
            </w:tc>
            <w:tc>
              <w:tcPr>
                <w:tcW w:w="0" w:type="auto"/>
              </w:tcPr>
              <w:p w:rsidR="00D92631" w:rsidRPr="007F3264" w:rsidRDefault="00D92631" w:rsidP="006869AA">
                <w:pPr>
                  <w:spacing w:line="360" w:lineRule="auto"/>
                  <w:jc w:val="both"/>
                </w:pPr>
              </w:p>
            </w:tc>
          </w:tr>
          <w:tr w:rsidR="00D92631" w:rsidRPr="007F3264" w:rsidTr="00D92631">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Cambiabilidad</w:t>
                </w:r>
              </w:p>
            </w:tc>
            <w:tc>
              <w:tcPr>
                <w:tcW w:w="0" w:type="auto"/>
              </w:tcPr>
              <w:p w:rsidR="00D92631" w:rsidRPr="007F3264" w:rsidRDefault="00D92631" w:rsidP="006869AA">
                <w:pPr>
                  <w:spacing w:line="360" w:lineRule="auto"/>
                  <w:jc w:val="both"/>
                </w:pPr>
              </w:p>
            </w:tc>
          </w:tr>
          <w:tr w:rsidR="00D92631" w:rsidRPr="007F3264" w:rsidTr="00D92631">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Estabilidad</w:t>
                </w:r>
              </w:p>
            </w:tc>
            <w:tc>
              <w:tcPr>
                <w:tcW w:w="0" w:type="auto"/>
              </w:tcPr>
              <w:p w:rsidR="00D92631" w:rsidRPr="007F3264" w:rsidRDefault="00D92631" w:rsidP="006869AA">
                <w:pPr>
                  <w:spacing w:line="360" w:lineRule="auto"/>
                  <w:jc w:val="both"/>
                </w:pPr>
              </w:p>
            </w:tc>
          </w:tr>
          <w:tr w:rsidR="00D92631" w:rsidRPr="007F3264" w:rsidTr="00D92631">
            <w:tc>
              <w:tcPr>
                <w:tcW w:w="0" w:type="auto"/>
                <w:tcBorders>
                  <w:bottom w:val="single" w:sz="12" w:space="0" w:color="auto"/>
                </w:tcBorders>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autoSpaceDE w:val="0"/>
                  <w:autoSpaceDN w:val="0"/>
                  <w:adjustRightInd w:val="0"/>
                  <w:spacing w:line="360" w:lineRule="auto"/>
                  <w:jc w:val="both"/>
                </w:pPr>
                <w:r w:rsidRPr="007F3264">
                  <w:t>Testeabilidad</w:t>
                </w:r>
              </w:p>
              <w:p w:rsidR="00D92631" w:rsidRPr="007F3264" w:rsidRDefault="00D92631" w:rsidP="006869AA">
                <w:pPr>
                  <w:spacing w:line="360" w:lineRule="auto"/>
                  <w:jc w:val="both"/>
                </w:pPr>
                <w:r w:rsidRPr="007F3264">
                  <w:lastRenderedPageBreak/>
                  <w:t>Conformidad de facilidad de mantenimiento</w:t>
                </w:r>
              </w:p>
            </w:tc>
            <w:tc>
              <w:tcPr>
                <w:tcW w:w="0" w:type="auto"/>
              </w:tcPr>
              <w:p w:rsidR="00D92631" w:rsidRPr="007F3264" w:rsidRDefault="00D92631" w:rsidP="006869AA">
                <w:pPr>
                  <w:spacing w:line="360" w:lineRule="auto"/>
                  <w:jc w:val="both"/>
                </w:pPr>
              </w:p>
            </w:tc>
          </w:tr>
          <w:tr w:rsidR="00D92631" w:rsidRPr="007F3264" w:rsidTr="00D92631">
            <w:tc>
              <w:tcPr>
                <w:tcW w:w="0" w:type="auto"/>
                <w:shd w:val="clear" w:color="auto" w:fill="CCCCFF"/>
              </w:tcPr>
              <w:p w:rsidR="00D92631" w:rsidRPr="007F3264" w:rsidRDefault="00D92631" w:rsidP="006869AA">
                <w:pPr>
                  <w:spacing w:line="360" w:lineRule="auto"/>
                  <w:jc w:val="both"/>
                </w:pPr>
                <w:r w:rsidRPr="007F3264">
                  <w:rPr>
                    <w:b/>
                    <w:bCs/>
                  </w:rPr>
                  <w:t>Portabilidad</w:t>
                </w: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Adaptabilidad</w:t>
                </w:r>
              </w:p>
            </w:tc>
            <w:tc>
              <w:tcPr>
                <w:tcW w:w="0" w:type="auto"/>
              </w:tcPr>
              <w:p w:rsidR="00D92631" w:rsidRPr="007F3264" w:rsidRDefault="00D92631" w:rsidP="006869AA">
                <w:pPr>
                  <w:spacing w:line="360" w:lineRule="auto"/>
                  <w:jc w:val="both"/>
                </w:pPr>
              </w:p>
            </w:tc>
          </w:tr>
          <w:tr w:rsidR="00D92631" w:rsidRPr="007F3264" w:rsidTr="00D92631">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Instabilidad</w:t>
                </w:r>
              </w:p>
            </w:tc>
            <w:tc>
              <w:tcPr>
                <w:tcW w:w="0" w:type="auto"/>
              </w:tcPr>
              <w:p w:rsidR="00D92631" w:rsidRPr="007F3264" w:rsidRDefault="00D92631" w:rsidP="006869AA">
                <w:pPr>
                  <w:spacing w:line="360" w:lineRule="auto"/>
                  <w:jc w:val="both"/>
                </w:pPr>
              </w:p>
            </w:tc>
          </w:tr>
          <w:tr w:rsidR="00D92631" w:rsidRPr="007F3264" w:rsidTr="00D92631">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Co-existencia</w:t>
                </w:r>
              </w:p>
            </w:tc>
            <w:tc>
              <w:tcPr>
                <w:tcW w:w="0" w:type="auto"/>
              </w:tcPr>
              <w:p w:rsidR="00D92631" w:rsidRPr="007F3264" w:rsidRDefault="00D92631" w:rsidP="006869AA">
                <w:pPr>
                  <w:spacing w:line="360" w:lineRule="auto"/>
                  <w:jc w:val="both"/>
                </w:pPr>
              </w:p>
            </w:tc>
          </w:tr>
          <w:tr w:rsidR="00D92631" w:rsidRPr="007F3264" w:rsidTr="00D92631">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Reemplazabilidad</w:t>
                </w:r>
              </w:p>
            </w:tc>
            <w:tc>
              <w:tcPr>
                <w:tcW w:w="0" w:type="auto"/>
              </w:tcPr>
              <w:p w:rsidR="00D92631" w:rsidRPr="007F3264" w:rsidRDefault="00D92631" w:rsidP="006869AA">
                <w:pPr>
                  <w:spacing w:line="360" w:lineRule="auto"/>
                  <w:jc w:val="both"/>
                </w:pPr>
              </w:p>
            </w:tc>
          </w:tr>
          <w:tr w:rsidR="00D92631" w:rsidRPr="007F3264" w:rsidTr="00D92631">
            <w:trPr>
              <w:trHeight w:val="247"/>
            </w:trPr>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p>
            </w:tc>
            <w:tc>
              <w:tcPr>
                <w:tcW w:w="0" w:type="auto"/>
              </w:tcPr>
              <w:p w:rsidR="00D92631" w:rsidRPr="007F3264" w:rsidRDefault="00D92631" w:rsidP="006869AA">
                <w:pPr>
                  <w:spacing w:line="360" w:lineRule="auto"/>
                  <w:jc w:val="both"/>
                </w:pPr>
                <w:r w:rsidRPr="007F3264">
                  <w:t>Conformidad de portabilidad</w:t>
                </w:r>
              </w:p>
            </w:tc>
            <w:tc>
              <w:tcPr>
                <w:tcW w:w="0" w:type="auto"/>
              </w:tcPr>
              <w:p w:rsidR="00D92631" w:rsidRPr="007F3264" w:rsidRDefault="00D92631" w:rsidP="006869AA">
                <w:pPr>
                  <w:spacing w:line="360" w:lineRule="auto"/>
                  <w:jc w:val="both"/>
                </w:pPr>
              </w:p>
            </w:tc>
          </w:tr>
        </w:tbl>
        <w:p w:rsidR="00D92631" w:rsidRPr="002A3031" w:rsidRDefault="00D92631" w:rsidP="006869AA">
          <w:pPr>
            <w:spacing w:line="360" w:lineRule="auto"/>
            <w:jc w:val="both"/>
          </w:pPr>
        </w:p>
        <w:p w:rsidR="00D92631" w:rsidRPr="00963EB3" w:rsidRDefault="00D92631" w:rsidP="006869AA">
          <w:pPr>
            <w:spacing w:line="360" w:lineRule="auto"/>
            <w:jc w:val="both"/>
            <w:rPr>
              <w:rFonts w:ascii="Arial" w:hAnsi="Arial" w:cs="Arial"/>
              <w:sz w:val="24"/>
            </w:rPr>
          </w:pPr>
          <w:r w:rsidRPr="00963EB3">
            <w:rPr>
              <w:rFonts w:ascii="Arial" w:hAnsi="Arial" w:cs="Arial"/>
              <w:sz w:val="24"/>
            </w:rPr>
            <w:t>Se pretende la aplicación del SQAP para cualquier proyecto de software a desarrollarse por la empresa.</w:t>
          </w:r>
        </w:p>
        <w:p w:rsidR="00D92631" w:rsidRPr="002A3031" w:rsidRDefault="00571117" w:rsidP="00C07A41">
          <w:pPr>
            <w:pStyle w:val="Ttulo2"/>
            <w:numPr>
              <w:ilvl w:val="1"/>
              <w:numId w:val="142"/>
            </w:numPr>
          </w:pPr>
          <w:bookmarkStart w:id="6" w:name="_Toc12283925"/>
          <w:r w:rsidRPr="002A3031">
            <w:t>ALCANCE</w:t>
          </w:r>
          <w:bookmarkEnd w:id="6"/>
        </w:p>
        <w:p w:rsidR="00D92631" w:rsidRPr="00963EB3" w:rsidRDefault="00D92631" w:rsidP="006869AA">
          <w:pPr>
            <w:spacing w:line="360" w:lineRule="auto"/>
            <w:jc w:val="both"/>
            <w:rPr>
              <w:rFonts w:ascii="Arial" w:hAnsi="Arial" w:cs="Arial"/>
              <w:sz w:val="24"/>
            </w:rPr>
          </w:pPr>
          <w:r w:rsidRPr="00963EB3">
            <w:rPr>
              <w:rFonts w:ascii="Arial" w:hAnsi="Arial" w:cs="Arial"/>
              <w:sz w:val="24"/>
            </w:rPr>
            <w:t>El SQAP cubre las fases del ciclo de vida de desarrollo de software</w:t>
          </w:r>
        </w:p>
        <w:p w:rsidR="00D92631" w:rsidRPr="00963EB3" w:rsidRDefault="00D92631" w:rsidP="006869AA">
          <w:pPr>
            <w:spacing w:line="360" w:lineRule="auto"/>
            <w:jc w:val="both"/>
            <w:rPr>
              <w:rFonts w:ascii="Arial" w:hAnsi="Arial" w:cs="Arial"/>
              <w:b/>
              <w:sz w:val="24"/>
            </w:rPr>
          </w:pPr>
          <w:r w:rsidRPr="00963EB3">
            <w:rPr>
              <w:rFonts w:ascii="Arial" w:hAnsi="Arial" w:cs="Arial"/>
              <w:b/>
              <w:sz w:val="24"/>
            </w:rPr>
            <w:t xml:space="preserve">Ciclo de Vida de Desarrollo de Software PUDS (Proceso Unificado de </w:t>
          </w:r>
          <w:r w:rsidRPr="00963EB3">
            <w:rPr>
              <w:rFonts w:ascii="Arial" w:hAnsi="Arial" w:cs="Arial"/>
              <w:b/>
              <w:sz w:val="24"/>
            </w:rPr>
            <w:tab/>
          </w:r>
          <w:r w:rsidR="008054FE" w:rsidRPr="00963EB3">
            <w:rPr>
              <w:rFonts w:ascii="Arial" w:hAnsi="Arial" w:cs="Arial"/>
              <w:b/>
              <w:sz w:val="24"/>
            </w:rPr>
            <w:t xml:space="preserve">Desarrollo de </w:t>
          </w:r>
          <w:r w:rsidRPr="00963EB3">
            <w:rPr>
              <w:rFonts w:ascii="Arial" w:hAnsi="Arial" w:cs="Arial"/>
              <w:b/>
              <w:sz w:val="24"/>
            </w:rPr>
            <w:t>Software)</w:t>
          </w:r>
        </w:p>
        <w:p w:rsidR="00D92631" w:rsidRPr="00963EB3" w:rsidRDefault="00D92631" w:rsidP="00C07A41">
          <w:pPr>
            <w:numPr>
              <w:ilvl w:val="0"/>
              <w:numId w:val="19"/>
            </w:numPr>
            <w:spacing w:after="0" w:line="360" w:lineRule="auto"/>
            <w:jc w:val="both"/>
            <w:rPr>
              <w:rFonts w:ascii="Arial" w:hAnsi="Arial" w:cs="Arial"/>
              <w:sz w:val="24"/>
            </w:rPr>
          </w:pPr>
          <w:r w:rsidRPr="00963EB3">
            <w:rPr>
              <w:rFonts w:ascii="Arial" w:hAnsi="Arial" w:cs="Arial"/>
              <w:sz w:val="24"/>
            </w:rPr>
            <w:t>Requerimientos</w:t>
          </w:r>
        </w:p>
        <w:p w:rsidR="00D92631" w:rsidRPr="00963EB3" w:rsidRDefault="00D92631" w:rsidP="00C07A41">
          <w:pPr>
            <w:numPr>
              <w:ilvl w:val="0"/>
              <w:numId w:val="20"/>
            </w:numPr>
            <w:spacing w:after="0" w:line="360" w:lineRule="auto"/>
            <w:jc w:val="both"/>
            <w:rPr>
              <w:rFonts w:ascii="Arial" w:hAnsi="Arial" w:cs="Arial"/>
              <w:sz w:val="24"/>
            </w:rPr>
          </w:pPr>
          <w:r w:rsidRPr="00963EB3">
            <w:rPr>
              <w:rFonts w:ascii="Arial" w:hAnsi="Arial" w:cs="Arial"/>
              <w:sz w:val="24"/>
            </w:rPr>
            <w:t>Diseño</w:t>
          </w:r>
        </w:p>
        <w:p w:rsidR="00D92631" w:rsidRPr="00963EB3" w:rsidRDefault="00D92631" w:rsidP="00C07A41">
          <w:pPr>
            <w:numPr>
              <w:ilvl w:val="0"/>
              <w:numId w:val="21"/>
            </w:numPr>
            <w:spacing w:after="0" w:line="360" w:lineRule="auto"/>
            <w:jc w:val="both"/>
            <w:rPr>
              <w:rFonts w:ascii="Arial" w:hAnsi="Arial" w:cs="Arial"/>
              <w:sz w:val="24"/>
            </w:rPr>
          </w:pPr>
          <w:r w:rsidRPr="00963EB3">
            <w:rPr>
              <w:rFonts w:ascii="Arial" w:hAnsi="Arial" w:cs="Arial"/>
              <w:sz w:val="24"/>
            </w:rPr>
            <w:t>Implementación</w:t>
          </w:r>
        </w:p>
        <w:p w:rsidR="00D92631" w:rsidRPr="00963EB3" w:rsidRDefault="00D92631" w:rsidP="00C07A41">
          <w:pPr>
            <w:numPr>
              <w:ilvl w:val="0"/>
              <w:numId w:val="22"/>
            </w:numPr>
            <w:spacing w:after="0" w:line="360" w:lineRule="auto"/>
            <w:jc w:val="both"/>
            <w:rPr>
              <w:rFonts w:ascii="Arial" w:hAnsi="Arial" w:cs="Arial"/>
              <w:sz w:val="24"/>
            </w:rPr>
          </w:pPr>
          <w:r w:rsidRPr="00963EB3">
            <w:rPr>
              <w:rFonts w:ascii="Arial" w:hAnsi="Arial" w:cs="Arial"/>
              <w:sz w:val="24"/>
            </w:rPr>
            <w:t>Pruebas</w:t>
          </w:r>
        </w:p>
        <w:p w:rsidR="00D92631" w:rsidRPr="00963EB3" w:rsidRDefault="00D92631" w:rsidP="00C07A41">
          <w:pPr>
            <w:numPr>
              <w:ilvl w:val="0"/>
              <w:numId w:val="23"/>
            </w:numPr>
            <w:spacing w:after="0" w:line="360" w:lineRule="auto"/>
            <w:jc w:val="both"/>
            <w:rPr>
              <w:rFonts w:ascii="Arial" w:hAnsi="Arial" w:cs="Arial"/>
              <w:sz w:val="24"/>
            </w:rPr>
          </w:pPr>
          <w:r w:rsidRPr="00963EB3">
            <w:rPr>
              <w:rFonts w:ascii="Arial" w:hAnsi="Arial" w:cs="Arial"/>
              <w:sz w:val="24"/>
            </w:rPr>
            <w:t>Instalación</w:t>
          </w:r>
        </w:p>
        <w:p w:rsidR="00D92631" w:rsidRPr="00963EB3" w:rsidRDefault="00D92631" w:rsidP="006869AA">
          <w:pPr>
            <w:spacing w:line="360" w:lineRule="auto"/>
            <w:jc w:val="both"/>
            <w:rPr>
              <w:rFonts w:ascii="Arial" w:hAnsi="Arial" w:cs="Arial"/>
              <w:sz w:val="24"/>
            </w:rPr>
          </w:pPr>
          <w:r w:rsidRPr="00963EB3">
            <w:rPr>
              <w:rFonts w:ascii="Arial" w:hAnsi="Arial" w:cs="Arial"/>
              <w:sz w:val="24"/>
            </w:rPr>
            <w:t>Los componentes del software se presentarán de acuerdo al campo de aplicación del mismo, a sus especificaciones y requerimientos.</w:t>
          </w:r>
        </w:p>
        <w:p w:rsidR="00D92631" w:rsidRPr="00963EB3" w:rsidRDefault="00D92631" w:rsidP="006869AA">
          <w:pPr>
            <w:spacing w:line="360" w:lineRule="auto"/>
            <w:jc w:val="both"/>
            <w:rPr>
              <w:rFonts w:ascii="Arial" w:hAnsi="Arial" w:cs="Arial"/>
              <w:sz w:val="24"/>
            </w:rPr>
          </w:pPr>
          <w:r w:rsidRPr="00963EB3">
            <w:rPr>
              <w:rFonts w:ascii="Arial" w:hAnsi="Arial" w:cs="Arial"/>
              <w:sz w:val="24"/>
            </w:rPr>
            <w:t>Se pretende implementar productos de software capaz de responder a sus objetivos en cualquier condición de funcionamiento y operación, tener una documentación completa acerca del desarrollo del mismo con el fin de facilitar su mantenimiento.</w:t>
          </w:r>
        </w:p>
        <w:p w:rsidR="00D92631" w:rsidRDefault="00C71F56" w:rsidP="00C07A41">
          <w:pPr>
            <w:pStyle w:val="Ttulo1"/>
            <w:numPr>
              <w:ilvl w:val="0"/>
              <w:numId w:val="142"/>
            </w:numPr>
          </w:pPr>
          <w:bookmarkStart w:id="7" w:name="_Toc12283926"/>
          <w:r>
            <w:lastRenderedPageBreak/>
            <w:t>GESTIÓN</w:t>
          </w:r>
          <w:bookmarkEnd w:id="7"/>
        </w:p>
        <w:p w:rsidR="00D92631" w:rsidRPr="00945EA9" w:rsidRDefault="00571117" w:rsidP="00C07A41">
          <w:pPr>
            <w:pStyle w:val="Ttulo2"/>
            <w:numPr>
              <w:ilvl w:val="1"/>
              <w:numId w:val="142"/>
            </w:numPr>
          </w:pPr>
          <w:bookmarkStart w:id="8" w:name="_Toc12283927"/>
          <w:r>
            <w:t>ORGANIZACIÓN</w:t>
          </w:r>
          <w:bookmarkEnd w:id="8"/>
        </w:p>
        <w:p w:rsidR="00D92631" w:rsidRPr="00963EB3" w:rsidRDefault="00D92631" w:rsidP="006869AA">
          <w:pPr>
            <w:spacing w:line="360" w:lineRule="auto"/>
            <w:jc w:val="both"/>
            <w:rPr>
              <w:rFonts w:ascii="Arial" w:hAnsi="Arial" w:cs="Arial"/>
              <w:sz w:val="24"/>
            </w:rPr>
          </w:pPr>
          <w:r w:rsidRPr="00963EB3">
            <w:rPr>
              <w:rFonts w:ascii="Arial" w:hAnsi="Arial" w:cs="Arial"/>
              <w:sz w:val="24"/>
            </w:rPr>
            <w:t>Las organizaciones involucradas en la implementación del producto de software son:</w:t>
          </w:r>
        </w:p>
        <w:p w:rsidR="00D92631" w:rsidRPr="00963EB3" w:rsidRDefault="00D92631" w:rsidP="00223866">
          <w:pPr>
            <w:numPr>
              <w:ilvl w:val="0"/>
              <w:numId w:val="13"/>
            </w:numPr>
            <w:spacing w:after="0" w:line="360" w:lineRule="auto"/>
            <w:jc w:val="both"/>
            <w:rPr>
              <w:rFonts w:ascii="Arial" w:hAnsi="Arial" w:cs="Arial"/>
              <w:sz w:val="24"/>
            </w:rPr>
          </w:pPr>
          <w:r w:rsidRPr="00963EB3">
            <w:rPr>
              <w:rFonts w:ascii="Arial" w:hAnsi="Arial" w:cs="Arial"/>
              <w:sz w:val="24"/>
            </w:rPr>
            <w:t>Organización de Grupo de Desarrollo de Software “Jair Soft”</w:t>
          </w:r>
        </w:p>
        <w:p w:rsidR="00D92631" w:rsidRPr="00963EB3" w:rsidRDefault="00D92631" w:rsidP="00223866">
          <w:pPr>
            <w:numPr>
              <w:ilvl w:val="0"/>
              <w:numId w:val="13"/>
            </w:numPr>
            <w:spacing w:after="0" w:line="360" w:lineRule="auto"/>
            <w:jc w:val="both"/>
            <w:rPr>
              <w:rFonts w:ascii="Arial" w:hAnsi="Arial" w:cs="Arial"/>
              <w:sz w:val="24"/>
            </w:rPr>
          </w:pPr>
          <w:r w:rsidRPr="00963EB3">
            <w:rPr>
              <w:rFonts w:ascii="Arial" w:hAnsi="Arial" w:cs="Arial"/>
              <w:sz w:val="24"/>
            </w:rPr>
            <w:t>Organización del Consultor o Especialistas en SQA</w:t>
          </w:r>
        </w:p>
        <w:p w:rsidR="00D92631" w:rsidRPr="00963EB3" w:rsidRDefault="00D92631" w:rsidP="00223866">
          <w:pPr>
            <w:numPr>
              <w:ilvl w:val="0"/>
              <w:numId w:val="13"/>
            </w:numPr>
            <w:spacing w:after="0" w:line="360" w:lineRule="auto"/>
            <w:jc w:val="both"/>
            <w:rPr>
              <w:rFonts w:ascii="Arial" w:hAnsi="Arial" w:cs="Arial"/>
              <w:sz w:val="24"/>
            </w:rPr>
          </w:pPr>
          <w:r w:rsidRPr="00963EB3">
            <w:rPr>
              <w:rFonts w:ascii="Arial" w:hAnsi="Arial" w:cs="Arial"/>
              <w:sz w:val="24"/>
            </w:rPr>
            <w:t>Organización del Cliente.</w:t>
          </w:r>
        </w:p>
        <w:p w:rsidR="00D92631" w:rsidRPr="00963EB3" w:rsidRDefault="00D92631" w:rsidP="00223866">
          <w:pPr>
            <w:numPr>
              <w:ilvl w:val="0"/>
              <w:numId w:val="13"/>
            </w:numPr>
            <w:spacing w:after="0" w:line="360" w:lineRule="auto"/>
            <w:jc w:val="both"/>
            <w:rPr>
              <w:rFonts w:ascii="Arial" w:hAnsi="Arial" w:cs="Arial"/>
              <w:sz w:val="24"/>
            </w:rPr>
          </w:pPr>
          <w:r w:rsidRPr="00963EB3">
            <w:rPr>
              <w:rFonts w:ascii="Arial" w:hAnsi="Arial" w:cs="Arial"/>
              <w:sz w:val="24"/>
            </w:rPr>
            <w:t>Organización del grupo SQA</w:t>
          </w:r>
        </w:p>
        <w:p w:rsidR="00D92631" w:rsidRPr="00963EB3" w:rsidRDefault="00D92631" w:rsidP="00223866">
          <w:pPr>
            <w:numPr>
              <w:ilvl w:val="0"/>
              <w:numId w:val="13"/>
            </w:numPr>
            <w:spacing w:after="0" w:line="360" w:lineRule="auto"/>
            <w:jc w:val="both"/>
            <w:rPr>
              <w:rFonts w:ascii="Arial" w:hAnsi="Arial" w:cs="Arial"/>
              <w:sz w:val="24"/>
            </w:rPr>
          </w:pPr>
          <w:r w:rsidRPr="00963EB3">
            <w:rPr>
              <w:rFonts w:ascii="Arial" w:hAnsi="Arial" w:cs="Arial"/>
              <w:sz w:val="24"/>
            </w:rPr>
            <w:t>Un Fiscal (en caso de que sea necesario).</w:t>
          </w:r>
        </w:p>
        <w:p w:rsidR="00D92631" w:rsidRDefault="00412E78" w:rsidP="00C07A41">
          <w:pPr>
            <w:pStyle w:val="Ttulo3"/>
            <w:numPr>
              <w:ilvl w:val="2"/>
              <w:numId w:val="142"/>
            </w:numPr>
          </w:pPr>
          <w:bookmarkStart w:id="9" w:name="_Toc12283928"/>
          <w:r w:rsidRPr="002A3031">
            <w:t>ORGANIZACIÓN DEL GRUPO DE DESARROLLO</w:t>
          </w:r>
          <w:bookmarkEnd w:id="9"/>
        </w:p>
        <w:p w:rsidR="00C71F56" w:rsidRPr="00963EB3" w:rsidRDefault="00C71F56" w:rsidP="006869AA">
          <w:pPr>
            <w:spacing w:line="360" w:lineRule="auto"/>
            <w:jc w:val="both"/>
            <w:rPr>
              <w:rFonts w:ascii="Arial" w:hAnsi="Arial" w:cs="Arial"/>
              <w:sz w:val="24"/>
              <w:szCs w:val="24"/>
            </w:rPr>
          </w:pPr>
          <w:r w:rsidRPr="00963EB3">
            <w:rPr>
              <w:rFonts w:ascii="Arial" w:hAnsi="Arial" w:cs="Arial"/>
              <w:sz w:val="24"/>
              <w:szCs w:val="24"/>
            </w:rPr>
            <w:t>Es la organización encargada del desarrollo del software, su trabajo está regido de acuerdo a las especificaciones y contrato</w:t>
          </w:r>
          <w:r w:rsidR="00963EB3" w:rsidRPr="00963EB3">
            <w:rPr>
              <w:rFonts w:ascii="Arial" w:hAnsi="Arial" w:cs="Arial"/>
              <w:sz w:val="24"/>
              <w:szCs w:val="24"/>
            </w:rPr>
            <w:t xml:space="preserve">s establecidos por el cliente. </w:t>
          </w:r>
          <w:r w:rsidRPr="00963EB3">
            <w:rPr>
              <w:rFonts w:ascii="Arial" w:hAnsi="Arial" w:cs="Arial"/>
              <w:sz w:val="24"/>
              <w:szCs w:val="24"/>
            </w:rPr>
            <w:t>Debe informar sobre sus actividades al consultor.</w:t>
          </w:r>
        </w:p>
        <w:p w:rsidR="00D92631" w:rsidRPr="00963EB3" w:rsidRDefault="00D92631" w:rsidP="006869AA">
          <w:pPr>
            <w:spacing w:line="360" w:lineRule="auto"/>
            <w:jc w:val="both"/>
            <w:rPr>
              <w:rFonts w:ascii="Arial" w:hAnsi="Arial" w:cs="Arial"/>
              <w:sz w:val="24"/>
              <w:szCs w:val="24"/>
            </w:rPr>
          </w:pPr>
          <w:r w:rsidRPr="00963EB3">
            <w:rPr>
              <w:rFonts w:ascii="Arial" w:hAnsi="Arial" w:cs="Arial"/>
              <w:sz w:val="24"/>
              <w:szCs w:val="24"/>
            </w:rPr>
            <w:t>El Grupo de desarrollo de software se encuentra estructurado de la siguiente forma:</w:t>
          </w:r>
        </w:p>
        <w:p w:rsidR="00D92631" w:rsidRPr="00963EB3" w:rsidRDefault="00D92631" w:rsidP="006869AA">
          <w:pPr>
            <w:spacing w:line="360" w:lineRule="auto"/>
            <w:jc w:val="both"/>
            <w:rPr>
              <w:rFonts w:ascii="Arial" w:hAnsi="Arial" w:cs="Arial"/>
              <w:b/>
              <w:bCs/>
              <w:sz w:val="24"/>
              <w:szCs w:val="24"/>
            </w:rPr>
          </w:pPr>
          <w:r w:rsidRPr="00963EB3">
            <w:rPr>
              <w:rFonts w:ascii="Arial" w:hAnsi="Arial" w:cs="Arial"/>
              <w:b/>
              <w:bCs/>
              <w:sz w:val="24"/>
              <w:szCs w:val="24"/>
            </w:rPr>
            <w:t xml:space="preserve">Lista de personas.- </w:t>
          </w:r>
          <w:r w:rsidRPr="00963EB3">
            <w:rPr>
              <w:rFonts w:ascii="Arial" w:hAnsi="Arial" w:cs="Arial"/>
              <w:bCs/>
              <w:sz w:val="24"/>
              <w:szCs w:val="24"/>
            </w:rPr>
            <w:t>Haciendo un total de 13 personas</w:t>
          </w:r>
        </w:p>
        <w:p w:rsidR="00D92631" w:rsidRPr="00963EB3" w:rsidRDefault="00D92631" w:rsidP="00223866">
          <w:pPr>
            <w:numPr>
              <w:ilvl w:val="2"/>
              <w:numId w:val="14"/>
            </w:numPr>
            <w:spacing w:after="0" w:line="360" w:lineRule="auto"/>
            <w:jc w:val="both"/>
            <w:rPr>
              <w:rFonts w:ascii="Arial" w:hAnsi="Arial" w:cs="Arial"/>
              <w:bCs/>
              <w:sz w:val="24"/>
              <w:szCs w:val="24"/>
            </w:rPr>
          </w:pPr>
          <w:r w:rsidRPr="00963EB3">
            <w:rPr>
              <w:rFonts w:ascii="Arial" w:hAnsi="Arial" w:cs="Arial"/>
              <w:bCs/>
              <w:sz w:val="24"/>
              <w:szCs w:val="24"/>
            </w:rPr>
            <w:t>1 Gestor</w:t>
          </w:r>
          <w:r w:rsidRPr="00963EB3">
            <w:rPr>
              <w:rFonts w:ascii="Arial" w:hAnsi="Arial" w:cs="Arial"/>
              <w:bCs/>
              <w:sz w:val="24"/>
              <w:szCs w:val="24"/>
            </w:rPr>
            <w:tab/>
          </w:r>
          <w:r w:rsidRPr="00963EB3">
            <w:rPr>
              <w:rFonts w:ascii="Arial" w:hAnsi="Arial" w:cs="Arial"/>
              <w:bCs/>
              <w:sz w:val="24"/>
              <w:szCs w:val="24"/>
            </w:rPr>
            <w:tab/>
          </w:r>
          <w:r w:rsidRPr="00963EB3">
            <w:rPr>
              <w:rFonts w:ascii="Arial" w:hAnsi="Arial" w:cs="Arial"/>
              <w:bCs/>
              <w:sz w:val="24"/>
              <w:szCs w:val="24"/>
            </w:rPr>
            <w:tab/>
          </w:r>
        </w:p>
        <w:p w:rsidR="00D92631" w:rsidRPr="00963EB3" w:rsidRDefault="00D92631" w:rsidP="00223866">
          <w:pPr>
            <w:numPr>
              <w:ilvl w:val="2"/>
              <w:numId w:val="14"/>
            </w:numPr>
            <w:spacing w:after="0" w:line="360" w:lineRule="auto"/>
            <w:jc w:val="both"/>
            <w:rPr>
              <w:rFonts w:ascii="Arial" w:hAnsi="Arial" w:cs="Arial"/>
              <w:bCs/>
              <w:sz w:val="24"/>
              <w:szCs w:val="24"/>
            </w:rPr>
          </w:pPr>
          <w:r w:rsidRPr="00963EB3">
            <w:rPr>
              <w:rFonts w:ascii="Arial" w:hAnsi="Arial" w:cs="Arial"/>
              <w:bCs/>
              <w:sz w:val="24"/>
              <w:szCs w:val="24"/>
            </w:rPr>
            <w:t>3 Analistas</w:t>
          </w:r>
          <w:r w:rsidRPr="00963EB3">
            <w:rPr>
              <w:rFonts w:ascii="Arial" w:hAnsi="Arial" w:cs="Arial"/>
              <w:bCs/>
              <w:sz w:val="24"/>
              <w:szCs w:val="24"/>
            </w:rPr>
            <w:tab/>
          </w:r>
          <w:r w:rsidRPr="00963EB3">
            <w:rPr>
              <w:rFonts w:ascii="Arial" w:hAnsi="Arial" w:cs="Arial"/>
              <w:bCs/>
              <w:sz w:val="24"/>
              <w:szCs w:val="24"/>
            </w:rPr>
            <w:tab/>
          </w:r>
          <w:r w:rsidRPr="00963EB3">
            <w:rPr>
              <w:rFonts w:ascii="Arial" w:hAnsi="Arial" w:cs="Arial"/>
              <w:bCs/>
              <w:sz w:val="24"/>
              <w:szCs w:val="24"/>
            </w:rPr>
            <w:tab/>
          </w:r>
        </w:p>
        <w:p w:rsidR="00D92631" w:rsidRPr="00963EB3" w:rsidRDefault="00D92631" w:rsidP="00223866">
          <w:pPr>
            <w:numPr>
              <w:ilvl w:val="2"/>
              <w:numId w:val="14"/>
            </w:numPr>
            <w:spacing w:after="0" w:line="360" w:lineRule="auto"/>
            <w:jc w:val="both"/>
            <w:rPr>
              <w:rFonts w:ascii="Arial" w:hAnsi="Arial" w:cs="Arial"/>
              <w:bCs/>
              <w:sz w:val="24"/>
              <w:szCs w:val="24"/>
            </w:rPr>
          </w:pPr>
          <w:r w:rsidRPr="00963EB3">
            <w:rPr>
              <w:rFonts w:ascii="Arial" w:hAnsi="Arial" w:cs="Arial"/>
              <w:bCs/>
              <w:sz w:val="24"/>
              <w:szCs w:val="24"/>
            </w:rPr>
            <w:t>3 Diseñador</w:t>
          </w:r>
        </w:p>
        <w:p w:rsidR="00D92631" w:rsidRPr="00963EB3" w:rsidRDefault="00D92631" w:rsidP="00223866">
          <w:pPr>
            <w:numPr>
              <w:ilvl w:val="2"/>
              <w:numId w:val="14"/>
            </w:numPr>
            <w:spacing w:after="0" w:line="360" w:lineRule="auto"/>
            <w:jc w:val="both"/>
            <w:rPr>
              <w:rFonts w:ascii="Arial" w:hAnsi="Arial" w:cs="Arial"/>
              <w:bCs/>
              <w:sz w:val="24"/>
              <w:szCs w:val="24"/>
            </w:rPr>
          </w:pPr>
          <w:r w:rsidRPr="00963EB3">
            <w:rPr>
              <w:rFonts w:ascii="Arial" w:hAnsi="Arial" w:cs="Arial"/>
              <w:bCs/>
              <w:sz w:val="24"/>
              <w:szCs w:val="24"/>
            </w:rPr>
            <w:t>2 Implementador o Programador</w:t>
          </w:r>
        </w:p>
        <w:p w:rsidR="00D92631" w:rsidRPr="00963EB3" w:rsidRDefault="00D92631" w:rsidP="00223866">
          <w:pPr>
            <w:numPr>
              <w:ilvl w:val="2"/>
              <w:numId w:val="14"/>
            </w:numPr>
            <w:spacing w:after="0" w:line="360" w:lineRule="auto"/>
            <w:jc w:val="both"/>
            <w:rPr>
              <w:rFonts w:ascii="Arial" w:hAnsi="Arial" w:cs="Arial"/>
              <w:bCs/>
              <w:sz w:val="24"/>
              <w:szCs w:val="24"/>
            </w:rPr>
          </w:pPr>
          <w:r w:rsidRPr="00963EB3">
            <w:rPr>
              <w:rFonts w:ascii="Arial" w:hAnsi="Arial" w:cs="Arial"/>
              <w:bCs/>
              <w:sz w:val="24"/>
              <w:szCs w:val="24"/>
            </w:rPr>
            <w:t>2 Agentes de prueba</w:t>
          </w:r>
        </w:p>
        <w:p w:rsidR="00D92631" w:rsidRPr="00963EB3" w:rsidRDefault="00D92631" w:rsidP="00223866">
          <w:pPr>
            <w:numPr>
              <w:ilvl w:val="2"/>
              <w:numId w:val="14"/>
            </w:numPr>
            <w:spacing w:after="0" w:line="360" w:lineRule="auto"/>
            <w:jc w:val="both"/>
            <w:rPr>
              <w:rFonts w:ascii="Arial" w:hAnsi="Arial" w:cs="Arial"/>
              <w:bCs/>
              <w:sz w:val="24"/>
              <w:szCs w:val="24"/>
            </w:rPr>
          </w:pPr>
          <w:r w:rsidRPr="00963EB3">
            <w:rPr>
              <w:rFonts w:ascii="Arial" w:hAnsi="Arial" w:cs="Arial"/>
              <w:bCs/>
              <w:sz w:val="24"/>
              <w:szCs w:val="24"/>
            </w:rPr>
            <w:t>1 Secretaria</w:t>
          </w:r>
        </w:p>
        <w:p w:rsidR="00D92631" w:rsidRPr="00963EB3" w:rsidRDefault="00D92631" w:rsidP="00223866">
          <w:pPr>
            <w:numPr>
              <w:ilvl w:val="2"/>
              <w:numId w:val="14"/>
            </w:numPr>
            <w:spacing w:after="0" w:line="360" w:lineRule="auto"/>
            <w:jc w:val="both"/>
            <w:rPr>
              <w:rFonts w:ascii="Arial" w:hAnsi="Arial" w:cs="Arial"/>
              <w:bCs/>
              <w:sz w:val="24"/>
              <w:szCs w:val="24"/>
            </w:rPr>
          </w:pPr>
          <w:r w:rsidRPr="00963EB3">
            <w:rPr>
              <w:rFonts w:ascii="Arial" w:hAnsi="Arial" w:cs="Arial"/>
              <w:bCs/>
              <w:sz w:val="24"/>
              <w:szCs w:val="24"/>
            </w:rPr>
            <w:t>1 Especialista en el medio</w:t>
          </w:r>
        </w:p>
        <w:p w:rsidR="00D92631" w:rsidRPr="00CA299B" w:rsidRDefault="00D92631" w:rsidP="006869AA">
          <w:pPr>
            <w:spacing w:line="360" w:lineRule="auto"/>
            <w:jc w:val="both"/>
            <w:rPr>
              <w:rFonts w:cstheme="minorHAnsi"/>
              <w:bCs/>
              <w:sz w:val="24"/>
              <w:szCs w:val="24"/>
            </w:rPr>
          </w:pPr>
          <w:r w:rsidRPr="00963EB3">
            <w:rPr>
              <w:rFonts w:cstheme="minorHAnsi"/>
              <w:b/>
              <w:bCs/>
              <w:noProof/>
              <w:sz w:val="24"/>
              <w:szCs w:val="24"/>
              <w:lang w:eastAsia="es-BO"/>
            </w:rPr>
            <w:lastRenderedPageBreak/>
            <mc:AlternateContent>
              <mc:Choice Requires="wpg">
                <w:drawing>
                  <wp:anchor distT="0" distB="0" distL="114300" distR="114300" simplePos="0" relativeHeight="251665408" behindDoc="0" locked="0" layoutInCell="1" allowOverlap="1">
                    <wp:simplePos x="0" y="0"/>
                    <wp:positionH relativeFrom="column">
                      <wp:posOffset>857250</wp:posOffset>
                    </wp:positionH>
                    <wp:positionV relativeFrom="paragraph">
                      <wp:posOffset>704215</wp:posOffset>
                    </wp:positionV>
                    <wp:extent cx="3733800" cy="2181225"/>
                    <wp:effectExtent l="22225" t="96520" r="92075" b="0"/>
                    <wp:wrapSquare wrapText="bothSides"/>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2181225"/>
                              <a:chOff x="3425" y="5378"/>
                              <a:chExt cx="5880" cy="3960"/>
                            </a:xfrm>
                          </wpg:grpSpPr>
                          <wps:wsp>
                            <wps:cNvPr id="45" name="Oval 68"/>
                            <wps:cNvSpPr>
                              <a:spLocks noChangeArrowheads="1"/>
                            </wps:cNvSpPr>
                            <wps:spPr bwMode="auto">
                              <a:xfrm>
                                <a:off x="4280" y="5603"/>
                                <a:ext cx="4680" cy="3060"/>
                              </a:xfrm>
                              <a:prstGeom prst="ellipse">
                                <a:avLst/>
                              </a:prstGeom>
                              <a:noFill/>
                              <a:ln w="28575">
                                <a:solidFill>
                                  <a:srgbClr val="CC99FF"/>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Text Box 69"/>
                            <wps:cNvSpPr txBox="1">
                              <a:spLocks noChangeArrowheads="1"/>
                            </wps:cNvSpPr>
                            <wps:spPr bwMode="auto">
                              <a:xfrm>
                                <a:off x="5960" y="5378"/>
                                <a:ext cx="1260" cy="540"/>
                              </a:xfrm>
                              <a:prstGeom prst="rect">
                                <a:avLst/>
                              </a:prstGeom>
                              <a:solidFill>
                                <a:srgbClr val="FFFFFF"/>
                              </a:solidFill>
                              <a:ln w="28575">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rPr>
                                  </w:pPr>
                                  <w:r w:rsidRPr="00607F98">
                                    <w:rPr>
                                      <w:b/>
                                      <w:color w:val="000000"/>
                                    </w:rPr>
                                    <w:t>Gestor</w:t>
                                  </w:r>
                                </w:p>
                              </w:txbxContent>
                            </wps:txbx>
                            <wps:bodyPr rot="0" vert="horz" wrap="square" lIns="91440" tIns="45720" rIns="91440" bIns="45720" anchor="t" anchorCtr="0" upright="1">
                              <a:noAutofit/>
                            </wps:bodyPr>
                          </wps:wsp>
                          <wps:wsp>
                            <wps:cNvPr id="47" name="Text Box 70"/>
                            <wps:cNvSpPr txBox="1">
                              <a:spLocks noChangeArrowheads="1"/>
                            </wps:cNvSpPr>
                            <wps:spPr bwMode="auto">
                              <a:xfrm>
                                <a:off x="7670" y="6188"/>
                                <a:ext cx="1620" cy="540"/>
                              </a:xfrm>
                              <a:prstGeom prst="rect">
                                <a:avLst/>
                              </a:prstGeom>
                              <a:solidFill>
                                <a:srgbClr val="FFFFFF"/>
                              </a:solidFill>
                              <a:ln w="28575">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rPr>
                                  </w:pPr>
                                  <w:r w:rsidRPr="00607F98">
                                    <w:rPr>
                                      <w:b/>
                                      <w:color w:val="000000"/>
                                    </w:rPr>
                                    <w:t>Diseñadores</w:t>
                                  </w:r>
                                </w:p>
                              </w:txbxContent>
                            </wps:txbx>
                            <wps:bodyPr rot="0" vert="horz" wrap="square" lIns="91440" tIns="45720" rIns="91440" bIns="45720" anchor="t" anchorCtr="0" upright="1">
                              <a:noAutofit/>
                            </wps:bodyPr>
                          </wps:wsp>
                          <wps:wsp>
                            <wps:cNvPr id="48" name="Text Box 71"/>
                            <wps:cNvSpPr txBox="1">
                              <a:spLocks noChangeArrowheads="1"/>
                            </wps:cNvSpPr>
                            <wps:spPr bwMode="auto">
                              <a:xfrm>
                                <a:off x="7700" y="7538"/>
                                <a:ext cx="1605" cy="720"/>
                              </a:xfrm>
                              <a:prstGeom prst="rect">
                                <a:avLst/>
                              </a:prstGeom>
                              <a:solidFill>
                                <a:srgbClr val="FFFFFF"/>
                              </a:solidFill>
                              <a:ln w="28575">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rPr>
                                  </w:pPr>
                                  <w:r w:rsidRPr="00607F98">
                                    <w:rPr>
                                      <w:b/>
                                      <w:color w:val="000000"/>
                                    </w:rPr>
                                    <w:t>Agentes de Pruebas</w:t>
                                  </w:r>
                                </w:p>
                              </w:txbxContent>
                            </wps:txbx>
                            <wps:bodyPr rot="0" vert="horz" wrap="square" lIns="91440" tIns="45720" rIns="91440" bIns="45720" anchor="t" anchorCtr="0" upright="1">
                              <a:noAutofit/>
                            </wps:bodyPr>
                          </wps:wsp>
                          <wps:wsp>
                            <wps:cNvPr id="49" name="Text Box 72"/>
                            <wps:cNvSpPr txBox="1">
                              <a:spLocks noChangeArrowheads="1"/>
                            </wps:cNvSpPr>
                            <wps:spPr bwMode="auto">
                              <a:xfrm>
                                <a:off x="3425" y="7538"/>
                                <a:ext cx="1980" cy="540"/>
                              </a:xfrm>
                              <a:prstGeom prst="rect">
                                <a:avLst/>
                              </a:prstGeom>
                              <a:solidFill>
                                <a:srgbClr val="FFFFFF"/>
                              </a:solidFill>
                              <a:ln w="28575">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rPr>
                                  </w:pPr>
                                  <w:r w:rsidRPr="00607F98">
                                    <w:rPr>
                                      <w:b/>
                                      <w:color w:val="000000"/>
                                    </w:rPr>
                                    <w:t>Programadores</w:t>
                                  </w:r>
                                </w:p>
                              </w:txbxContent>
                            </wps:txbx>
                            <wps:bodyPr rot="0" vert="horz" wrap="square" lIns="91440" tIns="45720" rIns="91440" bIns="45720" anchor="t" anchorCtr="0" upright="1">
                              <a:noAutofit/>
                            </wps:bodyPr>
                          </wps:wsp>
                          <wps:wsp>
                            <wps:cNvPr id="50" name="Text Box 73"/>
                            <wps:cNvSpPr txBox="1">
                              <a:spLocks noChangeArrowheads="1"/>
                            </wps:cNvSpPr>
                            <wps:spPr bwMode="auto">
                              <a:xfrm>
                                <a:off x="3710" y="6203"/>
                                <a:ext cx="1440" cy="540"/>
                              </a:xfrm>
                              <a:prstGeom prst="rect">
                                <a:avLst/>
                              </a:prstGeom>
                              <a:solidFill>
                                <a:srgbClr val="FFFFFF"/>
                              </a:solidFill>
                              <a:ln w="28575">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rPr>
                                  </w:pPr>
                                  <w:r w:rsidRPr="00607F98">
                                    <w:rPr>
                                      <w:b/>
                                      <w:color w:val="000000"/>
                                    </w:rPr>
                                    <w:t>Analistas</w:t>
                                  </w:r>
                                </w:p>
                              </w:txbxContent>
                            </wps:txbx>
                            <wps:bodyPr rot="0" vert="horz" wrap="square" lIns="91440" tIns="45720" rIns="91440" bIns="45720" anchor="t" anchorCtr="0" upright="1">
                              <a:noAutofit/>
                            </wps:bodyPr>
                          </wps:wsp>
                          <wps:wsp>
                            <wps:cNvPr id="51" name="Text Box 74"/>
                            <wps:cNvSpPr txBox="1">
                              <a:spLocks noChangeArrowheads="1"/>
                            </wps:cNvSpPr>
                            <wps:spPr bwMode="auto">
                              <a:xfrm>
                                <a:off x="4865" y="8813"/>
                                <a:ext cx="3600" cy="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CC99FF"/>
                                    </a:solidFill>
                                    <a:miter lim="800000"/>
                                    <a:headEnd/>
                                    <a:tailEnd/>
                                  </a14:hiddenLine>
                                </a:ext>
                              </a:extLst>
                            </wps:spPr>
                            <wps:txbx>
                              <w:txbxContent>
                                <w:p w:rsidR="00760C73" w:rsidRPr="0018485B" w:rsidRDefault="00760C73" w:rsidP="00D92631">
                                  <w:pPr>
                                    <w:jc w:val="center"/>
                                    <w:rPr>
                                      <w:b/>
                                    </w:rPr>
                                  </w:pPr>
                                  <w:r>
                                    <w:rPr>
                                      <w:b/>
                                      <w:sz w:val="20"/>
                                      <w:szCs w:val="20"/>
                                    </w:rPr>
                                    <w:t xml:space="preserve">Fig. 2. </w:t>
                                  </w:r>
                                  <w:r w:rsidRPr="0018485B">
                                    <w:rPr>
                                      <w:b/>
                                      <w:sz w:val="20"/>
                                      <w:szCs w:val="20"/>
                                    </w:rPr>
                                    <w:t>Organigrama de</w:t>
                                  </w:r>
                                  <w:r w:rsidRPr="0018485B">
                                    <w:rPr>
                                      <w:b/>
                                    </w:rPr>
                                    <w:t xml:space="preserve"> </w:t>
                                  </w:r>
                                  <w:r>
                                    <w:rPr>
                                      <w:b/>
                                    </w:rPr>
                                    <w:t>GLOBAL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4" o:spid="_x0000_s1048" style="position:absolute;left:0;text-align:left;margin-left:67.5pt;margin-top:55.45pt;width:294pt;height:171.75pt;z-index:251665408" coordorigin="3425,5378" coordsize="5880,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">
                    <v:oval id="Oval 68" o:spid="_x0000_s1049" style="position:absolute;left:4280;top:5603;width:4680;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3pW8UA&#10;AADbAAAADwAAAGRycy9kb3ducmV2LnhtbESPQWvCQBSE70L/w/IK3nSTUltJXUObInipoBXE2yP7&#10;TEKzb9PsmkR/fVcoeBxmvhlmkQ6mFh21rrKsIJ5GIIhzqysuFOy/V5M5COeRNdaWScGFHKTLh9EC&#10;E2173lK384UIJewSVFB63yRSurwkg25qG+LgnWxr0AfZFlK32IdyU8unKHqRBisOCyU2lJWU/+zO&#10;RsFzPfvY0CAPsf/6zOTrqbj+Hnulxo/D+xsIT4O/h//ptQ7cDG5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lbxQAAANsAAAAPAAAAAAAAAAAAAAAAAJgCAABkcnMv&#10;ZG93bnJldi54bWxQSwUGAAAAAAQABAD1AAAAigMAAAAA&#10;" filled="f" strokecolor="#c9f" strokeweight="2.25pt">
                      <v:shadow on="t" opacity=".5" offset="6pt,-6pt"/>
                    </v:oval>
                    <v:shape id="Text Box 69" o:spid="_x0000_s1050" type="#_x0000_t202" style="position:absolute;left:5960;top:5378;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1KiMMA&#10;AADbAAAADwAAAGRycy9kb3ducmV2LnhtbESPT4vCMBTE7wt+h/AEL6LpiqhUo4ggCB7W9c/92Tzb&#10;YvJSmqy2394sCB6HmfkNs1g11ogH1b50rOB7mIAgzpwuOVdwPm0HMxA+IGs0jklBSx5Wy87XAlPt&#10;nvxLj2PIRYSwT1FBEUKVSumzgiz6oauIo3dztcUQZZ1LXeMzwq2RoySZSIslx4UCK9oUlN2Pf1bB&#10;ftu2/bG892+nq7nMzPUwmv4clOp1m/UcRKAmfMLv9k4rGE/g/0v8AX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1KiMMAAADbAAAADwAAAAAAAAAAAAAAAACYAgAAZHJzL2Rv&#10;d25yZXYueG1sUEsFBgAAAAAEAAQA9QAAAIgDAAAAAA==&#10;" strokecolor="#c9f" strokeweight="2.25pt">
                      <v:shadow on="t" opacity=".5" offset="6pt,-6pt"/>
                      <v:textbox>
                        <w:txbxContent>
                          <w:p w:rsidR="00760C73" w:rsidRPr="00607F98" w:rsidRDefault="00760C73" w:rsidP="00D92631">
                            <w:pPr>
                              <w:jc w:val="center"/>
                              <w:rPr>
                                <w:b/>
                                <w:color w:val="000000"/>
                              </w:rPr>
                            </w:pPr>
                            <w:r w:rsidRPr="00607F98">
                              <w:rPr>
                                <w:b/>
                                <w:color w:val="000000"/>
                              </w:rPr>
                              <w:t>Gestor</w:t>
                            </w:r>
                          </w:p>
                        </w:txbxContent>
                      </v:textbox>
                    </v:shape>
                    <v:shape id="Text Box 70" o:spid="_x0000_s1051" type="#_x0000_t202" style="position:absolute;left:7670;top:6188;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vE8MA&#10;AADbAAAADwAAAGRycy9kb3ducmV2LnhtbESPT4vCMBTE74LfITzBi2i6IirVKLIgCB7Wv/dn82yL&#10;yUtporbffrOw4HGYmd8wy3VjjXhR7UvHCr5GCQjizOmScwWX83Y4B+EDskbjmBS05GG96naWmGr3&#10;5iO9TiEXEcI+RQVFCFUqpc8KsuhHriKO3t3VFkOUdS51je8It0aOk2QqLZYcFwqs6Lug7HF6WgX7&#10;bdsOJvIxuJ9v5jo3t8N49nNQqt9rNgsQgZrwCf+3d1rBZAZ/X+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HvE8MAAADbAAAADwAAAAAAAAAAAAAAAACYAgAAZHJzL2Rv&#10;d25yZXYueG1sUEsFBgAAAAAEAAQA9QAAAIgDAAAAAA==&#10;" strokecolor="#c9f" strokeweight="2.25pt">
                      <v:shadow on="t" opacity=".5" offset="6pt,-6pt"/>
                      <v:textbox>
                        <w:txbxContent>
                          <w:p w:rsidR="00760C73" w:rsidRPr="00607F98" w:rsidRDefault="00760C73" w:rsidP="00D92631">
                            <w:pPr>
                              <w:jc w:val="center"/>
                              <w:rPr>
                                <w:b/>
                                <w:color w:val="000000"/>
                              </w:rPr>
                            </w:pPr>
                            <w:r w:rsidRPr="00607F98">
                              <w:rPr>
                                <w:b/>
                                <w:color w:val="000000"/>
                              </w:rPr>
                              <w:t>Diseñadores</w:t>
                            </w:r>
                          </w:p>
                        </w:txbxContent>
                      </v:textbox>
                    </v:shape>
                    <v:shape id="Text Box 71" o:spid="_x0000_s1052" type="#_x0000_t202" style="position:absolute;left:7700;top:7538;width:160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57Yb8A&#10;AADbAAAADwAAAGRycy9kb3ducmV2LnhtbERPy4rCMBTdC/5DuMJsRFNFVKpRRBAGXPia2V+ba1tM&#10;bkoTtf17sxBcHs57uW6sEU+qfelYwWiYgCDOnC45V/B32Q3mIHxA1mgck4KWPKxX3c4SU+1efKLn&#10;OeQihrBPUUERQpVK6bOCLPqhq4gjd3O1xRBhnUtd4yuGWyPHSTKVFkuODQVWtC0ou58fVsF+17b9&#10;ibz3b5er+Z+b63E8OxyV+uk1mwWIQE34ij/uX61gEsfGL/EH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znthvwAAANsAAAAPAAAAAAAAAAAAAAAAAJgCAABkcnMvZG93bnJl&#10;di54bWxQSwUGAAAAAAQABAD1AAAAhAMAAAAA&#10;" strokecolor="#c9f" strokeweight="2.25pt">
                      <v:shadow on="t" opacity=".5" offset="6pt,-6pt"/>
                      <v:textbox>
                        <w:txbxContent>
                          <w:p w:rsidR="00760C73" w:rsidRPr="00607F98" w:rsidRDefault="00760C73" w:rsidP="00D92631">
                            <w:pPr>
                              <w:jc w:val="center"/>
                              <w:rPr>
                                <w:b/>
                                <w:color w:val="000000"/>
                              </w:rPr>
                            </w:pPr>
                            <w:r w:rsidRPr="00607F98">
                              <w:rPr>
                                <w:b/>
                                <w:color w:val="000000"/>
                              </w:rPr>
                              <w:t>Agentes de Pruebas</w:t>
                            </w:r>
                          </w:p>
                        </w:txbxContent>
                      </v:textbox>
                    </v:shape>
                    <v:shape id="Text Box 72" o:spid="_x0000_s1053" type="#_x0000_t202" style="position:absolute;left:3425;top:7538;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Le+sQA&#10;AADbAAAADwAAAGRycy9kb3ducmV2LnhtbESPW4vCMBSE3xf2P4Sz4IusqSJeqlFEEAQf1tu+H5tj&#10;W0xOShO1/fdmQdjHYWa+YebLxhrxoNqXjhX0ewkI4szpknMF59PmewLCB2SNxjEpaMnDcvH5McdU&#10;uycf6HEMuYgQ9ikqKEKoUil9VpBF33MVcfSurrYYoqxzqWt8Rrg1cpAkI2mx5LhQYEXrgrLb8W4V&#10;7DZt2x3KW/d6upjfibnsB+OfvVKdr2Y1AxGoCf/hd3urFQyn8Pcl/gC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C3vrEAAAA2wAAAA8AAAAAAAAAAAAAAAAAmAIAAGRycy9k&#10;b3ducmV2LnhtbFBLBQYAAAAABAAEAPUAAACJAwAAAAA=&#10;" strokecolor="#c9f" strokeweight="2.25pt">
                      <v:shadow on="t" opacity=".5" offset="6pt,-6pt"/>
                      <v:textbox>
                        <w:txbxContent>
                          <w:p w:rsidR="00760C73" w:rsidRPr="00607F98" w:rsidRDefault="00760C73" w:rsidP="00D92631">
                            <w:pPr>
                              <w:jc w:val="center"/>
                              <w:rPr>
                                <w:b/>
                                <w:color w:val="000000"/>
                              </w:rPr>
                            </w:pPr>
                            <w:r w:rsidRPr="00607F98">
                              <w:rPr>
                                <w:b/>
                                <w:color w:val="000000"/>
                              </w:rPr>
                              <w:t>Programadores</w:t>
                            </w:r>
                          </w:p>
                        </w:txbxContent>
                      </v:textbox>
                    </v:shape>
                    <v:shape id="Text Box 73" o:spid="_x0000_s1054" type="#_x0000_t202" style="position:absolute;left:3710;top:6203;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husIA&#10;AADbAAAADwAAAGRycy9kb3ducmV2LnhtbERPy2rCQBTdC/7DcIVupE4aaivRUUpBKHTRGOv+mrkm&#10;wZk7ITPN4+87i0KXh/PeHUZrRE+dbxwreFolIIhLpxuuFHyfj48bED4gazSOScFEHg77+WyHmXYD&#10;n6gvQiViCPsMFdQhtJmUvqzJol+5ljhyN9dZDBF2ldQdDjHcGpkmyYu02HBsqLGl95rKe/FjFXwe&#10;p2n5LO/L2/lqLhtzzdPXr1yph8X4tgURaAz/4j/3h1awjuvjl/gD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YeG6wgAAANsAAAAPAAAAAAAAAAAAAAAAAJgCAABkcnMvZG93&#10;bnJldi54bWxQSwUGAAAAAAQABAD1AAAAhwMAAAAA&#10;" strokecolor="#c9f" strokeweight="2.25pt">
                      <v:shadow on="t" opacity=".5" offset="6pt,-6pt"/>
                      <v:textbox>
                        <w:txbxContent>
                          <w:p w:rsidR="00760C73" w:rsidRPr="00607F98" w:rsidRDefault="00760C73" w:rsidP="00D92631">
                            <w:pPr>
                              <w:jc w:val="center"/>
                              <w:rPr>
                                <w:b/>
                                <w:color w:val="000000"/>
                              </w:rPr>
                            </w:pPr>
                            <w:r w:rsidRPr="00607F98">
                              <w:rPr>
                                <w:b/>
                                <w:color w:val="000000"/>
                              </w:rPr>
                              <w:t>Analistas</w:t>
                            </w:r>
                          </w:p>
                        </w:txbxContent>
                      </v:textbox>
                    </v:shape>
                    <v:shape id="Text Box 74" o:spid="_x0000_s1055" type="#_x0000_t202" style="position:absolute;left:4865;top:8813;width:360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6AB8EA&#10;AADbAAAADwAAAGRycy9kb3ducmV2LnhtbESPQYvCMBSE78L+h/CEvWlaYUW6xlKEBb0sWBU8Pppn&#10;W7Z5KUms3X9vBMHjMDPfMOt8NJ0YyPnWsoJ0noAgrqxuuVZwOv7MViB8QNbYWSYF/+Qh33xM1php&#10;e+cDDWWoRYSwz1BBE0KfSemrhgz6ue2Jo3e1zmCI0tVSO7xHuOnkIkmW0mDLcaHBnrYNVX/lzShw&#10;x/2iOEtzuZ3cb1n4Vg4ruir1OR2LbxCBxvAOv9o7reArhe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gAfBAAAA2wAAAA8AAAAAAAAAAAAAAAAAmAIAAGRycy9kb3du&#10;cmV2LnhtbFBLBQYAAAAABAAEAPUAAACGAwAAAAA=&#10;" filled="f" stroked="f" strokecolor="#c9f" strokeweight="2.25pt">
                      <v:textbox>
                        <w:txbxContent>
                          <w:p w:rsidR="00760C73" w:rsidRPr="0018485B" w:rsidRDefault="00760C73" w:rsidP="00D92631">
                            <w:pPr>
                              <w:jc w:val="center"/>
                              <w:rPr>
                                <w:b/>
                              </w:rPr>
                            </w:pPr>
                            <w:r>
                              <w:rPr>
                                <w:b/>
                                <w:sz w:val="20"/>
                                <w:szCs w:val="20"/>
                              </w:rPr>
                              <w:t xml:space="preserve">Fig. 2. </w:t>
                            </w:r>
                            <w:r w:rsidRPr="0018485B">
                              <w:rPr>
                                <w:b/>
                                <w:sz w:val="20"/>
                                <w:szCs w:val="20"/>
                              </w:rPr>
                              <w:t>Organigrama de</w:t>
                            </w:r>
                            <w:r w:rsidRPr="0018485B">
                              <w:rPr>
                                <w:b/>
                              </w:rPr>
                              <w:t xml:space="preserve"> </w:t>
                            </w:r>
                            <w:r>
                              <w:rPr>
                                <w:b/>
                              </w:rPr>
                              <w:t>GLOBAL</w:t>
                            </w:r>
                          </w:p>
                        </w:txbxContent>
                      </v:textbox>
                    </v:shape>
                    <w10:wrap type="square"/>
                  </v:group>
                </w:pict>
              </mc:Fallback>
            </mc:AlternateContent>
          </w:r>
          <w:r w:rsidRPr="00963EB3">
            <w:rPr>
              <w:rFonts w:cstheme="minorHAnsi"/>
              <w:b/>
              <w:bCs/>
              <w:sz w:val="24"/>
              <w:szCs w:val="24"/>
            </w:rPr>
            <w:t>Organización y Organigrama</w:t>
          </w:r>
        </w:p>
        <w:p w:rsidR="00D92631" w:rsidRDefault="00D92631" w:rsidP="006869AA">
          <w:pPr>
            <w:spacing w:line="360" w:lineRule="auto"/>
            <w:ind w:left="708"/>
            <w:jc w:val="both"/>
            <w:rPr>
              <w:b/>
            </w:rPr>
          </w:pPr>
        </w:p>
        <w:p w:rsidR="00571117" w:rsidRDefault="00571117" w:rsidP="006869AA">
          <w:pPr>
            <w:spacing w:line="360" w:lineRule="auto"/>
            <w:ind w:left="708"/>
            <w:jc w:val="both"/>
            <w:rPr>
              <w:b/>
            </w:rPr>
          </w:pPr>
        </w:p>
        <w:p w:rsidR="00571117" w:rsidRDefault="00571117" w:rsidP="006869AA">
          <w:pPr>
            <w:spacing w:line="360" w:lineRule="auto"/>
            <w:ind w:left="708"/>
            <w:jc w:val="both"/>
            <w:rPr>
              <w:b/>
            </w:rPr>
          </w:pPr>
        </w:p>
        <w:p w:rsidR="00571117" w:rsidRDefault="00571117" w:rsidP="006869AA">
          <w:pPr>
            <w:spacing w:line="360" w:lineRule="auto"/>
            <w:ind w:left="708"/>
            <w:jc w:val="both"/>
            <w:rPr>
              <w:b/>
            </w:rPr>
          </w:pPr>
        </w:p>
        <w:p w:rsidR="00571117" w:rsidRDefault="00571117" w:rsidP="006869AA">
          <w:pPr>
            <w:spacing w:line="360" w:lineRule="auto"/>
            <w:ind w:left="708"/>
            <w:jc w:val="both"/>
            <w:rPr>
              <w:b/>
            </w:rPr>
          </w:pPr>
        </w:p>
        <w:p w:rsidR="00571117" w:rsidRPr="002A3031" w:rsidRDefault="00571117" w:rsidP="006869AA">
          <w:pPr>
            <w:spacing w:line="360" w:lineRule="auto"/>
            <w:ind w:left="708"/>
            <w:jc w:val="both"/>
            <w:rPr>
              <w:b/>
            </w:rPr>
          </w:pPr>
        </w:p>
        <w:p w:rsidR="00D92631" w:rsidRDefault="00D92631" w:rsidP="006869AA">
          <w:pPr>
            <w:spacing w:line="360" w:lineRule="auto"/>
            <w:ind w:left="708"/>
            <w:jc w:val="both"/>
            <w:rPr>
              <w:b/>
            </w:rPr>
          </w:pPr>
        </w:p>
        <w:p w:rsidR="00D92631" w:rsidRDefault="00D92631" w:rsidP="006869AA">
          <w:pPr>
            <w:spacing w:line="360" w:lineRule="auto"/>
            <w:jc w:val="both"/>
            <w:rPr>
              <w:b/>
            </w:rPr>
          </w:pPr>
        </w:p>
        <w:p w:rsidR="00D92631" w:rsidRDefault="00412E78" w:rsidP="00C07A41">
          <w:pPr>
            <w:pStyle w:val="Ttulo3"/>
            <w:numPr>
              <w:ilvl w:val="2"/>
              <w:numId w:val="142"/>
            </w:numPr>
            <w:spacing w:line="360" w:lineRule="auto"/>
          </w:pPr>
          <w:bookmarkStart w:id="10" w:name="_Toc12283929"/>
          <w:r w:rsidRPr="002A3031">
            <w:t>ORGANIZACIÓN DEL CONSULTOR O ESPECIALISTA EN SQA</w:t>
          </w:r>
          <w:bookmarkEnd w:id="10"/>
        </w:p>
        <w:p w:rsidR="00D92631" w:rsidRPr="00963EB3" w:rsidRDefault="00D92631" w:rsidP="006869AA">
          <w:pPr>
            <w:spacing w:line="360" w:lineRule="auto"/>
            <w:jc w:val="both"/>
            <w:rPr>
              <w:rFonts w:ascii="Arial" w:hAnsi="Arial" w:cs="Arial"/>
              <w:b/>
              <w:sz w:val="24"/>
            </w:rPr>
          </w:pPr>
          <w:r w:rsidRPr="00963EB3">
            <w:rPr>
              <w:rFonts w:ascii="Arial" w:hAnsi="Arial" w:cs="Arial"/>
              <w:sz w:val="24"/>
            </w:rPr>
            <w:t>Es la organización fiscalizadora del producto de software, teniendo la potestad delegada por el cliente, para establecer normas, supervisar el desarrollo y hacer cumplir con los contratos establecidos.</w:t>
          </w:r>
        </w:p>
        <w:p w:rsidR="00D92631" w:rsidRPr="00963EB3" w:rsidRDefault="00D92631" w:rsidP="006869AA">
          <w:pPr>
            <w:spacing w:line="360" w:lineRule="auto"/>
            <w:jc w:val="both"/>
            <w:rPr>
              <w:rFonts w:ascii="Arial" w:hAnsi="Arial" w:cs="Arial"/>
              <w:b/>
              <w:sz w:val="24"/>
            </w:rPr>
          </w:pPr>
          <w:r w:rsidRPr="00963EB3">
            <w:rPr>
              <w:rFonts w:ascii="Arial" w:hAnsi="Arial" w:cs="Arial"/>
              <w:sz w:val="24"/>
            </w:rPr>
            <w:t>Generalmente el consultor toma el papel de intermediario entre el cliente y el grupo de desarrollo.</w:t>
          </w:r>
        </w:p>
        <w:p w:rsidR="00D92631" w:rsidRPr="00963EB3" w:rsidRDefault="00D92631" w:rsidP="006869AA">
          <w:pPr>
            <w:spacing w:line="360" w:lineRule="auto"/>
            <w:jc w:val="both"/>
            <w:rPr>
              <w:rFonts w:ascii="Arial" w:hAnsi="Arial" w:cs="Arial"/>
              <w:sz w:val="24"/>
            </w:rPr>
          </w:pPr>
          <w:r w:rsidRPr="00963EB3">
            <w:rPr>
              <w:rFonts w:ascii="Arial" w:hAnsi="Arial" w:cs="Arial"/>
              <w:sz w:val="24"/>
            </w:rPr>
            <w:t>El consultor presenta la siguiente estructura:</w:t>
          </w:r>
        </w:p>
        <w:p w:rsidR="00D92631" w:rsidRPr="00963EB3" w:rsidRDefault="00D92631" w:rsidP="006869AA">
          <w:pPr>
            <w:spacing w:line="360" w:lineRule="auto"/>
            <w:ind w:left="360"/>
            <w:jc w:val="both"/>
            <w:rPr>
              <w:rFonts w:ascii="Arial" w:hAnsi="Arial" w:cs="Arial"/>
              <w:b/>
              <w:sz w:val="24"/>
            </w:rPr>
          </w:pPr>
          <w:r w:rsidRPr="00963EB3">
            <w:rPr>
              <w:rFonts w:ascii="Arial" w:hAnsi="Arial" w:cs="Arial"/>
              <w:b/>
              <w:bCs/>
              <w:sz w:val="24"/>
            </w:rPr>
            <w:t xml:space="preserve">Lista de personas.- </w:t>
          </w:r>
          <w:r w:rsidRPr="00963EB3">
            <w:rPr>
              <w:rFonts w:ascii="Arial" w:hAnsi="Arial" w:cs="Arial"/>
              <w:sz w:val="24"/>
            </w:rPr>
            <w:t>Total organización 4 personas.</w:t>
          </w:r>
        </w:p>
        <w:p w:rsidR="00D92631" w:rsidRPr="00963EB3" w:rsidRDefault="00D92631" w:rsidP="00C07A41">
          <w:pPr>
            <w:numPr>
              <w:ilvl w:val="2"/>
              <w:numId w:val="24"/>
            </w:numPr>
            <w:spacing w:after="0" w:line="360" w:lineRule="auto"/>
            <w:jc w:val="both"/>
            <w:rPr>
              <w:rFonts w:ascii="Arial" w:hAnsi="Arial" w:cs="Arial"/>
              <w:sz w:val="24"/>
            </w:rPr>
          </w:pPr>
          <w:r w:rsidRPr="00963EB3">
            <w:rPr>
              <w:rFonts w:ascii="Arial" w:hAnsi="Arial" w:cs="Arial"/>
              <w:sz w:val="24"/>
            </w:rPr>
            <w:t>1 Director General</w:t>
          </w:r>
        </w:p>
        <w:p w:rsidR="00D92631" w:rsidRPr="00963EB3" w:rsidRDefault="00D92631" w:rsidP="00C07A41">
          <w:pPr>
            <w:numPr>
              <w:ilvl w:val="2"/>
              <w:numId w:val="25"/>
            </w:numPr>
            <w:spacing w:after="0" w:line="360" w:lineRule="auto"/>
            <w:jc w:val="both"/>
            <w:rPr>
              <w:rFonts w:ascii="Arial" w:hAnsi="Arial" w:cs="Arial"/>
              <w:sz w:val="24"/>
            </w:rPr>
          </w:pPr>
          <w:r w:rsidRPr="00963EB3">
            <w:rPr>
              <w:rFonts w:ascii="Arial" w:hAnsi="Arial" w:cs="Arial"/>
              <w:sz w:val="24"/>
            </w:rPr>
            <w:t>1 Experto en Proyectos</w:t>
          </w:r>
        </w:p>
        <w:p w:rsidR="00D92631" w:rsidRPr="00963EB3" w:rsidRDefault="00D92631" w:rsidP="00C07A41">
          <w:pPr>
            <w:numPr>
              <w:ilvl w:val="2"/>
              <w:numId w:val="26"/>
            </w:numPr>
            <w:spacing w:after="0" w:line="360" w:lineRule="auto"/>
            <w:jc w:val="both"/>
            <w:rPr>
              <w:rFonts w:ascii="Arial" w:hAnsi="Arial" w:cs="Arial"/>
              <w:sz w:val="24"/>
            </w:rPr>
          </w:pPr>
          <w:r w:rsidRPr="00963EB3">
            <w:rPr>
              <w:rFonts w:ascii="Arial" w:hAnsi="Arial" w:cs="Arial"/>
              <w:sz w:val="24"/>
            </w:rPr>
            <w:t xml:space="preserve">1 Experto en Ciencias de </w:t>
          </w:r>
          <w:smartTag w:uri="urn:schemas-microsoft-com:office:smarttags" w:element="PersonName">
            <w:smartTagPr>
              <w:attr w:name="ProductID" w:val="la Computaci￳n"/>
            </w:smartTagPr>
            <w:r w:rsidRPr="00963EB3">
              <w:rPr>
                <w:rFonts w:ascii="Arial" w:hAnsi="Arial" w:cs="Arial"/>
                <w:sz w:val="24"/>
              </w:rPr>
              <w:t>la Computación</w:t>
            </w:r>
          </w:smartTag>
        </w:p>
        <w:p w:rsidR="00D92631" w:rsidRDefault="00D92631" w:rsidP="00C07A41">
          <w:pPr>
            <w:numPr>
              <w:ilvl w:val="2"/>
              <w:numId w:val="27"/>
            </w:numPr>
            <w:spacing w:after="0" w:line="360" w:lineRule="auto"/>
            <w:jc w:val="both"/>
            <w:rPr>
              <w:rFonts w:ascii="Arial" w:hAnsi="Arial" w:cs="Arial"/>
              <w:sz w:val="24"/>
            </w:rPr>
          </w:pPr>
          <w:r w:rsidRPr="00963EB3">
            <w:rPr>
              <w:rFonts w:ascii="Arial" w:hAnsi="Arial" w:cs="Arial"/>
              <w:sz w:val="24"/>
            </w:rPr>
            <w:t>1 Secretaria</w:t>
          </w:r>
        </w:p>
        <w:p w:rsidR="00412E78" w:rsidRDefault="00412E78" w:rsidP="00412E78">
          <w:pPr>
            <w:spacing w:after="0" w:line="360" w:lineRule="auto"/>
            <w:jc w:val="both"/>
            <w:rPr>
              <w:rFonts w:ascii="Arial" w:hAnsi="Arial" w:cs="Arial"/>
              <w:sz w:val="24"/>
            </w:rPr>
          </w:pPr>
        </w:p>
        <w:p w:rsidR="00412E78" w:rsidRDefault="00412E78" w:rsidP="00412E78">
          <w:pPr>
            <w:spacing w:after="0" w:line="360" w:lineRule="auto"/>
            <w:jc w:val="both"/>
            <w:rPr>
              <w:rFonts w:ascii="Arial" w:hAnsi="Arial" w:cs="Arial"/>
              <w:sz w:val="24"/>
            </w:rPr>
          </w:pPr>
        </w:p>
        <w:p w:rsidR="00412E78" w:rsidRDefault="00412E78" w:rsidP="00412E78">
          <w:pPr>
            <w:spacing w:after="0" w:line="360" w:lineRule="auto"/>
            <w:jc w:val="both"/>
            <w:rPr>
              <w:rFonts w:ascii="Arial" w:hAnsi="Arial" w:cs="Arial"/>
              <w:sz w:val="24"/>
            </w:rPr>
          </w:pPr>
        </w:p>
        <w:p w:rsidR="00412E78" w:rsidRDefault="00412E78" w:rsidP="00412E78">
          <w:pPr>
            <w:spacing w:after="0" w:line="360" w:lineRule="auto"/>
            <w:jc w:val="both"/>
            <w:rPr>
              <w:rFonts w:ascii="Arial" w:hAnsi="Arial" w:cs="Arial"/>
              <w:sz w:val="24"/>
            </w:rPr>
          </w:pPr>
        </w:p>
        <w:p w:rsidR="00412E78" w:rsidRPr="00963EB3" w:rsidRDefault="00412E78" w:rsidP="00412E78">
          <w:pPr>
            <w:spacing w:after="0" w:line="360" w:lineRule="auto"/>
            <w:jc w:val="both"/>
            <w:rPr>
              <w:rFonts w:ascii="Arial" w:hAnsi="Arial" w:cs="Arial"/>
              <w:sz w:val="24"/>
            </w:rPr>
          </w:pPr>
        </w:p>
        <w:p w:rsidR="00D92631" w:rsidRPr="002A3031" w:rsidRDefault="00D92631" w:rsidP="006869AA">
          <w:pPr>
            <w:spacing w:line="360" w:lineRule="auto"/>
            <w:jc w:val="both"/>
            <w:rPr>
              <w:b/>
              <w:bCs/>
            </w:rPr>
          </w:pPr>
          <w:r>
            <w:lastRenderedPageBreak/>
            <w:t xml:space="preserve">      </w:t>
          </w:r>
          <w:r w:rsidRPr="002A3031">
            <w:rPr>
              <w:b/>
              <w:bCs/>
            </w:rPr>
            <w:t>Organización y Organigrama</w:t>
          </w:r>
          <w:r>
            <w:rPr>
              <w:b/>
              <w:bCs/>
            </w:rPr>
            <w:t xml:space="preserve">.- </w:t>
          </w:r>
        </w:p>
        <w:p w:rsidR="00D92631" w:rsidRPr="002A3031" w:rsidRDefault="00C71F56" w:rsidP="006869AA">
          <w:pPr>
            <w:spacing w:line="360" w:lineRule="auto"/>
            <w:jc w:val="both"/>
            <w:rPr>
              <w:b/>
              <w:bCs/>
            </w:rPr>
          </w:pPr>
          <w:r w:rsidRPr="002A3031">
            <w:rPr>
              <w:noProof/>
              <w:lang w:eastAsia="es-BO"/>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51435</wp:posOffset>
                    </wp:positionV>
                    <wp:extent cx="3124200" cy="2419350"/>
                    <wp:effectExtent l="19050" t="95250" r="95250" b="0"/>
                    <wp:wrapNone/>
                    <wp:docPr id="33" name="Gru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0" cy="2419350"/>
                              <a:chOff x="3893" y="2754"/>
                              <a:chExt cx="4650" cy="3780"/>
                            </a:xfrm>
                          </wpg:grpSpPr>
                          <wps:wsp>
                            <wps:cNvPr id="34" name="Text Box 11"/>
                            <wps:cNvSpPr txBox="1">
                              <a:spLocks noChangeArrowheads="1"/>
                            </wps:cNvSpPr>
                            <wps:spPr bwMode="auto">
                              <a:xfrm>
                                <a:off x="5468" y="2754"/>
                                <a:ext cx="1260" cy="720"/>
                              </a:xfrm>
                              <a:prstGeom prst="rect">
                                <a:avLst/>
                              </a:prstGeom>
                              <a:solidFill>
                                <a:srgbClr val="FFFFFF"/>
                              </a:solidFill>
                              <a:ln w="38100">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rPr>
                                  </w:pPr>
                                  <w:r w:rsidRPr="00607F98">
                                    <w:rPr>
                                      <w:b/>
                                      <w:color w:val="000000"/>
                                    </w:rPr>
                                    <w:t>Director General</w:t>
                                  </w:r>
                                </w:p>
                              </w:txbxContent>
                            </wps:txbx>
                            <wps:bodyPr rot="0" vert="horz" wrap="square" lIns="91440" tIns="45720" rIns="91440" bIns="45720" anchor="t" anchorCtr="0" upright="1">
                              <a:noAutofit/>
                            </wps:bodyPr>
                          </wps:wsp>
                          <wps:wsp>
                            <wps:cNvPr id="35" name="Text Box 12"/>
                            <wps:cNvSpPr txBox="1">
                              <a:spLocks noChangeArrowheads="1"/>
                            </wps:cNvSpPr>
                            <wps:spPr bwMode="auto">
                              <a:xfrm>
                                <a:off x="3923" y="3824"/>
                                <a:ext cx="1440" cy="540"/>
                              </a:xfrm>
                              <a:prstGeom prst="rect">
                                <a:avLst/>
                              </a:prstGeom>
                              <a:solidFill>
                                <a:srgbClr val="FFFFFF"/>
                              </a:solidFill>
                              <a:ln w="38100">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rPr>
                                  </w:pPr>
                                  <w:r w:rsidRPr="00607F98">
                                    <w:rPr>
                                      <w:b/>
                                      <w:color w:val="000000"/>
                                    </w:rPr>
                                    <w:t>Secretaria</w:t>
                                  </w:r>
                                </w:p>
                              </w:txbxContent>
                            </wps:txbx>
                            <wps:bodyPr rot="0" vert="horz" wrap="square" lIns="91440" tIns="45720" rIns="91440" bIns="45720" anchor="t" anchorCtr="0" upright="1">
                              <a:noAutofit/>
                            </wps:bodyPr>
                          </wps:wsp>
                          <wps:wsp>
                            <wps:cNvPr id="36" name="Text Box 13"/>
                            <wps:cNvSpPr txBox="1">
                              <a:spLocks noChangeArrowheads="1"/>
                            </wps:cNvSpPr>
                            <wps:spPr bwMode="auto">
                              <a:xfrm>
                                <a:off x="3893" y="5124"/>
                                <a:ext cx="1440" cy="720"/>
                              </a:xfrm>
                              <a:prstGeom prst="rect">
                                <a:avLst/>
                              </a:prstGeom>
                              <a:solidFill>
                                <a:srgbClr val="FFFFFF"/>
                              </a:solidFill>
                              <a:ln w="38100">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rPr>
                                  </w:pPr>
                                  <w:r w:rsidRPr="00607F98">
                                    <w:rPr>
                                      <w:b/>
                                      <w:color w:val="000000"/>
                                    </w:rPr>
                                    <w:t>Experto en Proyectos</w:t>
                                  </w:r>
                                </w:p>
                              </w:txbxContent>
                            </wps:txbx>
                            <wps:bodyPr rot="0" vert="horz" wrap="square" lIns="91440" tIns="45720" rIns="91440" bIns="45720" anchor="t" anchorCtr="0" upright="1">
                              <a:noAutofit/>
                            </wps:bodyPr>
                          </wps:wsp>
                          <wps:wsp>
                            <wps:cNvPr id="37" name="Text Box 14"/>
                            <wps:cNvSpPr txBox="1">
                              <a:spLocks noChangeArrowheads="1"/>
                            </wps:cNvSpPr>
                            <wps:spPr bwMode="auto">
                              <a:xfrm>
                                <a:off x="6743" y="5124"/>
                                <a:ext cx="1800" cy="720"/>
                              </a:xfrm>
                              <a:prstGeom prst="rect">
                                <a:avLst/>
                              </a:prstGeom>
                              <a:solidFill>
                                <a:srgbClr val="FFFFFF"/>
                              </a:solidFill>
                              <a:ln w="38100">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rPr>
                                  </w:pPr>
                                  <w:r w:rsidRPr="00607F98">
                                    <w:rPr>
                                      <w:b/>
                                      <w:color w:val="000000"/>
                                    </w:rPr>
                                    <w:t>Experto en Computación</w:t>
                                  </w:r>
                                </w:p>
                              </w:txbxContent>
                            </wps:txbx>
                            <wps:bodyPr rot="0" vert="horz" wrap="square" lIns="91440" tIns="45720" rIns="91440" bIns="45720" anchor="t" anchorCtr="0" upright="1">
                              <a:noAutofit/>
                            </wps:bodyPr>
                          </wps:wsp>
                          <wps:wsp>
                            <wps:cNvPr id="38" name="Line 15"/>
                            <wps:cNvCnPr>
                              <a:cxnSpLocks noChangeShapeType="1"/>
                            </wps:cNvCnPr>
                            <wps:spPr bwMode="auto">
                              <a:xfrm>
                                <a:off x="6098" y="3474"/>
                                <a:ext cx="0" cy="1080"/>
                              </a:xfrm>
                              <a:prstGeom prst="line">
                                <a:avLst/>
                              </a:prstGeom>
                              <a:noFill/>
                              <a:ln w="28575">
                                <a:solidFill>
                                  <a:srgbClr val="CC99FF"/>
                                </a:solidFill>
                                <a:round/>
                                <a:headEnd/>
                                <a:tailEnd/>
                              </a:ln>
                              <a:extLst>
                                <a:ext uri="{909E8E84-426E-40DD-AFC4-6F175D3DCCD1}">
                                  <a14:hiddenFill xmlns:a14="http://schemas.microsoft.com/office/drawing/2010/main">
                                    <a:noFill/>
                                  </a14:hiddenFill>
                                </a:ext>
                              </a:extLst>
                            </wps:spPr>
                            <wps:bodyPr/>
                          </wps:wsp>
                          <wps:wsp>
                            <wps:cNvPr id="39" name="Line 16"/>
                            <wps:cNvCnPr>
                              <a:cxnSpLocks noChangeShapeType="1"/>
                            </wps:cNvCnPr>
                            <wps:spPr bwMode="auto">
                              <a:xfrm>
                                <a:off x="5363" y="4014"/>
                                <a:ext cx="720" cy="0"/>
                              </a:xfrm>
                              <a:prstGeom prst="line">
                                <a:avLst/>
                              </a:prstGeom>
                              <a:noFill/>
                              <a:ln w="28575">
                                <a:solidFill>
                                  <a:srgbClr val="CC99FF"/>
                                </a:solidFill>
                                <a:round/>
                                <a:headEnd/>
                                <a:tailEnd/>
                              </a:ln>
                              <a:extLst>
                                <a:ext uri="{909E8E84-426E-40DD-AFC4-6F175D3DCCD1}">
                                  <a14:hiddenFill xmlns:a14="http://schemas.microsoft.com/office/drawing/2010/main">
                                    <a:noFill/>
                                  </a14:hiddenFill>
                                </a:ext>
                              </a:extLst>
                            </wps:spPr>
                            <wps:bodyPr/>
                          </wps:wsp>
                          <wps:wsp>
                            <wps:cNvPr id="40" name="Line 17"/>
                            <wps:cNvCnPr>
                              <a:cxnSpLocks noChangeShapeType="1"/>
                            </wps:cNvCnPr>
                            <wps:spPr bwMode="auto">
                              <a:xfrm>
                                <a:off x="4613" y="4569"/>
                                <a:ext cx="3060" cy="0"/>
                              </a:xfrm>
                              <a:prstGeom prst="line">
                                <a:avLst/>
                              </a:prstGeom>
                              <a:noFill/>
                              <a:ln w="28575">
                                <a:solidFill>
                                  <a:srgbClr val="CC99FF"/>
                                </a:solidFill>
                                <a:round/>
                                <a:headEnd/>
                                <a:tailEnd/>
                              </a:ln>
                              <a:extLst>
                                <a:ext uri="{909E8E84-426E-40DD-AFC4-6F175D3DCCD1}">
                                  <a14:hiddenFill xmlns:a14="http://schemas.microsoft.com/office/drawing/2010/main">
                                    <a:noFill/>
                                  </a14:hiddenFill>
                                </a:ext>
                              </a:extLst>
                            </wps:spPr>
                            <wps:bodyPr/>
                          </wps:wsp>
                          <wps:wsp>
                            <wps:cNvPr id="41" name="Line 18"/>
                            <wps:cNvCnPr>
                              <a:cxnSpLocks noChangeShapeType="1"/>
                            </wps:cNvCnPr>
                            <wps:spPr bwMode="auto">
                              <a:xfrm>
                                <a:off x="4628" y="4554"/>
                                <a:ext cx="0" cy="540"/>
                              </a:xfrm>
                              <a:prstGeom prst="line">
                                <a:avLst/>
                              </a:prstGeom>
                              <a:noFill/>
                              <a:ln w="28575">
                                <a:solidFill>
                                  <a:srgbClr val="CC99FF"/>
                                </a:solidFill>
                                <a:round/>
                                <a:headEnd/>
                                <a:tailEnd/>
                              </a:ln>
                              <a:extLst>
                                <a:ext uri="{909E8E84-426E-40DD-AFC4-6F175D3DCCD1}">
                                  <a14:hiddenFill xmlns:a14="http://schemas.microsoft.com/office/drawing/2010/main">
                                    <a:noFill/>
                                  </a14:hiddenFill>
                                </a:ext>
                              </a:extLst>
                            </wps:spPr>
                            <wps:bodyPr/>
                          </wps:wsp>
                          <wps:wsp>
                            <wps:cNvPr id="42" name="Line 19"/>
                            <wps:cNvCnPr>
                              <a:cxnSpLocks noChangeShapeType="1"/>
                            </wps:cNvCnPr>
                            <wps:spPr bwMode="auto">
                              <a:xfrm>
                                <a:off x="7658" y="4554"/>
                                <a:ext cx="0" cy="540"/>
                              </a:xfrm>
                              <a:prstGeom prst="line">
                                <a:avLst/>
                              </a:prstGeom>
                              <a:noFill/>
                              <a:ln w="28575">
                                <a:solidFill>
                                  <a:srgbClr val="CC99FF"/>
                                </a:solidFill>
                                <a:round/>
                                <a:headEnd/>
                                <a:tailEnd/>
                              </a:ln>
                              <a:extLst>
                                <a:ext uri="{909E8E84-426E-40DD-AFC4-6F175D3DCCD1}">
                                  <a14:hiddenFill xmlns:a14="http://schemas.microsoft.com/office/drawing/2010/main">
                                    <a:noFill/>
                                  </a14:hiddenFill>
                                </a:ext>
                              </a:extLst>
                            </wps:spPr>
                            <wps:bodyPr/>
                          </wps:wsp>
                          <wps:wsp>
                            <wps:cNvPr id="43" name="Text Box 20"/>
                            <wps:cNvSpPr txBox="1">
                              <a:spLocks noChangeArrowheads="1"/>
                            </wps:cNvSpPr>
                            <wps:spPr bwMode="auto">
                              <a:xfrm>
                                <a:off x="4118" y="5994"/>
                                <a:ext cx="41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000000"/>
                                    </a:solidFill>
                                    <a:miter lim="800000"/>
                                    <a:headEnd/>
                                    <a:tailEnd/>
                                  </a14:hiddenLine>
                                </a:ext>
                              </a:extLst>
                            </wps:spPr>
                            <wps:txbx>
                              <w:txbxContent>
                                <w:p w:rsidR="00760C73" w:rsidRPr="003F7AE1" w:rsidRDefault="00760C73" w:rsidP="00D92631">
                                  <w:pPr>
                                    <w:jc w:val="center"/>
                                    <w:rPr>
                                      <w:b/>
                                    </w:rPr>
                                  </w:pPr>
                                  <w:r w:rsidRPr="003F7AE1">
                                    <w:rPr>
                                      <w:b/>
                                    </w:rPr>
                                    <w:t>Fig. 4 Organización del Consultor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 o:spid="_x0000_s1056" style="position:absolute;left:0;text-align:left;margin-left:0;margin-top:4.05pt;width:246pt;height:190.5pt;z-index:251660288;mso-position-horizontal:center;mso-position-horizontal-relative:margin" coordorigin="3893,2754" coordsize="465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">
                    <v:shape id="Text Box 11" o:spid="_x0000_s1057" type="#_x0000_t202" style="position:absolute;left:5468;top:2754;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Cf1cUA&#10;AADbAAAADwAAAGRycy9kb3ducmV2LnhtbESPT2vCQBTE74LfYXkFb3VTm9YSXUVSFA8i1D/F4yP7&#10;TILZtyG7mvjt3ULB4zAzv2Gm885U4kaNKy0reBtGIIgzq0vOFRz2y9cvEM4ja6wsk4I7OZjP+r0p&#10;Jtq2/EO3nc9FgLBLUEHhfZ1I6bKCDLqhrYmDd7aNQR9kk0vdYBvgppKjKPqUBksOCwXWlBaUXXZX&#10;oyD9yP2pzDa/q3R8Pm7bb8tRHCs1eOkWExCeOv8M/7fXWsF7DH9fw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J/VxQAAANsAAAAPAAAAAAAAAAAAAAAAAJgCAABkcnMv&#10;ZG93bnJldi54bWxQSwUGAAAAAAQABAD1AAAAigMAAAAA&#10;" strokecolor="#c9f" strokeweight="3pt">
                      <v:shadow on="t" opacity=".5" offset="6pt,-6pt"/>
                      <v:textbox>
                        <w:txbxContent>
                          <w:p w:rsidR="00760C73" w:rsidRPr="00607F98" w:rsidRDefault="00760C73" w:rsidP="00D92631">
                            <w:pPr>
                              <w:jc w:val="center"/>
                              <w:rPr>
                                <w:b/>
                                <w:color w:val="000000"/>
                              </w:rPr>
                            </w:pPr>
                            <w:r w:rsidRPr="00607F98">
                              <w:rPr>
                                <w:b/>
                                <w:color w:val="000000"/>
                              </w:rPr>
                              <w:t>Director General</w:t>
                            </w:r>
                          </w:p>
                        </w:txbxContent>
                      </v:textbox>
                    </v:shape>
                    <v:shape id="Text Box 12" o:spid="_x0000_s1058" type="#_x0000_t202" style="position:absolute;left:3923;top:3824;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w6TsUA&#10;AADbAAAADwAAAGRycy9kb3ducmV2LnhtbESPT2vCQBTE70K/w/IKvenGVluJbqSkKD1IoWkVj4/s&#10;yx+afRuyq4nfvisIHoeZ+Q2zWg+mEWfqXG1ZwXQSgSDOra65VPD7sxkvQDiPrLGxTAou5GCdPIxW&#10;GGvb8zedM1+KAGEXo4LK+zaW0uUVGXQT2xIHr7CdQR9kV0rdYR/gppHPUfQqDdYcFipsKa0o/8tO&#10;RkE6L/2xzneHbfpW7L/6D8vRbKbU0+PwvgThafD38K39qRW8zOH6JfwAm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DpOxQAAANsAAAAPAAAAAAAAAAAAAAAAAJgCAABkcnMv&#10;ZG93bnJldi54bWxQSwUGAAAAAAQABAD1AAAAigMAAAAA&#10;" strokecolor="#c9f" strokeweight="3pt">
                      <v:shadow on="t" opacity=".5" offset="6pt,-6pt"/>
                      <v:textbox>
                        <w:txbxContent>
                          <w:p w:rsidR="00760C73" w:rsidRPr="00607F98" w:rsidRDefault="00760C73" w:rsidP="00D92631">
                            <w:pPr>
                              <w:jc w:val="center"/>
                              <w:rPr>
                                <w:b/>
                                <w:color w:val="000000"/>
                              </w:rPr>
                            </w:pPr>
                            <w:r w:rsidRPr="00607F98">
                              <w:rPr>
                                <w:b/>
                                <w:color w:val="000000"/>
                              </w:rPr>
                              <w:t>Secretaria</w:t>
                            </w:r>
                          </w:p>
                        </w:txbxContent>
                      </v:textbox>
                    </v:shape>
                    <v:shape id="Text Box 13" o:spid="_x0000_s1059" type="#_x0000_t202" style="position:absolute;left:3893;top:5124;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6kOcUA&#10;AADbAAAADwAAAGRycy9kb3ducmV2LnhtbESPT2vCQBTE70K/w/IKvenGVq1EN1JSlB6k0LSKx0f2&#10;5Q/Nvg3Z1cRv3xWEHoeZ+Q2z3gymERfqXG1ZwXQSgSDOra65VPDzvR0vQTiPrLGxTAqu5GCTPIzW&#10;GGvb8xddMl+KAGEXo4LK+zaW0uUVGXQT2xIHr7CdQR9kV0rdYR/gppHPUbSQBmsOCxW2lFaU/2Zn&#10;oyCdl/5U5/vjLn0tDp/9u+VoNlPq6XF4W4HwNPj/8L39oRW8LOD2JfwAm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3qQ5xQAAANsAAAAPAAAAAAAAAAAAAAAAAJgCAABkcnMv&#10;ZG93bnJldi54bWxQSwUGAAAAAAQABAD1AAAAigMAAAAA&#10;" strokecolor="#c9f" strokeweight="3pt">
                      <v:shadow on="t" opacity=".5" offset="6pt,-6pt"/>
                      <v:textbox>
                        <w:txbxContent>
                          <w:p w:rsidR="00760C73" w:rsidRPr="00607F98" w:rsidRDefault="00760C73" w:rsidP="00D92631">
                            <w:pPr>
                              <w:jc w:val="center"/>
                              <w:rPr>
                                <w:b/>
                                <w:color w:val="000000"/>
                              </w:rPr>
                            </w:pPr>
                            <w:r w:rsidRPr="00607F98">
                              <w:rPr>
                                <w:b/>
                                <w:color w:val="000000"/>
                              </w:rPr>
                              <w:t>Experto en Proyectos</w:t>
                            </w:r>
                          </w:p>
                        </w:txbxContent>
                      </v:textbox>
                    </v:shape>
                    <v:shape id="Text Box 14" o:spid="_x0000_s1060" type="#_x0000_t202" style="position:absolute;left:6743;top:5124;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IBosQA&#10;AADbAAAADwAAAGRycy9kb3ducmV2LnhtbESPS2vDMBCE74H8B7GB3ho5zRPHSigOLT2UQvMix8Va&#10;P4i1MpYau/++ChRyHGbmGybZ9qYWN2pdZVnBZByBIM6srrhQcDy8Pa9AOI+ssbZMCn7JwXYzHCQY&#10;a9vxN932vhABwi5GBaX3TSyly0oy6Ma2IQ5ebluDPsi2kLrFLsBNLV+iaCENVhwWSmwoLSm77n+M&#10;gnRe+EuVfZ7f02V++up2lqPZTKmnUf+6BuGp94/wf/tDK5gu4f4l/A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SAaLEAAAA2wAAAA8AAAAAAAAAAAAAAAAAmAIAAGRycy9k&#10;b3ducmV2LnhtbFBLBQYAAAAABAAEAPUAAACJAwAAAAA=&#10;" strokecolor="#c9f" strokeweight="3pt">
                      <v:shadow on="t" opacity=".5" offset="6pt,-6pt"/>
                      <v:textbox>
                        <w:txbxContent>
                          <w:p w:rsidR="00760C73" w:rsidRPr="00607F98" w:rsidRDefault="00760C73" w:rsidP="00D92631">
                            <w:pPr>
                              <w:jc w:val="center"/>
                              <w:rPr>
                                <w:b/>
                                <w:color w:val="000000"/>
                              </w:rPr>
                            </w:pPr>
                            <w:r w:rsidRPr="00607F98">
                              <w:rPr>
                                <w:b/>
                                <w:color w:val="000000"/>
                              </w:rPr>
                              <w:t>Experto en Computación</w:t>
                            </w:r>
                          </w:p>
                        </w:txbxContent>
                      </v:textbox>
                    </v:shape>
                    <v:line id="Line 15" o:spid="_x0000_s1061" style="position:absolute;visibility:visible;mso-wrap-style:square" from="6098,3474" to="6098,4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cODcIAAADbAAAADwAAAGRycy9kb3ducmV2LnhtbERPTWvCQBC9F/wPyxS81U1bkDS6CWIp&#10;iOSgpge9DdkxCWZnQ3Y18d+7B8Hj430vs9G04ka9aywr+JxFIIhLqxuuFPwXfx8xCOeRNbaWScGd&#10;HGTp5G2JibYD7+l28JUIIewSVFB73yVSurImg25mO+LAnW1v0AfYV1L3OIRw08qvKJpLgw2Hhho7&#10;WtdUXg5Xo6A4/+bzk4vH3XGbx9fdffNji6NS0/dxtQDhafQv8dO90Qq+w9jwJfwAm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cODcIAAADbAAAADwAAAAAAAAAAAAAA&#10;AAChAgAAZHJzL2Rvd25yZXYueG1sUEsFBgAAAAAEAAQA+QAAAJADAAAAAA==&#10;" strokecolor="#c9f" strokeweight="2.25pt"/>
                    <v:line id="Line 16" o:spid="_x0000_s1062" style="position:absolute;visibility:visible;mso-wrap-style:square" from="5363,4014" to="6083,4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urlsUAAADbAAAADwAAAGRycy9kb3ducmV2LnhtbESPQWvCQBSE74X+h+UVvNVNFSSmrlJa&#10;hCAe1HjQ2yP7TEKzb0N2E5N/7xYKHoeZ+YZZbQZTi55aV1lW8DGNQBDnVldcKDhn2/cYhPPIGmvL&#10;pGAkB5v168sKE23vfKT+5AsRIOwSVFB63yRSurwkg25qG+Lg3Wxr0AfZFlK3eA9wU8tZFC2kwYrD&#10;QokNfZeU/546oyC7/ewXVxcPh8tuH3eHMV3a7KLU5G34+gThafDP8H871QrmS/j7En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VurlsUAAADbAAAADwAAAAAAAAAA&#10;AAAAAAChAgAAZHJzL2Rvd25yZXYueG1sUEsFBgAAAAAEAAQA+QAAAJMDAAAAAA==&#10;" strokecolor="#c9f" strokeweight="2.25pt"/>
                    <v:line id="Line 17" o:spid="_x0000_s1063" style="position:absolute;visibility:visible;mso-wrap-style:square" from="4613,4569" to="7673,4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dxdsIAAADbAAAADwAAAGRycy9kb3ducmV2LnhtbERPTWvCQBC9F/wPyxS81U1LkTS6CWIp&#10;iOSgpge9DdkxCWZnQ3Y18d+7B8Hj430vs9G04ka9aywr+JxFIIhLqxuuFPwXfx8xCOeRNbaWScGd&#10;HGTp5G2JibYD7+l28JUIIewSVFB73yVSurImg25mO+LAnW1v0AfYV1L3OIRw08qvKJpLgw2Hhho7&#10;WtdUXg5Xo6A4/+bzk4vH3XGbx9fdffNji6NS0/dxtQDhafQv8dO90Qq+w/rwJfwAm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dxdsIAAADbAAAADwAAAAAAAAAAAAAA&#10;AAChAgAAZHJzL2Rvd25yZXYueG1sUEsFBgAAAAAEAAQA+QAAAJADAAAAAA==&#10;" strokecolor="#c9f" strokeweight="2.25pt"/>
                    <v:line id="Line 18" o:spid="_x0000_s1064" style="position:absolute;visibility:visible;mso-wrap-style:square" from="4628,4554" to="4628,5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U7cUAAADbAAAADwAAAGRycy9kb3ducmV2LnhtbESPQWvCQBSE7wX/w/KE3uompUgaXYMo&#10;BSke1PSgt0f2mQSzb8PuqvHfdwsFj8PMfMPMi8F04kbOt5YVpJMEBHFldcu1gp/y6y0D4QOyxs4y&#10;KXiQh2Ixepljru2d93Q7hFpECPscFTQh9LmUvmrIoJ/Ynjh6Z+sMhihdLbXDe4SbTr4nyVQabDku&#10;NNjTqqHqcrgaBeV5vZ2efDbsjt/b7Lp7bD5teVTqdTwsZyACDeEZ/m9vtIKPFP6+x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vU7cUAAADbAAAADwAAAAAAAAAA&#10;AAAAAAChAgAAZHJzL2Rvd25yZXYueG1sUEsFBgAAAAAEAAQA+QAAAJMDAAAAAA==&#10;" strokecolor="#c9f" strokeweight="2.25pt"/>
                    <v:line id="Line 19" o:spid="_x0000_s1065" style="position:absolute;visibility:visible;mso-wrap-style:square" from="7658,4554" to="7658,5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KmsQAAADbAAAADwAAAGRycy9kb3ducmV2LnhtbESPT4vCMBTE7wt+h/AEb2uqiNRuo4gi&#10;yOJBrQf39mhe/2DzUpqo9dtvFhY8DjPzGyZd9aYRD+pcbVnBZByBIM6trrlUcMl2nzEI55E1NpZJ&#10;wYscrJaDjxQTbZ98osfZlyJA2CWooPK+TaR0eUUG3di2xMErbGfQB9mVUnf4DHDTyGkUzaXBmsNC&#10;hS1tKspv57tRkBXbw/zHxf3x+n2I78fXfmGzq1KjYb/+AuGp9+/wf3uvFcym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UqaxAAAANsAAAAPAAAAAAAAAAAA&#10;AAAAAKECAABkcnMvZG93bnJldi54bWxQSwUGAAAAAAQABAD5AAAAkgMAAAAA&#10;" strokecolor="#c9f" strokeweight="2.25pt"/>
                    <v:shape id="Text Box 20" o:spid="_x0000_s1066" type="#_x0000_t202" style="position:absolute;left:4118;top:5994;width:41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TGsUA&#10;AADbAAAADwAAAGRycy9kb3ducmV2LnhtbESPQWvCQBSE74X+h+UVehHdNA0iqasUQazHxFL19si+&#10;JiHZtyG7JvHfdwuFHoeZ+YZZbyfTioF6V1tW8LKIQBAXVtdcKvg87ecrEM4ja2wtk4I7OdhuHh/W&#10;mGo7ckZD7ksRIOxSVFB536VSuqIig25hO+LgfdveoA+yL6XucQxw08o4ipbSYM1hocKOdhUVTX4z&#10;Cnyz2zfX8zLPhu5wscl1Fn8dZ0o9P03vbyA8Tf4//Nf+0AqSV/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tMaxQAAANsAAAAPAAAAAAAAAAAAAAAAAJgCAABkcnMv&#10;ZG93bnJldi54bWxQSwUGAAAAAAQABAD1AAAAigMAAAAA&#10;" filled="f" stroked="f" strokeweight="3pt">
                      <v:textbox>
                        <w:txbxContent>
                          <w:p w:rsidR="00760C73" w:rsidRPr="003F7AE1" w:rsidRDefault="00760C73" w:rsidP="00D92631">
                            <w:pPr>
                              <w:jc w:val="center"/>
                              <w:rPr>
                                <w:b/>
                              </w:rPr>
                            </w:pPr>
                            <w:r w:rsidRPr="003F7AE1">
                              <w:rPr>
                                <w:b/>
                              </w:rPr>
                              <w:t>Fig. 4 Organización del Consultor</w:t>
                            </w:r>
                          </w:p>
                        </w:txbxContent>
                      </v:textbox>
                    </v:shape>
                    <w10:wrap anchorx="margin"/>
                  </v:group>
                </w:pict>
              </mc:Fallback>
            </mc:AlternateContent>
          </w: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Default="00D92631" w:rsidP="006869AA">
          <w:pPr>
            <w:spacing w:line="360" w:lineRule="auto"/>
            <w:ind w:left="708"/>
            <w:jc w:val="both"/>
            <w:rPr>
              <w:b/>
            </w:rPr>
          </w:pPr>
        </w:p>
        <w:p w:rsidR="00C71F56" w:rsidRDefault="00C71F56" w:rsidP="006869AA">
          <w:pPr>
            <w:spacing w:line="360" w:lineRule="auto"/>
            <w:ind w:left="708"/>
            <w:jc w:val="both"/>
            <w:rPr>
              <w:b/>
            </w:rPr>
          </w:pPr>
        </w:p>
        <w:p w:rsidR="00D92631" w:rsidRPr="002A3031" w:rsidRDefault="00D92631" w:rsidP="00963EB3">
          <w:pPr>
            <w:spacing w:line="360" w:lineRule="auto"/>
            <w:jc w:val="both"/>
            <w:rPr>
              <w:b/>
            </w:rPr>
          </w:pPr>
        </w:p>
        <w:p w:rsidR="00D92631" w:rsidRDefault="00412E78" w:rsidP="00C07A41">
          <w:pPr>
            <w:pStyle w:val="Ttulo3"/>
            <w:numPr>
              <w:ilvl w:val="2"/>
              <w:numId w:val="142"/>
            </w:numPr>
          </w:pPr>
          <w:bookmarkStart w:id="11" w:name="_Toc12283930"/>
          <w:r w:rsidRPr="002A3031">
            <w:t>ORGANIZACIÓN DEL CLIENTE</w:t>
          </w:r>
          <w:bookmarkEnd w:id="11"/>
        </w:p>
        <w:p w:rsidR="00D92631" w:rsidRDefault="00D92631" w:rsidP="006869AA">
          <w:pPr>
            <w:tabs>
              <w:tab w:val="left" w:pos="360"/>
            </w:tabs>
            <w:spacing w:line="360" w:lineRule="auto"/>
            <w:jc w:val="both"/>
          </w:pPr>
          <w:r w:rsidRPr="00963EB3">
            <w:rPr>
              <w:rFonts w:ascii="Arial" w:hAnsi="Arial" w:cs="Arial"/>
              <w:sz w:val="24"/>
            </w:rPr>
            <w:t>La organización del cliente depende de la estructura de su empresa o de la función que realice. Varía de acuerdo al proyecto de software que se esté desarrollando</w:t>
          </w:r>
          <w:r w:rsidRPr="002A3031">
            <w:t>.</w:t>
          </w:r>
        </w:p>
        <w:p w:rsidR="00D92631" w:rsidRDefault="00412E78" w:rsidP="00C07A41">
          <w:pPr>
            <w:pStyle w:val="Ttulo3"/>
            <w:numPr>
              <w:ilvl w:val="2"/>
              <w:numId w:val="142"/>
            </w:numPr>
          </w:pPr>
          <w:bookmarkStart w:id="12" w:name="_Toc12283931"/>
          <w:r w:rsidRPr="002A3031">
            <w:t>ORGANIZACIÓN DEL GRUPO SQA</w:t>
          </w:r>
          <w:bookmarkEnd w:id="12"/>
        </w:p>
        <w:p w:rsidR="00D92631" w:rsidRPr="00963EB3" w:rsidRDefault="00D92631" w:rsidP="006869AA">
          <w:pPr>
            <w:tabs>
              <w:tab w:val="left" w:pos="360"/>
            </w:tabs>
            <w:spacing w:line="360" w:lineRule="auto"/>
            <w:jc w:val="both"/>
            <w:rPr>
              <w:rFonts w:ascii="Arial" w:hAnsi="Arial" w:cs="Arial"/>
              <w:sz w:val="24"/>
            </w:rPr>
          </w:pPr>
          <w:r w:rsidRPr="00963EB3">
            <w:rPr>
              <w:rFonts w:ascii="Arial" w:hAnsi="Arial" w:cs="Arial"/>
              <w:sz w:val="24"/>
            </w:rPr>
            <w:t>Es la organización que discute las normas y sugerencias generadas por el consultor, para luego aceptarlas y liberar versiones sucesivas del SQAP para el desarrollo e implementación del software, esta organización se obtiene de las tres organizaciones anteriores.</w:t>
          </w:r>
        </w:p>
        <w:p w:rsidR="00D92631" w:rsidRPr="00963EB3" w:rsidRDefault="00D92631" w:rsidP="006869AA">
          <w:pPr>
            <w:tabs>
              <w:tab w:val="left" w:pos="360"/>
            </w:tabs>
            <w:spacing w:line="360" w:lineRule="auto"/>
            <w:jc w:val="both"/>
            <w:rPr>
              <w:rFonts w:ascii="Arial" w:hAnsi="Arial" w:cs="Arial"/>
              <w:sz w:val="24"/>
            </w:rPr>
          </w:pPr>
          <w:r w:rsidRPr="00963EB3">
            <w:rPr>
              <w:rFonts w:ascii="Arial" w:hAnsi="Arial" w:cs="Arial"/>
              <w:sz w:val="24"/>
            </w:rPr>
            <w:t xml:space="preserve">La especificación de la organización de </w:t>
          </w:r>
          <w:smartTag w:uri="urn:schemas-microsoft-com:office:smarttags" w:element="PersonName">
            <w:smartTagPr>
              <w:attr w:name="ProductID" w:val="la SQA"/>
            </w:smartTagPr>
            <w:r w:rsidRPr="00963EB3">
              <w:rPr>
                <w:rFonts w:ascii="Arial" w:hAnsi="Arial" w:cs="Arial"/>
                <w:sz w:val="24"/>
              </w:rPr>
              <w:t>la SQA</w:t>
            </w:r>
          </w:smartTag>
          <w:r w:rsidRPr="00963EB3">
            <w:rPr>
              <w:rFonts w:ascii="Arial" w:hAnsi="Arial" w:cs="Arial"/>
              <w:sz w:val="24"/>
            </w:rPr>
            <w:t xml:space="preserve"> es la siguiente:</w:t>
          </w:r>
        </w:p>
        <w:p w:rsidR="00D92631" w:rsidRPr="00963EB3" w:rsidRDefault="00D92631" w:rsidP="00963EB3">
          <w:pPr>
            <w:tabs>
              <w:tab w:val="left" w:pos="360"/>
            </w:tabs>
            <w:spacing w:line="360" w:lineRule="auto"/>
            <w:jc w:val="both"/>
            <w:rPr>
              <w:rFonts w:ascii="Arial" w:hAnsi="Arial" w:cs="Arial"/>
              <w:sz w:val="24"/>
            </w:rPr>
          </w:pPr>
          <w:r w:rsidRPr="00963EB3">
            <w:rPr>
              <w:rFonts w:ascii="Arial" w:hAnsi="Arial" w:cs="Arial"/>
              <w:b/>
              <w:bCs/>
              <w:sz w:val="24"/>
            </w:rPr>
            <w:t>Lista de personas.-</w:t>
          </w:r>
          <w:r w:rsidRPr="00963EB3">
            <w:rPr>
              <w:rFonts w:ascii="Arial" w:hAnsi="Arial" w:cs="Arial"/>
              <w:sz w:val="24"/>
            </w:rPr>
            <w:t xml:space="preserve"> Total organización 7 personas</w:t>
          </w:r>
        </w:p>
        <w:p w:rsidR="00D92631" w:rsidRPr="00963EB3" w:rsidRDefault="00D92631" w:rsidP="00C07A41">
          <w:pPr>
            <w:numPr>
              <w:ilvl w:val="2"/>
              <w:numId w:val="28"/>
            </w:numPr>
            <w:tabs>
              <w:tab w:val="left" w:pos="240"/>
            </w:tabs>
            <w:spacing w:after="0" w:line="360" w:lineRule="auto"/>
            <w:jc w:val="both"/>
            <w:rPr>
              <w:rFonts w:ascii="Arial" w:hAnsi="Arial" w:cs="Arial"/>
              <w:sz w:val="24"/>
            </w:rPr>
          </w:pPr>
          <w:r w:rsidRPr="00963EB3">
            <w:rPr>
              <w:rFonts w:ascii="Arial" w:hAnsi="Arial" w:cs="Arial"/>
              <w:sz w:val="24"/>
            </w:rPr>
            <w:t>1 Gerente Administrativo</w:t>
          </w:r>
        </w:p>
        <w:p w:rsidR="00D92631" w:rsidRPr="00963EB3" w:rsidRDefault="00D92631" w:rsidP="00C07A41">
          <w:pPr>
            <w:numPr>
              <w:ilvl w:val="2"/>
              <w:numId w:val="29"/>
            </w:numPr>
            <w:spacing w:after="0" w:line="360" w:lineRule="auto"/>
            <w:jc w:val="both"/>
            <w:rPr>
              <w:rFonts w:ascii="Arial" w:hAnsi="Arial" w:cs="Arial"/>
              <w:sz w:val="24"/>
            </w:rPr>
          </w:pPr>
          <w:r w:rsidRPr="00963EB3">
            <w:rPr>
              <w:rFonts w:ascii="Arial" w:hAnsi="Arial" w:cs="Arial"/>
              <w:sz w:val="24"/>
            </w:rPr>
            <w:t>1 Jefe de Departamento de Informática</w:t>
          </w:r>
        </w:p>
        <w:p w:rsidR="00D92631" w:rsidRPr="00963EB3" w:rsidRDefault="00D92631" w:rsidP="00C07A41">
          <w:pPr>
            <w:numPr>
              <w:ilvl w:val="2"/>
              <w:numId w:val="30"/>
            </w:numPr>
            <w:spacing w:after="0" w:line="360" w:lineRule="auto"/>
            <w:jc w:val="both"/>
            <w:rPr>
              <w:rFonts w:ascii="Arial" w:hAnsi="Arial" w:cs="Arial"/>
              <w:sz w:val="24"/>
            </w:rPr>
          </w:pPr>
          <w:r w:rsidRPr="00963EB3">
            <w:rPr>
              <w:rFonts w:ascii="Arial" w:hAnsi="Arial" w:cs="Arial"/>
              <w:sz w:val="24"/>
            </w:rPr>
            <w:t>1 Director General</w:t>
          </w:r>
        </w:p>
        <w:p w:rsidR="00D92631" w:rsidRPr="00963EB3" w:rsidRDefault="00D92631" w:rsidP="00C07A41">
          <w:pPr>
            <w:numPr>
              <w:ilvl w:val="2"/>
              <w:numId w:val="31"/>
            </w:numPr>
            <w:spacing w:after="0" w:line="360" w:lineRule="auto"/>
            <w:jc w:val="both"/>
            <w:rPr>
              <w:rFonts w:ascii="Arial" w:hAnsi="Arial" w:cs="Arial"/>
              <w:sz w:val="24"/>
            </w:rPr>
          </w:pPr>
          <w:r w:rsidRPr="00963EB3">
            <w:rPr>
              <w:rFonts w:ascii="Arial" w:hAnsi="Arial" w:cs="Arial"/>
              <w:sz w:val="24"/>
            </w:rPr>
            <w:t>1 Experto en Proyectos</w:t>
          </w:r>
        </w:p>
        <w:p w:rsidR="00D92631" w:rsidRPr="00963EB3" w:rsidRDefault="00D92631" w:rsidP="00C07A41">
          <w:pPr>
            <w:numPr>
              <w:ilvl w:val="2"/>
              <w:numId w:val="32"/>
            </w:numPr>
            <w:spacing w:after="0" w:line="360" w:lineRule="auto"/>
            <w:jc w:val="both"/>
            <w:rPr>
              <w:rFonts w:ascii="Arial" w:hAnsi="Arial" w:cs="Arial"/>
              <w:sz w:val="24"/>
            </w:rPr>
          </w:pPr>
          <w:r w:rsidRPr="00963EB3">
            <w:rPr>
              <w:rFonts w:ascii="Arial" w:hAnsi="Arial" w:cs="Arial"/>
              <w:sz w:val="24"/>
            </w:rPr>
            <w:t xml:space="preserve">1 Experto en Ciencias de </w:t>
          </w:r>
          <w:smartTag w:uri="urn:schemas-microsoft-com:office:smarttags" w:element="PersonName">
            <w:smartTagPr>
              <w:attr w:name="ProductID" w:val="la Computaci￳n"/>
            </w:smartTagPr>
            <w:r w:rsidRPr="00963EB3">
              <w:rPr>
                <w:rFonts w:ascii="Arial" w:hAnsi="Arial" w:cs="Arial"/>
                <w:sz w:val="24"/>
              </w:rPr>
              <w:t>la Computación</w:t>
            </w:r>
          </w:smartTag>
        </w:p>
        <w:p w:rsidR="00D92631" w:rsidRPr="00963EB3" w:rsidRDefault="00D92631" w:rsidP="00C07A41">
          <w:pPr>
            <w:numPr>
              <w:ilvl w:val="2"/>
              <w:numId w:val="33"/>
            </w:numPr>
            <w:spacing w:after="0" w:line="360" w:lineRule="auto"/>
            <w:jc w:val="both"/>
            <w:rPr>
              <w:rFonts w:ascii="Arial" w:hAnsi="Arial" w:cs="Arial"/>
              <w:sz w:val="24"/>
            </w:rPr>
          </w:pPr>
          <w:r w:rsidRPr="00963EB3">
            <w:rPr>
              <w:rFonts w:ascii="Arial" w:hAnsi="Arial" w:cs="Arial"/>
              <w:sz w:val="24"/>
            </w:rPr>
            <w:t>1 Director de Equipo de Desarrollo</w:t>
          </w:r>
        </w:p>
        <w:p w:rsidR="00D92631" w:rsidRDefault="00D92631" w:rsidP="00C07A41">
          <w:pPr>
            <w:numPr>
              <w:ilvl w:val="2"/>
              <w:numId w:val="34"/>
            </w:numPr>
            <w:spacing w:after="0" w:line="360" w:lineRule="auto"/>
            <w:jc w:val="both"/>
            <w:rPr>
              <w:rFonts w:ascii="Arial" w:hAnsi="Arial" w:cs="Arial"/>
              <w:sz w:val="24"/>
            </w:rPr>
          </w:pPr>
          <w:r w:rsidRPr="00963EB3">
            <w:rPr>
              <w:rFonts w:ascii="Arial" w:hAnsi="Arial" w:cs="Arial"/>
              <w:sz w:val="24"/>
            </w:rPr>
            <w:t>1 Jefe de Desarrollo</w:t>
          </w:r>
        </w:p>
        <w:p w:rsidR="00580302" w:rsidRDefault="00580302" w:rsidP="00580302">
          <w:pPr>
            <w:spacing w:after="0" w:line="360" w:lineRule="auto"/>
            <w:jc w:val="both"/>
            <w:rPr>
              <w:rFonts w:ascii="Arial" w:hAnsi="Arial" w:cs="Arial"/>
              <w:sz w:val="24"/>
            </w:rPr>
          </w:pPr>
        </w:p>
        <w:p w:rsidR="00580302" w:rsidRPr="00963EB3" w:rsidRDefault="00580302" w:rsidP="00580302">
          <w:pPr>
            <w:spacing w:after="0" w:line="360" w:lineRule="auto"/>
            <w:jc w:val="both"/>
            <w:rPr>
              <w:rFonts w:ascii="Arial" w:hAnsi="Arial" w:cs="Arial"/>
              <w:sz w:val="24"/>
            </w:rPr>
          </w:pPr>
        </w:p>
        <w:p w:rsidR="00D92631" w:rsidRPr="002A3031" w:rsidRDefault="00D92631" w:rsidP="006869AA">
          <w:pPr>
            <w:tabs>
              <w:tab w:val="left" w:pos="360"/>
            </w:tabs>
            <w:spacing w:line="360" w:lineRule="auto"/>
            <w:jc w:val="both"/>
            <w:rPr>
              <w:b/>
              <w:bCs/>
            </w:rPr>
          </w:pPr>
          <w:r>
            <w:rPr>
              <w:b/>
            </w:rPr>
            <w:lastRenderedPageBreak/>
            <w:t xml:space="preserve">     </w:t>
          </w:r>
          <w:r w:rsidRPr="002A3031">
            <w:rPr>
              <w:b/>
              <w:bCs/>
            </w:rPr>
            <w:t>Organización y Organigrama</w:t>
          </w:r>
          <w:r>
            <w:rPr>
              <w:b/>
              <w:bCs/>
            </w:rPr>
            <w:t>.-</w:t>
          </w:r>
        </w:p>
        <w:p w:rsidR="00D92631" w:rsidRPr="002A3031" w:rsidRDefault="00D92631" w:rsidP="006869AA">
          <w:pPr>
            <w:spacing w:line="360" w:lineRule="auto"/>
            <w:ind w:left="708"/>
            <w:jc w:val="both"/>
            <w:rPr>
              <w:b/>
            </w:rPr>
          </w:pPr>
          <w:r w:rsidRPr="00607F98">
            <w:rPr>
              <w:b/>
              <w:noProof/>
              <w:color w:val="000000"/>
              <w:lang w:eastAsia="es-BO"/>
            </w:rPr>
            <mc:AlternateContent>
              <mc:Choice Requires="wpg">
                <w:drawing>
                  <wp:anchor distT="0" distB="0" distL="114300" distR="114300" simplePos="0" relativeHeight="251661312" behindDoc="0" locked="0" layoutInCell="1" allowOverlap="1">
                    <wp:simplePos x="0" y="0"/>
                    <wp:positionH relativeFrom="column">
                      <wp:posOffset>1520190</wp:posOffset>
                    </wp:positionH>
                    <wp:positionV relativeFrom="paragraph">
                      <wp:posOffset>30480</wp:posOffset>
                    </wp:positionV>
                    <wp:extent cx="2895600" cy="2434590"/>
                    <wp:effectExtent l="0" t="95250" r="0" b="3810"/>
                    <wp:wrapNone/>
                    <wp:docPr id="24"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2434590"/>
                              <a:chOff x="3848" y="5634"/>
                              <a:chExt cx="3780" cy="3420"/>
                            </a:xfrm>
                          </wpg:grpSpPr>
                          <wpg:grpSp>
                            <wpg:cNvPr id="25" name="Group 22"/>
                            <wpg:cNvGrpSpPr>
                              <a:grpSpLocks/>
                            </wpg:cNvGrpSpPr>
                            <wpg:grpSpPr bwMode="auto">
                              <a:xfrm>
                                <a:off x="4118" y="5634"/>
                                <a:ext cx="2910" cy="2880"/>
                                <a:chOff x="3908" y="5994"/>
                                <a:chExt cx="2910" cy="2880"/>
                              </a:xfrm>
                            </wpg:grpSpPr>
                            <wps:wsp>
                              <wps:cNvPr id="26" name="AutoShape 23"/>
                              <wps:cNvSpPr>
                                <a:spLocks noChangeArrowheads="1"/>
                              </wps:cNvSpPr>
                              <wps:spPr bwMode="auto">
                                <a:xfrm>
                                  <a:off x="3908" y="5994"/>
                                  <a:ext cx="2880" cy="2880"/>
                                </a:xfrm>
                                <a:prstGeom prst="flowChartAlternateProcess">
                                  <a:avLst/>
                                </a:prstGeom>
                                <a:solidFill>
                                  <a:srgbClr val="FFFFFF"/>
                                </a:solidFill>
                                <a:ln w="28575">
                                  <a:solidFill>
                                    <a:srgbClr val="CC99FF"/>
                                  </a:solidFill>
                                  <a:miter lim="800000"/>
                                  <a:headEnd/>
                                  <a:tailEnd/>
                                </a:ln>
                                <a:effectLst>
                                  <a:outerShdw dist="107763" dir="18900000" algn="ctr" rotWithShape="0">
                                    <a:srgbClr val="808080">
                                      <a:alpha val="50000"/>
                                    </a:srgbClr>
                                  </a:outerShdw>
                                </a:effectLst>
                              </wps:spPr>
                              <wps:bodyPr rot="0" vert="horz" wrap="square" lIns="91440" tIns="45720" rIns="91440" bIns="45720" anchor="t" anchorCtr="0" upright="1">
                                <a:noAutofit/>
                              </wps:bodyPr>
                            </wps:wsp>
                            <wps:wsp>
                              <wps:cNvPr id="27" name="Text Box 24"/>
                              <wps:cNvSpPr txBox="1">
                                <a:spLocks noChangeArrowheads="1"/>
                              </wps:cNvSpPr>
                              <wps:spPr bwMode="auto">
                                <a:xfrm>
                                  <a:off x="4148" y="6107"/>
                                  <a:ext cx="25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C73" w:rsidRPr="00607F98" w:rsidRDefault="00760C73" w:rsidP="00D92631">
                                    <w:pPr>
                                      <w:jc w:val="center"/>
                                      <w:rPr>
                                        <w:b/>
                                        <w:color w:val="000000"/>
                                      </w:rPr>
                                    </w:pPr>
                                    <w:r w:rsidRPr="00607F98">
                                      <w:rPr>
                                        <w:b/>
                                        <w:color w:val="000000"/>
                                      </w:rPr>
                                      <w:t>Jefe Administrativo</w:t>
                                    </w:r>
                                  </w:p>
                                  <w:p w:rsidR="00760C73" w:rsidRPr="00607F98" w:rsidRDefault="00760C73" w:rsidP="00D92631">
                                    <w:pPr>
                                      <w:jc w:val="center"/>
                                      <w:rPr>
                                        <w:b/>
                                        <w:color w:val="000000"/>
                                      </w:rPr>
                                    </w:pPr>
                                    <w:r w:rsidRPr="00607F98">
                                      <w:rPr>
                                        <w:b/>
                                        <w:color w:val="000000"/>
                                      </w:rPr>
                                      <w:t>Jefe dpto. Informática</w:t>
                                    </w:r>
                                  </w:p>
                                </w:txbxContent>
                              </wps:txbx>
                              <wps:bodyPr rot="0" vert="horz" wrap="square" lIns="91440" tIns="45720" rIns="91440" bIns="45720" anchor="t" anchorCtr="0" upright="1">
                                <a:noAutofit/>
                              </wps:bodyPr>
                            </wps:wsp>
                            <wps:wsp>
                              <wps:cNvPr id="28" name="Text Box 25"/>
                              <wps:cNvSpPr txBox="1">
                                <a:spLocks noChangeArrowheads="1"/>
                              </wps:cNvSpPr>
                              <wps:spPr bwMode="auto">
                                <a:xfrm>
                                  <a:off x="4005" y="6984"/>
                                  <a:ext cx="27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C73" w:rsidRPr="00607F98" w:rsidRDefault="00760C73" w:rsidP="00D92631">
                                    <w:pPr>
                                      <w:jc w:val="center"/>
                                      <w:rPr>
                                        <w:b/>
                                        <w:color w:val="000000"/>
                                      </w:rPr>
                                    </w:pPr>
                                    <w:r w:rsidRPr="00607F98">
                                      <w:rPr>
                                        <w:b/>
                                        <w:color w:val="000000"/>
                                      </w:rPr>
                                      <w:t>Director General</w:t>
                                    </w:r>
                                  </w:p>
                                  <w:p w:rsidR="00760C73" w:rsidRPr="00607F98" w:rsidRDefault="00760C73" w:rsidP="00D92631">
                                    <w:pPr>
                                      <w:jc w:val="center"/>
                                      <w:rPr>
                                        <w:b/>
                                        <w:color w:val="000000"/>
                                      </w:rPr>
                                    </w:pPr>
                                    <w:r w:rsidRPr="00607F98">
                                      <w:rPr>
                                        <w:b/>
                                        <w:color w:val="000000"/>
                                      </w:rPr>
                                      <w:t>Experto en proyectos</w:t>
                                    </w:r>
                                  </w:p>
                                  <w:p w:rsidR="00760C73" w:rsidRPr="00607F98" w:rsidRDefault="00760C73" w:rsidP="00D92631">
                                    <w:pPr>
                                      <w:jc w:val="center"/>
                                      <w:rPr>
                                        <w:b/>
                                        <w:color w:val="000000"/>
                                      </w:rPr>
                                    </w:pPr>
                                    <w:r w:rsidRPr="00607F98">
                                      <w:rPr>
                                        <w:b/>
                                        <w:color w:val="000000"/>
                                      </w:rPr>
                                      <w:t>Experto en Computación</w:t>
                                    </w:r>
                                  </w:p>
                                </w:txbxContent>
                              </wps:txbx>
                              <wps:bodyPr rot="0" vert="horz" wrap="square" lIns="91440" tIns="45720" rIns="91440" bIns="45720" anchor="t" anchorCtr="0" upright="1">
                                <a:noAutofit/>
                              </wps:bodyPr>
                            </wps:wsp>
                            <wps:wsp>
                              <wps:cNvPr id="29" name="Text Box 26"/>
                              <wps:cNvSpPr txBox="1">
                                <a:spLocks noChangeArrowheads="1"/>
                              </wps:cNvSpPr>
                              <wps:spPr bwMode="auto">
                                <a:xfrm>
                                  <a:off x="4148" y="8052"/>
                                  <a:ext cx="25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C73" w:rsidRPr="00607F98" w:rsidRDefault="00760C73" w:rsidP="00D92631">
                                    <w:pPr>
                                      <w:jc w:val="center"/>
                                      <w:rPr>
                                        <w:b/>
                                        <w:color w:val="000000"/>
                                      </w:rPr>
                                    </w:pPr>
                                    <w:r w:rsidRPr="00607F98">
                                      <w:rPr>
                                        <w:b/>
                                        <w:color w:val="000000"/>
                                      </w:rPr>
                                      <w:t>Director de Desarrollo</w:t>
                                    </w:r>
                                  </w:p>
                                  <w:p w:rsidR="00760C73" w:rsidRPr="00607F98" w:rsidRDefault="00760C73" w:rsidP="00D92631">
                                    <w:pPr>
                                      <w:jc w:val="center"/>
                                      <w:rPr>
                                        <w:b/>
                                        <w:color w:val="000000"/>
                                      </w:rPr>
                                    </w:pPr>
                                    <w:r w:rsidRPr="00607F98">
                                      <w:rPr>
                                        <w:b/>
                                        <w:color w:val="000000"/>
                                      </w:rPr>
                                      <w:t>Jefe de Desarrollo</w:t>
                                    </w:r>
                                  </w:p>
                                </w:txbxContent>
                              </wps:txbx>
                              <wps:bodyPr rot="0" vert="horz" wrap="square" lIns="91440" tIns="45720" rIns="91440" bIns="45720" anchor="t" anchorCtr="0" upright="1">
                                <a:noAutofit/>
                              </wps:bodyPr>
                            </wps:wsp>
                            <wps:wsp>
                              <wps:cNvPr id="30" name="Line 27"/>
                              <wps:cNvCnPr>
                                <a:cxnSpLocks noChangeShapeType="1"/>
                              </wps:cNvCnPr>
                              <wps:spPr bwMode="auto">
                                <a:xfrm>
                                  <a:off x="3938" y="6894"/>
                                  <a:ext cx="2880" cy="0"/>
                                </a:xfrm>
                                <a:prstGeom prst="line">
                                  <a:avLst/>
                                </a:prstGeom>
                                <a:noFill/>
                                <a:ln w="28575">
                                  <a:solidFill>
                                    <a:srgbClr val="CC99FF"/>
                                  </a:solidFill>
                                  <a:round/>
                                  <a:headEnd/>
                                  <a:tailEnd/>
                                </a:ln>
                                <a:extLst>
                                  <a:ext uri="{909E8E84-426E-40DD-AFC4-6F175D3DCCD1}">
                                    <a14:hiddenFill xmlns:a14="http://schemas.microsoft.com/office/drawing/2010/main">
                                      <a:noFill/>
                                    </a14:hiddenFill>
                                  </a:ext>
                                </a:extLst>
                              </wps:spPr>
                              <wps:bodyPr/>
                            </wps:wsp>
                            <wps:wsp>
                              <wps:cNvPr id="31" name="Line 28"/>
                              <wps:cNvCnPr>
                                <a:cxnSpLocks noChangeShapeType="1"/>
                              </wps:cNvCnPr>
                              <wps:spPr bwMode="auto">
                                <a:xfrm>
                                  <a:off x="3908" y="7974"/>
                                  <a:ext cx="2880" cy="0"/>
                                </a:xfrm>
                                <a:prstGeom prst="line">
                                  <a:avLst/>
                                </a:prstGeom>
                                <a:noFill/>
                                <a:ln w="28575">
                                  <a:solidFill>
                                    <a:srgbClr val="CC99FF"/>
                                  </a:solidFill>
                                  <a:round/>
                                  <a:headEnd/>
                                  <a:tailEnd/>
                                </a:ln>
                                <a:extLst>
                                  <a:ext uri="{909E8E84-426E-40DD-AFC4-6F175D3DCCD1}">
                                    <a14:hiddenFill xmlns:a14="http://schemas.microsoft.com/office/drawing/2010/main">
                                      <a:noFill/>
                                    </a14:hiddenFill>
                                  </a:ext>
                                </a:extLst>
                              </wps:spPr>
                              <wps:bodyPr/>
                            </wps:wsp>
                          </wpg:grpSp>
                          <wps:wsp>
                            <wps:cNvPr id="32" name="Text Box 29"/>
                            <wps:cNvSpPr txBox="1">
                              <a:spLocks noChangeArrowheads="1"/>
                            </wps:cNvSpPr>
                            <wps:spPr bwMode="auto">
                              <a:xfrm>
                                <a:off x="3848" y="8694"/>
                                <a:ext cx="3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C73" w:rsidRPr="003F7AE1" w:rsidRDefault="00760C73" w:rsidP="00963EB3">
                                  <w:pPr>
                                    <w:jc w:val="center"/>
                                    <w:rPr>
                                      <w:b/>
                                    </w:rPr>
                                  </w:pPr>
                                  <w:r w:rsidRPr="003F7AE1">
                                    <w:rPr>
                                      <w:b/>
                                    </w:rPr>
                                    <w:t>Fig. 5 Organización del Grupo SQA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 o:spid="_x0000_s1067" style="position:absolute;left:0;text-align:left;margin-left:119.7pt;margin-top:2.4pt;width:228pt;height:191.7pt;z-index:251661312" coordorigin="3848,5634" coordsize="3780,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">
                    <v:group id="Group 22" o:spid="_x0000_s1068" style="position:absolute;left:4118;top:5634;width:2910;height:2880" coordorigin="3908,5994" coordsize="2910,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3" o:spid="_x0000_s1069" type="#_x0000_t176" style="position:absolute;left:3908;top:5994;width:288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IBJ8YA&#10;AADbAAAADwAAAGRycy9kb3ducmV2LnhtbESPQWvCQBSE74X+h+UVequbWtAS3QQrWBSKUvXg8Zl9&#10;JqHZt2F3jbG/3hUKPQ4z8w0zzXvTiI6cry0reB0kIIgLq2suFex3i5d3ED4ga2wsk4Irecizx4cp&#10;ptpe+Ju6bShFhLBPUUEVQptK6YuKDPqBbYmjd7LOYIjSlVI7vES4aeQwSUbSYM1xocKW5hUVP9uz&#10;UfC7WLvD7uNt/Ln66jdhNk+O3Wav1PNTP5uACNSH//Bfe6kVDEdw/xJ/gM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IBJ8YAAADbAAAADwAAAAAAAAAAAAAAAACYAgAAZHJz&#10;L2Rvd25yZXYueG1sUEsFBgAAAAAEAAQA9QAAAIsDAAAAAA==&#10;" strokecolor="#c9f" strokeweight="2.25pt">
                        <v:shadow on="t" opacity=".5" offset="6pt,-6pt"/>
                      </v:shape>
                      <v:shape id="Text Box 24" o:spid="_x0000_s1070" type="#_x0000_t202" style="position:absolute;left:4148;top:6107;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760C73" w:rsidRPr="00607F98" w:rsidRDefault="00760C73" w:rsidP="00D92631">
                              <w:pPr>
                                <w:jc w:val="center"/>
                                <w:rPr>
                                  <w:b/>
                                  <w:color w:val="000000"/>
                                </w:rPr>
                              </w:pPr>
                              <w:r w:rsidRPr="00607F98">
                                <w:rPr>
                                  <w:b/>
                                  <w:color w:val="000000"/>
                                </w:rPr>
                                <w:t>Jefe Administrativo</w:t>
                              </w:r>
                            </w:p>
                            <w:p w:rsidR="00760C73" w:rsidRPr="00607F98" w:rsidRDefault="00760C73" w:rsidP="00D92631">
                              <w:pPr>
                                <w:jc w:val="center"/>
                                <w:rPr>
                                  <w:b/>
                                  <w:color w:val="000000"/>
                                </w:rPr>
                              </w:pPr>
                              <w:r w:rsidRPr="00607F98">
                                <w:rPr>
                                  <w:b/>
                                  <w:color w:val="000000"/>
                                </w:rPr>
                                <w:t>Jefe dpto. Informática</w:t>
                              </w:r>
                            </w:p>
                          </w:txbxContent>
                        </v:textbox>
                      </v:shape>
                      <v:shape id="Text Box 25" o:spid="_x0000_s1071" type="#_x0000_t202" style="position:absolute;left:4005;top:6984;width:27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760C73" w:rsidRPr="00607F98" w:rsidRDefault="00760C73" w:rsidP="00D92631">
                              <w:pPr>
                                <w:jc w:val="center"/>
                                <w:rPr>
                                  <w:b/>
                                  <w:color w:val="000000"/>
                                </w:rPr>
                              </w:pPr>
                              <w:r w:rsidRPr="00607F98">
                                <w:rPr>
                                  <w:b/>
                                  <w:color w:val="000000"/>
                                </w:rPr>
                                <w:t>Director General</w:t>
                              </w:r>
                            </w:p>
                            <w:p w:rsidR="00760C73" w:rsidRPr="00607F98" w:rsidRDefault="00760C73" w:rsidP="00D92631">
                              <w:pPr>
                                <w:jc w:val="center"/>
                                <w:rPr>
                                  <w:b/>
                                  <w:color w:val="000000"/>
                                </w:rPr>
                              </w:pPr>
                              <w:r w:rsidRPr="00607F98">
                                <w:rPr>
                                  <w:b/>
                                  <w:color w:val="000000"/>
                                </w:rPr>
                                <w:t>Experto en proyectos</w:t>
                              </w:r>
                            </w:p>
                            <w:p w:rsidR="00760C73" w:rsidRPr="00607F98" w:rsidRDefault="00760C73" w:rsidP="00D92631">
                              <w:pPr>
                                <w:jc w:val="center"/>
                                <w:rPr>
                                  <w:b/>
                                  <w:color w:val="000000"/>
                                </w:rPr>
                              </w:pPr>
                              <w:r w:rsidRPr="00607F98">
                                <w:rPr>
                                  <w:b/>
                                  <w:color w:val="000000"/>
                                </w:rPr>
                                <w:t>Experto en Computación</w:t>
                              </w:r>
                            </w:p>
                          </w:txbxContent>
                        </v:textbox>
                      </v:shape>
                      <v:shape id="Text Box 26" o:spid="_x0000_s1072" type="#_x0000_t202" style="position:absolute;left:4148;top:8052;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760C73" w:rsidRPr="00607F98" w:rsidRDefault="00760C73" w:rsidP="00D92631">
                              <w:pPr>
                                <w:jc w:val="center"/>
                                <w:rPr>
                                  <w:b/>
                                  <w:color w:val="000000"/>
                                </w:rPr>
                              </w:pPr>
                              <w:r w:rsidRPr="00607F98">
                                <w:rPr>
                                  <w:b/>
                                  <w:color w:val="000000"/>
                                </w:rPr>
                                <w:t>Director de Desarrollo</w:t>
                              </w:r>
                            </w:p>
                            <w:p w:rsidR="00760C73" w:rsidRPr="00607F98" w:rsidRDefault="00760C73" w:rsidP="00D92631">
                              <w:pPr>
                                <w:jc w:val="center"/>
                                <w:rPr>
                                  <w:b/>
                                  <w:color w:val="000000"/>
                                </w:rPr>
                              </w:pPr>
                              <w:r w:rsidRPr="00607F98">
                                <w:rPr>
                                  <w:b/>
                                  <w:color w:val="000000"/>
                                </w:rPr>
                                <w:t>Jefe de Desarrollo</w:t>
                              </w:r>
                            </w:p>
                          </w:txbxContent>
                        </v:textbox>
                      </v:shape>
                      <v:line id="Line 27" o:spid="_x0000_s1073" style="position:absolute;visibility:visible;mso-wrap-style:square" from="3938,6894" to="6818,6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ECC8IAAADbAAAADwAAAGRycy9kb3ducmV2LnhtbERPTWvCQBC9F/wPyxS81U1bkDS6CWIp&#10;iOSgpge9DdkxCWZnQ3Y18d+7B8Hj430vs9G04ka9aywr+JxFIIhLqxuuFPwXfx8xCOeRNbaWScGd&#10;HGTp5G2JibYD7+l28JUIIewSVFB73yVSurImg25mO+LAnW1v0AfYV1L3OIRw08qvKJpLgw2Hhho7&#10;WtdUXg5Xo6A4/+bzk4vH3XGbx9fdffNji6NS0/dxtQDhafQv8dO90Qq+w/rwJfwAm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ECC8IAAADbAAAADwAAAAAAAAAAAAAA&#10;AAChAgAAZHJzL2Rvd25yZXYueG1sUEsFBgAAAAAEAAQA+QAAAJADAAAAAA==&#10;" strokecolor="#c9f" strokeweight="2.25pt"/>
                      <v:line id="Line 28" o:spid="_x0000_s1074" style="position:absolute;visibility:visible;mso-wrap-style:square" from="3908,7974" to="6788,7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2nkMUAAADbAAAADwAAAGRycy9kb3ducmV2LnhtbESPQWvCQBSE7wX/w/KE3uomLUgaXYMo&#10;BSke1PSgt0f2mQSzb8PuqvHfdwsFj8PMfMPMi8F04kbOt5YVpJMEBHFldcu1gp/y6y0D4QOyxs4y&#10;KXiQh2Ixepljru2d93Q7hFpECPscFTQh9LmUvmrIoJ/Ynjh6Z+sMhihdLbXDe4SbTr4nyVQabDku&#10;NNjTqqHqcrgaBeV5vZ2efDbsjt/b7Lp7bD5teVTqdTwsZyACDeEZ/m9vtIKPFP6+x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2nkMUAAADbAAAADwAAAAAAAAAA&#10;AAAAAAChAgAAZHJzL2Rvd25yZXYueG1sUEsFBgAAAAAEAAQA+QAAAJMDAAAAAA==&#10;" strokecolor="#c9f" strokeweight="2.25pt"/>
                    </v:group>
                    <v:shape id="Text Box 29" o:spid="_x0000_s1075" type="#_x0000_t202" style="position:absolute;left:3848;top:8694;width:3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760C73" w:rsidRPr="003F7AE1" w:rsidRDefault="00760C73" w:rsidP="00963EB3">
                            <w:pPr>
                              <w:jc w:val="center"/>
                              <w:rPr>
                                <w:b/>
                              </w:rPr>
                            </w:pPr>
                            <w:r w:rsidRPr="003F7AE1">
                              <w:rPr>
                                <w:b/>
                              </w:rPr>
                              <w:t>Fig. 5 Organización del Grupo SQA</w:t>
                            </w:r>
                          </w:p>
                        </w:txbxContent>
                      </v:textbox>
                    </v:shape>
                  </v:group>
                </w:pict>
              </mc:Fallback>
            </mc:AlternateContent>
          </w:r>
        </w:p>
        <w:p w:rsidR="00D92631" w:rsidRPr="002A3031" w:rsidRDefault="00D92631" w:rsidP="006869AA">
          <w:pPr>
            <w:spacing w:line="360" w:lineRule="auto"/>
            <w:ind w:left="708"/>
            <w:jc w:val="both"/>
            <w:rPr>
              <w:b/>
            </w:rPr>
          </w:pPr>
        </w:p>
        <w:p w:rsidR="00D92631" w:rsidRPr="002A3031" w:rsidRDefault="00D92631" w:rsidP="006869AA">
          <w:pPr>
            <w:spacing w:line="360" w:lineRule="auto"/>
            <w:ind w:left="708"/>
            <w:jc w:val="both"/>
            <w:rPr>
              <w:b/>
            </w:rPr>
          </w:pPr>
        </w:p>
        <w:p w:rsidR="00D92631" w:rsidRPr="002A3031" w:rsidRDefault="00D92631" w:rsidP="006869AA">
          <w:pPr>
            <w:spacing w:line="360" w:lineRule="auto"/>
            <w:ind w:left="360"/>
            <w:jc w:val="both"/>
            <w:rPr>
              <w:b/>
            </w:rPr>
          </w:pPr>
        </w:p>
        <w:p w:rsidR="00D92631" w:rsidRPr="002A3031" w:rsidRDefault="00D92631" w:rsidP="006869AA">
          <w:pPr>
            <w:spacing w:line="360" w:lineRule="auto"/>
            <w:ind w:left="360"/>
            <w:jc w:val="both"/>
            <w:rPr>
              <w:b/>
            </w:rPr>
          </w:pPr>
        </w:p>
        <w:p w:rsidR="00D92631" w:rsidRPr="002A3031" w:rsidRDefault="00D92631" w:rsidP="006869AA">
          <w:pPr>
            <w:spacing w:line="360" w:lineRule="auto"/>
            <w:ind w:left="360"/>
            <w:jc w:val="both"/>
            <w:rPr>
              <w:b/>
            </w:rPr>
          </w:pPr>
        </w:p>
        <w:p w:rsidR="00D92631" w:rsidRDefault="00D92631" w:rsidP="006869AA">
          <w:pPr>
            <w:spacing w:line="360" w:lineRule="auto"/>
            <w:jc w:val="both"/>
            <w:rPr>
              <w:b/>
            </w:rPr>
          </w:pPr>
        </w:p>
        <w:p w:rsidR="004C25E6" w:rsidRPr="004C25E6" w:rsidRDefault="00412E78" w:rsidP="00C07A41">
          <w:pPr>
            <w:pStyle w:val="Ttulo3"/>
            <w:numPr>
              <w:ilvl w:val="2"/>
              <w:numId w:val="142"/>
            </w:numPr>
          </w:pPr>
          <w:bookmarkStart w:id="13" w:name="_Toc12283932"/>
          <w:r w:rsidRPr="002A3031">
            <w:t>INTEGRACIÓN ENTRE ORGANIZACIONES</w:t>
          </w:r>
          <w:bookmarkEnd w:id="13"/>
        </w:p>
        <w:p w:rsidR="00D92631" w:rsidRPr="002A3031" w:rsidRDefault="00D92631" w:rsidP="006869AA">
          <w:pPr>
            <w:tabs>
              <w:tab w:val="left" w:pos="360"/>
            </w:tabs>
            <w:spacing w:line="360" w:lineRule="auto"/>
            <w:ind w:left="360"/>
            <w:jc w:val="both"/>
            <w:rPr>
              <w:b/>
            </w:rPr>
          </w:pPr>
          <w:r w:rsidRPr="003F7AE1">
            <w:rPr>
              <w:b/>
              <w:noProof/>
              <w:color w:val="CC66FF"/>
              <w:lang w:eastAsia="es-BO"/>
            </w:rPr>
            <mc:AlternateContent>
              <mc:Choice Requires="wpg">
                <w:drawing>
                  <wp:anchor distT="0" distB="0" distL="114300" distR="114300" simplePos="0" relativeHeight="251662336" behindDoc="0" locked="0" layoutInCell="1" allowOverlap="1">
                    <wp:simplePos x="0" y="0"/>
                    <wp:positionH relativeFrom="column">
                      <wp:posOffset>9525</wp:posOffset>
                    </wp:positionH>
                    <wp:positionV relativeFrom="paragraph">
                      <wp:posOffset>108585</wp:posOffset>
                    </wp:positionV>
                    <wp:extent cx="5638800" cy="2743200"/>
                    <wp:effectExtent l="22225" t="95885" r="25400" b="0"/>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2743200"/>
                              <a:chOff x="2363" y="10349"/>
                              <a:chExt cx="7515" cy="4285"/>
                            </a:xfrm>
                          </wpg:grpSpPr>
                          <wpg:grpSp>
                            <wpg:cNvPr id="11" name="Group 31"/>
                            <wpg:cNvGrpSpPr>
                              <a:grpSpLocks/>
                            </wpg:cNvGrpSpPr>
                            <wpg:grpSpPr bwMode="auto">
                              <a:xfrm>
                                <a:off x="2363" y="10349"/>
                                <a:ext cx="7515" cy="3945"/>
                                <a:chOff x="2363" y="9969"/>
                                <a:chExt cx="7515" cy="3945"/>
                              </a:xfrm>
                            </wpg:grpSpPr>
                            <wps:wsp>
                              <wps:cNvPr id="12" name="Text Box 32"/>
                              <wps:cNvSpPr txBox="1">
                                <a:spLocks noChangeArrowheads="1"/>
                              </wps:cNvSpPr>
                              <wps:spPr bwMode="auto">
                                <a:xfrm>
                                  <a:off x="2453" y="9969"/>
                                  <a:ext cx="1620" cy="720"/>
                                </a:xfrm>
                                <a:prstGeom prst="rect">
                                  <a:avLst/>
                                </a:prstGeom>
                                <a:solidFill>
                                  <a:srgbClr val="FFFFFF"/>
                                </a:solidFill>
                                <a:ln w="28575">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rPr>
                                    </w:pPr>
                                    <w:r w:rsidRPr="00607F98">
                                      <w:rPr>
                                        <w:b/>
                                        <w:color w:val="000000"/>
                                      </w:rPr>
                                      <w:t>Organización del Cliente</w:t>
                                    </w:r>
                                  </w:p>
                                </w:txbxContent>
                              </wps:txbx>
                              <wps:bodyPr rot="0" vert="horz" wrap="square" lIns="91440" tIns="45720" rIns="91440" bIns="45720" anchor="t" anchorCtr="0" upright="1">
                                <a:noAutofit/>
                              </wps:bodyPr>
                            </wps:wsp>
                            <wps:wsp>
                              <wps:cNvPr id="13" name="Text Box 33"/>
                              <wps:cNvSpPr txBox="1">
                                <a:spLocks noChangeArrowheads="1"/>
                              </wps:cNvSpPr>
                              <wps:spPr bwMode="auto">
                                <a:xfrm>
                                  <a:off x="4208" y="11484"/>
                                  <a:ext cx="1800" cy="720"/>
                                </a:xfrm>
                                <a:prstGeom prst="rect">
                                  <a:avLst/>
                                </a:prstGeom>
                                <a:solidFill>
                                  <a:srgbClr val="FFFFFF"/>
                                </a:solidFill>
                                <a:ln w="28575">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rPr>
                                    </w:pPr>
                                    <w:r w:rsidRPr="00607F98">
                                      <w:rPr>
                                        <w:b/>
                                        <w:color w:val="000000"/>
                                      </w:rPr>
                                      <w:t>Organización del Consultor</w:t>
                                    </w:r>
                                  </w:p>
                                </w:txbxContent>
                              </wps:txbx>
                              <wps:bodyPr rot="0" vert="horz" wrap="square" lIns="91440" tIns="45720" rIns="91440" bIns="45720" anchor="t" anchorCtr="0" upright="1">
                                <a:noAutofit/>
                              </wps:bodyPr>
                            </wps:wsp>
                            <wps:wsp>
                              <wps:cNvPr id="14" name="Text Box 34"/>
                              <wps:cNvSpPr txBox="1">
                                <a:spLocks noChangeArrowheads="1"/>
                              </wps:cNvSpPr>
                              <wps:spPr bwMode="auto">
                                <a:xfrm>
                                  <a:off x="2363" y="13074"/>
                                  <a:ext cx="1800" cy="720"/>
                                </a:xfrm>
                                <a:prstGeom prst="rect">
                                  <a:avLst/>
                                </a:prstGeom>
                                <a:solidFill>
                                  <a:srgbClr val="FFFFFF"/>
                                </a:solidFill>
                                <a:ln w="28575">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rPr>
                                    </w:pPr>
                                    <w:r w:rsidRPr="00607F98">
                                      <w:rPr>
                                        <w:b/>
                                        <w:color w:val="000000"/>
                                      </w:rPr>
                                      <w:t>Organización de Desarrollo</w:t>
                                    </w:r>
                                  </w:p>
                                </w:txbxContent>
                              </wps:txbx>
                              <wps:bodyPr rot="0" vert="horz" wrap="square" lIns="91440" tIns="45720" rIns="91440" bIns="45720" anchor="t" anchorCtr="0" upright="1">
                                <a:noAutofit/>
                              </wps:bodyPr>
                            </wps:wsp>
                            <wps:wsp>
                              <wps:cNvPr id="15" name="Text Box 35"/>
                              <wps:cNvSpPr txBox="1">
                                <a:spLocks noChangeArrowheads="1"/>
                              </wps:cNvSpPr>
                              <wps:spPr bwMode="auto">
                                <a:xfrm>
                                  <a:off x="8168" y="11499"/>
                                  <a:ext cx="1620" cy="720"/>
                                </a:xfrm>
                                <a:prstGeom prst="rect">
                                  <a:avLst/>
                                </a:prstGeom>
                                <a:solidFill>
                                  <a:srgbClr val="FFFFFF"/>
                                </a:solidFill>
                                <a:ln w="28575">
                                  <a:solidFill>
                                    <a:srgbClr val="CC99FF"/>
                                  </a:solidFill>
                                  <a:miter lim="800000"/>
                                  <a:headEnd/>
                                  <a:tailEnd/>
                                </a:ln>
                                <a:effectLst>
                                  <a:outerShdw dist="107763" dir="18900000" algn="ctr" rotWithShape="0">
                                    <a:srgbClr val="808080">
                                      <a:alpha val="50000"/>
                                    </a:srgbClr>
                                  </a:outerShdw>
                                </a:effectLst>
                              </wps:spPr>
                              <wps:txbx>
                                <w:txbxContent>
                                  <w:p w:rsidR="00760C73" w:rsidRPr="00607F98" w:rsidRDefault="00760C73" w:rsidP="00D92631">
                                    <w:pPr>
                                      <w:jc w:val="center"/>
                                      <w:rPr>
                                        <w:b/>
                                        <w:color w:val="000000"/>
                                      </w:rPr>
                                    </w:pPr>
                                    <w:r w:rsidRPr="00607F98">
                                      <w:rPr>
                                        <w:b/>
                                        <w:color w:val="000000"/>
                                      </w:rPr>
                                      <w:t>Organización de SQA</w:t>
                                    </w:r>
                                  </w:p>
                                </w:txbxContent>
                              </wps:txbx>
                              <wps:bodyPr rot="0" vert="horz" wrap="square" lIns="91440" tIns="45720" rIns="91440" bIns="45720" anchor="t" anchorCtr="0" upright="1">
                                <a:noAutofit/>
                              </wps:bodyPr>
                            </wps:wsp>
                            <wps:wsp>
                              <wps:cNvPr id="16" name="Text Box 36"/>
                              <wps:cNvSpPr txBox="1">
                                <a:spLocks noChangeArrowheads="1"/>
                              </wps:cNvSpPr>
                              <wps:spPr bwMode="auto">
                                <a:xfrm>
                                  <a:off x="7538" y="13014"/>
                                  <a:ext cx="2340" cy="900"/>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760C73" w:rsidRPr="003F7AE1" w:rsidRDefault="00760C73" w:rsidP="00D92631">
                                    <w:pPr>
                                      <w:jc w:val="center"/>
                                      <w:rPr>
                                        <w:b/>
                                        <w:sz w:val="20"/>
                                        <w:szCs w:val="20"/>
                                        <w:u w:val="single"/>
                                      </w:rPr>
                                    </w:pPr>
                                    <w:r w:rsidRPr="003F7AE1">
                                      <w:rPr>
                                        <w:b/>
                                        <w:sz w:val="20"/>
                                        <w:szCs w:val="20"/>
                                        <w:u w:val="single"/>
                                      </w:rPr>
                                      <w:t>Referencias</w:t>
                                    </w:r>
                                  </w:p>
                                  <w:p w:rsidR="00760C73" w:rsidRPr="003F7AE1" w:rsidRDefault="00760C73" w:rsidP="00D92631">
                                    <w:pPr>
                                      <w:jc w:val="center"/>
                                      <w:rPr>
                                        <w:b/>
                                        <w:sz w:val="20"/>
                                        <w:szCs w:val="20"/>
                                      </w:rPr>
                                    </w:pPr>
                                    <w:r w:rsidRPr="003F7AE1">
                                      <w:rPr>
                                        <w:b/>
                                        <w:sz w:val="20"/>
                                        <w:szCs w:val="20"/>
                                      </w:rPr>
                                      <w:t>___  Relación Continua</w:t>
                                    </w:r>
                                  </w:p>
                                  <w:p w:rsidR="00760C73" w:rsidRPr="003F7AE1" w:rsidRDefault="00760C73" w:rsidP="00D92631">
                                    <w:pPr>
                                      <w:jc w:val="center"/>
                                      <w:rPr>
                                        <w:b/>
                                        <w:sz w:val="20"/>
                                        <w:szCs w:val="20"/>
                                      </w:rPr>
                                    </w:pPr>
                                    <w:r w:rsidRPr="003F7AE1">
                                      <w:rPr>
                                        <w:b/>
                                        <w:sz w:val="20"/>
                                        <w:szCs w:val="20"/>
                                      </w:rPr>
                                      <w:t>_ _ _  Relación Ocasional</w:t>
                                    </w:r>
                                  </w:p>
                                </w:txbxContent>
                              </wps:txbx>
                              <wps:bodyPr rot="0" vert="horz" wrap="square" lIns="91440" tIns="45720" rIns="91440" bIns="45720" anchor="t" anchorCtr="0" upright="1">
                                <a:noAutofit/>
                              </wps:bodyPr>
                            </wps:wsp>
                            <wps:wsp>
                              <wps:cNvPr id="17" name="Line 37"/>
                              <wps:cNvCnPr>
                                <a:cxnSpLocks noChangeShapeType="1"/>
                              </wps:cNvCnPr>
                              <wps:spPr bwMode="auto">
                                <a:xfrm>
                                  <a:off x="6008" y="11874"/>
                                  <a:ext cx="2160" cy="0"/>
                                </a:xfrm>
                                <a:prstGeom prst="line">
                                  <a:avLst/>
                                </a:prstGeom>
                                <a:noFill/>
                                <a:ln w="28575">
                                  <a:solidFill>
                                    <a:srgbClr val="CC99FF"/>
                                  </a:solidFill>
                                  <a:round/>
                                  <a:headEnd/>
                                  <a:tailEnd/>
                                </a:ln>
                                <a:extLst>
                                  <a:ext uri="{909E8E84-426E-40DD-AFC4-6F175D3DCCD1}">
                                    <a14:hiddenFill xmlns:a14="http://schemas.microsoft.com/office/drawing/2010/main">
                                      <a:noFill/>
                                    </a14:hiddenFill>
                                  </a:ext>
                                </a:extLst>
                              </wps:spPr>
                              <wps:bodyPr/>
                            </wps:wsp>
                            <wps:wsp>
                              <wps:cNvPr id="18" name="Line 38"/>
                              <wps:cNvCnPr>
                                <a:cxnSpLocks noChangeShapeType="1"/>
                              </wps:cNvCnPr>
                              <wps:spPr bwMode="auto">
                                <a:xfrm>
                                  <a:off x="3278" y="10674"/>
                                  <a:ext cx="0" cy="2520"/>
                                </a:xfrm>
                                <a:prstGeom prst="line">
                                  <a:avLst/>
                                </a:prstGeom>
                                <a:noFill/>
                                <a:ln w="28575">
                                  <a:solidFill>
                                    <a:srgbClr val="CC99FF"/>
                                  </a:solidFill>
                                  <a:prstDash val="dash"/>
                                  <a:round/>
                                  <a:headEnd/>
                                  <a:tailEnd/>
                                </a:ln>
                                <a:extLst>
                                  <a:ext uri="{909E8E84-426E-40DD-AFC4-6F175D3DCCD1}">
                                    <a14:hiddenFill xmlns:a14="http://schemas.microsoft.com/office/drawing/2010/main">
                                      <a:noFill/>
                                    </a14:hiddenFill>
                                  </a:ext>
                                </a:extLst>
                              </wps:spPr>
                              <wps:bodyPr/>
                            </wps:wsp>
                            <wps:wsp>
                              <wps:cNvPr id="19" name="Line 39"/>
                              <wps:cNvCnPr>
                                <a:cxnSpLocks noChangeShapeType="1"/>
                              </wps:cNvCnPr>
                              <wps:spPr bwMode="auto">
                                <a:xfrm rot="452766" flipH="1">
                                  <a:off x="3398" y="12099"/>
                                  <a:ext cx="1620" cy="1080"/>
                                </a:xfrm>
                                <a:prstGeom prst="line">
                                  <a:avLst/>
                                </a:prstGeom>
                                <a:noFill/>
                                <a:ln w="28575">
                                  <a:solidFill>
                                    <a:srgbClr val="CC99FF"/>
                                  </a:solidFill>
                                  <a:round/>
                                  <a:headEnd/>
                                  <a:tailEnd/>
                                </a:ln>
                                <a:extLst>
                                  <a:ext uri="{909E8E84-426E-40DD-AFC4-6F175D3DCCD1}">
                                    <a14:hiddenFill xmlns:a14="http://schemas.microsoft.com/office/drawing/2010/main">
                                      <a:noFill/>
                                    </a14:hiddenFill>
                                  </a:ext>
                                </a:extLst>
                              </wps:spPr>
                              <wps:bodyPr/>
                            </wps:wsp>
                            <wps:wsp>
                              <wps:cNvPr id="20" name="Line 40"/>
                              <wps:cNvCnPr>
                                <a:cxnSpLocks noChangeShapeType="1"/>
                              </wps:cNvCnPr>
                              <wps:spPr bwMode="auto">
                                <a:xfrm rot="-332143">
                                  <a:off x="3323" y="10659"/>
                                  <a:ext cx="1800" cy="900"/>
                                </a:xfrm>
                                <a:prstGeom prst="line">
                                  <a:avLst/>
                                </a:prstGeom>
                                <a:noFill/>
                                <a:ln w="28575">
                                  <a:solidFill>
                                    <a:srgbClr val="CC99FF"/>
                                  </a:solidFill>
                                  <a:round/>
                                  <a:headEnd/>
                                  <a:tailEnd/>
                                </a:ln>
                                <a:extLst>
                                  <a:ext uri="{909E8E84-426E-40DD-AFC4-6F175D3DCCD1}">
                                    <a14:hiddenFill xmlns:a14="http://schemas.microsoft.com/office/drawing/2010/main">
                                      <a:noFill/>
                                    </a14:hiddenFill>
                                  </a:ext>
                                </a:extLst>
                              </wps:spPr>
                              <wps:bodyPr/>
                            </wps:wsp>
                            <wps:wsp>
                              <wps:cNvPr id="21" name="Line 41"/>
                              <wps:cNvCnPr>
                                <a:cxnSpLocks noChangeShapeType="1"/>
                              </wps:cNvCnPr>
                              <wps:spPr bwMode="auto">
                                <a:xfrm>
                                  <a:off x="4073" y="10404"/>
                                  <a:ext cx="4860" cy="1080"/>
                                </a:xfrm>
                                <a:prstGeom prst="line">
                                  <a:avLst/>
                                </a:prstGeom>
                                <a:noFill/>
                                <a:ln w="28575">
                                  <a:solidFill>
                                    <a:srgbClr val="CC99FF"/>
                                  </a:solidFill>
                                  <a:round/>
                                  <a:headEnd/>
                                  <a:tailEnd/>
                                </a:ln>
                                <a:extLst>
                                  <a:ext uri="{909E8E84-426E-40DD-AFC4-6F175D3DCCD1}">
                                    <a14:hiddenFill xmlns:a14="http://schemas.microsoft.com/office/drawing/2010/main">
                                      <a:noFill/>
                                    </a14:hiddenFill>
                                  </a:ext>
                                </a:extLst>
                              </wps:spPr>
                              <wps:bodyPr/>
                            </wps:wsp>
                            <wps:wsp>
                              <wps:cNvPr id="22" name="Line 42"/>
                              <wps:cNvCnPr>
                                <a:cxnSpLocks noChangeShapeType="1"/>
                              </wps:cNvCnPr>
                              <wps:spPr bwMode="auto">
                                <a:xfrm flipV="1">
                                  <a:off x="4148" y="12219"/>
                                  <a:ext cx="4680" cy="1260"/>
                                </a:xfrm>
                                <a:prstGeom prst="line">
                                  <a:avLst/>
                                </a:prstGeom>
                                <a:noFill/>
                                <a:ln w="28575">
                                  <a:solidFill>
                                    <a:srgbClr val="CC99FF"/>
                                  </a:solidFill>
                                  <a:round/>
                                  <a:headEnd/>
                                  <a:tailEnd/>
                                </a:ln>
                                <a:extLst>
                                  <a:ext uri="{909E8E84-426E-40DD-AFC4-6F175D3DCCD1}">
                                    <a14:hiddenFill xmlns:a14="http://schemas.microsoft.com/office/drawing/2010/main">
                                      <a:noFill/>
                                    </a14:hiddenFill>
                                  </a:ext>
                                </a:extLst>
                              </wps:spPr>
                              <wps:bodyPr/>
                            </wps:wsp>
                          </wpg:grpSp>
                          <wps:wsp>
                            <wps:cNvPr id="23" name="Text Box 43"/>
                            <wps:cNvSpPr txBox="1">
                              <a:spLocks noChangeArrowheads="1"/>
                            </wps:cNvSpPr>
                            <wps:spPr bwMode="auto">
                              <a:xfrm>
                                <a:off x="3938" y="14274"/>
                                <a:ext cx="45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C73" w:rsidRPr="003F7AE1" w:rsidRDefault="00760C73" w:rsidP="00D92631">
                                  <w:pPr>
                                    <w:rPr>
                                      <w:b/>
                                    </w:rPr>
                                  </w:pPr>
                                  <w:r w:rsidRPr="003F7AE1">
                                    <w:rPr>
                                      <w:b/>
                                    </w:rPr>
                                    <w:t>Fig. 6 Integración entre Organizaciones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0" o:spid="_x0000_s1076" style="position:absolute;left:0;text-align:left;margin-left:.75pt;margin-top:8.55pt;width:444pt;height:3in;z-index:251662336" coordorigin="2363,10349" coordsize="7515,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">
                    <v:group id="Group 31" o:spid="_x0000_s1077" style="position:absolute;left:2363;top:10349;width:7515;height:3945" coordorigin="2363,9969" coordsize="7515,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32" o:spid="_x0000_s1078" type="#_x0000_t202" style="position:absolute;left:2453;top:9969;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VjlsEA&#10;AADbAAAADwAAAGRycy9kb3ducmV2LnhtbERPS4vCMBC+L/gfwgheRFPLsko1yrIgCB7Wx+59bMa2&#10;mExKE7X990YQvM3H95zFqrVG3KjxlWMFk3ECgjh3uuJCwd9xPZqB8AFZo3FMCjrysFr2PhaYaXfn&#10;Pd0OoRAxhH2GCsoQ6kxKn5dk0Y9dTRy5s2sshgibQuoG7zHcGpkmyZe0WHFsKLGmn5Lyy+FqFWzX&#10;XTf8lJfh+Xgy/zNz2qXT351Sg377PQcRqA1v8cu90XF+Cs9f4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VY5bBAAAA2wAAAA8AAAAAAAAAAAAAAAAAmAIAAGRycy9kb3du&#10;cmV2LnhtbFBLBQYAAAAABAAEAPUAAACGAwAAAAA=&#10;" strokecolor="#c9f" strokeweight="2.25pt">
                        <v:shadow on="t" opacity=".5" offset="6pt,-6pt"/>
                        <v:textbox>
                          <w:txbxContent>
                            <w:p w:rsidR="00760C73" w:rsidRPr="00607F98" w:rsidRDefault="00760C73" w:rsidP="00D92631">
                              <w:pPr>
                                <w:jc w:val="center"/>
                                <w:rPr>
                                  <w:b/>
                                  <w:color w:val="000000"/>
                                </w:rPr>
                              </w:pPr>
                              <w:r w:rsidRPr="00607F98">
                                <w:rPr>
                                  <w:b/>
                                  <w:color w:val="000000"/>
                                </w:rPr>
                                <w:t>Organización del Cliente</w:t>
                              </w:r>
                            </w:p>
                          </w:txbxContent>
                        </v:textbox>
                      </v:shape>
                      <v:shape id="Text Box 33" o:spid="_x0000_s1079" type="#_x0000_t202" style="position:absolute;left:4208;top:11484;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GDcIA&#10;AADbAAAADwAAAGRycy9kb3ducmV2LnhtbERPS4vCMBC+C/sfwgh7EU19sEo1yiIIC3vQ9XEfm7Et&#10;JpPSZLX990YQvM3H95zFqrFG3Kj2pWMFw0ECgjhzuuRcwfGw6c9A+ICs0TgmBS15WC0/OgtMtbvz&#10;H932IRcxhH2KCooQqlRKnxVk0Q9cRRy5i6sthgjrXOoa7zHcGjlKki9pseTYUGBF64Ky6/7fKvjd&#10;tG1vIq+9y+FsTjNz3o2m251Sn93mew4iUBPe4pf7R8f5Y3j+E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cYNwgAAANsAAAAPAAAAAAAAAAAAAAAAAJgCAABkcnMvZG93&#10;bnJldi54bWxQSwUGAAAAAAQABAD1AAAAhwMAAAAA&#10;" strokecolor="#c9f" strokeweight="2.25pt">
                        <v:shadow on="t" opacity=".5" offset="6pt,-6pt"/>
                        <v:textbox>
                          <w:txbxContent>
                            <w:p w:rsidR="00760C73" w:rsidRPr="00607F98" w:rsidRDefault="00760C73" w:rsidP="00D92631">
                              <w:pPr>
                                <w:jc w:val="center"/>
                                <w:rPr>
                                  <w:b/>
                                  <w:color w:val="000000"/>
                                </w:rPr>
                              </w:pPr>
                              <w:r w:rsidRPr="00607F98">
                                <w:rPr>
                                  <w:b/>
                                  <w:color w:val="000000"/>
                                </w:rPr>
                                <w:t>Organización del Consultor</w:t>
                              </w:r>
                            </w:p>
                          </w:txbxContent>
                        </v:textbox>
                      </v:shape>
                      <v:shape id="Text Box 34" o:spid="_x0000_s1080" type="#_x0000_t202" style="position:absolute;left:2363;top:13074;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eecMA&#10;AADbAAAADwAAAGRycy9kb3ducmV2LnhtbERPTWvCQBC9F/wPywi9hLoxSCvRVUQQCj00je19zI5J&#10;cHc2ZLcx+ffdQqG3ebzP2e5Ha8RAvW8dK1guUhDEldMt1wo+z6enNQgfkDUax6RgIg/73exhi7l2&#10;d/6goQy1iCHsc1TQhNDlUvqqIYt+4TriyF1dbzFE2NdS93iP4dbILE2fpcWWY0ODHR0bqm7lt1Xw&#10;dpqmZCVvyfV8MV9rcymyl/dCqcf5eNiACDSGf/Gf+1XH+Sv4/SU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BeecMAAADbAAAADwAAAAAAAAAAAAAAAACYAgAAZHJzL2Rv&#10;d25yZXYueG1sUEsFBgAAAAAEAAQA9QAAAIgDAAAAAA==&#10;" strokecolor="#c9f" strokeweight="2.25pt">
                        <v:shadow on="t" opacity=".5" offset="6pt,-6pt"/>
                        <v:textbox>
                          <w:txbxContent>
                            <w:p w:rsidR="00760C73" w:rsidRPr="00607F98" w:rsidRDefault="00760C73" w:rsidP="00D92631">
                              <w:pPr>
                                <w:jc w:val="center"/>
                                <w:rPr>
                                  <w:b/>
                                  <w:color w:val="000000"/>
                                </w:rPr>
                              </w:pPr>
                              <w:r w:rsidRPr="00607F98">
                                <w:rPr>
                                  <w:b/>
                                  <w:color w:val="000000"/>
                                </w:rPr>
                                <w:t>Organización de Desarrollo</w:t>
                              </w:r>
                            </w:p>
                          </w:txbxContent>
                        </v:textbox>
                      </v:shape>
                      <v:shape id="Text Box 35" o:spid="_x0000_s1081" type="#_x0000_t202" style="position:absolute;left:8168;top:11499;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z74sEA&#10;AADbAAAADwAAAGRycy9kb3ducmV2LnhtbERPS4vCMBC+C/sfwgh7EU0VXaUaZRGEhT3o+riPzdgW&#10;k0lpstr+eyMI3ubje85i1VgjblT70rGC4SABQZw5XXKu4HjY9GcgfEDWaByTgpY8rJYfnQWm2t35&#10;j277kIsYwj5FBUUIVSqlzwqy6AeuIo7cxdUWQ4R1LnWN9xhujRwlyZe0WHJsKLCidUHZdf9vFfxu&#10;2rY3ltfe5XA2p5k570bT7U6pz27zPQcRqAlv8cv9o+P8CTx/i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8++LBAAAA2wAAAA8AAAAAAAAAAAAAAAAAmAIAAGRycy9kb3du&#10;cmV2LnhtbFBLBQYAAAAABAAEAPUAAACGAwAAAAA=&#10;" strokecolor="#c9f" strokeweight="2.25pt">
                        <v:shadow on="t" opacity=".5" offset="6pt,-6pt"/>
                        <v:textbox>
                          <w:txbxContent>
                            <w:p w:rsidR="00760C73" w:rsidRPr="00607F98" w:rsidRDefault="00760C73" w:rsidP="00D92631">
                              <w:pPr>
                                <w:jc w:val="center"/>
                                <w:rPr>
                                  <w:b/>
                                  <w:color w:val="000000"/>
                                </w:rPr>
                              </w:pPr>
                              <w:r w:rsidRPr="00607F98">
                                <w:rPr>
                                  <w:b/>
                                  <w:color w:val="000000"/>
                                </w:rPr>
                                <w:t>Organización de SQA</w:t>
                              </w:r>
                            </w:p>
                          </w:txbxContent>
                        </v:textbox>
                      </v:shape>
                      <v:shape id="Text Box 36" o:spid="_x0000_s1082" type="#_x0000_t202" style="position:absolute;left:7538;top:13014;width:234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8WcIA&#10;AADbAAAADwAAAGRycy9kb3ducmV2LnhtbERPTWvCQBC9F/oflil4azZVEI2uIoriQajaoj1Os9Mk&#10;mJ0N2TWJ/74rCN7m8T5nOu9MKRqqXWFZwUcUgyBOrS44U/D9tX4fgXAeWWNpmRTcyMF89voyxUTb&#10;lg/UHH0mQgi7BBXk3leJlC7NyaCLbEUcuD9bG/QB1pnUNbYh3JSyH8dDabDg0JBjRcuc0svxahTo&#10;wXh1Ou8uzeZ3wfuf9pOXt9VZqd5bt5iA8NT5p/jh3uowfwj3X8I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PxZwgAAANsAAAAPAAAAAAAAAAAAAAAAAJgCAABkcnMvZG93&#10;bnJldi54bWxQSwUGAAAAAAQABAD1AAAAhwMAAAAA&#10;" stroked="f" strokeweight="2.25pt">
                        <v:textbox>
                          <w:txbxContent>
                            <w:p w:rsidR="00760C73" w:rsidRPr="003F7AE1" w:rsidRDefault="00760C73" w:rsidP="00D92631">
                              <w:pPr>
                                <w:jc w:val="center"/>
                                <w:rPr>
                                  <w:b/>
                                  <w:sz w:val="20"/>
                                  <w:szCs w:val="20"/>
                                  <w:u w:val="single"/>
                                </w:rPr>
                              </w:pPr>
                              <w:r w:rsidRPr="003F7AE1">
                                <w:rPr>
                                  <w:b/>
                                  <w:sz w:val="20"/>
                                  <w:szCs w:val="20"/>
                                  <w:u w:val="single"/>
                                </w:rPr>
                                <w:t>Referencias</w:t>
                              </w:r>
                            </w:p>
                            <w:p w:rsidR="00760C73" w:rsidRPr="003F7AE1" w:rsidRDefault="00760C73" w:rsidP="00D92631">
                              <w:pPr>
                                <w:jc w:val="center"/>
                                <w:rPr>
                                  <w:b/>
                                  <w:sz w:val="20"/>
                                  <w:szCs w:val="20"/>
                                </w:rPr>
                              </w:pPr>
                              <w:r w:rsidRPr="003F7AE1">
                                <w:rPr>
                                  <w:b/>
                                  <w:sz w:val="20"/>
                                  <w:szCs w:val="20"/>
                                </w:rPr>
                                <w:t>__</w:t>
                              </w:r>
                              <w:proofErr w:type="gramStart"/>
                              <w:r w:rsidRPr="003F7AE1">
                                <w:rPr>
                                  <w:b/>
                                  <w:sz w:val="20"/>
                                  <w:szCs w:val="20"/>
                                </w:rPr>
                                <w:t>_  Relación</w:t>
                              </w:r>
                              <w:proofErr w:type="gramEnd"/>
                              <w:r w:rsidRPr="003F7AE1">
                                <w:rPr>
                                  <w:b/>
                                  <w:sz w:val="20"/>
                                  <w:szCs w:val="20"/>
                                </w:rPr>
                                <w:t xml:space="preserve"> Continua</w:t>
                              </w:r>
                            </w:p>
                            <w:p w:rsidR="00760C73" w:rsidRPr="003F7AE1" w:rsidRDefault="00760C73" w:rsidP="00D92631">
                              <w:pPr>
                                <w:jc w:val="center"/>
                                <w:rPr>
                                  <w:b/>
                                  <w:sz w:val="20"/>
                                  <w:szCs w:val="20"/>
                                </w:rPr>
                              </w:pPr>
                              <w:r w:rsidRPr="003F7AE1">
                                <w:rPr>
                                  <w:b/>
                                  <w:sz w:val="20"/>
                                  <w:szCs w:val="20"/>
                                </w:rPr>
                                <w:t xml:space="preserve">_ _ </w:t>
                              </w:r>
                              <w:proofErr w:type="gramStart"/>
                              <w:r w:rsidRPr="003F7AE1">
                                <w:rPr>
                                  <w:b/>
                                  <w:sz w:val="20"/>
                                  <w:szCs w:val="20"/>
                                </w:rPr>
                                <w:t>_  Relación</w:t>
                              </w:r>
                              <w:proofErr w:type="gramEnd"/>
                              <w:r w:rsidRPr="003F7AE1">
                                <w:rPr>
                                  <w:b/>
                                  <w:sz w:val="20"/>
                                  <w:szCs w:val="20"/>
                                </w:rPr>
                                <w:t xml:space="preserve"> Ocasional</w:t>
                              </w:r>
                            </w:p>
                          </w:txbxContent>
                        </v:textbox>
                      </v:shape>
                      <v:line id="Line 37" o:spid="_x0000_s1083" style="position:absolute;visibility:visible;mso-wrap-style:square" from="6008,11874" to="8168,11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3GH8IAAADbAAAADwAAAGRycy9kb3ducmV2LnhtbERPS4vCMBC+C/sfwix401QPbq2mIrsI&#10;Ih7U7sG9Dc30gc2kNFHrv98Igrf5+J6zXPWmETfqXG1ZwWQcgSDOra65VPCbbUYxCOeRNTaWScGD&#10;HKzSj8ESE23vfKTbyZcihLBLUEHlfZtI6fKKDLqxbYkDV9jOoA+wK6Xu8B7CTSOnUTSTBmsODRW2&#10;9F1RfjldjYKs+NnP/lzcH867fXw9PLZzm52VGn726wUIT71/i1/urQ7zv+D5SzhAp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3GH8IAAADbAAAADwAAAAAAAAAAAAAA&#10;AAChAgAAZHJzL2Rvd25yZXYueG1sUEsFBgAAAAAEAAQA+QAAAJADAAAAAA==&#10;" strokecolor="#c9f" strokeweight="2.25pt"/>
                      <v:line id="Line 38" o:spid="_x0000_s1084" style="position:absolute;visibility:visible;mso-wrap-style:square" from="3278,10674" to="3278,13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hPLcQAAADbAAAADwAAAGRycy9kb3ducmV2LnhtbESPT2vCQBDF7wW/wzJCL0U3baHY1I2I&#10;qFR6Mtb7kJ3mj9nZNLtq/PbOodDbDO/Ne7+ZLwbXqgv1ofZs4HmagCIuvK25NPB92ExmoEJEtth6&#10;JgM3CrDIRg9zTK2/8p4ueSyVhHBI0UAVY5dqHYqKHIap74hF+/G9wyhrX2rb41XCXatfkuRNO6xZ&#10;GirsaFVRccrPzsC6C4P2v6/HXZPH92b7VO6+6qUxj+Nh+QEq0hD/zX/Xn1bwBVZ+kQF0d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E8txAAAANsAAAAPAAAAAAAAAAAA&#10;AAAAAKECAABkcnMvZG93bnJldi54bWxQSwUGAAAAAAQABAD5AAAAkgMAAAAA&#10;" strokecolor="#c9f" strokeweight="2.25pt">
                        <v:stroke dashstyle="dash"/>
                      </v:line>
                      <v:line id="Line 39" o:spid="_x0000_s1085" style="position:absolute;rotation:-494541fd;flip:x;visibility:visible;mso-wrap-style:square" from="3398,12099" to="5018,13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Dz0cAAAADbAAAADwAAAGRycy9kb3ducmV2LnhtbERPS2sCMRC+C/6HMII3zapU7NYoogiK&#10;p6oXb9PNdB9uJssmavz3jVDwNh/fc+bLYGpxp9aVlhWMhgkI4szqknMF59N2MAPhPLLG2jIpeJKD&#10;5aLbmWOq7YO/6X70uYgh7FJUUHjfpFK6rCCDbmgb4sj92tagj7DNpW7xEcNNLcdJMpUGS44NBTa0&#10;Lii7Hm9GQRYOtan29HP5uExvFYdNdZ6clOr3wuoLhKfg3+J/907H+Z/w+iUe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g89HAAAAA2wAAAA8AAAAAAAAAAAAAAAAA&#10;oQIAAGRycy9kb3ducmV2LnhtbFBLBQYAAAAABAAEAPkAAACOAwAAAAA=&#10;" strokecolor="#c9f" strokeweight="2.25pt"/>
                      <v:line id="Line 40" o:spid="_x0000_s1086" style="position:absolute;rotation:-362789fd;visibility:visible;mso-wrap-style:square" from="3323,10659" to="5123,11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kGGcIAAADbAAAADwAAAGRycy9kb3ducmV2LnhtbERPXWvCMBR9F/Yfwh3sTdOVYaUaZYwJ&#10;hcGgVTYf75JrW9bclCba+u/Nw2CPh/O92U22E1cafOtYwfMiAUGsnWm5VnA87OcrED4gG+wck4Ib&#10;edhtH2YbzI0buaRrFWoRQ9jnqKAJoc+l9Lohi37heuLInd1gMUQ41NIMOMZw28k0SZbSYsuxocGe&#10;3hrSv9XFKjh8VtlUntoXPOv3D/399XMbi0ypp8fpdQ0i0BT+xX/uwihI4/r4Jf4Au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kGGcIAAADbAAAADwAAAAAAAAAAAAAA&#10;AAChAgAAZHJzL2Rvd25yZXYueG1sUEsFBgAAAAAEAAQA+QAAAJADAAAAAA==&#10;" strokecolor="#c9f" strokeweight="2.25pt"/>
                      <v:line id="Line 41" o:spid="_x0000_s1087" style="position:absolute;visibility:visible;mso-wrap-style:square" from="4073,10404" to="8933,11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QxTcQAAADbAAAADwAAAGRycy9kb3ducmV2LnhtbESPQYvCMBSE78L+h/AW9qapPUjtGkVc&#10;FmTxoNZDvT2aZ1u2eSlNqvXfG0HwOMzMN8xiNZhGXKlztWUF00kEgriwuuZSwSn7HScgnEfW2Fgm&#10;BXdysFp+jBaYanvjA12PvhQBwi5FBZX3bSqlKyoy6Ca2JQ7exXYGfZBdKXWHtwA3jYyjaCYN1hwW&#10;KmxpU1Hxf+yNguzys5udXTLs879d0u/v27nNcqW+Pof1NwhPg3+HX+2tVhBP4fkl/AC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9DFNxAAAANsAAAAPAAAAAAAAAAAA&#10;AAAAAKECAABkcnMvZG93bnJldi54bWxQSwUGAAAAAAQABAD5AAAAkgMAAAAA&#10;" strokecolor="#c9f" strokeweight="2.25pt"/>
                      <v:line id="Line 42" o:spid="_x0000_s1088" style="position:absolute;flip:y;visibility:visible;mso-wrap-style:square" from="4148,12219" to="8828,1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fnY8QAAADbAAAADwAAAGRycy9kb3ducmV2LnhtbESPQWvCQBSE74L/YXmCF6mbBFtKdBVR&#10;RE8tpoVeH9lnEs2+Dburxn/fLRQ8DjPzDbNY9aYVN3K+sawgnSYgiEurG64UfH/tXt5B+ICssbVM&#10;Ch7kYbUcDhaYa3vnI92KUIkIYZ+jgjqELpfSlzUZ9FPbEUfvZJ3BEKWrpHZ4j3DTyixJ3qTBhuNC&#10;jR1taiovxdUo+HSb7SR93SbNOT2uZ9nH/lF1P0qNR/16DiJQH57h//ZBK8gy+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d+djxAAAANsAAAAPAAAAAAAAAAAA&#10;AAAAAKECAABkcnMvZG93bnJldi54bWxQSwUGAAAAAAQABAD5AAAAkgMAAAAA&#10;" strokecolor="#c9f" strokeweight="2.25pt"/>
                    </v:group>
                    <v:shape id="Text Box 43" o:spid="_x0000_s1089" type="#_x0000_t202" style="position:absolute;left:3938;top:14274;width:45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760C73" w:rsidRPr="003F7AE1" w:rsidRDefault="00760C73" w:rsidP="00D92631">
                            <w:pPr>
                              <w:rPr>
                                <w:b/>
                              </w:rPr>
                            </w:pPr>
                            <w:r w:rsidRPr="003F7AE1">
                              <w:rPr>
                                <w:b/>
                              </w:rPr>
                              <w:t>Fig. 6 Integración entre Organizaciones</w:t>
                            </w:r>
                          </w:p>
                        </w:txbxContent>
                      </v:textbox>
                    </v:shape>
                  </v:group>
                </w:pict>
              </mc:Fallback>
            </mc:AlternateContent>
          </w:r>
        </w:p>
        <w:p w:rsidR="00D92631" w:rsidRPr="002A3031" w:rsidRDefault="00D92631" w:rsidP="006869AA">
          <w:pPr>
            <w:spacing w:line="360" w:lineRule="auto"/>
            <w:ind w:left="360"/>
            <w:jc w:val="both"/>
            <w:rPr>
              <w:b/>
            </w:rPr>
          </w:pPr>
        </w:p>
        <w:p w:rsidR="00D92631" w:rsidRPr="002A3031" w:rsidRDefault="00D92631" w:rsidP="006869AA">
          <w:pPr>
            <w:spacing w:line="360" w:lineRule="auto"/>
            <w:ind w:left="360"/>
            <w:jc w:val="both"/>
            <w:rPr>
              <w:b/>
            </w:rPr>
          </w:pPr>
        </w:p>
        <w:p w:rsidR="00D92631" w:rsidRPr="002A3031" w:rsidRDefault="00D92631" w:rsidP="006869AA">
          <w:pPr>
            <w:spacing w:line="360" w:lineRule="auto"/>
            <w:ind w:left="360"/>
            <w:jc w:val="both"/>
            <w:rPr>
              <w:b/>
            </w:rPr>
          </w:pPr>
        </w:p>
        <w:p w:rsidR="00D92631" w:rsidRPr="002A3031" w:rsidRDefault="00D92631" w:rsidP="006869AA">
          <w:pPr>
            <w:spacing w:line="360" w:lineRule="auto"/>
            <w:ind w:left="360"/>
            <w:jc w:val="both"/>
            <w:rPr>
              <w:b/>
            </w:rPr>
          </w:pPr>
        </w:p>
        <w:p w:rsidR="00D92631" w:rsidRPr="002A3031" w:rsidRDefault="00D92631" w:rsidP="006869AA">
          <w:pPr>
            <w:spacing w:line="360" w:lineRule="auto"/>
            <w:ind w:left="360"/>
            <w:jc w:val="both"/>
            <w:rPr>
              <w:b/>
            </w:rPr>
          </w:pPr>
        </w:p>
        <w:p w:rsidR="00D92631" w:rsidRPr="002A3031" w:rsidRDefault="00D92631" w:rsidP="006869AA">
          <w:pPr>
            <w:spacing w:line="360" w:lineRule="auto"/>
            <w:ind w:left="360"/>
            <w:jc w:val="both"/>
            <w:rPr>
              <w:b/>
            </w:rPr>
          </w:pPr>
        </w:p>
        <w:p w:rsidR="00D92631" w:rsidRPr="002A3031" w:rsidRDefault="00D92631" w:rsidP="006869AA">
          <w:pPr>
            <w:spacing w:line="360" w:lineRule="auto"/>
            <w:ind w:left="360"/>
            <w:jc w:val="both"/>
            <w:rPr>
              <w:b/>
            </w:rPr>
          </w:pPr>
        </w:p>
        <w:p w:rsidR="00D92631" w:rsidRPr="002A3031" w:rsidRDefault="00D92631" w:rsidP="006869AA">
          <w:pPr>
            <w:spacing w:line="360" w:lineRule="auto"/>
            <w:ind w:left="360"/>
            <w:jc w:val="both"/>
            <w:rPr>
              <w:b/>
            </w:rPr>
          </w:pPr>
        </w:p>
        <w:p w:rsidR="00D92631" w:rsidRDefault="00571117" w:rsidP="00C07A41">
          <w:pPr>
            <w:pStyle w:val="Ttulo2"/>
            <w:numPr>
              <w:ilvl w:val="1"/>
              <w:numId w:val="142"/>
            </w:numPr>
          </w:pPr>
          <w:bookmarkStart w:id="14" w:name="_Toc12283933"/>
          <w:r w:rsidRPr="002A3031">
            <w:t>TAREAS</w:t>
          </w:r>
          <w:bookmarkEnd w:id="14"/>
        </w:p>
        <w:p w:rsidR="00D92631" w:rsidRDefault="00D92631" w:rsidP="006869AA">
          <w:pPr>
            <w:spacing w:line="360" w:lineRule="auto"/>
            <w:jc w:val="both"/>
            <w:rPr>
              <w:rFonts w:ascii="Arial" w:hAnsi="Arial" w:cs="Arial"/>
              <w:sz w:val="24"/>
            </w:rPr>
          </w:pPr>
          <w:r w:rsidRPr="00CA299B">
            <w:rPr>
              <w:rFonts w:ascii="Arial" w:hAnsi="Arial" w:cs="Arial"/>
              <w:sz w:val="24"/>
            </w:rPr>
            <w:t xml:space="preserve">La relación de tareas asociadas con el ciclo de vida de desarrollo de software y las actividades de </w:t>
          </w:r>
          <w:smartTag w:uri="urn:schemas-microsoft-com:office:smarttags" w:element="PersonName">
            <w:smartTagPr>
              <w:attr w:name="ProductID" w:val="la SQA"/>
            </w:smartTagPr>
            <w:r w:rsidRPr="00CA299B">
              <w:rPr>
                <w:rFonts w:ascii="Arial" w:hAnsi="Arial" w:cs="Arial"/>
                <w:sz w:val="24"/>
              </w:rPr>
              <w:t>la SQA</w:t>
            </w:r>
          </w:smartTag>
          <w:r w:rsidR="004C25E6" w:rsidRPr="00CA299B">
            <w:rPr>
              <w:rFonts w:ascii="Arial" w:hAnsi="Arial" w:cs="Arial"/>
              <w:sz w:val="24"/>
            </w:rPr>
            <w:t xml:space="preserve"> </w:t>
          </w:r>
          <w:r w:rsidRPr="00CA299B">
            <w:rPr>
              <w:rFonts w:ascii="Arial" w:hAnsi="Arial" w:cs="Arial"/>
              <w:sz w:val="24"/>
            </w:rPr>
            <w:t>son las siguientes, las cuales se ejecutarán durante el desarrollo del producto de software:</w:t>
          </w:r>
        </w:p>
        <w:p w:rsidR="00580302" w:rsidRDefault="00580302" w:rsidP="006869AA">
          <w:pPr>
            <w:spacing w:line="360" w:lineRule="auto"/>
            <w:jc w:val="both"/>
            <w:rPr>
              <w:rFonts w:ascii="Arial" w:hAnsi="Arial" w:cs="Arial"/>
              <w:sz w:val="24"/>
            </w:rPr>
          </w:pPr>
        </w:p>
        <w:p w:rsidR="00580302" w:rsidRPr="00CA299B" w:rsidRDefault="00580302" w:rsidP="006869AA">
          <w:pPr>
            <w:spacing w:line="360" w:lineRule="auto"/>
            <w:jc w:val="both"/>
            <w:rPr>
              <w:rFonts w:ascii="Arial" w:hAnsi="Arial" w:cs="Arial"/>
              <w:sz w:val="24"/>
            </w:rPr>
          </w:pPr>
        </w:p>
        <w:tbl>
          <w:tblPr>
            <w:tblW w:w="883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78"/>
            <w:gridCol w:w="6860"/>
          </w:tblGrid>
          <w:tr w:rsidR="00D92631" w:rsidRPr="002A3031" w:rsidTr="004C25E6">
            <w:trPr>
              <w:trHeight w:val="280"/>
              <w:jc w:val="center"/>
            </w:trPr>
            <w:tc>
              <w:tcPr>
                <w:tcW w:w="8838" w:type="dxa"/>
                <w:gridSpan w:val="2"/>
                <w:tcBorders>
                  <w:top w:val="nil"/>
                  <w:left w:val="nil"/>
                  <w:bottom w:val="single" w:sz="12" w:space="0" w:color="auto"/>
                  <w:right w:val="nil"/>
                </w:tcBorders>
                <w:shd w:val="clear" w:color="auto" w:fill="auto"/>
              </w:tcPr>
              <w:p w:rsidR="00D92631" w:rsidRPr="002A3031" w:rsidRDefault="00D92631" w:rsidP="006869AA">
                <w:pPr>
                  <w:spacing w:line="360" w:lineRule="auto"/>
                  <w:jc w:val="both"/>
                  <w:rPr>
                    <w:b/>
                  </w:rPr>
                </w:pPr>
                <w:r w:rsidRPr="002A3031">
                  <w:rPr>
                    <w:b/>
                  </w:rPr>
                  <w:lastRenderedPageBreak/>
                  <w:t>Tabla Nro. 2  Relación de Tareas Asociadas</w:t>
                </w:r>
              </w:p>
            </w:tc>
          </w:tr>
          <w:tr w:rsidR="00D92631" w:rsidRPr="002A3031" w:rsidTr="004C25E6">
            <w:trPr>
              <w:trHeight w:val="822"/>
              <w:jc w:val="center"/>
            </w:trPr>
            <w:tc>
              <w:tcPr>
                <w:tcW w:w="1978" w:type="dxa"/>
                <w:tcBorders>
                  <w:top w:val="single" w:sz="12" w:space="0" w:color="auto"/>
                </w:tcBorders>
                <w:shd w:val="clear" w:color="auto" w:fill="CCCCFF"/>
              </w:tcPr>
              <w:p w:rsidR="00D92631" w:rsidRPr="002A3031" w:rsidRDefault="00D92631" w:rsidP="006869AA">
                <w:pPr>
                  <w:spacing w:line="360" w:lineRule="auto"/>
                  <w:jc w:val="both"/>
                  <w:rPr>
                    <w:b/>
                  </w:rPr>
                </w:pPr>
              </w:p>
              <w:p w:rsidR="00D92631" w:rsidRPr="002A3031" w:rsidRDefault="00D92631" w:rsidP="006869AA">
                <w:pPr>
                  <w:spacing w:line="360" w:lineRule="auto"/>
                  <w:jc w:val="both"/>
                  <w:rPr>
                    <w:b/>
                  </w:rPr>
                </w:pPr>
                <w:r w:rsidRPr="002A3031">
                  <w:rPr>
                    <w:b/>
                  </w:rPr>
                  <w:t>CICLO DE VIDA DEL SOFTWARE (PUDS)</w:t>
                </w:r>
              </w:p>
            </w:tc>
            <w:tc>
              <w:tcPr>
                <w:tcW w:w="6860" w:type="dxa"/>
                <w:tcBorders>
                  <w:top w:val="single" w:sz="12" w:space="0" w:color="auto"/>
                </w:tcBorders>
                <w:shd w:val="clear" w:color="auto" w:fill="CCCCFF"/>
              </w:tcPr>
              <w:p w:rsidR="00D92631" w:rsidRPr="002A3031" w:rsidRDefault="00D92631" w:rsidP="006869AA">
                <w:pPr>
                  <w:spacing w:line="360" w:lineRule="auto"/>
                  <w:jc w:val="both"/>
                  <w:rPr>
                    <w:b/>
                  </w:rPr>
                </w:pPr>
              </w:p>
              <w:p w:rsidR="00D92631" w:rsidRPr="002A3031" w:rsidRDefault="00D92631" w:rsidP="006869AA">
                <w:pPr>
                  <w:spacing w:line="360" w:lineRule="auto"/>
                  <w:jc w:val="both"/>
                  <w:rPr>
                    <w:b/>
                  </w:rPr>
                </w:pPr>
                <w:r w:rsidRPr="002A3031">
                  <w:rPr>
                    <w:b/>
                  </w:rPr>
                  <w:t>TAREAS Y ACTIVIDADES ASOCIADAS AL CICLO DE VIDA DEL SOFTWARE</w:t>
                </w:r>
              </w:p>
            </w:tc>
          </w:tr>
          <w:tr w:rsidR="00D92631" w:rsidRPr="002A3031" w:rsidTr="004C25E6">
            <w:trPr>
              <w:trHeight w:val="1085"/>
              <w:jc w:val="center"/>
            </w:trPr>
            <w:tc>
              <w:tcPr>
                <w:tcW w:w="1978"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Requerimientos</w:t>
                </w:r>
              </w:p>
            </w:tc>
            <w:tc>
              <w:tcPr>
                <w:tcW w:w="6860" w:type="dxa"/>
              </w:tcPr>
              <w:p w:rsidR="00D92631" w:rsidRPr="002A3031" w:rsidRDefault="00D92631" w:rsidP="006869AA">
                <w:pPr>
                  <w:spacing w:line="360" w:lineRule="auto"/>
                  <w:ind w:left="360"/>
                  <w:jc w:val="both"/>
                </w:pPr>
                <w:r w:rsidRPr="002A3031">
                  <w:t>Análisis de requisitos de software</w:t>
                </w:r>
              </w:p>
              <w:p w:rsidR="00D92631" w:rsidRPr="002A3031" w:rsidRDefault="00D92631" w:rsidP="006869AA">
                <w:pPr>
                  <w:spacing w:line="360" w:lineRule="auto"/>
                  <w:ind w:left="360"/>
                  <w:jc w:val="both"/>
                </w:pPr>
                <w:r w:rsidRPr="002A3031">
                  <w:t>Generación de especificaciones</w:t>
                </w:r>
              </w:p>
              <w:p w:rsidR="00D92631" w:rsidRPr="002A3031" w:rsidRDefault="00D92631" w:rsidP="006869AA">
                <w:pPr>
                  <w:spacing w:line="360" w:lineRule="auto"/>
                  <w:ind w:left="360"/>
                  <w:jc w:val="both"/>
                </w:pPr>
                <w:r w:rsidRPr="002A3031">
                  <w:t>Revisión de especificaciones</w:t>
                </w:r>
              </w:p>
              <w:p w:rsidR="00D92631" w:rsidRPr="002A3031" w:rsidRDefault="00D92631" w:rsidP="006869AA">
                <w:pPr>
                  <w:spacing w:line="360" w:lineRule="auto"/>
                  <w:ind w:left="360"/>
                  <w:jc w:val="both"/>
                </w:pPr>
                <w:r w:rsidRPr="002A3031">
                  <w:t>Revisión de las especificaciones de software</w:t>
                </w:r>
              </w:p>
            </w:tc>
          </w:tr>
          <w:tr w:rsidR="00D92631" w:rsidRPr="002A3031" w:rsidTr="004C25E6">
            <w:trPr>
              <w:trHeight w:val="2486"/>
              <w:jc w:val="center"/>
            </w:trPr>
            <w:tc>
              <w:tcPr>
                <w:tcW w:w="1978"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Diseño</w:t>
                </w:r>
              </w:p>
            </w:tc>
            <w:tc>
              <w:tcPr>
                <w:tcW w:w="6860" w:type="dxa"/>
              </w:tcPr>
              <w:p w:rsidR="00D92631" w:rsidRPr="002A3031" w:rsidRDefault="00D92631" w:rsidP="006869AA">
                <w:pPr>
                  <w:tabs>
                    <w:tab w:val="num" w:pos="720"/>
                  </w:tabs>
                  <w:spacing w:line="360" w:lineRule="auto"/>
                  <w:ind w:left="720" w:hanging="360"/>
                  <w:jc w:val="both"/>
                </w:pPr>
                <w:r w:rsidRPr="002A3031">
                  <w:t>Diseño preliminar</w:t>
                </w:r>
              </w:p>
              <w:p w:rsidR="00D92631" w:rsidRPr="002A3031" w:rsidRDefault="00D92631" w:rsidP="006869AA">
                <w:pPr>
                  <w:tabs>
                    <w:tab w:val="num" w:pos="720"/>
                  </w:tabs>
                  <w:spacing w:line="360" w:lineRule="auto"/>
                  <w:ind w:left="720" w:hanging="360"/>
                  <w:jc w:val="both"/>
                </w:pPr>
                <w:r w:rsidRPr="002A3031">
                  <w:t>Generación de especificaciones de diseño preliminar</w:t>
                </w:r>
              </w:p>
              <w:p w:rsidR="00D92631" w:rsidRPr="002A3031" w:rsidRDefault="00D92631" w:rsidP="006869AA">
                <w:pPr>
                  <w:tabs>
                    <w:tab w:val="num" w:pos="720"/>
                  </w:tabs>
                  <w:spacing w:line="360" w:lineRule="auto"/>
                  <w:ind w:left="720" w:hanging="360"/>
                  <w:jc w:val="both"/>
                </w:pPr>
                <w:r w:rsidRPr="002A3031">
                  <w:t>Revisión del diseño preliminar</w:t>
                </w:r>
              </w:p>
              <w:p w:rsidR="00D92631" w:rsidRPr="002A3031" w:rsidRDefault="00D92631" w:rsidP="006869AA">
                <w:pPr>
                  <w:tabs>
                    <w:tab w:val="num" w:pos="720"/>
                  </w:tabs>
                  <w:spacing w:line="360" w:lineRule="auto"/>
                  <w:ind w:left="720" w:hanging="360"/>
                  <w:jc w:val="both"/>
                </w:pPr>
                <w:r w:rsidRPr="002A3031">
                  <w:t>Diseño detallado</w:t>
                </w:r>
              </w:p>
              <w:p w:rsidR="00D92631" w:rsidRPr="002A3031" w:rsidRDefault="00D92631" w:rsidP="006869AA">
                <w:pPr>
                  <w:tabs>
                    <w:tab w:val="num" w:pos="720"/>
                  </w:tabs>
                  <w:spacing w:line="360" w:lineRule="auto"/>
                  <w:ind w:left="720" w:hanging="360"/>
                  <w:jc w:val="both"/>
                </w:pPr>
                <w:r w:rsidRPr="002A3031">
                  <w:t>Generación de especificaciones de diseño detallado</w:t>
                </w:r>
              </w:p>
              <w:p w:rsidR="00D92631" w:rsidRPr="002A3031" w:rsidRDefault="00D92631" w:rsidP="006869AA">
                <w:pPr>
                  <w:tabs>
                    <w:tab w:val="num" w:pos="720"/>
                  </w:tabs>
                  <w:spacing w:line="360" w:lineRule="auto"/>
                  <w:ind w:left="720" w:hanging="360"/>
                  <w:jc w:val="both"/>
                </w:pPr>
                <w:r w:rsidRPr="002A3031">
                  <w:t>Revisión del diseño detallado</w:t>
                </w:r>
              </w:p>
              <w:p w:rsidR="00D92631" w:rsidRPr="002A3031" w:rsidRDefault="00D92631" w:rsidP="006869AA">
                <w:pPr>
                  <w:spacing w:line="360" w:lineRule="auto"/>
                  <w:ind w:left="360"/>
                  <w:jc w:val="both"/>
                </w:pPr>
                <w:r w:rsidRPr="002A3031">
                  <w:t>Revisión del diseño preliminar</w:t>
                </w:r>
              </w:p>
              <w:p w:rsidR="00D92631" w:rsidRPr="002A3031" w:rsidRDefault="00D92631" w:rsidP="006869AA">
                <w:pPr>
                  <w:spacing w:line="360" w:lineRule="auto"/>
                  <w:ind w:left="360"/>
                  <w:jc w:val="both"/>
                </w:pPr>
                <w:r w:rsidRPr="002A3031">
                  <w:t>Revisión del diseño detallado del software</w:t>
                </w:r>
              </w:p>
              <w:p w:rsidR="00D92631" w:rsidRPr="002A3031" w:rsidRDefault="00D92631" w:rsidP="006869AA">
                <w:pPr>
                  <w:spacing w:line="360" w:lineRule="auto"/>
                  <w:ind w:left="360"/>
                  <w:jc w:val="both"/>
                </w:pPr>
                <w:r w:rsidRPr="002A3031">
                  <w:t>(Ambos versus las especificaciones)</w:t>
                </w:r>
              </w:p>
            </w:tc>
          </w:tr>
          <w:tr w:rsidR="00D92631" w:rsidRPr="002A3031" w:rsidTr="004C25E6">
            <w:trPr>
              <w:trHeight w:val="1102"/>
              <w:jc w:val="center"/>
            </w:trPr>
            <w:tc>
              <w:tcPr>
                <w:tcW w:w="1978"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Implementación</w:t>
                </w:r>
              </w:p>
            </w:tc>
            <w:tc>
              <w:tcPr>
                <w:tcW w:w="6860" w:type="dxa"/>
              </w:tcPr>
              <w:p w:rsidR="00D92631" w:rsidRPr="002A3031" w:rsidRDefault="00D92631" w:rsidP="00223866">
                <w:pPr>
                  <w:numPr>
                    <w:ilvl w:val="0"/>
                    <w:numId w:val="6"/>
                  </w:numPr>
                  <w:spacing w:after="0" w:line="360" w:lineRule="auto"/>
                  <w:jc w:val="both"/>
                </w:pPr>
                <w:r w:rsidRPr="002A3031">
                  <w:t>Codificación</w:t>
                </w:r>
              </w:p>
              <w:p w:rsidR="00D92631" w:rsidRPr="002A3031" w:rsidRDefault="00D92631" w:rsidP="00223866">
                <w:pPr>
                  <w:numPr>
                    <w:ilvl w:val="0"/>
                    <w:numId w:val="6"/>
                  </w:numPr>
                  <w:spacing w:after="0" w:line="360" w:lineRule="auto"/>
                  <w:jc w:val="both"/>
                </w:pPr>
                <w:r w:rsidRPr="002A3031">
                  <w:t>Generación de código</w:t>
                </w:r>
              </w:p>
              <w:p w:rsidR="00D92631" w:rsidRPr="002A3031" w:rsidRDefault="00D92631" w:rsidP="00223866">
                <w:pPr>
                  <w:numPr>
                    <w:ilvl w:val="0"/>
                    <w:numId w:val="6"/>
                  </w:numPr>
                  <w:spacing w:after="0" w:line="360" w:lineRule="auto"/>
                  <w:jc w:val="both"/>
                </w:pPr>
                <w:r w:rsidRPr="002A3031">
                  <w:t>Revisión de código</w:t>
                </w:r>
              </w:p>
              <w:p w:rsidR="00D92631" w:rsidRPr="002A3031" w:rsidRDefault="00D92631" w:rsidP="006869AA">
                <w:pPr>
                  <w:spacing w:line="360" w:lineRule="auto"/>
                  <w:jc w:val="both"/>
                </w:pPr>
                <w:r>
                  <w:t xml:space="preserve">      </w:t>
                </w:r>
                <w:r w:rsidRPr="002A3031">
                  <w:t>Revisión de código versus la documentación generada</w:t>
                </w:r>
              </w:p>
            </w:tc>
          </w:tr>
          <w:tr w:rsidR="00D92631" w:rsidRPr="002A3031" w:rsidTr="004C25E6">
            <w:trPr>
              <w:trHeight w:val="1925"/>
              <w:jc w:val="center"/>
            </w:trPr>
            <w:tc>
              <w:tcPr>
                <w:tcW w:w="1978"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Pruebas</w:t>
                </w:r>
              </w:p>
            </w:tc>
            <w:tc>
              <w:tcPr>
                <w:tcW w:w="6860" w:type="dxa"/>
              </w:tcPr>
              <w:p w:rsidR="00D92631" w:rsidRPr="002A3031" w:rsidRDefault="00D92631" w:rsidP="006869AA">
                <w:pPr>
                  <w:tabs>
                    <w:tab w:val="num" w:pos="720"/>
                  </w:tabs>
                  <w:spacing w:line="360" w:lineRule="auto"/>
                  <w:ind w:left="720" w:hanging="360"/>
                </w:pPr>
                <w:r w:rsidRPr="002A3031">
                  <w:t>Elaboración de pruebas de unidad y generación de resultados</w:t>
                </w:r>
              </w:p>
              <w:p w:rsidR="00D92631" w:rsidRPr="002A3031" w:rsidRDefault="00D92631" w:rsidP="006869AA">
                <w:pPr>
                  <w:tabs>
                    <w:tab w:val="num" w:pos="720"/>
                  </w:tabs>
                  <w:spacing w:line="360" w:lineRule="auto"/>
                  <w:ind w:left="720" w:hanging="360"/>
                </w:pPr>
                <w:r w:rsidRPr="002A3031">
                  <w:t>Revisión de resultados</w:t>
                </w:r>
              </w:p>
              <w:p w:rsidR="00D92631" w:rsidRPr="002A3031" w:rsidRDefault="00D92631" w:rsidP="006869AA">
                <w:pPr>
                  <w:tabs>
                    <w:tab w:val="num" w:pos="720"/>
                  </w:tabs>
                  <w:spacing w:line="360" w:lineRule="auto"/>
                  <w:ind w:left="360" w:hanging="360"/>
                </w:pPr>
                <w:r>
                  <w:t xml:space="preserve">      </w:t>
                </w:r>
                <w:r w:rsidRPr="002A3031">
                  <w:t>Elaboración de las pruebas</w:t>
                </w:r>
                <w:r>
                  <w:t xml:space="preserve"> de unidad y de integración del </w:t>
                </w:r>
                <w:r w:rsidRPr="002A3031">
                  <w:t>software</w:t>
                </w:r>
              </w:p>
              <w:p w:rsidR="00D92631" w:rsidRPr="002A3031" w:rsidRDefault="00D92631" w:rsidP="006869AA">
                <w:pPr>
                  <w:tabs>
                    <w:tab w:val="num" w:pos="720"/>
                  </w:tabs>
                  <w:spacing w:line="360" w:lineRule="auto"/>
                  <w:ind w:left="720" w:hanging="360"/>
                </w:pPr>
                <w:r w:rsidRPr="002A3031">
                  <w:t>Revisión de los resultados de las pruebas</w:t>
                </w:r>
              </w:p>
              <w:p w:rsidR="00D92631" w:rsidRPr="002A3031" w:rsidRDefault="00D92631" w:rsidP="006869AA">
                <w:pPr>
                  <w:spacing w:line="360" w:lineRule="auto"/>
                  <w:ind w:left="360"/>
                </w:pPr>
                <w:r w:rsidRPr="002A3031">
                  <w:t>Revisión de las pruebas funcionales y evaluación de los resultados</w:t>
                </w:r>
              </w:p>
            </w:tc>
          </w:tr>
          <w:tr w:rsidR="00D92631" w:rsidRPr="002A3031" w:rsidTr="004C25E6">
            <w:trPr>
              <w:trHeight w:val="1645"/>
              <w:jc w:val="center"/>
            </w:trPr>
            <w:tc>
              <w:tcPr>
                <w:tcW w:w="1978"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Instalación y Prueba Final</w:t>
                </w:r>
              </w:p>
            </w:tc>
            <w:tc>
              <w:tcPr>
                <w:tcW w:w="6860" w:type="dxa"/>
              </w:tcPr>
              <w:p w:rsidR="00D92631" w:rsidRPr="002A3031" w:rsidRDefault="00D92631" w:rsidP="006869AA">
                <w:pPr>
                  <w:spacing w:line="360" w:lineRule="auto"/>
                  <w:jc w:val="both"/>
                </w:pPr>
                <w:r w:rsidRPr="002A3031">
                  <w:t xml:space="preserve">      Instalación del producto software</w:t>
                </w:r>
              </w:p>
              <w:p w:rsidR="00D92631" w:rsidRPr="002A3031" w:rsidRDefault="00D92631" w:rsidP="006869AA">
                <w:pPr>
                  <w:spacing w:line="360" w:lineRule="auto"/>
                  <w:jc w:val="both"/>
                </w:pPr>
                <w:r w:rsidRPr="002A3031">
                  <w:t xml:space="preserve">      Prueba final bajo ambiente real</w:t>
                </w:r>
              </w:p>
              <w:p w:rsidR="00D92631" w:rsidRPr="002A3031" w:rsidRDefault="00D92631" w:rsidP="006869AA">
                <w:pPr>
                  <w:spacing w:line="360" w:lineRule="auto"/>
                  <w:jc w:val="both"/>
                </w:pPr>
                <w:r w:rsidRPr="002A3031">
                  <w:t xml:space="preserve">      Generación de resultados de prueba</w:t>
                </w:r>
              </w:p>
              <w:p w:rsidR="00D92631" w:rsidRPr="002A3031" w:rsidRDefault="00D92631" w:rsidP="006869AA">
                <w:pPr>
                  <w:spacing w:line="360" w:lineRule="auto"/>
                  <w:jc w:val="both"/>
                </w:pPr>
                <w:r w:rsidRPr="002A3031">
                  <w:t xml:space="preserve">      Revisión de resultados</w:t>
                </w:r>
              </w:p>
              <w:p w:rsidR="00D92631" w:rsidRPr="002A3031" w:rsidRDefault="00D92631" w:rsidP="006869AA">
                <w:pPr>
                  <w:spacing w:line="360" w:lineRule="auto"/>
                  <w:jc w:val="both"/>
                </w:pPr>
                <w:r w:rsidRPr="002A3031">
                  <w:t xml:space="preserve">      Revisión de la instalación del software y evaluación de   </w:t>
                </w:r>
              </w:p>
              <w:p w:rsidR="00D92631" w:rsidRPr="002A3031" w:rsidRDefault="00D92631" w:rsidP="006869AA">
                <w:pPr>
                  <w:spacing w:line="360" w:lineRule="auto"/>
                  <w:jc w:val="both"/>
                </w:pPr>
                <w:r w:rsidRPr="002A3031">
                  <w:t xml:space="preserve">      Resultados</w:t>
                </w:r>
              </w:p>
            </w:tc>
          </w:tr>
        </w:tbl>
        <w:p w:rsidR="00D92631" w:rsidRDefault="00D92631" w:rsidP="006869AA">
          <w:pPr>
            <w:pStyle w:val="Encabezado"/>
            <w:tabs>
              <w:tab w:val="left" w:pos="284"/>
              <w:tab w:val="left" w:pos="567"/>
            </w:tabs>
            <w:spacing w:line="360" w:lineRule="auto"/>
            <w:jc w:val="both"/>
            <w:rPr>
              <w:lang w:val="es-BO"/>
            </w:rPr>
          </w:pPr>
        </w:p>
        <w:p w:rsidR="00D92631" w:rsidRPr="00CA299B" w:rsidRDefault="00D92631" w:rsidP="006869AA">
          <w:pPr>
            <w:pStyle w:val="Encabezado"/>
            <w:tabs>
              <w:tab w:val="left" w:pos="-480"/>
              <w:tab w:val="left" w:pos="0"/>
            </w:tabs>
            <w:spacing w:line="360" w:lineRule="auto"/>
            <w:ind w:left="-480"/>
            <w:jc w:val="both"/>
            <w:rPr>
              <w:rFonts w:ascii="Arial" w:hAnsi="Arial" w:cs="Arial"/>
            </w:rPr>
          </w:pPr>
          <w:r>
            <w:tab/>
          </w:r>
          <w:r w:rsidRPr="00CA299B">
            <w:rPr>
              <w:rFonts w:ascii="Arial" w:hAnsi="Arial" w:cs="Arial"/>
              <w:sz w:val="24"/>
            </w:rPr>
            <w:t>Las actividades de SQA definidas en el modelo de proceso son:</w:t>
          </w:r>
        </w:p>
        <w:tbl>
          <w:tblPr>
            <w:tblW w:w="887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718"/>
            <w:gridCol w:w="5160"/>
          </w:tblGrid>
          <w:tr w:rsidR="00D92631" w:rsidRPr="002A3031" w:rsidTr="004C25E6">
            <w:trPr>
              <w:gridAfter w:val="1"/>
              <w:wAfter w:w="5160" w:type="dxa"/>
              <w:trHeight w:val="809"/>
              <w:jc w:val="center"/>
            </w:trPr>
            <w:tc>
              <w:tcPr>
                <w:tcW w:w="3718" w:type="dxa"/>
                <w:tcBorders>
                  <w:top w:val="nil"/>
                  <w:left w:val="nil"/>
                  <w:bottom w:val="single" w:sz="12" w:space="0" w:color="auto"/>
                  <w:right w:val="nil"/>
                </w:tcBorders>
                <w:shd w:val="clear" w:color="auto" w:fill="auto"/>
              </w:tcPr>
              <w:p w:rsidR="00D92631" w:rsidRPr="002A3031" w:rsidRDefault="00D92631" w:rsidP="006869AA">
                <w:pPr>
                  <w:spacing w:line="360" w:lineRule="auto"/>
                  <w:jc w:val="both"/>
                  <w:rPr>
                    <w:b/>
                    <w:bCs/>
                  </w:rPr>
                </w:pPr>
                <w:r w:rsidRPr="002A3031">
                  <w:rPr>
                    <w:b/>
                    <w:bCs/>
                  </w:rPr>
                  <w:t>Tabla Nro. 3 Actividades de Grupo SQA</w:t>
                </w:r>
              </w:p>
            </w:tc>
          </w:tr>
          <w:tr w:rsidR="00D92631" w:rsidRPr="002A3031" w:rsidTr="004C25E6">
            <w:trPr>
              <w:trHeight w:val="809"/>
              <w:jc w:val="center"/>
            </w:trPr>
            <w:tc>
              <w:tcPr>
                <w:tcW w:w="3718" w:type="dxa"/>
                <w:tcBorders>
                  <w:top w:val="single" w:sz="12" w:space="0" w:color="auto"/>
                </w:tcBorders>
                <w:shd w:val="clear" w:color="auto" w:fill="CCCCFF"/>
              </w:tcPr>
              <w:p w:rsidR="00D92631" w:rsidRPr="0067478D" w:rsidRDefault="00D92631" w:rsidP="006869AA">
                <w:pPr>
                  <w:pStyle w:val="estilo"/>
                  <w:spacing w:line="360" w:lineRule="auto"/>
                  <w:rPr>
                    <w:rFonts w:ascii="Times New Roman" w:hAnsi="Times New Roman"/>
                    <w:b/>
                    <w:bCs/>
                    <w:sz w:val="24"/>
                    <w:szCs w:val="24"/>
                    <w:lang w:val="es-ES"/>
                  </w:rPr>
                </w:pPr>
              </w:p>
              <w:p w:rsidR="00D92631" w:rsidRPr="002A3031" w:rsidRDefault="00D92631" w:rsidP="006869AA">
                <w:pPr>
                  <w:pStyle w:val="estilo"/>
                  <w:spacing w:line="360" w:lineRule="auto"/>
                  <w:rPr>
                    <w:rFonts w:ascii="Times New Roman" w:hAnsi="Times New Roman"/>
                    <w:b/>
                    <w:bCs/>
                    <w:sz w:val="24"/>
                    <w:szCs w:val="24"/>
                  </w:rPr>
                </w:pPr>
                <w:r w:rsidRPr="002A3031">
                  <w:rPr>
                    <w:rFonts w:ascii="Times New Roman" w:hAnsi="Times New Roman"/>
                    <w:b/>
                    <w:bCs/>
                    <w:sz w:val="24"/>
                    <w:szCs w:val="24"/>
                  </w:rPr>
                  <w:t>Actividad</w:t>
                </w:r>
              </w:p>
            </w:tc>
            <w:tc>
              <w:tcPr>
                <w:tcW w:w="5160" w:type="dxa"/>
                <w:tcBorders>
                  <w:top w:val="single" w:sz="12" w:space="0" w:color="auto"/>
                </w:tcBorders>
                <w:shd w:val="clear" w:color="auto" w:fill="CCCCFF"/>
              </w:tcPr>
              <w:p w:rsidR="00D92631" w:rsidRPr="002A3031" w:rsidRDefault="00D92631" w:rsidP="006869AA">
                <w:pPr>
                  <w:spacing w:line="360" w:lineRule="auto"/>
                  <w:jc w:val="both"/>
                  <w:rPr>
                    <w:b/>
                    <w:bCs/>
                  </w:rPr>
                </w:pPr>
              </w:p>
              <w:p w:rsidR="00D92631" w:rsidRPr="002A3031" w:rsidRDefault="00D92631" w:rsidP="006869AA">
                <w:pPr>
                  <w:spacing w:line="360" w:lineRule="auto"/>
                  <w:jc w:val="both"/>
                  <w:rPr>
                    <w:b/>
                    <w:bCs/>
                  </w:rPr>
                </w:pPr>
                <w:r w:rsidRPr="002A3031">
                  <w:rPr>
                    <w:b/>
                    <w:bCs/>
                  </w:rPr>
                  <w:t>Entregable Asociado</w:t>
                </w:r>
              </w:p>
            </w:tc>
          </w:tr>
          <w:tr w:rsidR="00D92631" w:rsidRPr="002A3031" w:rsidTr="004C25E6">
            <w:trPr>
              <w:trHeight w:val="396"/>
              <w:jc w:val="center"/>
            </w:trPr>
            <w:tc>
              <w:tcPr>
                <w:tcW w:w="3718" w:type="dxa"/>
                <w:shd w:val="clear" w:color="auto" w:fill="auto"/>
              </w:tcPr>
              <w:p w:rsidR="00D92631" w:rsidRPr="002A3031" w:rsidRDefault="00D92631" w:rsidP="006869AA">
                <w:pPr>
                  <w:pStyle w:val="Encabezado"/>
                  <w:spacing w:line="360" w:lineRule="auto"/>
                  <w:jc w:val="both"/>
                  <w:rPr>
                    <w:lang w:val="es-ES_tradnl"/>
                  </w:rPr>
                </w:pPr>
                <w:r w:rsidRPr="002A3031">
                  <w:rPr>
                    <w:lang w:val="es-ES_tradnl"/>
                  </w:rPr>
                  <w:t>Elaboración del Plan de SQA</w:t>
                </w:r>
              </w:p>
            </w:tc>
            <w:tc>
              <w:tcPr>
                <w:tcW w:w="5160" w:type="dxa"/>
                <w:shd w:val="clear" w:color="auto" w:fill="auto"/>
              </w:tcPr>
              <w:p w:rsidR="00D92631" w:rsidRPr="002A3031" w:rsidRDefault="00D92631" w:rsidP="006869AA">
                <w:pPr>
                  <w:spacing w:line="360" w:lineRule="auto"/>
                  <w:jc w:val="both"/>
                  <w:rPr>
                    <w:lang w:val="es-ES_tradnl"/>
                  </w:rPr>
                </w:pPr>
                <w:r w:rsidRPr="002A3031">
                  <w:rPr>
                    <w:lang w:val="es-ES_tradnl"/>
                  </w:rPr>
                  <w:t>Plan de SQA</w:t>
                </w:r>
              </w:p>
            </w:tc>
          </w:tr>
          <w:tr w:rsidR="00D92631" w:rsidRPr="002A3031" w:rsidTr="004C25E6">
            <w:trPr>
              <w:trHeight w:val="412"/>
              <w:jc w:val="center"/>
            </w:trPr>
            <w:tc>
              <w:tcPr>
                <w:tcW w:w="3718" w:type="dxa"/>
                <w:shd w:val="clear" w:color="auto" w:fill="auto"/>
              </w:tcPr>
              <w:p w:rsidR="00D92631" w:rsidRPr="002A3031" w:rsidRDefault="00D92631" w:rsidP="006869AA">
                <w:pPr>
                  <w:pStyle w:val="Encabezado"/>
                  <w:spacing w:line="360" w:lineRule="auto"/>
                  <w:jc w:val="both"/>
                  <w:rPr>
                    <w:lang w:val="es-ES_tradnl"/>
                  </w:rPr>
                </w:pPr>
                <w:r w:rsidRPr="002A3031">
                  <w:rPr>
                    <w:lang w:val="es-ES_tradnl"/>
                  </w:rPr>
                  <w:t>Identificar propiedades de Calidad</w:t>
                </w:r>
              </w:p>
            </w:tc>
            <w:tc>
              <w:tcPr>
                <w:tcW w:w="5160" w:type="dxa"/>
                <w:shd w:val="clear" w:color="auto" w:fill="auto"/>
              </w:tcPr>
              <w:p w:rsidR="00D92631" w:rsidRPr="002A3031" w:rsidRDefault="00D92631" w:rsidP="006869AA">
                <w:pPr>
                  <w:spacing w:line="360" w:lineRule="auto"/>
                  <w:jc w:val="both"/>
                  <w:rPr>
                    <w:lang w:val="es-ES_tradnl"/>
                  </w:rPr>
                </w:pPr>
                <w:r w:rsidRPr="002A3031">
                  <w:rPr>
                    <w:lang w:val="es-ES_tradnl"/>
                  </w:rPr>
                  <w:t xml:space="preserve">Plan de SQA </w:t>
                </w:r>
              </w:p>
            </w:tc>
          </w:tr>
          <w:tr w:rsidR="00D92631" w:rsidRPr="002A3031" w:rsidTr="004C25E6">
            <w:trPr>
              <w:trHeight w:val="285"/>
              <w:jc w:val="center"/>
            </w:trPr>
            <w:tc>
              <w:tcPr>
                <w:tcW w:w="3718" w:type="dxa"/>
                <w:shd w:val="clear" w:color="auto" w:fill="auto"/>
              </w:tcPr>
              <w:p w:rsidR="00D92631" w:rsidRPr="002A3031" w:rsidRDefault="00D92631" w:rsidP="006869AA">
                <w:pPr>
                  <w:pStyle w:val="Encabezado"/>
                  <w:spacing w:line="360" w:lineRule="auto"/>
                  <w:jc w:val="both"/>
                  <w:rPr>
                    <w:lang w:val="es-ES_tradnl"/>
                  </w:rPr>
                </w:pPr>
                <w:r w:rsidRPr="002A3031">
                  <w:rPr>
                    <w:lang w:val="es-ES_tradnl"/>
                  </w:rPr>
                  <w:t>Evaluación de la calidad de los productos</w:t>
                </w:r>
              </w:p>
            </w:tc>
            <w:tc>
              <w:tcPr>
                <w:tcW w:w="5160" w:type="dxa"/>
                <w:shd w:val="clear" w:color="auto" w:fill="auto"/>
              </w:tcPr>
              <w:p w:rsidR="00D92631" w:rsidRPr="002A3031" w:rsidRDefault="00D92631" w:rsidP="006869AA">
                <w:pPr>
                  <w:spacing w:line="360" w:lineRule="auto"/>
                  <w:jc w:val="both"/>
                  <w:rPr>
                    <w:lang w:val="es-ES_tradnl"/>
                  </w:rPr>
                </w:pPr>
                <w:r w:rsidRPr="002A3031">
                  <w:rPr>
                    <w:lang w:val="es-ES_tradnl"/>
                  </w:rPr>
                  <w:t xml:space="preserve">Informe de revisión de SQA </w:t>
                </w:r>
              </w:p>
            </w:tc>
          </w:tr>
          <w:tr w:rsidR="00D92631" w:rsidRPr="002A3031" w:rsidTr="004C25E6">
            <w:trPr>
              <w:trHeight w:val="412"/>
              <w:jc w:val="center"/>
            </w:trPr>
            <w:tc>
              <w:tcPr>
                <w:tcW w:w="3718" w:type="dxa"/>
                <w:shd w:val="clear" w:color="auto" w:fill="auto"/>
              </w:tcPr>
              <w:p w:rsidR="00D92631" w:rsidRPr="002A3031" w:rsidRDefault="00D92631" w:rsidP="006869AA">
                <w:pPr>
                  <w:spacing w:line="360" w:lineRule="auto"/>
                  <w:jc w:val="both"/>
                  <w:rPr>
                    <w:lang w:val="es-ES_tradnl"/>
                  </w:rPr>
                </w:pPr>
                <w:r w:rsidRPr="002A3031">
                  <w:rPr>
                    <w:lang w:val="es-ES_tradnl"/>
                  </w:rPr>
                  <w:t>Revisar el ajuste al proceso</w:t>
                </w:r>
              </w:p>
            </w:tc>
            <w:tc>
              <w:tcPr>
                <w:tcW w:w="5160" w:type="dxa"/>
                <w:shd w:val="clear" w:color="auto" w:fill="auto"/>
              </w:tcPr>
              <w:p w:rsidR="00D92631" w:rsidRPr="002A3031" w:rsidRDefault="00D92631" w:rsidP="006869AA">
                <w:pPr>
                  <w:spacing w:line="360" w:lineRule="auto"/>
                  <w:jc w:val="both"/>
                  <w:rPr>
                    <w:lang w:val="es-ES_tradnl"/>
                  </w:rPr>
                </w:pPr>
                <w:r w:rsidRPr="002A3031">
                  <w:rPr>
                    <w:lang w:val="es-ES_tradnl"/>
                  </w:rPr>
                  <w:t xml:space="preserve">Informe de revisión de SQA </w:t>
                </w:r>
              </w:p>
            </w:tc>
          </w:tr>
          <w:tr w:rsidR="00D92631" w:rsidRPr="002A3031" w:rsidTr="004C25E6">
            <w:trPr>
              <w:trHeight w:val="396"/>
              <w:jc w:val="center"/>
            </w:trPr>
            <w:tc>
              <w:tcPr>
                <w:tcW w:w="3718" w:type="dxa"/>
                <w:shd w:val="clear" w:color="auto" w:fill="auto"/>
              </w:tcPr>
              <w:p w:rsidR="00D92631" w:rsidRPr="002A3031" w:rsidRDefault="00D92631" w:rsidP="006869AA">
                <w:pPr>
                  <w:spacing w:line="360" w:lineRule="auto"/>
                  <w:jc w:val="both"/>
                  <w:rPr>
                    <w:lang w:val="es-ES_tradnl"/>
                  </w:rPr>
                </w:pPr>
                <w:r w:rsidRPr="002A3031">
                  <w:rPr>
                    <w:lang w:val="es-ES_tradnl"/>
                  </w:rPr>
                  <w:t>Realizar Revisión Técnica Formal</w:t>
                </w:r>
              </w:p>
            </w:tc>
            <w:tc>
              <w:tcPr>
                <w:tcW w:w="5160" w:type="dxa"/>
                <w:shd w:val="clear" w:color="auto" w:fill="auto"/>
              </w:tcPr>
              <w:p w:rsidR="00D92631" w:rsidRPr="002A3031" w:rsidRDefault="00D92631" w:rsidP="006869AA">
                <w:pPr>
                  <w:spacing w:line="360" w:lineRule="auto"/>
                  <w:jc w:val="both"/>
                  <w:rPr>
                    <w:lang w:val="es-ES_tradnl"/>
                  </w:rPr>
                </w:pPr>
                <w:r w:rsidRPr="002A3031">
                  <w:rPr>
                    <w:lang w:val="es-ES_tradnl"/>
                  </w:rPr>
                  <w:t>Informe de Revisión Técnica Formal</w:t>
                </w:r>
              </w:p>
            </w:tc>
          </w:tr>
          <w:tr w:rsidR="00D92631" w:rsidRPr="002A3031" w:rsidTr="004C25E6">
            <w:trPr>
              <w:trHeight w:val="809"/>
              <w:jc w:val="center"/>
            </w:trPr>
            <w:tc>
              <w:tcPr>
                <w:tcW w:w="3718" w:type="dxa"/>
                <w:shd w:val="clear" w:color="auto" w:fill="auto"/>
              </w:tcPr>
              <w:p w:rsidR="00D92631" w:rsidRPr="002A3031" w:rsidRDefault="00D92631" w:rsidP="006869AA">
                <w:pPr>
                  <w:spacing w:line="360" w:lineRule="auto"/>
                  <w:jc w:val="both"/>
                  <w:rPr>
                    <w:lang w:val="es-ES_tradnl"/>
                  </w:rPr>
                </w:pPr>
                <w:r w:rsidRPr="002A3031">
                  <w:rPr>
                    <w:lang w:val="es-ES_tradnl"/>
                  </w:rPr>
                  <w:lastRenderedPageBreak/>
                  <w:t>Evaluar y ajustar el Plan de SQA</w:t>
                </w:r>
              </w:p>
            </w:tc>
            <w:tc>
              <w:tcPr>
                <w:tcW w:w="5160" w:type="dxa"/>
                <w:shd w:val="clear" w:color="auto" w:fill="auto"/>
              </w:tcPr>
              <w:p w:rsidR="00D92631" w:rsidRPr="002A3031" w:rsidRDefault="00D92631" w:rsidP="006869AA">
                <w:pPr>
                  <w:spacing w:line="360" w:lineRule="auto"/>
                  <w:jc w:val="both"/>
                  <w:rPr>
                    <w:lang w:val="es-ES_tradnl"/>
                  </w:rPr>
                </w:pPr>
                <w:r w:rsidRPr="002A3031">
                  <w:rPr>
                    <w:lang w:val="es-ES_tradnl"/>
                  </w:rPr>
                  <w:t>Documento de Evaluación y Ajustes al Plan de SQA</w:t>
                </w:r>
              </w:p>
            </w:tc>
          </w:tr>
          <w:tr w:rsidR="00D92631" w:rsidRPr="002A3031" w:rsidTr="004C25E6">
            <w:trPr>
              <w:trHeight w:val="396"/>
              <w:jc w:val="center"/>
            </w:trPr>
            <w:tc>
              <w:tcPr>
                <w:tcW w:w="3718" w:type="dxa"/>
                <w:shd w:val="clear" w:color="auto" w:fill="auto"/>
              </w:tcPr>
              <w:p w:rsidR="00D92631" w:rsidRPr="002A3031" w:rsidRDefault="00D92631" w:rsidP="006869AA">
                <w:pPr>
                  <w:pStyle w:val="Encabezado"/>
                  <w:spacing w:line="360" w:lineRule="auto"/>
                  <w:jc w:val="both"/>
                  <w:rPr>
                    <w:lang w:val="es-ES_tradnl"/>
                  </w:rPr>
                </w:pPr>
                <w:r w:rsidRPr="002A3031">
                  <w:rPr>
                    <w:lang w:val="es-ES_tradnl"/>
                  </w:rPr>
                  <w:t>Evaluación final de SQA</w:t>
                </w:r>
              </w:p>
            </w:tc>
            <w:tc>
              <w:tcPr>
                <w:tcW w:w="5160" w:type="dxa"/>
                <w:shd w:val="clear" w:color="auto" w:fill="auto"/>
              </w:tcPr>
              <w:p w:rsidR="00D92631" w:rsidRPr="002A3031" w:rsidRDefault="00D92631" w:rsidP="006869AA">
                <w:pPr>
                  <w:spacing w:line="360" w:lineRule="auto"/>
                  <w:jc w:val="both"/>
                  <w:rPr>
                    <w:lang w:val="es-ES_tradnl"/>
                  </w:rPr>
                </w:pPr>
                <w:r w:rsidRPr="002A3031">
                  <w:rPr>
                    <w:lang w:val="es-ES_tradnl"/>
                  </w:rPr>
                  <w:t>Informe final de SQA</w:t>
                </w:r>
              </w:p>
            </w:tc>
          </w:tr>
          <w:tr w:rsidR="00D92631" w:rsidRPr="002A3031" w:rsidTr="004C25E6">
            <w:trPr>
              <w:trHeight w:val="412"/>
              <w:jc w:val="center"/>
            </w:trPr>
            <w:tc>
              <w:tcPr>
                <w:tcW w:w="3718" w:type="dxa"/>
                <w:shd w:val="clear" w:color="auto" w:fill="auto"/>
              </w:tcPr>
              <w:p w:rsidR="00D92631" w:rsidRPr="002A3031" w:rsidRDefault="00D92631" w:rsidP="006869AA">
                <w:pPr>
                  <w:pStyle w:val="Encabezado"/>
                  <w:spacing w:line="360" w:lineRule="auto"/>
                  <w:jc w:val="both"/>
                  <w:rPr>
                    <w:lang w:val="es-ES_tradnl"/>
                  </w:rPr>
                </w:pPr>
                <w:r w:rsidRPr="002A3031">
                  <w:rPr>
                    <w:lang w:val="es-ES_tradnl"/>
                  </w:rPr>
                  <w:t>Revisar la entrega semanal</w:t>
                </w:r>
              </w:p>
            </w:tc>
            <w:tc>
              <w:tcPr>
                <w:tcW w:w="5160" w:type="dxa"/>
                <w:shd w:val="clear" w:color="auto" w:fill="auto"/>
              </w:tcPr>
              <w:p w:rsidR="00D92631" w:rsidRPr="002A3031" w:rsidRDefault="00D92631" w:rsidP="006869AA">
                <w:pPr>
                  <w:spacing w:line="360" w:lineRule="auto"/>
                  <w:jc w:val="both"/>
                  <w:rPr>
                    <w:lang w:val="es-ES_tradnl"/>
                  </w:rPr>
                </w:pPr>
                <w:r w:rsidRPr="002A3031">
                  <w:rPr>
                    <w:lang w:val="es-ES_tradnl"/>
                  </w:rPr>
                  <w:t>Entrega semanal de SQA</w:t>
                </w:r>
              </w:p>
            </w:tc>
          </w:tr>
        </w:tbl>
        <w:p w:rsidR="00CA299B" w:rsidRDefault="00CA299B" w:rsidP="00580302">
          <w:pPr>
            <w:spacing w:line="360" w:lineRule="auto"/>
            <w:jc w:val="both"/>
          </w:pPr>
          <w:r w:rsidRPr="002A3031">
            <w:rPr>
              <w:noProof/>
              <w:lang w:eastAsia="es-BO"/>
            </w:rPr>
            <w:drawing>
              <wp:anchor distT="0" distB="0" distL="114300" distR="114300" simplePos="0" relativeHeight="251663360" behindDoc="0" locked="0" layoutInCell="1" allowOverlap="0">
                <wp:simplePos x="0" y="0"/>
                <wp:positionH relativeFrom="column">
                  <wp:posOffset>577215</wp:posOffset>
                </wp:positionH>
                <wp:positionV relativeFrom="paragraph">
                  <wp:posOffset>357504</wp:posOffset>
                </wp:positionV>
                <wp:extent cx="4552950" cy="6416575"/>
                <wp:effectExtent l="0" t="0" r="0" b="381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6558" cy="6463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Pr="002A3031" w:rsidRDefault="00D92631" w:rsidP="006869AA">
          <w:pPr>
            <w:spacing w:line="360" w:lineRule="auto"/>
            <w:ind w:left="708"/>
            <w:jc w:val="both"/>
          </w:pPr>
        </w:p>
        <w:p w:rsidR="00D92631" w:rsidRPr="002A3031" w:rsidRDefault="00D92631" w:rsidP="00CA299B">
          <w:pPr>
            <w:spacing w:line="360" w:lineRule="auto"/>
            <w:jc w:val="both"/>
          </w:pPr>
        </w:p>
        <w:p w:rsidR="00D92631" w:rsidRPr="004C25E6" w:rsidRDefault="00571117" w:rsidP="00C07A41">
          <w:pPr>
            <w:pStyle w:val="Ttulo2"/>
            <w:numPr>
              <w:ilvl w:val="1"/>
              <w:numId w:val="142"/>
            </w:numPr>
          </w:pPr>
          <w:bookmarkStart w:id="15" w:name="_Toc12283934"/>
          <w:r w:rsidRPr="002A3031">
            <w:lastRenderedPageBreak/>
            <w:t>RESPONSABILIDADES</w:t>
          </w:r>
          <w:bookmarkEnd w:id="15"/>
        </w:p>
        <w:p w:rsidR="00580302" w:rsidRPr="00580302" w:rsidRDefault="00D92631" w:rsidP="006869AA">
          <w:pPr>
            <w:spacing w:line="360" w:lineRule="auto"/>
            <w:jc w:val="both"/>
            <w:rPr>
              <w:rFonts w:ascii="Arial" w:hAnsi="Arial" w:cs="Arial"/>
              <w:sz w:val="24"/>
            </w:rPr>
          </w:pPr>
          <w:r w:rsidRPr="00CA299B">
            <w:rPr>
              <w:rFonts w:ascii="Arial" w:hAnsi="Arial" w:cs="Arial"/>
              <w:sz w:val="24"/>
            </w:rPr>
            <w:t>Las responsabilidades de cada una de las organizaciones involucradas se definen de la siguiente forma:</w:t>
          </w:r>
        </w:p>
        <w:p w:rsidR="00D92631" w:rsidRDefault="00412E78" w:rsidP="00C07A41">
          <w:pPr>
            <w:pStyle w:val="Ttulo3"/>
            <w:numPr>
              <w:ilvl w:val="2"/>
              <w:numId w:val="142"/>
            </w:numPr>
          </w:pPr>
          <w:bookmarkStart w:id="16" w:name="_Toc12283935"/>
          <w:r w:rsidRPr="002A3031">
            <w:t>RESPONSABILIDADES DEL GRUPO DE DESARROLLO</w:t>
          </w:r>
          <w:bookmarkEnd w:id="16"/>
        </w:p>
        <w:p w:rsidR="00D92631" w:rsidRPr="00CA299B" w:rsidRDefault="00D92631" w:rsidP="006869AA">
          <w:pPr>
            <w:numPr>
              <w:ilvl w:val="2"/>
              <w:numId w:val="0"/>
            </w:numPr>
            <w:tabs>
              <w:tab w:val="num" w:pos="1428"/>
            </w:tabs>
            <w:spacing w:line="360" w:lineRule="auto"/>
            <w:jc w:val="both"/>
            <w:rPr>
              <w:rFonts w:ascii="Arial" w:hAnsi="Arial" w:cs="Arial"/>
              <w:b/>
              <w:sz w:val="24"/>
            </w:rPr>
          </w:pPr>
          <w:r w:rsidRPr="00CA299B">
            <w:rPr>
              <w:rFonts w:ascii="Arial" w:hAnsi="Arial" w:cs="Arial"/>
              <w:sz w:val="24"/>
            </w:rPr>
            <w:t>Esta organización es responsable de:</w:t>
          </w:r>
        </w:p>
        <w:p w:rsidR="00D92631" w:rsidRPr="00CA299B" w:rsidRDefault="00D92631" w:rsidP="00C07A41">
          <w:pPr>
            <w:numPr>
              <w:ilvl w:val="0"/>
              <w:numId w:val="35"/>
            </w:numPr>
            <w:tabs>
              <w:tab w:val="clear" w:pos="1068"/>
              <w:tab w:val="num" w:pos="708"/>
            </w:tabs>
            <w:spacing w:after="0" w:line="360" w:lineRule="auto"/>
            <w:ind w:left="708"/>
            <w:jc w:val="both"/>
            <w:rPr>
              <w:rFonts w:ascii="Arial" w:hAnsi="Arial" w:cs="Arial"/>
              <w:sz w:val="24"/>
            </w:rPr>
          </w:pPr>
          <w:r w:rsidRPr="00CA299B">
            <w:rPr>
              <w:rFonts w:ascii="Arial" w:hAnsi="Arial" w:cs="Arial"/>
              <w:sz w:val="24"/>
            </w:rPr>
            <w:t>Desarrollar un producto de software en base a lo de finido en el SQAP y los contratos establecidos con el cliente.</w:t>
          </w:r>
        </w:p>
        <w:p w:rsidR="00D92631" w:rsidRPr="00CA299B" w:rsidRDefault="00D92631" w:rsidP="00C07A41">
          <w:pPr>
            <w:numPr>
              <w:ilvl w:val="0"/>
              <w:numId w:val="36"/>
            </w:numPr>
            <w:tabs>
              <w:tab w:val="clear" w:pos="1068"/>
              <w:tab w:val="num" w:pos="708"/>
            </w:tabs>
            <w:spacing w:after="0" w:line="360" w:lineRule="auto"/>
            <w:ind w:left="708"/>
            <w:jc w:val="both"/>
            <w:rPr>
              <w:rFonts w:ascii="Arial" w:hAnsi="Arial" w:cs="Arial"/>
              <w:sz w:val="24"/>
            </w:rPr>
          </w:pPr>
          <w:r w:rsidRPr="00CA299B">
            <w:rPr>
              <w:rFonts w:ascii="Arial" w:hAnsi="Arial" w:cs="Arial"/>
              <w:sz w:val="24"/>
            </w:rPr>
            <w:t xml:space="preserve">Generar la debida documentación definida en </w:t>
          </w:r>
          <w:smartTag w:uri="urn:schemas-microsoft-com:office:smarttags" w:element="PersonName">
            <w:smartTagPr>
              <w:attr w:name="ProductID" w:val="la SQAP"/>
            </w:smartTagPr>
            <w:r w:rsidRPr="00CA299B">
              <w:rPr>
                <w:rFonts w:ascii="Arial" w:hAnsi="Arial" w:cs="Arial"/>
                <w:sz w:val="24"/>
              </w:rPr>
              <w:t>la SQAP</w:t>
            </w:r>
          </w:smartTag>
          <w:r w:rsidRPr="00CA299B">
            <w:rPr>
              <w:rFonts w:ascii="Arial" w:hAnsi="Arial" w:cs="Arial"/>
              <w:sz w:val="24"/>
            </w:rPr>
            <w:t xml:space="preserve"> acerca de cada una de sus actividades con el fin de llevar un control de las mismas.</w:t>
          </w:r>
        </w:p>
        <w:p w:rsidR="00D92631" w:rsidRPr="00CA299B" w:rsidRDefault="00D92631" w:rsidP="00C07A41">
          <w:pPr>
            <w:numPr>
              <w:ilvl w:val="0"/>
              <w:numId w:val="37"/>
            </w:numPr>
            <w:tabs>
              <w:tab w:val="clear" w:pos="1068"/>
              <w:tab w:val="num" w:pos="708"/>
            </w:tabs>
            <w:spacing w:after="0" w:line="360" w:lineRule="auto"/>
            <w:ind w:left="708"/>
            <w:jc w:val="both"/>
            <w:rPr>
              <w:rFonts w:ascii="Arial" w:hAnsi="Arial" w:cs="Arial"/>
              <w:sz w:val="24"/>
            </w:rPr>
          </w:pPr>
          <w:r w:rsidRPr="00CA299B">
            <w:rPr>
              <w:rFonts w:ascii="Arial" w:hAnsi="Arial" w:cs="Arial"/>
              <w:sz w:val="24"/>
            </w:rPr>
            <w:t>Entregar la documentación de desarrollo que se exige en el plan (SQAP).</w:t>
          </w:r>
        </w:p>
        <w:p w:rsidR="00D92631" w:rsidRDefault="00412E78" w:rsidP="00C07A41">
          <w:pPr>
            <w:pStyle w:val="Ttulo3"/>
            <w:numPr>
              <w:ilvl w:val="2"/>
              <w:numId w:val="142"/>
            </w:numPr>
          </w:pPr>
          <w:bookmarkStart w:id="17" w:name="_Toc12283936"/>
          <w:r w:rsidRPr="002A3031">
            <w:t>RESPONSABILIDADES DEL CLIENTE</w:t>
          </w:r>
          <w:bookmarkEnd w:id="17"/>
        </w:p>
        <w:p w:rsidR="00D92631" w:rsidRPr="00CA299B" w:rsidRDefault="00D92631" w:rsidP="006869AA">
          <w:pPr>
            <w:numPr>
              <w:ilvl w:val="2"/>
              <w:numId w:val="0"/>
            </w:numPr>
            <w:tabs>
              <w:tab w:val="num" w:pos="360"/>
            </w:tabs>
            <w:spacing w:line="360" w:lineRule="auto"/>
            <w:jc w:val="both"/>
            <w:rPr>
              <w:rFonts w:ascii="Arial" w:hAnsi="Arial" w:cs="Arial"/>
              <w:b/>
              <w:sz w:val="24"/>
            </w:rPr>
          </w:pPr>
          <w:r w:rsidRPr="00CA299B">
            <w:rPr>
              <w:rFonts w:ascii="Arial" w:hAnsi="Arial" w:cs="Arial"/>
              <w:sz w:val="24"/>
            </w:rPr>
            <w:t>Esta organización es responsable de:</w:t>
          </w:r>
        </w:p>
        <w:p w:rsidR="00D92631" w:rsidRPr="00CA299B" w:rsidRDefault="00D92631" w:rsidP="00C07A41">
          <w:pPr>
            <w:numPr>
              <w:ilvl w:val="0"/>
              <w:numId w:val="38"/>
            </w:numPr>
            <w:tabs>
              <w:tab w:val="clear" w:pos="1068"/>
              <w:tab w:val="num" w:pos="708"/>
            </w:tabs>
            <w:spacing w:after="0" w:line="360" w:lineRule="auto"/>
            <w:ind w:left="708"/>
            <w:jc w:val="both"/>
            <w:rPr>
              <w:rFonts w:ascii="Arial" w:hAnsi="Arial" w:cs="Arial"/>
              <w:sz w:val="24"/>
            </w:rPr>
          </w:pPr>
          <w:r w:rsidRPr="00CA299B">
            <w:rPr>
              <w:rFonts w:ascii="Arial" w:hAnsi="Arial" w:cs="Arial"/>
              <w:sz w:val="24"/>
            </w:rPr>
            <w:t>Proveer la información necesaria para el desarrollo del software con el fin de satisfacer sus necesidades.</w:t>
          </w:r>
        </w:p>
        <w:p w:rsidR="00D92631" w:rsidRPr="00CA299B" w:rsidRDefault="00D92631" w:rsidP="00C07A41">
          <w:pPr>
            <w:numPr>
              <w:ilvl w:val="0"/>
              <w:numId w:val="39"/>
            </w:numPr>
            <w:tabs>
              <w:tab w:val="clear" w:pos="1068"/>
              <w:tab w:val="num" w:pos="708"/>
            </w:tabs>
            <w:spacing w:after="0" w:line="360" w:lineRule="auto"/>
            <w:ind w:left="708"/>
            <w:jc w:val="both"/>
            <w:rPr>
              <w:rFonts w:ascii="Arial" w:hAnsi="Arial" w:cs="Arial"/>
              <w:sz w:val="24"/>
            </w:rPr>
          </w:pPr>
          <w:r w:rsidRPr="00CA299B">
            <w:rPr>
              <w:rFonts w:ascii="Arial" w:hAnsi="Arial" w:cs="Arial"/>
              <w:sz w:val="24"/>
            </w:rPr>
            <w:t>Brindar los recursos y condiciones necesarias para elaborar el software.</w:t>
          </w:r>
        </w:p>
        <w:p w:rsidR="00D92631" w:rsidRPr="00CA299B" w:rsidRDefault="00D92631" w:rsidP="00C07A41">
          <w:pPr>
            <w:numPr>
              <w:ilvl w:val="0"/>
              <w:numId w:val="40"/>
            </w:numPr>
            <w:tabs>
              <w:tab w:val="clear" w:pos="1068"/>
              <w:tab w:val="num" w:pos="708"/>
            </w:tabs>
            <w:spacing w:after="0" w:line="360" w:lineRule="auto"/>
            <w:ind w:left="708"/>
            <w:jc w:val="both"/>
            <w:rPr>
              <w:rFonts w:ascii="Arial" w:hAnsi="Arial" w:cs="Arial"/>
              <w:sz w:val="24"/>
            </w:rPr>
          </w:pPr>
          <w:r w:rsidRPr="00CA299B">
            <w:rPr>
              <w:rFonts w:ascii="Arial" w:hAnsi="Arial" w:cs="Arial"/>
              <w:sz w:val="24"/>
            </w:rPr>
            <w:t>Participar activamente en la organización del SQA para obtener óptimos resultados.</w:t>
          </w:r>
        </w:p>
        <w:p w:rsidR="00D92631" w:rsidRDefault="00412E78" w:rsidP="00C07A41">
          <w:pPr>
            <w:pStyle w:val="Ttulo3"/>
            <w:numPr>
              <w:ilvl w:val="2"/>
              <w:numId w:val="142"/>
            </w:numPr>
          </w:pPr>
          <w:bookmarkStart w:id="18" w:name="_Toc12283937"/>
          <w:r w:rsidRPr="002A3031">
            <w:t>RESPONSABILIDADES DE LA SQA</w:t>
          </w:r>
          <w:bookmarkEnd w:id="18"/>
        </w:p>
        <w:p w:rsidR="00D92631" w:rsidRPr="00CA299B" w:rsidRDefault="00D92631" w:rsidP="006869AA">
          <w:pPr>
            <w:numPr>
              <w:ilvl w:val="2"/>
              <w:numId w:val="0"/>
            </w:numPr>
            <w:tabs>
              <w:tab w:val="num" w:pos="360"/>
            </w:tabs>
            <w:spacing w:line="360" w:lineRule="auto"/>
            <w:jc w:val="both"/>
            <w:rPr>
              <w:rFonts w:ascii="Arial" w:hAnsi="Arial" w:cs="Arial"/>
              <w:b/>
              <w:sz w:val="24"/>
            </w:rPr>
          </w:pPr>
          <w:r w:rsidRPr="00CA299B">
            <w:rPr>
              <w:rFonts w:ascii="Arial" w:hAnsi="Arial" w:cs="Arial"/>
              <w:sz w:val="24"/>
            </w:rPr>
            <w:t>Actividades del grupo SQA:</w:t>
          </w:r>
        </w:p>
        <w:p w:rsidR="00D92631" w:rsidRPr="00CA299B" w:rsidRDefault="00D92631" w:rsidP="00C07A41">
          <w:pPr>
            <w:numPr>
              <w:ilvl w:val="0"/>
              <w:numId w:val="41"/>
            </w:numPr>
            <w:tabs>
              <w:tab w:val="clear" w:pos="1068"/>
              <w:tab w:val="num" w:pos="708"/>
            </w:tabs>
            <w:autoSpaceDE w:val="0"/>
            <w:autoSpaceDN w:val="0"/>
            <w:adjustRightInd w:val="0"/>
            <w:spacing w:after="0" w:line="360" w:lineRule="auto"/>
            <w:ind w:left="708"/>
            <w:jc w:val="both"/>
            <w:rPr>
              <w:rFonts w:ascii="Arial" w:hAnsi="Arial" w:cs="Arial"/>
              <w:sz w:val="24"/>
            </w:rPr>
          </w:pPr>
          <w:r w:rsidRPr="00CA299B">
            <w:rPr>
              <w:rFonts w:ascii="Arial" w:hAnsi="Arial" w:cs="Arial"/>
              <w:sz w:val="24"/>
            </w:rPr>
            <w:t>Establecimiento del plan SQA para el proyecto.</w:t>
          </w:r>
        </w:p>
        <w:p w:rsidR="00D92631" w:rsidRPr="00CA299B" w:rsidRDefault="00D92631" w:rsidP="00C07A41">
          <w:pPr>
            <w:numPr>
              <w:ilvl w:val="0"/>
              <w:numId w:val="42"/>
            </w:numPr>
            <w:tabs>
              <w:tab w:val="clear" w:pos="1068"/>
              <w:tab w:val="num" w:pos="708"/>
            </w:tabs>
            <w:autoSpaceDE w:val="0"/>
            <w:autoSpaceDN w:val="0"/>
            <w:adjustRightInd w:val="0"/>
            <w:spacing w:after="0" w:line="360" w:lineRule="auto"/>
            <w:ind w:left="708"/>
            <w:jc w:val="both"/>
            <w:rPr>
              <w:rFonts w:ascii="Arial" w:hAnsi="Arial" w:cs="Arial"/>
              <w:sz w:val="24"/>
            </w:rPr>
          </w:pPr>
          <w:r w:rsidRPr="00CA299B">
            <w:rPr>
              <w:rFonts w:ascii="Arial" w:hAnsi="Arial" w:cs="Arial"/>
              <w:sz w:val="24"/>
            </w:rPr>
            <w:t>Participar en el desarrollo de la descripción del proceso de software.</w:t>
          </w:r>
        </w:p>
        <w:p w:rsidR="00D92631" w:rsidRPr="00CA299B" w:rsidRDefault="00D92631" w:rsidP="00C07A41">
          <w:pPr>
            <w:numPr>
              <w:ilvl w:val="0"/>
              <w:numId w:val="43"/>
            </w:numPr>
            <w:tabs>
              <w:tab w:val="clear" w:pos="1068"/>
              <w:tab w:val="num" w:pos="708"/>
            </w:tabs>
            <w:autoSpaceDE w:val="0"/>
            <w:autoSpaceDN w:val="0"/>
            <w:adjustRightInd w:val="0"/>
            <w:spacing w:after="0" w:line="360" w:lineRule="auto"/>
            <w:ind w:left="708"/>
            <w:jc w:val="both"/>
            <w:rPr>
              <w:rFonts w:ascii="Arial" w:hAnsi="Arial" w:cs="Arial"/>
              <w:sz w:val="24"/>
            </w:rPr>
          </w:pPr>
          <w:r w:rsidRPr="00CA299B">
            <w:rPr>
              <w:rFonts w:ascii="Arial" w:hAnsi="Arial" w:cs="Arial"/>
              <w:sz w:val="24"/>
            </w:rPr>
            <w:t>Revisión de las actividades de ingeniería del software para verificar su ajuste al proceso del software.</w:t>
          </w:r>
        </w:p>
        <w:p w:rsidR="00D92631" w:rsidRPr="00CA299B" w:rsidRDefault="00D92631" w:rsidP="00C07A41">
          <w:pPr>
            <w:numPr>
              <w:ilvl w:val="0"/>
              <w:numId w:val="44"/>
            </w:numPr>
            <w:tabs>
              <w:tab w:val="clear" w:pos="1068"/>
              <w:tab w:val="num" w:pos="708"/>
            </w:tabs>
            <w:autoSpaceDE w:val="0"/>
            <w:autoSpaceDN w:val="0"/>
            <w:adjustRightInd w:val="0"/>
            <w:spacing w:after="0" w:line="360" w:lineRule="auto"/>
            <w:ind w:left="708"/>
            <w:jc w:val="both"/>
            <w:rPr>
              <w:rFonts w:ascii="Arial" w:hAnsi="Arial" w:cs="Arial"/>
              <w:sz w:val="24"/>
            </w:rPr>
          </w:pPr>
          <w:r w:rsidRPr="00CA299B">
            <w:rPr>
              <w:rFonts w:ascii="Arial" w:hAnsi="Arial" w:cs="Arial"/>
              <w:sz w:val="24"/>
            </w:rPr>
            <w:t>Auditoria de los productos de software designados para verificar el ajuste con los definidos como parte del proceso de software.</w:t>
          </w:r>
        </w:p>
        <w:p w:rsidR="00D92631" w:rsidRPr="00CA299B" w:rsidRDefault="00D92631" w:rsidP="00C07A41">
          <w:pPr>
            <w:numPr>
              <w:ilvl w:val="0"/>
              <w:numId w:val="45"/>
            </w:numPr>
            <w:tabs>
              <w:tab w:val="clear" w:pos="1068"/>
              <w:tab w:val="num" w:pos="708"/>
            </w:tabs>
            <w:autoSpaceDE w:val="0"/>
            <w:autoSpaceDN w:val="0"/>
            <w:adjustRightInd w:val="0"/>
            <w:spacing w:after="0" w:line="360" w:lineRule="auto"/>
            <w:ind w:left="708"/>
            <w:jc w:val="both"/>
            <w:rPr>
              <w:rFonts w:ascii="Arial" w:hAnsi="Arial" w:cs="Arial"/>
              <w:sz w:val="24"/>
            </w:rPr>
          </w:pPr>
          <w:r w:rsidRPr="00CA299B">
            <w:rPr>
              <w:rFonts w:ascii="Arial" w:hAnsi="Arial" w:cs="Arial"/>
              <w:sz w:val="24"/>
            </w:rPr>
            <w:t>Asegurar que las desviaciones del trabajo y los productos del software se documentan y se manejan de acuerdo con un procedimiento establecido.</w:t>
          </w:r>
        </w:p>
        <w:p w:rsidR="00D92631" w:rsidRPr="00CA299B" w:rsidRDefault="00D92631" w:rsidP="00C07A41">
          <w:pPr>
            <w:numPr>
              <w:ilvl w:val="0"/>
              <w:numId w:val="46"/>
            </w:numPr>
            <w:tabs>
              <w:tab w:val="clear" w:pos="1068"/>
              <w:tab w:val="num" w:pos="708"/>
            </w:tabs>
            <w:autoSpaceDE w:val="0"/>
            <w:autoSpaceDN w:val="0"/>
            <w:adjustRightInd w:val="0"/>
            <w:spacing w:after="0" w:line="360" w:lineRule="auto"/>
            <w:ind w:left="708"/>
            <w:jc w:val="both"/>
            <w:rPr>
              <w:rFonts w:ascii="Arial" w:hAnsi="Arial" w:cs="Arial"/>
              <w:sz w:val="24"/>
            </w:rPr>
          </w:pPr>
          <w:r w:rsidRPr="00CA299B">
            <w:rPr>
              <w:rFonts w:ascii="Arial" w:hAnsi="Arial" w:cs="Arial"/>
              <w:sz w:val="24"/>
            </w:rPr>
            <w:t>Registrar lo que no se ajuste a los requisitos e informar a sus superiores.</w:t>
          </w:r>
        </w:p>
        <w:p w:rsidR="00D92631" w:rsidRPr="00CA299B" w:rsidRDefault="00D92631" w:rsidP="00C07A41">
          <w:pPr>
            <w:numPr>
              <w:ilvl w:val="0"/>
              <w:numId w:val="47"/>
            </w:numPr>
            <w:tabs>
              <w:tab w:val="clear" w:pos="1068"/>
              <w:tab w:val="num" w:pos="708"/>
            </w:tabs>
            <w:autoSpaceDE w:val="0"/>
            <w:autoSpaceDN w:val="0"/>
            <w:adjustRightInd w:val="0"/>
            <w:spacing w:after="0" w:line="360" w:lineRule="auto"/>
            <w:ind w:left="708"/>
            <w:jc w:val="both"/>
            <w:rPr>
              <w:rFonts w:ascii="Arial" w:hAnsi="Arial" w:cs="Arial"/>
              <w:sz w:val="24"/>
            </w:rPr>
          </w:pPr>
          <w:r w:rsidRPr="00CA299B">
            <w:rPr>
              <w:rFonts w:ascii="Arial" w:hAnsi="Arial" w:cs="Arial"/>
              <w:sz w:val="24"/>
            </w:rPr>
            <w:t>Coordinar el control y la gestión de cambios.</w:t>
          </w:r>
        </w:p>
        <w:p w:rsidR="004C25E6" w:rsidRPr="00CA299B" w:rsidRDefault="00D92631" w:rsidP="00C07A41">
          <w:pPr>
            <w:numPr>
              <w:ilvl w:val="0"/>
              <w:numId w:val="48"/>
            </w:numPr>
            <w:tabs>
              <w:tab w:val="clear" w:pos="1068"/>
              <w:tab w:val="num" w:pos="708"/>
            </w:tabs>
            <w:autoSpaceDE w:val="0"/>
            <w:autoSpaceDN w:val="0"/>
            <w:adjustRightInd w:val="0"/>
            <w:spacing w:after="0" w:line="360" w:lineRule="auto"/>
            <w:ind w:left="708"/>
            <w:jc w:val="both"/>
            <w:rPr>
              <w:rFonts w:ascii="Arial" w:hAnsi="Arial" w:cs="Arial"/>
              <w:sz w:val="24"/>
            </w:rPr>
          </w:pPr>
          <w:r w:rsidRPr="00CA299B">
            <w:rPr>
              <w:rFonts w:ascii="Arial" w:hAnsi="Arial" w:cs="Arial"/>
              <w:sz w:val="24"/>
            </w:rPr>
            <w:t>Analizar las métricas del software.</w:t>
          </w:r>
        </w:p>
        <w:p w:rsidR="00D92631" w:rsidRPr="00CA299B" w:rsidRDefault="00D92631" w:rsidP="006869AA">
          <w:pPr>
            <w:spacing w:line="360" w:lineRule="auto"/>
            <w:jc w:val="both"/>
            <w:rPr>
              <w:rFonts w:ascii="Arial" w:hAnsi="Arial" w:cs="Arial"/>
              <w:sz w:val="24"/>
            </w:rPr>
          </w:pPr>
          <w:r w:rsidRPr="00CA299B">
            <w:rPr>
              <w:rFonts w:ascii="Arial" w:hAnsi="Arial" w:cs="Arial"/>
              <w:sz w:val="24"/>
            </w:rPr>
            <w:lastRenderedPageBreak/>
            <w:t>Esta organización es responsable de:</w:t>
          </w:r>
        </w:p>
        <w:p w:rsidR="00D92631" w:rsidRPr="00CA299B" w:rsidRDefault="00D92631" w:rsidP="00C07A41">
          <w:pPr>
            <w:numPr>
              <w:ilvl w:val="0"/>
              <w:numId w:val="49"/>
            </w:numPr>
            <w:tabs>
              <w:tab w:val="clear" w:pos="1068"/>
              <w:tab w:val="num" w:pos="708"/>
            </w:tabs>
            <w:spacing w:after="0" w:line="360" w:lineRule="auto"/>
            <w:ind w:left="708"/>
            <w:jc w:val="both"/>
            <w:rPr>
              <w:rFonts w:ascii="Arial" w:hAnsi="Arial" w:cs="Arial"/>
              <w:sz w:val="24"/>
            </w:rPr>
          </w:pPr>
          <w:r w:rsidRPr="00CA299B">
            <w:rPr>
              <w:rFonts w:ascii="Arial" w:hAnsi="Arial" w:cs="Arial"/>
              <w:sz w:val="24"/>
            </w:rPr>
            <w:t>Garantizar la calidad del producto de software desarrollado.</w:t>
          </w:r>
        </w:p>
        <w:p w:rsidR="00D92631" w:rsidRPr="00CA299B" w:rsidRDefault="00D92631" w:rsidP="00C07A41">
          <w:pPr>
            <w:numPr>
              <w:ilvl w:val="0"/>
              <w:numId w:val="50"/>
            </w:numPr>
            <w:tabs>
              <w:tab w:val="clear" w:pos="1068"/>
              <w:tab w:val="num" w:pos="708"/>
            </w:tabs>
            <w:spacing w:after="0" w:line="360" w:lineRule="auto"/>
            <w:ind w:left="708"/>
            <w:jc w:val="both"/>
            <w:rPr>
              <w:rFonts w:ascii="Arial" w:hAnsi="Arial" w:cs="Arial"/>
              <w:sz w:val="24"/>
            </w:rPr>
          </w:pPr>
          <w:r w:rsidRPr="00CA299B">
            <w:rPr>
              <w:rFonts w:ascii="Arial" w:hAnsi="Arial" w:cs="Arial"/>
              <w:sz w:val="24"/>
            </w:rPr>
            <w:t>Implantar normas y actividades para el desarrollo del software.</w:t>
          </w:r>
        </w:p>
        <w:p w:rsidR="00D92631" w:rsidRPr="00CA299B" w:rsidRDefault="00D92631" w:rsidP="00C07A41">
          <w:pPr>
            <w:numPr>
              <w:ilvl w:val="0"/>
              <w:numId w:val="51"/>
            </w:numPr>
            <w:tabs>
              <w:tab w:val="clear" w:pos="1068"/>
              <w:tab w:val="num" w:pos="708"/>
            </w:tabs>
            <w:spacing w:after="0" w:line="360" w:lineRule="auto"/>
            <w:ind w:left="708"/>
            <w:jc w:val="both"/>
            <w:rPr>
              <w:rFonts w:ascii="Arial" w:hAnsi="Arial" w:cs="Arial"/>
              <w:sz w:val="24"/>
            </w:rPr>
          </w:pPr>
          <w:r w:rsidRPr="00CA299B">
            <w:rPr>
              <w:rFonts w:ascii="Arial" w:hAnsi="Arial" w:cs="Arial"/>
              <w:sz w:val="24"/>
            </w:rPr>
            <w:t>Realizar reuniones para resolver los posibles conflictos durante el desarrollo del software.</w:t>
          </w:r>
        </w:p>
        <w:p w:rsidR="00D92631" w:rsidRPr="00CA299B" w:rsidRDefault="00D92631" w:rsidP="00C07A41">
          <w:pPr>
            <w:numPr>
              <w:ilvl w:val="0"/>
              <w:numId w:val="52"/>
            </w:numPr>
            <w:tabs>
              <w:tab w:val="clear" w:pos="1068"/>
              <w:tab w:val="num" w:pos="708"/>
            </w:tabs>
            <w:spacing w:after="0" w:line="360" w:lineRule="auto"/>
            <w:ind w:left="708"/>
            <w:jc w:val="both"/>
            <w:rPr>
              <w:rFonts w:ascii="Arial" w:hAnsi="Arial" w:cs="Arial"/>
              <w:sz w:val="24"/>
            </w:rPr>
          </w:pPr>
          <w:r w:rsidRPr="00CA299B">
            <w:rPr>
              <w:rFonts w:ascii="Arial" w:hAnsi="Arial" w:cs="Arial"/>
              <w:sz w:val="24"/>
            </w:rPr>
            <w:t>Aprobar y publicar el SQAP.</w:t>
          </w:r>
        </w:p>
        <w:p w:rsidR="00D92631" w:rsidRPr="00CA299B" w:rsidRDefault="00D92631" w:rsidP="00C07A41">
          <w:pPr>
            <w:numPr>
              <w:ilvl w:val="0"/>
              <w:numId w:val="53"/>
            </w:numPr>
            <w:tabs>
              <w:tab w:val="clear" w:pos="1068"/>
              <w:tab w:val="num" w:pos="708"/>
            </w:tabs>
            <w:spacing w:after="0" w:line="360" w:lineRule="auto"/>
            <w:ind w:left="708"/>
            <w:jc w:val="both"/>
            <w:rPr>
              <w:rFonts w:ascii="Arial" w:hAnsi="Arial" w:cs="Arial"/>
              <w:sz w:val="24"/>
            </w:rPr>
          </w:pPr>
          <w:r w:rsidRPr="00CA299B">
            <w:rPr>
              <w:rFonts w:ascii="Arial" w:hAnsi="Arial" w:cs="Arial"/>
              <w:sz w:val="24"/>
            </w:rPr>
            <w:t>Observar las deficiencias en el SQAP.</w:t>
          </w:r>
        </w:p>
        <w:p w:rsidR="00D92631" w:rsidRPr="00CA299B" w:rsidRDefault="00D92631" w:rsidP="00C07A41">
          <w:pPr>
            <w:numPr>
              <w:ilvl w:val="0"/>
              <w:numId w:val="54"/>
            </w:numPr>
            <w:tabs>
              <w:tab w:val="clear" w:pos="1068"/>
              <w:tab w:val="num" w:pos="708"/>
            </w:tabs>
            <w:spacing w:after="0" w:line="360" w:lineRule="auto"/>
            <w:ind w:left="708"/>
            <w:jc w:val="both"/>
            <w:rPr>
              <w:rFonts w:ascii="Arial" w:hAnsi="Arial" w:cs="Arial"/>
              <w:sz w:val="24"/>
            </w:rPr>
          </w:pPr>
          <w:r w:rsidRPr="00CA299B">
            <w:rPr>
              <w:rFonts w:ascii="Arial" w:hAnsi="Arial" w:cs="Arial"/>
              <w:sz w:val="24"/>
            </w:rPr>
            <w:t>Mejorar el SQAP, recomendando modificaciones o correcciones con el fin de obtener resultados óptimos.</w:t>
          </w:r>
        </w:p>
        <w:p w:rsidR="00D92631" w:rsidRPr="00CA299B" w:rsidRDefault="00D92631" w:rsidP="00C07A41">
          <w:pPr>
            <w:numPr>
              <w:ilvl w:val="0"/>
              <w:numId w:val="55"/>
            </w:numPr>
            <w:tabs>
              <w:tab w:val="clear" w:pos="1068"/>
              <w:tab w:val="num" w:pos="708"/>
            </w:tabs>
            <w:spacing w:after="0" w:line="360" w:lineRule="auto"/>
            <w:ind w:left="708"/>
            <w:jc w:val="both"/>
            <w:rPr>
              <w:rFonts w:ascii="Arial" w:hAnsi="Arial" w:cs="Arial"/>
              <w:sz w:val="24"/>
            </w:rPr>
          </w:pPr>
          <w:r w:rsidRPr="00CA299B">
            <w:rPr>
              <w:rFonts w:ascii="Arial" w:hAnsi="Arial" w:cs="Arial"/>
              <w:sz w:val="24"/>
            </w:rPr>
            <w:t>Autorizar la implantación del software.</w:t>
          </w:r>
        </w:p>
        <w:p w:rsidR="00D92631" w:rsidRPr="00CA299B" w:rsidRDefault="00D92631" w:rsidP="00C07A41">
          <w:pPr>
            <w:numPr>
              <w:ilvl w:val="0"/>
              <w:numId w:val="56"/>
            </w:numPr>
            <w:tabs>
              <w:tab w:val="clear" w:pos="1068"/>
              <w:tab w:val="num" w:pos="708"/>
            </w:tabs>
            <w:autoSpaceDE w:val="0"/>
            <w:autoSpaceDN w:val="0"/>
            <w:adjustRightInd w:val="0"/>
            <w:spacing w:after="0" w:line="360" w:lineRule="auto"/>
            <w:ind w:left="708"/>
            <w:jc w:val="both"/>
            <w:rPr>
              <w:rFonts w:ascii="Arial" w:hAnsi="Arial" w:cs="Arial"/>
              <w:sz w:val="24"/>
            </w:rPr>
          </w:pPr>
          <w:r w:rsidRPr="00CA299B">
            <w:rPr>
              <w:rFonts w:ascii="Arial" w:hAnsi="Arial" w:cs="Arial"/>
              <w:sz w:val="24"/>
            </w:rPr>
            <w:t>Enfoque de gestión de calidad.</w:t>
          </w:r>
        </w:p>
        <w:p w:rsidR="00D92631" w:rsidRPr="00CA299B" w:rsidRDefault="00D92631" w:rsidP="00C07A41">
          <w:pPr>
            <w:numPr>
              <w:ilvl w:val="0"/>
              <w:numId w:val="57"/>
            </w:numPr>
            <w:tabs>
              <w:tab w:val="clear" w:pos="1068"/>
              <w:tab w:val="num" w:pos="708"/>
            </w:tabs>
            <w:autoSpaceDE w:val="0"/>
            <w:autoSpaceDN w:val="0"/>
            <w:adjustRightInd w:val="0"/>
            <w:spacing w:after="0" w:line="360" w:lineRule="auto"/>
            <w:ind w:left="708"/>
            <w:jc w:val="both"/>
            <w:rPr>
              <w:rFonts w:ascii="Arial" w:hAnsi="Arial" w:cs="Arial"/>
              <w:sz w:val="24"/>
            </w:rPr>
          </w:pPr>
          <w:r w:rsidRPr="00CA299B">
            <w:rPr>
              <w:rFonts w:ascii="Arial" w:hAnsi="Arial" w:cs="Arial"/>
              <w:sz w:val="24"/>
            </w:rPr>
            <w:t>Tecnologías (métodos y herramientas).</w:t>
          </w:r>
        </w:p>
        <w:p w:rsidR="00D92631" w:rsidRPr="00CA299B" w:rsidRDefault="00D92631" w:rsidP="00C07A41">
          <w:pPr>
            <w:numPr>
              <w:ilvl w:val="0"/>
              <w:numId w:val="58"/>
            </w:numPr>
            <w:tabs>
              <w:tab w:val="clear" w:pos="1068"/>
              <w:tab w:val="num" w:pos="708"/>
            </w:tabs>
            <w:autoSpaceDE w:val="0"/>
            <w:autoSpaceDN w:val="0"/>
            <w:adjustRightInd w:val="0"/>
            <w:spacing w:after="0" w:line="360" w:lineRule="auto"/>
            <w:ind w:left="708"/>
            <w:jc w:val="both"/>
            <w:rPr>
              <w:rFonts w:ascii="Arial" w:hAnsi="Arial" w:cs="Arial"/>
              <w:sz w:val="24"/>
            </w:rPr>
          </w:pPr>
          <w:r w:rsidRPr="00CA299B">
            <w:rPr>
              <w:rFonts w:ascii="Arial" w:hAnsi="Arial" w:cs="Arial"/>
              <w:sz w:val="24"/>
            </w:rPr>
            <w:t>Revisiones Técnicas Formales.</w:t>
          </w:r>
        </w:p>
        <w:p w:rsidR="00D92631" w:rsidRPr="00CA299B" w:rsidRDefault="00D92631" w:rsidP="00C07A41">
          <w:pPr>
            <w:numPr>
              <w:ilvl w:val="0"/>
              <w:numId w:val="59"/>
            </w:numPr>
            <w:tabs>
              <w:tab w:val="clear" w:pos="1068"/>
              <w:tab w:val="num" w:pos="708"/>
            </w:tabs>
            <w:autoSpaceDE w:val="0"/>
            <w:autoSpaceDN w:val="0"/>
            <w:adjustRightInd w:val="0"/>
            <w:spacing w:after="0" w:line="360" w:lineRule="auto"/>
            <w:ind w:left="708"/>
            <w:jc w:val="both"/>
            <w:rPr>
              <w:rFonts w:ascii="Arial" w:hAnsi="Arial" w:cs="Arial"/>
              <w:sz w:val="24"/>
            </w:rPr>
          </w:pPr>
          <w:r w:rsidRPr="00CA299B">
            <w:rPr>
              <w:rFonts w:ascii="Arial" w:hAnsi="Arial" w:cs="Arial"/>
              <w:sz w:val="24"/>
            </w:rPr>
            <w:t>Estrategia de pruebas.</w:t>
          </w:r>
        </w:p>
        <w:p w:rsidR="00D92631" w:rsidRPr="00CA299B" w:rsidRDefault="00D92631" w:rsidP="00C07A41">
          <w:pPr>
            <w:numPr>
              <w:ilvl w:val="0"/>
              <w:numId w:val="60"/>
            </w:numPr>
            <w:tabs>
              <w:tab w:val="clear" w:pos="1068"/>
              <w:tab w:val="num" w:pos="708"/>
            </w:tabs>
            <w:autoSpaceDE w:val="0"/>
            <w:autoSpaceDN w:val="0"/>
            <w:adjustRightInd w:val="0"/>
            <w:spacing w:after="0" w:line="360" w:lineRule="auto"/>
            <w:ind w:left="708"/>
            <w:jc w:val="both"/>
            <w:rPr>
              <w:rFonts w:ascii="Arial" w:hAnsi="Arial" w:cs="Arial"/>
              <w:sz w:val="24"/>
            </w:rPr>
          </w:pPr>
          <w:r w:rsidRPr="00CA299B">
            <w:rPr>
              <w:rFonts w:ascii="Arial" w:hAnsi="Arial" w:cs="Arial"/>
              <w:sz w:val="24"/>
            </w:rPr>
            <w:t>Control de la documentación y de cambios.</w:t>
          </w:r>
        </w:p>
        <w:p w:rsidR="00D92631" w:rsidRPr="00CA299B" w:rsidRDefault="00D92631" w:rsidP="00C07A41">
          <w:pPr>
            <w:numPr>
              <w:ilvl w:val="0"/>
              <w:numId w:val="61"/>
            </w:numPr>
            <w:tabs>
              <w:tab w:val="clear" w:pos="1068"/>
              <w:tab w:val="num" w:pos="708"/>
            </w:tabs>
            <w:autoSpaceDE w:val="0"/>
            <w:autoSpaceDN w:val="0"/>
            <w:adjustRightInd w:val="0"/>
            <w:spacing w:after="0" w:line="360" w:lineRule="auto"/>
            <w:ind w:left="708"/>
            <w:jc w:val="both"/>
            <w:rPr>
              <w:rFonts w:ascii="Arial" w:hAnsi="Arial" w:cs="Arial"/>
              <w:sz w:val="24"/>
            </w:rPr>
          </w:pPr>
          <w:r w:rsidRPr="00CA299B">
            <w:rPr>
              <w:rFonts w:ascii="Arial" w:hAnsi="Arial" w:cs="Arial"/>
              <w:sz w:val="24"/>
            </w:rPr>
            <w:t>Procedimientos que aseguren ajustes a los estándares.</w:t>
          </w:r>
        </w:p>
        <w:p w:rsidR="00D92631" w:rsidRPr="00CA299B" w:rsidRDefault="00D92631" w:rsidP="00C07A41">
          <w:pPr>
            <w:numPr>
              <w:ilvl w:val="0"/>
              <w:numId w:val="62"/>
            </w:numPr>
            <w:tabs>
              <w:tab w:val="clear" w:pos="1068"/>
              <w:tab w:val="num" w:pos="708"/>
            </w:tabs>
            <w:autoSpaceDE w:val="0"/>
            <w:autoSpaceDN w:val="0"/>
            <w:adjustRightInd w:val="0"/>
            <w:spacing w:after="0" w:line="360" w:lineRule="auto"/>
            <w:ind w:left="708"/>
            <w:jc w:val="both"/>
            <w:rPr>
              <w:rFonts w:ascii="Arial" w:hAnsi="Arial" w:cs="Arial"/>
              <w:sz w:val="24"/>
            </w:rPr>
          </w:pPr>
          <w:r w:rsidRPr="00CA299B">
            <w:rPr>
              <w:rFonts w:ascii="Arial" w:hAnsi="Arial" w:cs="Arial"/>
              <w:sz w:val="24"/>
            </w:rPr>
            <w:t>Mecanismos de medición y generación de informes.</w:t>
          </w:r>
        </w:p>
        <w:p w:rsidR="00D92631" w:rsidRPr="00CA299B" w:rsidRDefault="00D92631" w:rsidP="006869AA">
          <w:pPr>
            <w:tabs>
              <w:tab w:val="left" w:pos="360"/>
            </w:tabs>
            <w:spacing w:line="360" w:lineRule="auto"/>
            <w:jc w:val="both"/>
            <w:rPr>
              <w:rFonts w:ascii="Arial" w:hAnsi="Arial" w:cs="Arial"/>
              <w:sz w:val="24"/>
            </w:rPr>
          </w:pPr>
          <w:r w:rsidRPr="00CA299B">
            <w:rPr>
              <w:rFonts w:ascii="Arial" w:hAnsi="Arial" w:cs="Arial"/>
              <w:sz w:val="24"/>
            </w:rPr>
            <w:t xml:space="preserve">Como parte de las actividades del Responsable de SQA se revisarán los productos que </w:t>
          </w:r>
          <w:r w:rsidRPr="00CA299B">
            <w:rPr>
              <w:rFonts w:ascii="Arial" w:hAnsi="Arial" w:cs="Arial"/>
              <w:sz w:val="24"/>
            </w:rPr>
            <w:tab/>
            <w:t xml:space="preserve">se consideren relevantes para la calidad del producto y del proceso. </w:t>
          </w:r>
        </w:p>
        <w:p w:rsidR="00D92631" w:rsidRPr="00CA299B" w:rsidRDefault="00D92631" w:rsidP="006869AA">
          <w:pPr>
            <w:tabs>
              <w:tab w:val="left" w:pos="360"/>
            </w:tabs>
            <w:spacing w:line="360" w:lineRule="auto"/>
            <w:jc w:val="both"/>
            <w:rPr>
              <w:rFonts w:ascii="Arial" w:hAnsi="Arial" w:cs="Arial"/>
              <w:sz w:val="24"/>
            </w:rPr>
          </w:pPr>
          <w:r w:rsidRPr="00CA299B">
            <w:rPr>
              <w:rFonts w:ascii="Arial" w:hAnsi="Arial" w:cs="Arial"/>
              <w:sz w:val="24"/>
            </w:rPr>
            <w:t>A continuación se identifican esos productos y el responsable de las acciones correctivas para eliminar</w:t>
          </w:r>
          <w:r w:rsidR="004C25E6" w:rsidRPr="00CA299B">
            <w:rPr>
              <w:rFonts w:ascii="Arial" w:hAnsi="Arial" w:cs="Arial"/>
              <w:sz w:val="24"/>
            </w:rPr>
            <w:t xml:space="preserve"> los defectos de cada producto.</w:t>
          </w:r>
        </w:p>
        <w:tbl>
          <w:tblPr>
            <w:tblW w:w="85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523"/>
            <w:gridCol w:w="1998"/>
            <w:gridCol w:w="1984"/>
          </w:tblGrid>
          <w:tr w:rsidR="00D92631" w:rsidRPr="002A3031" w:rsidTr="004C25E6">
            <w:trPr>
              <w:trHeight w:val="300"/>
              <w:jc w:val="center"/>
            </w:trPr>
            <w:tc>
              <w:tcPr>
                <w:tcW w:w="8505" w:type="dxa"/>
                <w:gridSpan w:val="3"/>
                <w:tcBorders>
                  <w:top w:val="nil"/>
                  <w:left w:val="nil"/>
                  <w:bottom w:val="single" w:sz="12" w:space="0" w:color="auto"/>
                  <w:right w:val="nil"/>
                </w:tcBorders>
                <w:shd w:val="clear" w:color="auto" w:fill="auto"/>
              </w:tcPr>
              <w:p w:rsidR="00D92631" w:rsidRPr="002A3031" w:rsidRDefault="00D92631" w:rsidP="006869AA">
                <w:pPr>
                  <w:pStyle w:val="estilo"/>
                  <w:spacing w:line="360" w:lineRule="auto"/>
                  <w:rPr>
                    <w:rFonts w:ascii="Times New Roman" w:hAnsi="Times New Roman"/>
                    <w:b/>
                    <w:sz w:val="24"/>
                    <w:szCs w:val="24"/>
                  </w:rPr>
                </w:pPr>
                <w:r w:rsidRPr="002A3031">
                  <w:rPr>
                    <w:rFonts w:ascii="Times New Roman" w:hAnsi="Times New Roman"/>
                    <w:b/>
                    <w:sz w:val="24"/>
                    <w:szCs w:val="24"/>
                  </w:rPr>
                  <w:t>Tabla Nro. 4   Productos y Responsables de Acciones Correctivas</w:t>
                </w:r>
              </w:p>
            </w:tc>
          </w:tr>
          <w:tr w:rsidR="00D92631" w:rsidRPr="002A3031" w:rsidTr="004C25E6">
            <w:trPr>
              <w:trHeight w:val="581"/>
              <w:jc w:val="center"/>
            </w:trPr>
            <w:tc>
              <w:tcPr>
                <w:tcW w:w="4523" w:type="dxa"/>
                <w:tcBorders>
                  <w:top w:val="single" w:sz="12" w:space="0" w:color="auto"/>
                </w:tcBorders>
                <w:shd w:val="clear" w:color="auto" w:fill="CCCCFF"/>
              </w:tcPr>
              <w:p w:rsidR="00D92631" w:rsidRPr="002A3031" w:rsidRDefault="00D92631" w:rsidP="006869AA">
                <w:pPr>
                  <w:pStyle w:val="estilo"/>
                  <w:spacing w:line="360" w:lineRule="auto"/>
                  <w:rPr>
                    <w:rFonts w:ascii="Times New Roman" w:hAnsi="Times New Roman"/>
                    <w:b/>
                    <w:sz w:val="24"/>
                    <w:szCs w:val="24"/>
                  </w:rPr>
                </w:pPr>
              </w:p>
              <w:p w:rsidR="00D92631" w:rsidRPr="002A3031" w:rsidRDefault="00D92631" w:rsidP="006869AA">
                <w:pPr>
                  <w:pStyle w:val="estilo"/>
                  <w:spacing w:line="360" w:lineRule="auto"/>
                  <w:rPr>
                    <w:rFonts w:ascii="Times New Roman" w:hAnsi="Times New Roman"/>
                    <w:b/>
                    <w:sz w:val="24"/>
                    <w:szCs w:val="24"/>
                  </w:rPr>
                </w:pPr>
                <w:r w:rsidRPr="002A3031">
                  <w:rPr>
                    <w:rFonts w:ascii="Times New Roman" w:hAnsi="Times New Roman"/>
                    <w:b/>
                    <w:sz w:val="24"/>
                    <w:szCs w:val="24"/>
                  </w:rPr>
                  <w:t>Producto</w:t>
                </w:r>
              </w:p>
            </w:tc>
            <w:tc>
              <w:tcPr>
                <w:tcW w:w="1998" w:type="dxa"/>
                <w:tcBorders>
                  <w:top w:val="single" w:sz="12" w:space="0" w:color="auto"/>
                </w:tcBorders>
                <w:shd w:val="clear" w:color="auto" w:fill="CCCCFF"/>
              </w:tcPr>
              <w:p w:rsidR="00D92631" w:rsidRPr="002A3031" w:rsidRDefault="00D92631" w:rsidP="006869AA">
                <w:pPr>
                  <w:pStyle w:val="estilo"/>
                  <w:spacing w:line="360" w:lineRule="auto"/>
                  <w:rPr>
                    <w:rFonts w:ascii="Times New Roman" w:hAnsi="Times New Roman"/>
                    <w:b/>
                    <w:sz w:val="24"/>
                    <w:szCs w:val="24"/>
                  </w:rPr>
                </w:pPr>
              </w:p>
              <w:p w:rsidR="00D92631" w:rsidRPr="002A3031" w:rsidRDefault="00D92631" w:rsidP="006869AA">
                <w:pPr>
                  <w:pStyle w:val="estilo"/>
                  <w:spacing w:line="360" w:lineRule="auto"/>
                  <w:rPr>
                    <w:rFonts w:ascii="Times New Roman" w:hAnsi="Times New Roman"/>
                    <w:b/>
                    <w:sz w:val="24"/>
                    <w:szCs w:val="24"/>
                  </w:rPr>
                </w:pPr>
                <w:r w:rsidRPr="002A3031">
                  <w:rPr>
                    <w:rFonts w:ascii="Times New Roman" w:hAnsi="Times New Roman"/>
                    <w:b/>
                    <w:sz w:val="24"/>
                    <w:szCs w:val="24"/>
                  </w:rPr>
                  <w:t>Rol Responsable</w:t>
                </w:r>
              </w:p>
            </w:tc>
            <w:tc>
              <w:tcPr>
                <w:tcW w:w="1984" w:type="dxa"/>
                <w:tcBorders>
                  <w:top w:val="single" w:sz="12" w:space="0" w:color="auto"/>
                </w:tcBorders>
                <w:shd w:val="clear" w:color="auto" w:fill="CCCCFF"/>
              </w:tcPr>
              <w:p w:rsidR="00D92631" w:rsidRPr="002A3031" w:rsidRDefault="00D92631" w:rsidP="006869AA">
                <w:pPr>
                  <w:pStyle w:val="estilo"/>
                  <w:spacing w:line="360" w:lineRule="auto"/>
                  <w:rPr>
                    <w:rFonts w:ascii="Times New Roman" w:hAnsi="Times New Roman"/>
                    <w:b/>
                    <w:sz w:val="24"/>
                    <w:szCs w:val="24"/>
                  </w:rPr>
                </w:pPr>
              </w:p>
              <w:p w:rsidR="00D92631" w:rsidRPr="002A3031" w:rsidRDefault="00D92631" w:rsidP="006869AA">
                <w:pPr>
                  <w:pStyle w:val="estilo"/>
                  <w:spacing w:line="360" w:lineRule="auto"/>
                  <w:rPr>
                    <w:rFonts w:ascii="Times New Roman" w:hAnsi="Times New Roman"/>
                    <w:b/>
                    <w:sz w:val="24"/>
                    <w:szCs w:val="24"/>
                  </w:rPr>
                </w:pPr>
                <w:r w:rsidRPr="002A3031">
                  <w:rPr>
                    <w:rFonts w:ascii="Times New Roman" w:hAnsi="Times New Roman"/>
                    <w:b/>
                    <w:sz w:val="24"/>
                    <w:szCs w:val="24"/>
                  </w:rPr>
                  <w:t>Responsable</w:t>
                </w:r>
              </w:p>
            </w:tc>
          </w:tr>
          <w:tr w:rsidR="00D92631" w:rsidRPr="002A3031" w:rsidTr="004C25E6">
            <w:trPr>
              <w:trHeight w:val="300"/>
              <w:jc w:val="center"/>
            </w:trPr>
            <w:tc>
              <w:tcPr>
                <w:tcW w:w="4523" w:type="dxa"/>
              </w:tcPr>
              <w:p w:rsidR="00D92631" w:rsidRPr="002A3031" w:rsidRDefault="00D92631" w:rsidP="006869AA">
                <w:pPr>
                  <w:pStyle w:val="estilo"/>
                  <w:spacing w:line="360" w:lineRule="auto"/>
                  <w:rPr>
                    <w:rFonts w:ascii="Times New Roman" w:hAnsi="Times New Roman"/>
                    <w:sz w:val="24"/>
                    <w:szCs w:val="24"/>
                    <w:lang w:val="es-ES"/>
                  </w:rPr>
                </w:pPr>
                <w:r w:rsidRPr="002A3031">
                  <w:rPr>
                    <w:rFonts w:ascii="Times New Roman" w:hAnsi="Times New Roman"/>
                    <w:sz w:val="24"/>
                    <w:szCs w:val="24"/>
                    <w:lang w:val="es-ES"/>
                  </w:rPr>
                  <w:t>Documento de Requerimientos</w:t>
                </w:r>
              </w:p>
            </w:tc>
            <w:tc>
              <w:tcPr>
                <w:tcW w:w="1998" w:type="dxa"/>
              </w:tcPr>
              <w:p w:rsidR="00D92631" w:rsidRPr="002A3031" w:rsidRDefault="00D92631" w:rsidP="006869AA">
                <w:pPr>
                  <w:pStyle w:val="estilo"/>
                  <w:spacing w:line="360" w:lineRule="auto"/>
                  <w:rPr>
                    <w:rFonts w:ascii="Times New Roman" w:hAnsi="Times New Roman"/>
                    <w:sz w:val="24"/>
                    <w:szCs w:val="24"/>
                    <w:lang w:val="es-ES"/>
                  </w:rPr>
                </w:pPr>
              </w:p>
            </w:tc>
            <w:tc>
              <w:tcPr>
                <w:tcW w:w="1984" w:type="dxa"/>
              </w:tcPr>
              <w:p w:rsidR="00D92631" w:rsidRPr="002A3031" w:rsidRDefault="00D92631" w:rsidP="006869AA">
                <w:pPr>
                  <w:pStyle w:val="estilo"/>
                  <w:spacing w:line="360" w:lineRule="auto"/>
                  <w:rPr>
                    <w:rFonts w:ascii="Times New Roman" w:hAnsi="Times New Roman"/>
                    <w:sz w:val="24"/>
                    <w:szCs w:val="24"/>
                    <w:lang w:val="es-ES"/>
                  </w:rPr>
                </w:pPr>
              </w:p>
            </w:tc>
          </w:tr>
          <w:tr w:rsidR="00D92631" w:rsidRPr="002A3031" w:rsidTr="004C25E6">
            <w:trPr>
              <w:trHeight w:val="281"/>
              <w:jc w:val="center"/>
            </w:trPr>
            <w:tc>
              <w:tcPr>
                <w:tcW w:w="4523" w:type="dxa"/>
              </w:tcPr>
              <w:p w:rsidR="00D92631" w:rsidRPr="002A3031" w:rsidRDefault="00D92631" w:rsidP="006869AA">
                <w:pPr>
                  <w:pStyle w:val="estilo"/>
                  <w:spacing w:line="360" w:lineRule="auto"/>
                  <w:rPr>
                    <w:rFonts w:ascii="Times New Roman" w:hAnsi="Times New Roman"/>
                    <w:sz w:val="24"/>
                    <w:szCs w:val="24"/>
                    <w:lang w:val="es-ES"/>
                  </w:rPr>
                </w:pPr>
                <w:r w:rsidRPr="002A3031">
                  <w:rPr>
                    <w:rFonts w:ascii="Times New Roman" w:hAnsi="Times New Roman"/>
                    <w:sz w:val="24"/>
                    <w:szCs w:val="24"/>
                    <w:lang w:val="es-ES"/>
                  </w:rPr>
                  <w:t>Modelo de Casos de Uso</w:t>
                </w:r>
              </w:p>
            </w:tc>
            <w:tc>
              <w:tcPr>
                <w:tcW w:w="1998" w:type="dxa"/>
              </w:tcPr>
              <w:p w:rsidR="00D92631" w:rsidRPr="002A3031" w:rsidRDefault="00D92631" w:rsidP="006869AA">
                <w:pPr>
                  <w:pStyle w:val="estilo"/>
                  <w:spacing w:line="360" w:lineRule="auto"/>
                  <w:rPr>
                    <w:rFonts w:ascii="Times New Roman" w:hAnsi="Times New Roman"/>
                    <w:sz w:val="24"/>
                    <w:szCs w:val="24"/>
                    <w:lang w:val="es-ES"/>
                  </w:rPr>
                </w:pPr>
              </w:p>
            </w:tc>
            <w:tc>
              <w:tcPr>
                <w:tcW w:w="1984" w:type="dxa"/>
              </w:tcPr>
              <w:p w:rsidR="00D92631" w:rsidRPr="002A3031" w:rsidRDefault="00D92631" w:rsidP="006869AA">
                <w:pPr>
                  <w:pStyle w:val="estilo"/>
                  <w:spacing w:line="360" w:lineRule="auto"/>
                  <w:rPr>
                    <w:rFonts w:ascii="Times New Roman" w:hAnsi="Times New Roman"/>
                    <w:sz w:val="24"/>
                    <w:szCs w:val="24"/>
                    <w:lang w:val="es-ES"/>
                  </w:rPr>
                </w:pPr>
              </w:p>
            </w:tc>
          </w:tr>
          <w:tr w:rsidR="00D92631" w:rsidRPr="002A3031" w:rsidTr="004C25E6">
            <w:trPr>
              <w:trHeight w:val="281"/>
              <w:jc w:val="center"/>
            </w:trPr>
            <w:tc>
              <w:tcPr>
                <w:tcW w:w="4523" w:type="dxa"/>
              </w:tcPr>
              <w:p w:rsidR="00D92631" w:rsidRPr="002A3031" w:rsidRDefault="00D92631" w:rsidP="006869AA">
                <w:pPr>
                  <w:pStyle w:val="estilo"/>
                  <w:spacing w:line="360" w:lineRule="auto"/>
                  <w:rPr>
                    <w:rFonts w:ascii="Times New Roman" w:hAnsi="Times New Roman"/>
                    <w:sz w:val="24"/>
                    <w:szCs w:val="24"/>
                    <w:lang w:val="es-ES"/>
                  </w:rPr>
                </w:pPr>
                <w:r w:rsidRPr="002A3031">
                  <w:rPr>
                    <w:rFonts w:ascii="Times New Roman" w:hAnsi="Times New Roman"/>
                    <w:sz w:val="24"/>
                    <w:szCs w:val="24"/>
                    <w:lang w:val="es-ES"/>
                  </w:rPr>
                  <w:t>Alcance del Sistema</w:t>
                </w:r>
              </w:p>
            </w:tc>
            <w:tc>
              <w:tcPr>
                <w:tcW w:w="1998" w:type="dxa"/>
              </w:tcPr>
              <w:p w:rsidR="00D92631" w:rsidRPr="002A3031" w:rsidRDefault="00D92631" w:rsidP="006869AA">
                <w:pPr>
                  <w:pStyle w:val="estilo"/>
                  <w:spacing w:line="360" w:lineRule="auto"/>
                  <w:rPr>
                    <w:rFonts w:ascii="Times New Roman" w:hAnsi="Times New Roman"/>
                    <w:sz w:val="24"/>
                    <w:szCs w:val="24"/>
                    <w:lang w:val="es-ES"/>
                  </w:rPr>
                </w:pPr>
              </w:p>
            </w:tc>
            <w:tc>
              <w:tcPr>
                <w:tcW w:w="1984" w:type="dxa"/>
              </w:tcPr>
              <w:p w:rsidR="00D92631" w:rsidRPr="002A3031" w:rsidRDefault="00D92631" w:rsidP="006869AA">
                <w:pPr>
                  <w:pStyle w:val="estilo"/>
                  <w:spacing w:line="360" w:lineRule="auto"/>
                  <w:rPr>
                    <w:rFonts w:ascii="Times New Roman" w:hAnsi="Times New Roman"/>
                    <w:sz w:val="24"/>
                    <w:szCs w:val="24"/>
                    <w:lang w:val="es-ES"/>
                  </w:rPr>
                </w:pPr>
              </w:p>
            </w:tc>
          </w:tr>
          <w:tr w:rsidR="00D92631" w:rsidRPr="002A3031" w:rsidTr="004C25E6">
            <w:trPr>
              <w:trHeight w:val="300"/>
              <w:jc w:val="center"/>
            </w:trPr>
            <w:tc>
              <w:tcPr>
                <w:tcW w:w="4523" w:type="dxa"/>
              </w:tcPr>
              <w:p w:rsidR="00D92631" w:rsidRPr="002A3031" w:rsidRDefault="00D92631" w:rsidP="006869AA">
                <w:pPr>
                  <w:pStyle w:val="estilo"/>
                  <w:spacing w:line="360" w:lineRule="auto"/>
                  <w:rPr>
                    <w:rFonts w:ascii="Times New Roman" w:hAnsi="Times New Roman"/>
                    <w:sz w:val="24"/>
                    <w:szCs w:val="24"/>
                    <w:lang w:val="es-ES"/>
                  </w:rPr>
                </w:pPr>
                <w:r w:rsidRPr="002A3031">
                  <w:rPr>
                    <w:rFonts w:ascii="Times New Roman" w:hAnsi="Times New Roman"/>
                    <w:sz w:val="24"/>
                    <w:szCs w:val="24"/>
                    <w:lang w:val="es-ES"/>
                  </w:rPr>
                  <w:t>Descripción de la Arquitectura</w:t>
                </w:r>
              </w:p>
            </w:tc>
            <w:tc>
              <w:tcPr>
                <w:tcW w:w="1998" w:type="dxa"/>
              </w:tcPr>
              <w:p w:rsidR="00D92631" w:rsidRPr="002A3031" w:rsidRDefault="00D92631" w:rsidP="006869AA">
                <w:pPr>
                  <w:pStyle w:val="estilo"/>
                  <w:spacing w:line="360" w:lineRule="auto"/>
                  <w:rPr>
                    <w:rFonts w:ascii="Times New Roman" w:hAnsi="Times New Roman"/>
                    <w:sz w:val="24"/>
                    <w:szCs w:val="24"/>
                    <w:lang w:val="es-ES"/>
                  </w:rPr>
                </w:pPr>
              </w:p>
            </w:tc>
            <w:tc>
              <w:tcPr>
                <w:tcW w:w="1984" w:type="dxa"/>
              </w:tcPr>
              <w:p w:rsidR="00D92631" w:rsidRPr="002A3031" w:rsidRDefault="00D92631" w:rsidP="006869AA">
                <w:pPr>
                  <w:pStyle w:val="estilo"/>
                  <w:spacing w:line="360" w:lineRule="auto"/>
                  <w:rPr>
                    <w:rFonts w:ascii="Times New Roman" w:hAnsi="Times New Roman"/>
                    <w:sz w:val="24"/>
                    <w:szCs w:val="24"/>
                    <w:lang w:val="es-ES"/>
                  </w:rPr>
                </w:pPr>
              </w:p>
            </w:tc>
          </w:tr>
          <w:tr w:rsidR="00D92631" w:rsidRPr="002A3031" w:rsidTr="004C25E6">
            <w:trPr>
              <w:trHeight w:val="281"/>
              <w:jc w:val="center"/>
            </w:trPr>
            <w:tc>
              <w:tcPr>
                <w:tcW w:w="4523" w:type="dxa"/>
              </w:tcPr>
              <w:p w:rsidR="00D92631" w:rsidRPr="002A3031" w:rsidRDefault="00D92631" w:rsidP="006869AA">
                <w:pPr>
                  <w:pStyle w:val="estilo"/>
                  <w:spacing w:line="360" w:lineRule="auto"/>
                  <w:rPr>
                    <w:rFonts w:ascii="Times New Roman" w:hAnsi="Times New Roman"/>
                    <w:sz w:val="24"/>
                    <w:szCs w:val="24"/>
                    <w:lang w:val="es-ES"/>
                  </w:rPr>
                </w:pPr>
                <w:r w:rsidRPr="002A3031">
                  <w:rPr>
                    <w:rFonts w:ascii="Times New Roman" w:hAnsi="Times New Roman"/>
                    <w:sz w:val="24"/>
                    <w:szCs w:val="24"/>
                    <w:lang w:val="es-ES"/>
                  </w:rPr>
                  <w:t>Modelo de Diseño</w:t>
                </w:r>
              </w:p>
            </w:tc>
            <w:tc>
              <w:tcPr>
                <w:tcW w:w="1998" w:type="dxa"/>
              </w:tcPr>
              <w:p w:rsidR="00D92631" w:rsidRPr="002A3031" w:rsidRDefault="00D92631" w:rsidP="006869AA">
                <w:pPr>
                  <w:pStyle w:val="estilo"/>
                  <w:spacing w:line="360" w:lineRule="auto"/>
                  <w:rPr>
                    <w:rFonts w:ascii="Times New Roman" w:hAnsi="Times New Roman"/>
                    <w:sz w:val="24"/>
                    <w:szCs w:val="24"/>
                    <w:lang w:val="es-ES"/>
                  </w:rPr>
                </w:pPr>
              </w:p>
            </w:tc>
            <w:tc>
              <w:tcPr>
                <w:tcW w:w="1984" w:type="dxa"/>
              </w:tcPr>
              <w:p w:rsidR="00D92631" w:rsidRPr="002A3031" w:rsidRDefault="00D92631" w:rsidP="006869AA">
                <w:pPr>
                  <w:pStyle w:val="estilo"/>
                  <w:spacing w:line="360" w:lineRule="auto"/>
                  <w:rPr>
                    <w:rFonts w:ascii="Times New Roman" w:hAnsi="Times New Roman"/>
                    <w:sz w:val="24"/>
                    <w:szCs w:val="24"/>
                    <w:lang w:val="es-ES"/>
                  </w:rPr>
                </w:pPr>
              </w:p>
            </w:tc>
          </w:tr>
          <w:tr w:rsidR="00D92631" w:rsidRPr="002A3031" w:rsidTr="004C25E6">
            <w:trPr>
              <w:trHeight w:val="300"/>
              <w:jc w:val="center"/>
            </w:trPr>
            <w:tc>
              <w:tcPr>
                <w:tcW w:w="4523" w:type="dxa"/>
              </w:tcPr>
              <w:p w:rsidR="00D92631" w:rsidRPr="002A3031" w:rsidRDefault="00D92631" w:rsidP="006869AA">
                <w:pPr>
                  <w:pStyle w:val="estilo"/>
                  <w:spacing w:line="360" w:lineRule="auto"/>
                  <w:rPr>
                    <w:rFonts w:ascii="Times New Roman" w:hAnsi="Times New Roman"/>
                    <w:sz w:val="24"/>
                    <w:szCs w:val="24"/>
                    <w:lang w:val="es-ES"/>
                  </w:rPr>
                </w:pPr>
                <w:r w:rsidRPr="002A3031">
                  <w:rPr>
                    <w:rFonts w:ascii="Times New Roman" w:hAnsi="Times New Roman"/>
                    <w:sz w:val="24"/>
                    <w:szCs w:val="24"/>
                    <w:lang w:val="es-ES"/>
                  </w:rPr>
                  <w:lastRenderedPageBreak/>
                  <w:t>Modelo de Datos</w:t>
                </w:r>
              </w:p>
            </w:tc>
            <w:tc>
              <w:tcPr>
                <w:tcW w:w="1998" w:type="dxa"/>
              </w:tcPr>
              <w:p w:rsidR="00D92631" w:rsidRPr="002A3031" w:rsidRDefault="00D92631" w:rsidP="006869AA">
                <w:pPr>
                  <w:pStyle w:val="estilo"/>
                  <w:spacing w:line="360" w:lineRule="auto"/>
                  <w:rPr>
                    <w:rFonts w:ascii="Times New Roman" w:hAnsi="Times New Roman"/>
                    <w:sz w:val="24"/>
                    <w:szCs w:val="24"/>
                    <w:lang w:val="es-ES"/>
                  </w:rPr>
                </w:pPr>
              </w:p>
            </w:tc>
            <w:tc>
              <w:tcPr>
                <w:tcW w:w="1984" w:type="dxa"/>
              </w:tcPr>
              <w:p w:rsidR="00D92631" w:rsidRPr="002A3031" w:rsidRDefault="00D92631" w:rsidP="006869AA">
                <w:pPr>
                  <w:pStyle w:val="estilo"/>
                  <w:spacing w:line="360" w:lineRule="auto"/>
                  <w:rPr>
                    <w:rFonts w:ascii="Times New Roman" w:hAnsi="Times New Roman"/>
                    <w:sz w:val="24"/>
                    <w:szCs w:val="24"/>
                    <w:lang w:val="es-ES"/>
                  </w:rPr>
                </w:pPr>
              </w:p>
            </w:tc>
          </w:tr>
          <w:tr w:rsidR="00D92631" w:rsidRPr="002A3031" w:rsidTr="004C25E6">
            <w:trPr>
              <w:trHeight w:val="281"/>
              <w:jc w:val="center"/>
            </w:trPr>
            <w:tc>
              <w:tcPr>
                <w:tcW w:w="4523" w:type="dxa"/>
              </w:tcPr>
              <w:p w:rsidR="00D92631" w:rsidRPr="002A3031" w:rsidRDefault="00D92631" w:rsidP="006869AA">
                <w:pPr>
                  <w:pStyle w:val="estilo"/>
                  <w:spacing w:line="360" w:lineRule="auto"/>
                  <w:rPr>
                    <w:rFonts w:ascii="Times New Roman" w:hAnsi="Times New Roman"/>
                    <w:sz w:val="24"/>
                    <w:szCs w:val="24"/>
                    <w:lang w:val="es-ES"/>
                  </w:rPr>
                </w:pPr>
                <w:r w:rsidRPr="002A3031">
                  <w:rPr>
                    <w:rFonts w:ascii="Times New Roman" w:hAnsi="Times New Roman"/>
                    <w:sz w:val="24"/>
                    <w:szCs w:val="24"/>
                    <w:lang w:val="es-ES"/>
                  </w:rPr>
                  <w:t>Estándar de Implementación</w:t>
                </w:r>
              </w:p>
            </w:tc>
            <w:tc>
              <w:tcPr>
                <w:tcW w:w="1998" w:type="dxa"/>
              </w:tcPr>
              <w:p w:rsidR="00D92631" w:rsidRPr="002A3031" w:rsidRDefault="00D92631" w:rsidP="006869AA">
                <w:pPr>
                  <w:pStyle w:val="estilo"/>
                  <w:spacing w:line="360" w:lineRule="auto"/>
                  <w:rPr>
                    <w:rFonts w:ascii="Times New Roman" w:hAnsi="Times New Roman"/>
                    <w:sz w:val="24"/>
                    <w:szCs w:val="24"/>
                  </w:rPr>
                </w:pPr>
              </w:p>
            </w:tc>
            <w:tc>
              <w:tcPr>
                <w:tcW w:w="1984" w:type="dxa"/>
              </w:tcPr>
              <w:p w:rsidR="00D92631" w:rsidRPr="002A3031" w:rsidRDefault="00D92631" w:rsidP="006869AA">
                <w:pPr>
                  <w:pStyle w:val="estilo"/>
                  <w:spacing w:line="360" w:lineRule="auto"/>
                  <w:rPr>
                    <w:rFonts w:ascii="Times New Roman" w:hAnsi="Times New Roman"/>
                    <w:sz w:val="24"/>
                    <w:szCs w:val="24"/>
                  </w:rPr>
                </w:pPr>
              </w:p>
            </w:tc>
          </w:tr>
          <w:tr w:rsidR="00D92631" w:rsidRPr="002A3031" w:rsidTr="004C25E6">
            <w:trPr>
              <w:trHeight w:val="300"/>
              <w:jc w:val="center"/>
            </w:trPr>
            <w:tc>
              <w:tcPr>
                <w:tcW w:w="4523" w:type="dxa"/>
              </w:tcPr>
              <w:p w:rsidR="00D92631" w:rsidRPr="002A3031" w:rsidRDefault="00D92631" w:rsidP="006869AA">
                <w:pPr>
                  <w:pStyle w:val="estilo"/>
                  <w:spacing w:line="360" w:lineRule="auto"/>
                  <w:rPr>
                    <w:rFonts w:ascii="Times New Roman" w:hAnsi="Times New Roman"/>
                    <w:sz w:val="24"/>
                    <w:szCs w:val="24"/>
                    <w:lang w:val="es-ES"/>
                  </w:rPr>
                </w:pPr>
                <w:r w:rsidRPr="002A3031">
                  <w:rPr>
                    <w:rFonts w:ascii="Times New Roman" w:hAnsi="Times New Roman"/>
                    <w:sz w:val="24"/>
                    <w:szCs w:val="24"/>
                    <w:lang w:val="es-ES"/>
                  </w:rPr>
                  <w:t>Estándar de documentación técnica</w:t>
                </w:r>
              </w:p>
            </w:tc>
            <w:tc>
              <w:tcPr>
                <w:tcW w:w="1998" w:type="dxa"/>
              </w:tcPr>
              <w:p w:rsidR="00D92631" w:rsidRPr="002A3031" w:rsidRDefault="00D92631" w:rsidP="006869AA">
                <w:pPr>
                  <w:pStyle w:val="estilo"/>
                  <w:spacing w:line="360" w:lineRule="auto"/>
                  <w:rPr>
                    <w:rFonts w:ascii="Times New Roman" w:hAnsi="Times New Roman"/>
                    <w:sz w:val="24"/>
                    <w:szCs w:val="24"/>
                  </w:rPr>
                </w:pPr>
              </w:p>
            </w:tc>
            <w:tc>
              <w:tcPr>
                <w:tcW w:w="1984" w:type="dxa"/>
              </w:tcPr>
              <w:p w:rsidR="00D92631" w:rsidRPr="002A3031" w:rsidRDefault="00D92631" w:rsidP="006869AA">
                <w:pPr>
                  <w:pStyle w:val="estilo"/>
                  <w:spacing w:line="360" w:lineRule="auto"/>
                  <w:rPr>
                    <w:rFonts w:ascii="Times New Roman" w:hAnsi="Times New Roman"/>
                    <w:sz w:val="24"/>
                    <w:szCs w:val="24"/>
                    <w:lang w:val="es-ES"/>
                  </w:rPr>
                </w:pPr>
              </w:p>
            </w:tc>
          </w:tr>
          <w:tr w:rsidR="00D92631" w:rsidRPr="002A3031" w:rsidTr="004C25E6">
            <w:trPr>
              <w:trHeight w:val="281"/>
              <w:jc w:val="center"/>
            </w:trPr>
            <w:tc>
              <w:tcPr>
                <w:tcW w:w="4523" w:type="dxa"/>
              </w:tcPr>
              <w:p w:rsidR="00D92631" w:rsidRPr="002A3031" w:rsidRDefault="00D92631" w:rsidP="006869AA">
                <w:pPr>
                  <w:pStyle w:val="estilo"/>
                  <w:spacing w:line="360" w:lineRule="auto"/>
                  <w:rPr>
                    <w:rFonts w:ascii="Times New Roman" w:hAnsi="Times New Roman"/>
                    <w:sz w:val="24"/>
                    <w:szCs w:val="24"/>
                    <w:lang w:val="es-ES"/>
                  </w:rPr>
                </w:pPr>
                <w:r w:rsidRPr="002A3031">
                  <w:rPr>
                    <w:rFonts w:ascii="Times New Roman" w:hAnsi="Times New Roman"/>
                    <w:sz w:val="24"/>
                    <w:szCs w:val="24"/>
                    <w:lang w:val="es-ES"/>
                  </w:rPr>
                  <w:t>Documento de Estimaciones</w:t>
                </w:r>
              </w:p>
            </w:tc>
            <w:tc>
              <w:tcPr>
                <w:tcW w:w="1998" w:type="dxa"/>
              </w:tcPr>
              <w:p w:rsidR="00D92631" w:rsidRPr="002A3031" w:rsidRDefault="00D92631" w:rsidP="006869AA">
                <w:pPr>
                  <w:pStyle w:val="estilo"/>
                  <w:spacing w:line="360" w:lineRule="auto"/>
                  <w:rPr>
                    <w:rFonts w:ascii="Times New Roman" w:hAnsi="Times New Roman"/>
                    <w:sz w:val="24"/>
                    <w:szCs w:val="24"/>
                    <w:lang w:val="es-ES"/>
                  </w:rPr>
                </w:pPr>
              </w:p>
            </w:tc>
            <w:tc>
              <w:tcPr>
                <w:tcW w:w="1984" w:type="dxa"/>
              </w:tcPr>
              <w:p w:rsidR="00D92631" w:rsidRPr="002A3031" w:rsidRDefault="00D92631" w:rsidP="006869AA">
                <w:pPr>
                  <w:pStyle w:val="estilo"/>
                  <w:spacing w:line="360" w:lineRule="auto"/>
                  <w:rPr>
                    <w:rFonts w:ascii="Times New Roman" w:hAnsi="Times New Roman"/>
                    <w:sz w:val="24"/>
                    <w:szCs w:val="24"/>
                    <w:lang w:val="es-ES"/>
                  </w:rPr>
                </w:pPr>
              </w:p>
            </w:tc>
          </w:tr>
          <w:tr w:rsidR="00D92631" w:rsidRPr="002A3031" w:rsidTr="004C25E6">
            <w:trPr>
              <w:trHeight w:val="281"/>
              <w:jc w:val="center"/>
            </w:trPr>
            <w:tc>
              <w:tcPr>
                <w:tcW w:w="4523" w:type="dxa"/>
              </w:tcPr>
              <w:p w:rsidR="00D92631" w:rsidRPr="002A3031" w:rsidRDefault="00D92631" w:rsidP="006869AA">
                <w:pPr>
                  <w:pStyle w:val="estilo"/>
                  <w:spacing w:line="360" w:lineRule="auto"/>
                  <w:rPr>
                    <w:rFonts w:ascii="Times New Roman" w:hAnsi="Times New Roman"/>
                    <w:sz w:val="24"/>
                    <w:szCs w:val="24"/>
                    <w:lang w:val="es-ES"/>
                  </w:rPr>
                </w:pPr>
                <w:r w:rsidRPr="002A3031">
                  <w:rPr>
                    <w:rFonts w:ascii="Times New Roman" w:hAnsi="Times New Roman"/>
                    <w:sz w:val="24"/>
                    <w:szCs w:val="24"/>
                    <w:lang w:val="es-ES"/>
                  </w:rPr>
                  <w:t>Documento de Riesgos</w:t>
                </w:r>
              </w:p>
            </w:tc>
            <w:tc>
              <w:tcPr>
                <w:tcW w:w="1998" w:type="dxa"/>
              </w:tcPr>
              <w:p w:rsidR="00D92631" w:rsidRPr="002A3031" w:rsidRDefault="00D92631" w:rsidP="006869AA">
                <w:pPr>
                  <w:pStyle w:val="estilo"/>
                  <w:spacing w:line="360" w:lineRule="auto"/>
                  <w:rPr>
                    <w:rFonts w:ascii="Times New Roman" w:hAnsi="Times New Roman"/>
                    <w:sz w:val="24"/>
                    <w:szCs w:val="24"/>
                    <w:lang w:val="es-ES"/>
                  </w:rPr>
                </w:pPr>
              </w:p>
            </w:tc>
            <w:tc>
              <w:tcPr>
                <w:tcW w:w="1984" w:type="dxa"/>
              </w:tcPr>
              <w:p w:rsidR="00D92631" w:rsidRPr="002A3031" w:rsidRDefault="00D92631" w:rsidP="006869AA">
                <w:pPr>
                  <w:pStyle w:val="estilo"/>
                  <w:spacing w:line="360" w:lineRule="auto"/>
                  <w:rPr>
                    <w:rFonts w:ascii="Times New Roman" w:hAnsi="Times New Roman"/>
                    <w:sz w:val="24"/>
                    <w:szCs w:val="24"/>
                    <w:lang w:val="es-ES"/>
                  </w:rPr>
                </w:pPr>
              </w:p>
            </w:tc>
          </w:tr>
          <w:tr w:rsidR="00D92631" w:rsidRPr="002A3031" w:rsidTr="004C25E6">
            <w:trPr>
              <w:trHeight w:val="300"/>
              <w:jc w:val="center"/>
            </w:trPr>
            <w:tc>
              <w:tcPr>
                <w:tcW w:w="4523" w:type="dxa"/>
              </w:tcPr>
              <w:p w:rsidR="00D92631" w:rsidRPr="002A3031" w:rsidRDefault="00D92631" w:rsidP="006869AA">
                <w:pPr>
                  <w:pStyle w:val="estilo"/>
                  <w:spacing w:line="360" w:lineRule="auto"/>
                  <w:rPr>
                    <w:rFonts w:ascii="Times New Roman" w:hAnsi="Times New Roman"/>
                    <w:sz w:val="24"/>
                    <w:szCs w:val="24"/>
                    <w:lang w:val="es-ES"/>
                  </w:rPr>
                </w:pPr>
                <w:r w:rsidRPr="002A3031">
                  <w:rPr>
                    <w:rFonts w:ascii="Times New Roman" w:hAnsi="Times New Roman"/>
                    <w:sz w:val="24"/>
                    <w:szCs w:val="24"/>
                    <w:lang w:val="es-ES"/>
                  </w:rPr>
                  <w:t>Plan del Proyecto</w:t>
                </w:r>
              </w:p>
            </w:tc>
            <w:tc>
              <w:tcPr>
                <w:tcW w:w="1998" w:type="dxa"/>
              </w:tcPr>
              <w:p w:rsidR="00D92631" w:rsidRPr="002A3031" w:rsidRDefault="00D92631" w:rsidP="006869AA">
                <w:pPr>
                  <w:pStyle w:val="estilo"/>
                  <w:spacing w:line="360" w:lineRule="auto"/>
                  <w:rPr>
                    <w:rFonts w:ascii="Times New Roman" w:hAnsi="Times New Roman"/>
                    <w:sz w:val="24"/>
                    <w:szCs w:val="24"/>
                    <w:lang w:val="es-ES"/>
                  </w:rPr>
                </w:pPr>
              </w:p>
            </w:tc>
            <w:tc>
              <w:tcPr>
                <w:tcW w:w="1984" w:type="dxa"/>
              </w:tcPr>
              <w:p w:rsidR="00D92631" w:rsidRPr="002A3031" w:rsidRDefault="00D92631" w:rsidP="006869AA">
                <w:pPr>
                  <w:pStyle w:val="estilo"/>
                  <w:spacing w:line="360" w:lineRule="auto"/>
                  <w:rPr>
                    <w:rFonts w:ascii="Times New Roman" w:hAnsi="Times New Roman"/>
                    <w:sz w:val="24"/>
                    <w:szCs w:val="24"/>
                    <w:lang w:val="es-ES"/>
                  </w:rPr>
                </w:pPr>
              </w:p>
            </w:tc>
          </w:tr>
          <w:tr w:rsidR="00D92631" w:rsidRPr="002A3031" w:rsidTr="004C25E6">
            <w:trPr>
              <w:trHeight w:val="281"/>
              <w:jc w:val="center"/>
            </w:trPr>
            <w:tc>
              <w:tcPr>
                <w:tcW w:w="4523" w:type="dxa"/>
              </w:tcPr>
              <w:p w:rsidR="00D92631" w:rsidRPr="002A3031" w:rsidRDefault="00D92631" w:rsidP="006869AA">
                <w:pPr>
                  <w:pStyle w:val="estilo"/>
                  <w:spacing w:line="360" w:lineRule="auto"/>
                  <w:rPr>
                    <w:rFonts w:ascii="Times New Roman" w:hAnsi="Times New Roman"/>
                    <w:sz w:val="24"/>
                    <w:szCs w:val="24"/>
                    <w:lang w:val="es-ES"/>
                  </w:rPr>
                </w:pPr>
                <w:r w:rsidRPr="002A3031">
                  <w:rPr>
                    <w:rFonts w:ascii="Times New Roman" w:hAnsi="Times New Roman"/>
                    <w:sz w:val="24"/>
                    <w:szCs w:val="24"/>
                    <w:lang w:val="es-ES"/>
                  </w:rPr>
                  <w:t>Plan de Verificación y Validación</w:t>
                </w:r>
              </w:p>
            </w:tc>
            <w:tc>
              <w:tcPr>
                <w:tcW w:w="1998" w:type="dxa"/>
              </w:tcPr>
              <w:p w:rsidR="00D92631" w:rsidRPr="002A3031" w:rsidRDefault="00D92631" w:rsidP="006869AA">
                <w:pPr>
                  <w:pStyle w:val="estilo"/>
                  <w:spacing w:line="360" w:lineRule="auto"/>
                  <w:rPr>
                    <w:rFonts w:ascii="Times New Roman" w:hAnsi="Times New Roman"/>
                    <w:sz w:val="24"/>
                    <w:szCs w:val="24"/>
                    <w:lang w:val="es-ES"/>
                  </w:rPr>
                </w:pPr>
              </w:p>
            </w:tc>
            <w:tc>
              <w:tcPr>
                <w:tcW w:w="1984" w:type="dxa"/>
              </w:tcPr>
              <w:p w:rsidR="00D92631" w:rsidRPr="002A3031" w:rsidRDefault="00D92631" w:rsidP="006869AA">
                <w:pPr>
                  <w:pStyle w:val="estilo"/>
                  <w:spacing w:line="360" w:lineRule="auto"/>
                  <w:rPr>
                    <w:rFonts w:ascii="Times New Roman" w:hAnsi="Times New Roman"/>
                    <w:sz w:val="24"/>
                    <w:szCs w:val="24"/>
                    <w:lang w:val="es-ES"/>
                  </w:rPr>
                </w:pPr>
              </w:p>
            </w:tc>
          </w:tr>
          <w:tr w:rsidR="00D92631" w:rsidRPr="002A3031" w:rsidTr="004C25E6">
            <w:trPr>
              <w:trHeight w:val="581"/>
              <w:jc w:val="center"/>
            </w:trPr>
            <w:tc>
              <w:tcPr>
                <w:tcW w:w="4523" w:type="dxa"/>
              </w:tcPr>
              <w:p w:rsidR="00D92631" w:rsidRPr="002A3031" w:rsidRDefault="00D92631" w:rsidP="006869AA">
                <w:pPr>
                  <w:pStyle w:val="estilo"/>
                  <w:spacing w:line="360" w:lineRule="auto"/>
                  <w:rPr>
                    <w:rFonts w:ascii="Times New Roman" w:hAnsi="Times New Roman"/>
                    <w:sz w:val="24"/>
                    <w:szCs w:val="24"/>
                    <w:lang w:val="es-ES"/>
                  </w:rPr>
                </w:pPr>
                <w:r w:rsidRPr="002A3031">
                  <w:rPr>
                    <w:rFonts w:ascii="Times New Roman" w:hAnsi="Times New Roman"/>
                    <w:sz w:val="24"/>
                    <w:szCs w:val="24"/>
                    <w:lang w:val="es-ES"/>
                  </w:rPr>
                  <w:t>Reporte de pruebas unitarias, de integración y    del Sistema</w:t>
                </w:r>
              </w:p>
            </w:tc>
            <w:tc>
              <w:tcPr>
                <w:tcW w:w="1998" w:type="dxa"/>
              </w:tcPr>
              <w:p w:rsidR="00D92631" w:rsidRPr="002A3031" w:rsidRDefault="00D92631" w:rsidP="006869AA">
                <w:pPr>
                  <w:pStyle w:val="estilo"/>
                  <w:spacing w:line="360" w:lineRule="auto"/>
                  <w:rPr>
                    <w:rFonts w:ascii="Times New Roman" w:hAnsi="Times New Roman"/>
                    <w:sz w:val="24"/>
                    <w:szCs w:val="24"/>
                    <w:lang w:val="es-ES"/>
                  </w:rPr>
                </w:pPr>
              </w:p>
            </w:tc>
            <w:tc>
              <w:tcPr>
                <w:tcW w:w="1984" w:type="dxa"/>
              </w:tcPr>
              <w:p w:rsidR="00D92631" w:rsidRPr="002A3031" w:rsidRDefault="00D92631" w:rsidP="006869AA">
                <w:pPr>
                  <w:pStyle w:val="estilo"/>
                  <w:spacing w:line="360" w:lineRule="auto"/>
                  <w:rPr>
                    <w:rFonts w:ascii="Times New Roman" w:hAnsi="Times New Roman"/>
                    <w:sz w:val="24"/>
                    <w:szCs w:val="24"/>
                    <w:lang w:val="es-ES"/>
                  </w:rPr>
                </w:pPr>
              </w:p>
            </w:tc>
          </w:tr>
          <w:tr w:rsidR="00D92631" w:rsidRPr="002A3031" w:rsidTr="004C25E6">
            <w:trPr>
              <w:trHeight w:val="300"/>
              <w:jc w:val="center"/>
            </w:trPr>
            <w:tc>
              <w:tcPr>
                <w:tcW w:w="4523" w:type="dxa"/>
              </w:tcPr>
              <w:p w:rsidR="00D92631" w:rsidRPr="002A3031" w:rsidRDefault="00D92631" w:rsidP="006869AA">
                <w:pPr>
                  <w:pStyle w:val="estilo"/>
                  <w:spacing w:line="360" w:lineRule="auto"/>
                  <w:rPr>
                    <w:rFonts w:ascii="Times New Roman" w:hAnsi="Times New Roman"/>
                    <w:sz w:val="24"/>
                    <w:szCs w:val="24"/>
                    <w:lang w:val="es-ES"/>
                  </w:rPr>
                </w:pPr>
                <w:r w:rsidRPr="002A3031">
                  <w:rPr>
                    <w:rFonts w:ascii="Times New Roman" w:hAnsi="Times New Roman"/>
                    <w:sz w:val="24"/>
                    <w:szCs w:val="24"/>
                    <w:lang w:val="es-ES"/>
                  </w:rPr>
                  <w:t>Plan de Implantación</w:t>
                </w:r>
              </w:p>
            </w:tc>
            <w:tc>
              <w:tcPr>
                <w:tcW w:w="1998" w:type="dxa"/>
              </w:tcPr>
              <w:p w:rsidR="00D92631" w:rsidRPr="002A3031" w:rsidRDefault="00D92631" w:rsidP="006869AA">
                <w:pPr>
                  <w:pStyle w:val="estilo"/>
                  <w:spacing w:line="360" w:lineRule="auto"/>
                  <w:rPr>
                    <w:rFonts w:ascii="Times New Roman" w:hAnsi="Times New Roman"/>
                    <w:sz w:val="24"/>
                    <w:szCs w:val="24"/>
                    <w:lang w:val="es-ES"/>
                  </w:rPr>
                </w:pPr>
              </w:p>
            </w:tc>
            <w:tc>
              <w:tcPr>
                <w:tcW w:w="1984" w:type="dxa"/>
              </w:tcPr>
              <w:p w:rsidR="00D92631" w:rsidRPr="002A3031" w:rsidRDefault="00D92631" w:rsidP="006869AA">
                <w:pPr>
                  <w:pStyle w:val="estilo"/>
                  <w:spacing w:line="360" w:lineRule="auto"/>
                  <w:rPr>
                    <w:rFonts w:ascii="Times New Roman" w:hAnsi="Times New Roman"/>
                    <w:sz w:val="24"/>
                    <w:szCs w:val="24"/>
                    <w:lang w:val="es-ES"/>
                  </w:rPr>
                </w:pPr>
              </w:p>
            </w:tc>
          </w:tr>
          <w:tr w:rsidR="00D92631" w:rsidRPr="002A3031" w:rsidTr="004C25E6">
            <w:trPr>
              <w:trHeight w:val="281"/>
              <w:jc w:val="center"/>
            </w:trPr>
            <w:tc>
              <w:tcPr>
                <w:tcW w:w="4523" w:type="dxa"/>
              </w:tcPr>
              <w:p w:rsidR="00D92631" w:rsidRPr="002A3031" w:rsidRDefault="00D92631" w:rsidP="006869AA">
                <w:pPr>
                  <w:pStyle w:val="estilo"/>
                  <w:spacing w:line="360" w:lineRule="auto"/>
                  <w:rPr>
                    <w:rFonts w:ascii="Times New Roman" w:hAnsi="Times New Roman"/>
                    <w:sz w:val="24"/>
                    <w:szCs w:val="24"/>
                    <w:lang w:val="es-ES"/>
                  </w:rPr>
                </w:pPr>
                <w:r w:rsidRPr="002A3031">
                  <w:rPr>
                    <w:rFonts w:ascii="Times New Roman" w:hAnsi="Times New Roman"/>
                    <w:sz w:val="24"/>
                    <w:szCs w:val="24"/>
                    <w:lang w:val="es-ES"/>
                  </w:rPr>
                  <w:t>Estándar de Documentación de Usuario</w:t>
                </w:r>
              </w:p>
            </w:tc>
            <w:tc>
              <w:tcPr>
                <w:tcW w:w="1998" w:type="dxa"/>
              </w:tcPr>
              <w:p w:rsidR="00D92631" w:rsidRPr="002A3031" w:rsidRDefault="00D92631" w:rsidP="006869AA">
                <w:pPr>
                  <w:pStyle w:val="estilo"/>
                  <w:spacing w:line="360" w:lineRule="auto"/>
                  <w:rPr>
                    <w:rFonts w:ascii="Times New Roman" w:hAnsi="Times New Roman"/>
                    <w:sz w:val="24"/>
                    <w:szCs w:val="24"/>
                    <w:lang w:val="es-ES"/>
                  </w:rPr>
                </w:pPr>
              </w:p>
            </w:tc>
            <w:tc>
              <w:tcPr>
                <w:tcW w:w="1984" w:type="dxa"/>
              </w:tcPr>
              <w:p w:rsidR="00D92631" w:rsidRPr="002A3031" w:rsidRDefault="00D92631" w:rsidP="006869AA">
                <w:pPr>
                  <w:pStyle w:val="estilo"/>
                  <w:spacing w:line="360" w:lineRule="auto"/>
                  <w:rPr>
                    <w:rFonts w:ascii="Times New Roman" w:hAnsi="Times New Roman"/>
                    <w:sz w:val="24"/>
                    <w:szCs w:val="24"/>
                    <w:lang w:val="es-ES"/>
                  </w:rPr>
                </w:pPr>
              </w:p>
            </w:tc>
          </w:tr>
          <w:tr w:rsidR="00D92631" w:rsidRPr="002A3031" w:rsidTr="004C25E6">
            <w:trPr>
              <w:trHeight w:val="300"/>
              <w:jc w:val="center"/>
            </w:trPr>
            <w:tc>
              <w:tcPr>
                <w:tcW w:w="4523" w:type="dxa"/>
              </w:tcPr>
              <w:p w:rsidR="00D92631" w:rsidRPr="002A3031" w:rsidRDefault="00D92631" w:rsidP="006869AA">
                <w:pPr>
                  <w:pStyle w:val="estilo"/>
                  <w:spacing w:line="360" w:lineRule="auto"/>
                  <w:rPr>
                    <w:rFonts w:ascii="Times New Roman" w:hAnsi="Times New Roman"/>
                    <w:sz w:val="24"/>
                    <w:szCs w:val="24"/>
                    <w:lang w:val="es-ES"/>
                  </w:rPr>
                </w:pPr>
                <w:r w:rsidRPr="002A3031">
                  <w:rPr>
                    <w:rFonts w:ascii="Times New Roman" w:hAnsi="Times New Roman"/>
                    <w:sz w:val="24"/>
                    <w:szCs w:val="24"/>
                    <w:lang w:val="es-ES"/>
                  </w:rPr>
                  <w:t>Documentación de Usuario</w:t>
                </w:r>
              </w:p>
            </w:tc>
            <w:tc>
              <w:tcPr>
                <w:tcW w:w="1998" w:type="dxa"/>
              </w:tcPr>
              <w:p w:rsidR="00D92631" w:rsidRPr="002A3031" w:rsidRDefault="00D92631" w:rsidP="006869AA">
                <w:pPr>
                  <w:pStyle w:val="estilo"/>
                  <w:spacing w:line="360" w:lineRule="auto"/>
                  <w:rPr>
                    <w:rFonts w:ascii="Times New Roman" w:hAnsi="Times New Roman"/>
                    <w:sz w:val="24"/>
                    <w:szCs w:val="24"/>
                    <w:lang w:val="es-ES"/>
                  </w:rPr>
                </w:pPr>
              </w:p>
            </w:tc>
            <w:tc>
              <w:tcPr>
                <w:tcW w:w="1984" w:type="dxa"/>
              </w:tcPr>
              <w:p w:rsidR="00D92631" w:rsidRPr="002A3031" w:rsidRDefault="00D92631" w:rsidP="006869AA">
                <w:pPr>
                  <w:pStyle w:val="estilo"/>
                  <w:spacing w:line="360" w:lineRule="auto"/>
                  <w:rPr>
                    <w:rFonts w:ascii="Times New Roman" w:hAnsi="Times New Roman"/>
                    <w:sz w:val="24"/>
                    <w:szCs w:val="24"/>
                    <w:lang w:val="es-ES"/>
                  </w:rPr>
                </w:pPr>
              </w:p>
            </w:tc>
          </w:tr>
          <w:tr w:rsidR="00D92631" w:rsidRPr="002A3031" w:rsidTr="004C25E6">
            <w:trPr>
              <w:trHeight w:val="300"/>
              <w:jc w:val="center"/>
            </w:trPr>
            <w:tc>
              <w:tcPr>
                <w:tcW w:w="4523" w:type="dxa"/>
              </w:tcPr>
              <w:p w:rsidR="00D92631" w:rsidRPr="002A3031" w:rsidRDefault="00D92631" w:rsidP="006869AA">
                <w:pPr>
                  <w:pStyle w:val="estilo"/>
                  <w:spacing w:line="360" w:lineRule="auto"/>
                  <w:rPr>
                    <w:rFonts w:ascii="Times New Roman" w:hAnsi="Times New Roman"/>
                    <w:sz w:val="24"/>
                    <w:szCs w:val="24"/>
                    <w:lang w:val="es-ES"/>
                  </w:rPr>
                </w:pPr>
                <w:r w:rsidRPr="002A3031">
                  <w:rPr>
                    <w:rFonts w:ascii="Times New Roman" w:hAnsi="Times New Roman"/>
                    <w:sz w:val="24"/>
                    <w:szCs w:val="24"/>
                    <w:lang w:val="es-ES"/>
                  </w:rPr>
                  <w:t>Plan de Gestión de Configuración</w:t>
                </w:r>
              </w:p>
            </w:tc>
            <w:tc>
              <w:tcPr>
                <w:tcW w:w="1998" w:type="dxa"/>
              </w:tcPr>
              <w:p w:rsidR="00D92631" w:rsidRPr="002A3031" w:rsidRDefault="00D92631" w:rsidP="006869AA">
                <w:pPr>
                  <w:pStyle w:val="estilo"/>
                  <w:spacing w:line="360" w:lineRule="auto"/>
                  <w:rPr>
                    <w:rFonts w:ascii="Times New Roman" w:hAnsi="Times New Roman"/>
                    <w:sz w:val="24"/>
                    <w:szCs w:val="24"/>
                    <w:lang w:val="es-ES"/>
                  </w:rPr>
                </w:pPr>
              </w:p>
            </w:tc>
            <w:tc>
              <w:tcPr>
                <w:tcW w:w="1984" w:type="dxa"/>
              </w:tcPr>
              <w:p w:rsidR="00D92631" w:rsidRPr="002A3031" w:rsidRDefault="00D92631" w:rsidP="006869AA">
                <w:pPr>
                  <w:pStyle w:val="estilo"/>
                  <w:spacing w:line="360" w:lineRule="auto"/>
                  <w:rPr>
                    <w:rFonts w:ascii="Times New Roman" w:hAnsi="Times New Roman"/>
                    <w:sz w:val="24"/>
                    <w:szCs w:val="24"/>
                    <w:lang w:val="es-ES"/>
                  </w:rPr>
                </w:pPr>
              </w:p>
            </w:tc>
          </w:tr>
        </w:tbl>
        <w:p w:rsidR="00D92631" w:rsidRDefault="00F46974" w:rsidP="00C07A41">
          <w:pPr>
            <w:pStyle w:val="Ttulo1"/>
            <w:numPr>
              <w:ilvl w:val="0"/>
              <w:numId w:val="142"/>
            </w:numPr>
          </w:pPr>
          <w:bookmarkStart w:id="19" w:name="_Toc12283938"/>
          <w:r>
            <w:t>DOCUMENTACIÓN</w:t>
          </w:r>
          <w:bookmarkEnd w:id="19"/>
        </w:p>
        <w:p w:rsidR="00D92631" w:rsidRPr="00CA299B" w:rsidRDefault="00D92631" w:rsidP="006869AA">
          <w:pPr>
            <w:spacing w:line="360" w:lineRule="auto"/>
            <w:jc w:val="both"/>
            <w:rPr>
              <w:rFonts w:ascii="Arial" w:hAnsi="Arial" w:cs="Arial"/>
              <w:b/>
              <w:sz w:val="24"/>
            </w:rPr>
          </w:pPr>
          <w:r w:rsidRPr="00CA299B">
            <w:rPr>
              <w:rFonts w:ascii="Arial" w:hAnsi="Arial" w:cs="Arial"/>
              <w:sz w:val="24"/>
            </w:rPr>
            <w:t>Se identifica toda la documentación que gobernará el desarrollo, validación y verificación, mantenimiento y uso del software.</w:t>
          </w:r>
        </w:p>
        <w:p w:rsidR="00D92631" w:rsidRPr="00CA299B" w:rsidRDefault="00D92631" w:rsidP="006869AA">
          <w:pPr>
            <w:spacing w:line="360" w:lineRule="auto"/>
            <w:jc w:val="both"/>
            <w:rPr>
              <w:rFonts w:ascii="Arial" w:hAnsi="Arial" w:cs="Arial"/>
              <w:b/>
              <w:sz w:val="24"/>
            </w:rPr>
          </w:pPr>
          <w:r w:rsidRPr="00CA299B">
            <w:rPr>
              <w:rFonts w:ascii="Arial" w:hAnsi="Arial" w:cs="Arial"/>
              <w:sz w:val="24"/>
            </w:rPr>
            <w:t>La documentación mínima que exige el estándar para garantizar que la implementación del software satisface los requisitos es la siguiente:</w:t>
          </w:r>
        </w:p>
        <w:p w:rsidR="00D92631" w:rsidRPr="00CA299B" w:rsidRDefault="00D92631" w:rsidP="00C07A41">
          <w:pPr>
            <w:numPr>
              <w:ilvl w:val="0"/>
              <w:numId w:val="64"/>
            </w:numPr>
            <w:spacing w:after="0" w:line="360" w:lineRule="auto"/>
            <w:jc w:val="both"/>
            <w:rPr>
              <w:rFonts w:ascii="Arial" w:hAnsi="Arial" w:cs="Arial"/>
              <w:sz w:val="24"/>
            </w:rPr>
          </w:pPr>
          <w:r w:rsidRPr="00CA299B">
            <w:rPr>
              <w:rFonts w:ascii="Arial" w:hAnsi="Arial" w:cs="Arial"/>
              <w:sz w:val="24"/>
            </w:rPr>
            <w:t>Especificación de Requisitos de Software</w:t>
          </w:r>
        </w:p>
        <w:p w:rsidR="00D92631" w:rsidRPr="00CA299B" w:rsidRDefault="00D92631" w:rsidP="00C07A41">
          <w:pPr>
            <w:numPr>
              <w:ilvl w:val="0"/>
              <w:numId w:val="63"/>
            </w:numPr>
            <w:spacing w:after="0" w:line="360" w:lineRule="auto"/>
            <w:jc w:val="both"/>
            <w:rPr>
              <w:rFonts w:ascii="Arial" w:hAnsi="Arial" w:cs="Arial"/>
              <w:sz w:val="24"/>
            </w:rPr>
          </w:pPr>
          <w:r w:rsidRPr="00CA299B">
            <w:rPr>
              <w:rFonts w:ascii="Arial" w:hAnsi="Arial" w:cs="Arial"/>
              <w:sz w:val="24"/>
            </w:rPr>
            <w:t>Descripción del Diseño del Software</w:t>
          </w:r>
        </w:p>
        <w:p w:rsidR="00D92631" w:rsidRPr="00CA299B" w:rsidRDefault="00D92631" w:rsidP="00C07A41">
          <w:pPr>
            <w:numPr>
              <w:ilvl w:val="0"/>
              <w:numId w:val="65"/>
            </w:numPr>
            <w:spacing w:after="0" w:line="360" w:lineRule="auto"/>
            <w:jc w:val="both"/>
            <w:rPr>
              <w:rFonts w:ascii="Arial" w:hAnsi="Arial" w:cs="Arial"/>
              <w:sz w:val="24"/>
            </w:rPr>
          </w:pPr>
          <w:r w:rsidRPr="00CA299B">
            <w:rPr>
              <w:rFonts w:ascii="Arial" w:hAnsi="Arial" w:cs="Arial"/>
              <w:sz w:val="24"/>
            </w:rPr>
            <w:t>Plan de Verificación y Validación</w:t>
          </w:r>
        </w:p>
        <w:p w:rsidR="00D92631" w:rsidRPr="00CA299B" w:rsidRDefault="00D92631" w:rsidP="00C07A41">
          <w:pPr>
            <w:numPr>
              <w:ilvl w:val="0"/>
              <w:numId w:val="66"/>
            </w:numPr>
            <w:spacing w:after="0" w:line="360" w:lineRule="auto"/>
            <w:jc w:val="both"/>
            <w:rPr>
              <w:rFonts w:ascii="Arial" w:hAnsi="Arial" w:cs="Arial"/>
              <w:sz w:val="24"/>
            </w:rPr>
          </w:pPr>
          <w:r w:rsidRPr="00CA299B">
            <w:rPr>
              <w:rFonts w:ascii="Arial" w:hAnsi="Arial" w:cs="Arial"/>
              <w:sz w:val="24"/>
            </w:rPr>
            <w:t>Informe de Verificación y Validación</w:t>
          </w:r>
        </w:p>
        <w:p w:rsidR="00D92631" w:rsidRPr="00CA299B" w:rsidRDefault="00D92631" w:rsidP="00C07A41">
          <w:pPr>
            <w:numPr>
              <w:ilvl w:val="0"/>
              <w:numId w:val="67"/>
            </w:numPr>
            <w:spacing w:after="0" w:line="360" w:lineRule="auto"/>
            <w:jc w:val="both"/>
            <w:rPr>
              <w:rFonts w:ascii="Arial" w:hAnsi="Arial" w:cs="Arial"/>
              <w:sz w:val="24"/>
            </w:rPr>
          </w:pPr>
          <w:r w:rsidRPr="00CA299B">
            <w:rPr>
              <w:rFonts w:ascii="Arial" w:hAnsi="Arial" w:cs="Arial"/>
              <w:sz w:val="24"/>
            </w:rPr>
            <w:t>Documentación de Usuario</w:t>
          </w:r>
        </w:p>
        <w:p w:rsidR="00D92631" w:rsidRDefault="00412E78" w:rsidP="00C07A41">
          <w:pPr>
            <w:pStyle w:val="Ttulo2"/>
            <w:numPr>
              <w:ilvl w:val="1"/>
              <w:numId w:val="142"/>
            </w:numPr>
          </w:pPr>
          <w:bookmarkStart w:id="20" w:name="_Toc12283939"/>
          <w:r w:rsidRPr="002A3031">
            <w:t>ESPECIFICACIÓN DE REQUISITOS DE SOFTWARE</w:t>
          </w:r>
          <w:bookmarkEnd w:id="20"/>
        </w:p>
        <w:p w:rsidR="006869AA" w:rsidRPr="00CA299B" w:rsidRDefault="006869AA" w:rsidP="006869AA">
          <w:pPr>
            <w:numPr>
              <w:ilvl w:val="1"/>
              <w:numId w:val="0"/>
            </w:numPr>
            <w:tabs>
              <w:tab w:val="num" w:pos="1080"/>
            </w:tabs>
            <w:spacing w:line="360" w:lineRule="auto"/>
            <w:ind w:left="720" w:hanging="720"/>
            <w:jc w:val="both"/>
            <w:rPr>
              <w:rFonts w:ascii="Arial" w:hAnsi="Arial" w:cs="Arial"/>
              <w:sz w:val="24"/>
            </w:rPr>
          </w:pPr>
          <w:r w:rsidRPr="00CA299B">
            <w:rPr>
              <w:rFonts w:ascii="Arial" w:hAnsi="Arial" w:cs="Arial"/>
              <w:sz w:val="24"/>
            </w:rPr>
            <w:t>Esta documentación es elaborada por el desarrollador, y se basa en el estándar ANSI /</w:t>
          </w:r>
        </w:p>
        <w:p w:rsidR="006869AA" w:rsidRPr="00CA299B" w:rsidRDefault="006869AA" w:rsidP="006869AA">
          <w:pPr>
            <w:numPr>
              <w:ilvl w:val="1"/>
              <w:numId w:val="0"/>
            </w:numPr>
            <w:tabs>
              <w:tab w:val="num" w:pos="1080"/>
            </w:tabs>
            <w:spacing w:line="360" w:lineRule="auto"/>
            <w:ind w:left="720" w:hanging="720"/>
            <w:jc w:val="both"/>
            <w:rPr>
              <w:rFonts w:ascii="Arial" w:hAnsi="Arial" w:cs="Arial"/>
              <w:sz w:val="24"/>
            </w:rPr>
          </w:pPr>
          <w:r w:rsidRPr="00CA299B">
            <w:rPr>
              <w:rFonts w:ascii="Arial" w:hAnsi="Arial" w:cs="Arial"/>
              <w:sz w:val="24"/>
            </w:rPr>
            <w:t>IEEE-Std 830 “Guía para especificaciones de requerimientos de software” (SRS).</w:t>
          </w:r>
        </w:p>
        <w:p w:rsidR="00D92631" w:rsidRPr="00CA299B" w:rsidRDefault="00D92631" w:rsidP="006869AA">
          <w:pPr>
            <w:numPr>
              <w:ilvl w:val="1"/>
              <w:numId w:val="0"/>
            </w:numPr>
            <w:tabs>
              <w:tab w:val="num" w:pos="1080"/>
            </w:tabs>
            <w:spacing w:line="360" w:lineRule="auto"/>
            <w:ind w:left="720" w:hanging="720"/>
            <w:jc w:val="both"/>
            <w:rPr>
              <w:rFonts w:ascii="Arial" w:hAnsi="Arial" w:cs="Arial"/>
              <w:sz w:val="24"/>
            </w:rPr>
          </w:pPr>
          <w:r w:rsidRPr="00CA299B">
            <w:rPr>
              <w:rFonts w:ascii="Arial" w:hAnsi="Arial" w:cs="Arial"/>
              <w:sz w:val="24"/>
            </w:rPr>
            <w:lastRenderedPageBreak/>
            <w:t>La SRS deberá describir claramente y de forma precisa cada uno de los requerimientos del</w:t>
          </w:r>
        </w:p>
        <w:p w:rsidR="00D92631" w:rsidRPr="00CA299B" w:rsidRDefault="00D92631" w:rsidP="006869AA">
          <w:pPr>
            <w:numPr>
              <w:ilvl w:val="1"/>
              <w:numId w:val="0"/>
            </w:numPr>
            <w:tabs>
              <w:tab w:val="num" w:pos="1080"/>
            </w:tabs>
            <w:spacing w:line="360" w:lineRule="auto"/>
            <w:ind w:left="720" w:hanging="720"/>
            <w:jc w:val="both"/>
            <w:rPr>
              <w:rFonts w:ascii="Arial" w:hAnsi="Arial" w:cs="Arial"/>
              <w:sz w:val="24"/>
            </w:rPr>
          </w:pPr>
          <w:r w:rsidRPr="00CA299B">
            <w:rPr>
              <w:rFonts w:ascii="Arial" w:hAnsi="Arial" w:cs="Arial"/>
              <w:sz w:val="24"/>
            </w:rPr>
            <w:t>Software, tal como: funciones, rendimiento, restricciones de diseño y atributos.</w:t>
          </w:r>
        </w:p>
        <w:p w:rsidR="00D92631" w:rsidRPr="00CA299B" w:rsidRDefault="00D92631" w:rsidP="006869AA">
          <w:pPr>
            <w:numPr>
              <w:ilvl w:val="1"/>
              <w:numId w:val="0"/>
            </w:numPr>
            <w:tabs>
              <w:tab w:val="num" w:pos="1080"/>
            </w:tabs>
            <w:spacing w:line="360" w:lineRule="auto"/>
            <w:ind w:left="720" w:hanging="720"/>
            <w:jc w:val="both"/>
            <w:rPr>
              <w:rFonts w:ascii="Arial" w:hAnsi="Arial" w:cs="Arial"/>
              <w:sz w:val="24"/>
            </w:rPr>
          </w:pPr>
          <w:r w:rsidRPr="00CA299B">
            <w:rPr>
              <w:rFonts w:ascii="Arial" w:hAnsi="Arial" w:cs="Arial"/>
              <w:b/>
              <w:sz w:val="24"/>
            </w:rPr>
            <w:t>MODELO A USAR PARA EL CONTENIDO DEL SRS</w:t>
          </w:r>
        </w:p>
        <w:p w:rsidR="00D92631" w:rsidRPr="00CA299B" w:rsidRDefault="00D92631" w:rsidP="00223866">
          <w:pPr>
            <w:numPr>
              <w:ilvl w:val="1"/>
              <w:numId w:val="5"/>
            </w:numPr>
            <w:tabs>
              <w:tab w:val="clear" w:pos="1860"/>
              <w:tab w:val="num" w:pos="1428"/>
            </w:tabs>
            <w:spacing w:after="0" w:line="360" w:lineRule="auto"/>
            <w:ind w:left="1428"/>
            <w:jc w:val="both"/>
            <w:rPr>
              <w:rFonts w:ascii="Arial" w:hAnsi="Arial" w:cs="Arial"/>
              <w:sz w:val="24"/>
            </w:rPr>
          </w:pPr>
          <w:r w:rsidRPr="00CA299B">
            <w:rPr>
              <w:rFonts w:ascii="Arial" w:hAnsi="Arial" w:cs="Arial"/>
              <w:sz w:val="24"/>
            </w:rPr>
            <w:t>INTRODUCION</w:t>
          </w:r>
        </w:p>
        <w:p w:rsidR="00D92631" w:rsidRPr="00CA299B" w:rsidRDefault="00D92631" w:rsidP="00223866">
          <w:pPr>
            <w:numPr>
              <w:ilvl w:val="1"/>
              <w:numId w:val="7"/>
            </w:numPr>
            <w:tabs>
              <w:tab w:val="clear" w:pos="2220"/>
              <w:tab w:val="num" w:pos="1788"/>
            </w:tabs>
            <w:spacing w:after="0" w:line="360" w:lineRule="auto"/>
            <w:ind w:left="1788"/>
            <w:jc w:val="both"/>
            <w:rPr>
              <w:rFonts w:ascii="Arial" w:hAnsi="Arial" w:cs="Arial"/>
              <w:sz w:val="24"/>
            </w:rPr>
          </w:pPr>
          <w:r w:rsidRPr="00CA299B">
            <w:rPr>
              <w:rFonts w:ascii="Arial" w:hAnsi="Arial" w:cs="Arial"/>
              <w:sz w:val="24"/>
            </w:rPr>
            <w:t>Objetivo</w:t>
          </w:r>
        </w:p>
        <w:p w:rsidR="00D92631" w:rsidRPr="00CA299B" w:rsidRDefault="00D92631" w:rsidP="00223866">
          <w:pPr>
            <w:numPr>
              <w:ilvl w:val="1"/>
              <w:numId w:val="7"/>
            </w:numPr>
            <w:tabs>
              <w:tab w:val="clear" w:pos="2220"/>
              <w:tab w:val="num" w:pos="1788"/>
            </w:tabs>
            <w:spacing w:after="0" w:line="360" w:lineRule="auto"/>
            <w:ind w:left="1788"/>
            <w:jc w:val="both"/>
            <w:rPr>
              <w:rFonts w:ascii="Arial" w:hAnsi="Arial" w:cs="Arial"/>
              <w:sz w:val="24"/>
            </w:rPr>
          </w:pPr>
          <w:r w:rsidRPr="00CA299B">
            <w:rPr>
              <w:rFonts w:ascii="Arial" w:hAnsi="Arial" w:cs="Arial"/>
              <w:sz w:val="24"/>
            </w:rPr>
            <w:t>Alcance</w:t>
          </w:r>
        </w:p>
        <w:p w:rsidR="00D92631" w:rsidRPr="00CA299B" w:rsidRDefault="00D92631" w:rsidP="00223866">
          <w:pPr>
            <w:numPr>
              <w:ilvl w:val="1"/>
              <w:numId w:val="7"/>
            </w:numPr>
            <w:tabs>
              <w:tab w:val="clear" w:pos="2220"/>
              <w:tab w:val="num" w:pos="1788"/>
            </w:tabs>
            <w:spacing w:after="0" w:line="360" w:lineRule="auto"/>
            <w:ind w:left="1788"/>
            <w:jc w:val="both"/>
            <w:rPr>
              <w:rFonts w:ascii="Arial" w:hAnsi="Arial" w:cs="Arial"/>
              <w:sz w:val="24"/>
            </w:rPr>
          </w:pPr>
          <w:r w:rsidRPr="00CA299B">
            <w:rPr>
              <w:rFonts w:ascii="Arial" w:hAnsi="Arial" w:cs="Arial"/>
              <w:sz w:val="24"/>
            </w:rPr>
            <w:t>Definiciones, acrónimos y abreviaciones</w:t>
          </w:r>
        </w:p>
        <w:p w:rsidR="00D92631" w:rsidRPr="00CA299B" w:rsidRDefault="00D92631" w:rsidP="00223866">
          <w:pPr>
            <w:numPr>
              <w:ilvl w:val="1"/>
              <w:numId w:val="7"/>
            </w:numPr>
            <w:tabs>
              <w:tab w:val="clear" w:pos="2220"/>
              <w:tab w:val="num" w:pos="1788"/>
            </w:tabs>
            <w:spacing w:after="0" w:line="360" w:lineRule="auto"/>
            <w:ind w:left="1788"/>
            <w:jc w:val="both"/>
            <w:rPr>
              <w:rFonts w:ascii="Arial" w:hAnsi="Arial" w:cs="Arial"/>
              <w:sz w:val="24"/>
            </w:rPr>
          </w:pPr>
          <w:r w:rsidRPr="00CA299B">
            <w:rPr>
              <w:rFonts w:ascii="Arial" w:hAnsi="Arial" w:cs="Arial"/>
              <w:sz w:val="24"/>
            </w:rPr>
            <w:t>Referencias</w:t>
          </w:r>
        </w:p>
        <w:p w:rsidR="00D92631" w:rsidRPr="00CA299B" w:rsidRDefault="00D92631" w:rsidP="00223866">
          <w:pPr>
            <w:numPr>
              <w:ilvl w:val="1"/>
              <w:numId w:val="7"/>
            </w:numPr>
            <w:tabs>
              <w:tab w:val="clear" w:pos="2220"/>
              <w:tab w:val="num" w:pos="1788"/>
            </w:tabs>
            <w:spacing w:after="0" w:line="360" w:lineRule="auto"/>
            <w:ind w:left="1788"/>
            <w:jc w:val="both"/>
            <w:rPr>
              <w:rFonts w:ascii="Arial" w:hAnsi="Arial" w:cs="Arial"/>
              <w:sz w:val="24"/>
            </w:rPr>
          </w:pPr>
          <w:r w:rsidRPr="00CA299B">
            <w:rPr>
              <w:rFonts w:ascii="Arial" w:hAnsi="Arial" w:cs="Arial"/>
              <w:sz w:val="24"/>
            </w:rPr>
            <w:t>Revisión</w:t>
          </w:r>
        </w:p>
        <w:p w:rsidR="00D92631" w:rsidRPr="00CA299B" w:rsidRDefault="00D92631" w:rsidP="00223866">
          <w:pPr>
            <w:numPr>
              <w:ilvl w:val="1"/>
              <w:numId w:val="5"/>
            </w:numPr>
            <w:tabs>
              <w:tab w:val="clear" w:pos="1860"/>
              <w:tab w:val="num" w:pos="1428"/>
            </w:tabs>
            <w:spacing w:after="0" w:line="360" w:lineRule="auto"/>
            <w:ind w:left="1428"/>
            <w:jc w:val="both"/>
            <w:rPr>
              <w:rFonts w:ascii="Arial" w:hAnsi="Arial" w:cs="Arial"/>
              <w:sz w:val="24"/>
            </w:rPr>
          </w:pPr>
          <w:r w:rsidRPr="00CA299B">
            <w:rPr>
              <w:rFonts w:ascii="Arial" w:hAnsi="Arial" w:cs="Arial"/>
              <w:sz w:val="24"/>
            </w:rPr>
            <w:t>DESCRIPCION GENERAL</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2.1 Perspectiva del producto</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2.2 Funciones del producto</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2.3 Características de los usuarios</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2.4 Restricciones generales</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2.5 Asunciones y dependencias</w:t>
          </w:r>
        </w:p>
        <w:p w:rsidR="00D92631" w:rsidRPr="00CA299B" w:rsidRDefault="00D92631" w:rsidP="00223866">
          <w:pPr>
            <w:numPr>
              <w:ilvl w:val="1"/>
              <w:numId w:val="5"/>
            </w:numPr>
            <w:tabs>
              <w:tab w:val="clear" w:pos="1860"/>
              <w:tab w:val="num" w:pos="1428"/>
            </w:tabs>
            <w:spacing w:after="0" w:line="360" w:lineRule="auto"/>
            <w:ind w:left="1428"/>
            <w:jc w:val="both"/>
            <w:rPr>
              <w:rFonts w:ascii="Arial" w:hAnsi="Arial" w:cs="Arial"/>
              <w:sz w:val="24"/>
            </w:rPr>
          </w:pPr>
          <w:r w:rsidRPr="00CA299B">
            <w:rPr>
              <w:rFonts w:ascii="Arial" w:hAnsi="Arial" w:cs="Arial"/>
              <w:sz w:val="24"/>
            </w:rPr>
            <w:t>ESPECIFICACION DE REQUERIMIENTOS</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3.1 Requerimiento Funcional</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ab/>
            <w:t>3.1.1. Introducción</w:t>
          </w:r>
        </w:p>
        <w:p w:rsidR="00D92631" w:rsidRPr="00CA299B" w:rsidRDefault="00D92631" w:rsidP="006869AA">
          <w:pPr>
            <w:spacing w:line="360" w:lineRule="auto"/>
            <w:ind w:left="1692" w:firstLine="432"/>
            <w:jc w:val="both"/>
            <w:rPr>
              <w:rFonts w:ascii="Arial" w:hAnsi="Arial" w:cs="Arial"/>
              <w:sz w:val="24"/>
            </w:rPr>
          </w:pPr>
          <w:r w:rsidRPr="00CA299B">
            <w:rPr>
              <w:rFonts w:ascii="Arial" w:hAnsi="Arial" w:cs="Arial"/>
              <w:sz w:val="24"/>
            </w:rPr>
            <w:t>3.1.2. Entradas</w:t>
          </w:r>
        </w:p>
        <w:p w:rsidR="00D92631" w:rsidRPr="00CA299B" w:rsidRDefault="00D92631" w:rsidP="006869AA">
          <w:pPr>
            <w:spacing w:line="360" w:lineRule="auto"/>
            <w:ind w:left="1692" w:firstLine="432"/>
            <w:jc w:val="both"/>
            <w:rPr>
              <w:rFonts w:ascii="Arial" w:hAnsi="Arial" w:cs="Arial"/>
              <w:sz w:val="24"/>
            </w:rPr>
          </w:pPr>
          <w:r w:rsidRPr="00CA299B">
            <w:rPr>
              <w:rFonts w:ascii="Arial" w:hAnsi="Arial" w:cs="Arial"/>
              <w:sz w:val="24"/>
            </w:rPr>
            <w:t>3.1.3. Procesos</w:t>
          </w:r>
        </w:p>
        <w:p w:rsidR="00D92631" w:rsidRPr="00CA299B" w:rsidRDefault="00D92631" w:rsidP="006869AA">
          <w:pPr>
            <w:spacing w:line="360" w:lineRule="auto"/>
            <w:ind w:left="1692" w:firstLine="432"/>
            <w:jc w:val="both"/>
            <w:rPr>
              <w:rFonts w:ascii="Arial" w:hAnsi="Arial" w:cs="Arial"/>
              <w:sz w:val="24"/>
            </w:rPr>
          </w:pPr>
          <w:r w:rsidRPr="00CA299B">
            <w:rPr>
              <w:rFonts w:ascii="Arial" w:hAnsi="Arial" w:cs="Arial"/>
              <w:sz w:val="24"/>
            </w:rPr>
            <w:t>3.1.4. Salidas</w:t>
          </w:r>
        </w:p>
        <w:p w:rsidR="00D92631" w:rsidRPr="00CA299B" w:rsidRDefault="00D92631" w:rsidP="006869AA">
          <w:pPr>
            <w:spacing w:line="360" w:lineRule="auto"/>
            <w:ind w:left="1692" w:firstLine="432"/>
            <w:jc w:val="both"/>
            <w:rPr>
              <w:rFonts w:ascii="Arial" w:hAnsi="Arial" w:cs="Arial"/>
              <w:sz w:val="24"/>
            </w:rPr>
          </w:pPr>
          <w:r w:rsidRPr="00CA299B">
            <w:rPr>
              <w:rFonts w:ascii="Arial" w:hAnsi="Arial" w:cs="Arial"/>
              <w:sz w:val="24"/>
            </w:rPr>
            <w:t>3.1.5. Interfaces externas</w:t>
          </w:r>
        </w:p>
        <w:p w:rsidR="00D92631" w:rsidRPr="00CA299B" w:rsidRDefault="00D92631" w:rsidP="006869AA">
          <w:pPr>
            <w:spacing w:line="360" w:lineRule="auto"/>
            <w:ind w:left="2400"/>
            <w:jc w:val="both"/>
            <w:rPr>
              <w:rFonts w:ascii="Arial" w:hAnsi="Arial" w:cs="Arial"/>
              <w:sz w:val="24"/>
            </w:rPr>
          </w:pPr>
          <w:r w:rsidRPr="00CA299B">
            <w:rPr>
              <w:rFonts w:ascii="Arial" w:hAnsi="Arial" w:cs="Arial"/>
              <w:sz w:val="24"/>
            </w:rPr>
            <w:t>3.1.5.1. Interfaces del usuario</w:t>
          </w:r>
        </w:p>
        <w:p w:rsidR="00D92631" w:rsidRPr="00CA299B" w:rsidRDefault="00D92631" w:rsidP="006869AA">
          <w:pPr>
            <w:spacing w:line="360" w:lineRule="auto"/>
            <w:ind w:left="2400"/>
            <w:jc w:val="both"/>
            <w:rPr>
              <w:rFonts w:ascii="Arial" w:hAnsi="Arial" w:cs="Arial"/>
              <w:sz w:val="24"/>
            </w:rPr>
          </w:pPr>
          <w:r w:rsidRPr="00CA299B">
            <w:rPr>
              <w:rFonts w:ascii="Arial" w:hAnsi="Arial" w:cs="Arial"/>
              <w:sz w:val="24"/>
            </w:rPr>
            <w:t>3.1.5.2. Interfaces del hardware</w:t>
          </w:r>
        </w:p>
        <w:p w:rsidR="00D92631" w:rsidRPr="00CA299B" w:rsidRDefault="00D92631" w:rsidP="006869AA">
          <w:pPr>
            <w:spacing w:line="360" w:lineRule="auto"/>
            <w:ind w:left="2400"/>
            <w:jc w:val="both"/>
            <w:rPr>
              <w:rFonts w:ascii="Arial" w:hAnsi="Arial" w:cs="Arial"/>
              <w:sz w:val="24"/>
            </w:rPr>
          </w:pPr>
          <w:r w:rsidRPr="00CA299B">
            <w:rPr>
              <w:rFonts w:ascii="Arial" w:hAnsi="Arial" w:cs="Arial"/>
              <w:sz w:val="24"/>
            </w:rPr>
            <w:lastRenderedPageBreak/>
            <w:t>3.1.5.3. Interfaces del software</w:t>
          </w:r>
        </w:p>
        <w:p w:rsidR="00D92631" w:rsidRPr="00CA299B" w:rsidRDefault="00D92631" w:rsidP="006869AA">
          <w:pPr>
            <w:spacing w:line="360" w:lineRule="auto"/>
            <w:ind w:left="1692" w:firstLine="432"/>
            <w:jc w:val="both"/>
            <w:rPr>
              <w:rFonts w:ascii="Arial" w:hAnsi="Arial" w:cs="Arial"/>
              <w:sz w:val="24"/>
            </w:rPr>
          </w:pPr>
          <w:r w:rsidRPr="00CA299B">
            <w:rPr>
              <w:rFonts w:ascii="Arial" w:hAnsi="Arial" w:cs="Arial"/>
              <w:sz w:val="24"/>
            </w:rPr>
            <w:t>3.1.6 Requerimientos de rendimiento</w:t>
          </w:r>
        </w:p>
        <w:p w:rsidR="00D92631" w:rsidRPr="00CA299B" w:rsidRDefault="00D92631" w:rsidP="006869AA">
          <w:pPr>
            <w:spacing w:line="360" w:lineRule="auto"/>
            <w:ind w:left="1692" w:firstLine="432"/>
            <w:jc w:val="both"/>
            <w:rPr>
              <w:rFonts w:ascii="Arial" w:hAnsi="Arial" w:cs="Arial"/>
              <w:sz w:val="24"/>
            </w:rPr>
          </w:pPr>
          <w:r w:rsidRPr="00CA299B">
            <w:rPr>
              <w:rFonts w:ascii="Arial" w:hAnsi="Arial" w:cs="Arial"/>
              <w:sz w:val="24"/>
            </w:rPr>
            <w:t>3.1.7 Representación del diseño</w:t>
          </w:r>
        </w:p>
        <w:p w:rsidR="00D92631" w:rsidRPr="00CA299B" w:rsidRDefault="00D92631" w:rsidP="006869AA">
          <w:pPr>
            <w:spacing w:line="360" w:lineRule="auto"/>
            <w:ind w:left="1692" w:firstLine="432"/>
            <w:jc w:val="both"/>
            <w:rPr>
              <w:rFonts w:ascii="Arial" w:hAnsi="Arial" w:cs="Arial"/>
              <w:sz w:val="24"/>
            </w:rPr>
          </w:pPr>
          <w:r w:rsidRPr="00CA299B">
            <w:rPr>
              <w:rFonts w:ascii="Arial" w:hAnsi="Arial" w:cs="Arial"/>
              <w:sz w:val="24"/>
            </w:rPr>
            <w:t>3.1.8 Cumplimientos con estándares</w:t>
          </w:r>
        </w:p>
        <w:p w:rsidR="00D92631" w:rsidRPr="00CA299B" w:rsidRDefault="00D92631" w:rsidP="006869AA">
          <w:pPr>
            <w:spacing w:line="360" w:lineRule="auto"/>
            <w:ind w:left="1692" w:firstLine="432"/>
            <w:jc w:val="both"/>
            <w:rPr>
              <w:rFonts w:ascii="Arial" w:hAnsi="Arial" w:cs="Arial"/>
              <w:sz w:val="24"/>
            </w:rPr>
          </w:pPr>
          <w:r w:rsidRPr="00CA299B">
            <w:rPr>
              <w:rFonts w:ascii="Arial" w:hAnsi="Arial" w:cs="Arial"/>
              <w:sz w:val="24"/>
            </w:rPr>
            <w:t>3.1.9 Limitaciones del hardware</w:t>
          </w:r>
        </w:p>
        <w:p w:rsidR="00D92631" w:rsidRPr="00CA299B" w:rsidRDefault="00D92631" w:rsidP="006869AA">
          <w:pPr>
            <w:spacing w:line="360" w:lineRule="auto"/>
            <w:ind w:left="1692" w:firstLine="432"/>
            <w:jc w:val="both"/>
            <w:rPr>
              <w:rFonts w:ascii="Arial" w:hAnsi="Arial" w:cs="Arial"/>
              <w:sz w:val="24"/>
            </w:rPr>
          </w:pPr>
          <w:r w:rsidRPr="00CA299B">
            <w:rPr>
              <w:rFonts w:ascii="Arial" w:hAnsi="Arial" w:cs="Arial"/>
              <w:sz w:val="24"/>
            </w:rPr>
            <w:t>3.1.10 Atributos</w:t>
          </w:r>
        </w:p>
        <w:p w:rsidR="00D92631" w:rsidRPr="00CA299B" w:rsidRDefault="00D92631" w:rsidP="006869AA">
          <w:pPr>
            <w:spacing w:line="360" w:lineRule="auto"/>
            <w:ind w:left="2400"/>
            <w:jc w:val="both"/>
            <w:rPr>
              <w:rFonts w:ascii="Arial" w:hAnsi="Arial" w:cs="Arial"/>
              <w:sz w:val="24"/>
            </w:rPr>
          </w:pPr>
          <w:r w:rsidRPr="00CA299B">
            <w:rPr>
              <w:rFonts w:ascii="Arial" w:hAnsi="Arial" w:cs="Arial"/>
              <w:sz w:val="24"/>
            </w:rPr>
            <w:t>3.1.10.1. Disponibilidad</w:t>
          </w:r>
        </w:p>
        <w:p w:rsidR="00D92631" w:rsidRPr="00CA299B" w:rsidRDefault="00D92631" w:rsidP="006869AA">
          <w:pPr>
            <w:spacing w:line="360" w:lineRule="auto"/>
            <w:ind w:left="2400"/>
            <w:jc w:val="both"/>
            <w:rPr>
              <w:rFonts w:ascii="Arial" w:hAnsi="Arial" w:cs="Arial"/>
              <w:sz w:val="24"/>
            </w:rPr>
          </w:pPr>
          <w:r w:rsidRPr="00CA299B">
            <w:rPr>
              <w:rFonts w:ascii="Arial" w:hAnsi="Arial" w:cs="Arial"/>
              <w:sz w:val="24"/>
            </w:rPr>
            <w:t>3.1.10.2. Seguridad</w:t>
          </w:r>
        </w:p>
        <w:p w:rsidR="00D92631" w:rsidRPr="00CA299B" w:rsidRDefault="00D92631" w:rsidP="006869AA">
          <w:pPr>
            <w:spacing w:line="360" w:lineRule="auto"/>
            <w:ind w:left="2400"/>
            <w:jc w:val="both"/>
            <w:rPr>
              <w:rFonts w:ascii="Arial" w:hAnsi="Arial" w:cs="Arial"/>
              <w:sz w:val="24"/>
            </w:rPr>
          </w:pPr>
          <w:r w:rsidRPr="00CA299B">
            <w:rPr>
              <w:rFonts w:ascii="Arial" w:hAnsi="Arial" w:cs="Arial"/>
              <w:sz w:val="24"/>
            </w:rPr>
            <w:t>3.1.10.3. Mantenibilidad</w:t>
          </w:r>
        </w:p>
        <w:p w:rsidR="00D92631" w:rsidRPr="00CA299B" w:rsidRDefault="00D92631" w:rsidP="006869AA">
          <w:pPr>
            <w:spacing w:line="360" w:lineRule="auto"/>
            <w:ind w:left="2400"/>
            <w:jc w:val="both"/>
            <w:rPr>
              <w:rFonts w:ascii="Arial" w:hAnsi="Arial" w:cs="Arial"/>
              <w:sz w:val="24"/>
            </w:rPr>
          </w:pPr>
          <w:r w:rsidRPr="00CA299B">
            <w:rPr>
              <w:rFonts w:ascii="Arial" w:hAnsi="Arial" w:cs="Arial"/>
              <w:sz w:val="24"/>
            </w:rPr>
            <w:t>3.1.10.4. Transferencia / Conversión</w:t>
          </w:r>
        </w:p>
        <w:p w:rsidR="00D92631" w:rsidRPr="00CA299B" w:rsidRDefault="00D92631" w:rsidP="006869AA">
          <w:pPr>
            <w:spacing w:line="360" w:lineRule="auto"/>
            <w:ind w:left="2400"/>
            <w:jc w:val="both"/>
            <w:rPr>
              <w:rFonts w:ascii="Arial" w:hAnsi="Arial" w:cs="Arial"/>
              <w:sz w:val="24"/>
            </w:rPr>
          </w:pPr>
          <w:r w:rsidRPr="00CA299B">
            <w:rPr>
              <w:rFonts w:ascii="Arial" w:hAnsi="Arial" w:cs="Arial"/>
              <w:sz w:val="24"/>
            </w:rPr>
            <w:t>3.1.10.5 Prevenciones</w:t>
          </w:r>
        </w:p>
        <w:p w:rsidR="00D92631" w:rsidRPr="00CA299B" w:rsidRDefault="00D92631" w:rsidP="006869AA">
          <w:pPr>
            <w:spacing w:line="360" w:lineRule="auto"/>
            <w:ind w:left="1692" w:firstLine="432"/>
            <w:jc w:val="both"/>
            <w:rPr>
              <w:rFonts w:ascii="Arial" w:hAnsi="Arial" w:cs="Arial"/>
              <w:sz w:val="24"/>
            </w:rPr>
          </w:pPr>
          <w:r w:rsidRPr="00CA299B">
            <w:rPr>
              <w:rFonts w:ascii="Arial" w:hAnsi="Arial" w:cs="Arial"/>
              <w:sz w:val="24"/>
            </w:rPr>
            <w:t>3.1.11 Otros requerimientos</w:t>
          </w:r>
        </w:p>
        <w:p w:rsidR="00D92631" w:rsidRPr="00CA299B" w:rsidRDefault="00D92631" w:rsidP="006869AA">
          <w:pPr>
            <w:spacing w:line="360" w:lineRule="auto"/>
            <w:ind w:left="2400"/>
            <w:jc w:val="both"/>
            <w:rPr>
              <w:rFonts w:ascii="Arial" w:hAnsi="Arial" w:cs="Arial"/>
              <w:sz w:val="24"/>
            </w:rPr>
          </w:pPr>
          <w:r w:rsidRPr="00CA299B">
            <w:rPr>
              <w:rFonts w:ascii="Arial" w:hAnsi="Arial" w:cs="Arial"/>
              <w:sz w:val="24"/>
            </w:rPr>
            <w:t>3.1.11.1. Base de datos</w:t>
          </w:r>
        </w:p>
        <w:p w:rsidR="00D92631" w:rsidRPr="00CA299B" w:rsidRDefault="00D92631" w:rsidP="006869AA">
          <w:pPr>
            <w:spacing w:line="360" w:lineRule="auto"/>
            <w:ind w:left="2400"/>
            <w:jc w:val="both"/>
            <w:rPr>
              <w:rFonts w:ascii="Arial" w:hAnsi="Arial" w:cs="Arial"/>
              <w:sz w:val="24"/>
            </w:rPr>
          </w:pPr>
          <w:r w:rsidRPr="00CA299B">
            <w:rPr>
              <w:rFonts w:ascii="Arial" w:hAnsi="Arial" w:cs="Arial"/>
              <w:sz w:val="24"/>
            </w:rPr>
            <w:t>3.1.11.2. Operaciones</w:t>
          </w:r>
        </w:p>
        <w:p w:rsidR="00D92631" w:rsidRPr="00CA299B" w:rsidRDefault="00D92631" w:rsidP="006869AA">
          <w:pPr>
            <w:spacing w:line="360" w:lineRule="auto"/>
            <w:ind w:left="2400"/>
            <w:jc w:val="both"/>
            <w:rPr>
              <w:rFonts w:ascii="Arial" w:hAnsi="Arial" w:cs="Arial"/>
              <w:sz w:val="24"/>
            </w:rPr>
          </w:pPr>
          <w:r w:rsidRPr="00CA299B">
            <w:rPr>
              <w:rFonts w:ascii="Arial" w:hAnsi="Arial" w:cs="Arial"/>
              <w:sz w:val="24"/>
            </w:rPr>
            <w:t>3.1.11.3. Adaptaciones</w:t>
          </w:r>
        </w:p>
        <w:p w:rsidR="00D92631" w:rsidRPr="00CA299B" w:rsidRDefault="00D92631" w:rsidP="006869AA">
          <w:pPr>
            <w:spacing w:line="360" w:lineRule="auto"/>
            <w:ind w:left="1068"/>
            <w:jc w:val="both"/>
            <w:rPr>
              <w:rFonts w:ascii="Arial" w:hAnsi="Arial" w:cs="Arial"/>
              <w:sz w:val="24"/>
            </w:rPr>
          </w:pPr>
          <w:r w:rsidRPr="00CA299B">
            <w:rPr>
              <w:rFonts w:ascii="Arial" w:hAnsi="Arial" w:cs="Arial"/>
              <w:sz w:val="24"/>
            </w:rPr>
            <w:t>APENDICES</w:t>
          </w:r>
        </w:p>
        <w:p w:rsidR="00D92631" w:rsidRPr="00CA299B" w:rsidRDefault="00D92631" w:rsidP="006869AA">
          <w:pPr>
            <w:spacing w:line="360" w:lineRule="auto"/>
            <w:ind w:left="1068"/>
            <w:jc w:val="both"/>
            <w:rPr>
              <w:rFonts w:ascii="Arial" w:hAnsi="Arial" w:cs="Arial"/>
              <w:sz w:val="24"/>
            </w:rPr>
          </w:pPr>
          <w:r w:rsidRPr="00CA299B">
            <w:rPr>
              <w:rFonts w:ascii="Arial" w:hAnsi="Arial" w:cs="Arial"/>
              <w:sz w:val="24"/>
            </w:rPr>
            <w:t>INDICE</w:t>
          </w:r>
        </w:p>
        <w:p w:rsidR="00D92631" w:rsidRPr="00CA299B" w:rsidRDefault="00F46974" w:rsidP="006869AA">
          <w:pPr>
            <w:spacing w:line="360" w:lineRule="auto"/>
            <w:ind w:left="1068"/>
            <w:jc w:val="both"/>
            <w:rPr>
              <w:rFonts w:ascii="Arial" w:hAnsi="Arial" w:cs="Arial"/>
              <w:sz w:val="24"/>
            </w:rPr>
          </w:pPr>
          <w:r w:rsidRPr="00CA299B">
            <w:rPr>
              <w:rFonts w:ascii="Arial" w:hAnsi="Arial" w:cs="Arial"/>
              <w:sz w:val="24"/>
            </w:rPr>
            <w:t>ANEXOS</w:t>
          </w:r>
        </w:p>
        <w:p w:rsidR="00D92631" w:rsidRPr="00CA299B" w:rsidRDefault="00CA299B" w:rsidP="006869AA">
          <w:pPr>
            <w:spacing w:line="360" w:lineRule="auto"/>
            <w:jc w:val="both"/>
            <w:rPr>
              <w:rFonts w:ascii="Arial" w:hAnsi="Arial" w:cs="Arial"/>
              <w:sz w:val="24"/>
            </w:rPr>
          </w:pPr>
          <w:r>
            <w:rPr>
              <w:rFonts w:ascii="Arial" w:hAnsi="Arial" w:cs="Arial"/>
              <w:sz w:val="24"/>
            </w:rPr>
            <w:t xml:space="preserve">Se definirá en el </w:t>
          </w:r>
          <w:r w:rsidR="00D92631" w:rsidRPr="00CA299B">
            <w:rPr>
              <w:rFonts w:ascii="Arial" w:hAnsi="Arial" w:cs="Arial"/>
              <w:sz w:val="24"/>
            </w:rPr>
            <w:t>punto 3. ESPECIFICACION DE REQUERIMIENTOS cada uno de los requerimientos funcionales del proyecto.</w:t>
          </w:r>
        </w:p>
        <w:p w:rsidR="00D92631" w:rsidRDefault="00412E78" w:rsidP="00C07A41">
          <w:pPr>
            <w:pStyle w:val="Ttulo2"/>
            <w:numPr>
              <w:ilvl w:val="1"/>
              <w:numId w:val="142"/>
            </w:numPr>
          </w:pPr>
          <w:bookmarkStart w:id="21" w:name="_Toc12283940"/>
          <w:r w:rsidRPr="002A3031">
            <w:t>DESCRIPCIÓN DEL DISEÑO DEL SOFTWARE</w:t>
          </w:r>
          <w:r>
            <w:t xml:space="preserve"> (SDD)</w:t>
          </w:r>
          <w:bookmarkEnd w:id="21"/>
        </w:p>
        <w:p w:rsidR="00D92631" w:rsidRPr="00CA299B" w:rsidRDefault="00D92631" w:rsidP="006869AA">
          <w:pPr>
            <w:spacing w:line="360" w:lineRule="auto"/>
            <w:jc w:val="both"/>
            <w:rPr>
              <w:rFonts w:ascii="Arial" w:hAnsi="Arial" w:cs="Arial"/>
              <w:sz w:val="24"/>
            </w:rPr>
          </w:pPr>
          <w:r w:rsidRPr="00CA299B">
            <w:rPr>
              <w:rFonts w:ascii="Arial" w:hAnsi="Arial" w:cs="Arial"/>
              <w:sz w:val="24"/>
            </w:rPr>
            <w:t>La generación y documentación de la descripción del diseño de Software se basa en el e</w:t>
          </w:r>
          <w:r w:rsidR="006869AA" w:rsidRPr="00CA299B">
            <w:rPr>
              <w:rFonts w:ascii="Arial" w:hAnsi="Arial" w:cs="Arial"/>
              <w:sz w:val="24"/>
            </w:rPr>
            <w:t xml:space="preserve">stándar ANSI / IEEE – Std 1016 </w:t>
          </w:r>
          <w:r w:rsidRPr="00CA299B">
            <w:rPr>
              <w:rFonts w:ascii="Arial" w:hAnsi="Arial" w:cs="Arial"/>
              <w:sz w:val="24"/>
            </w:rPr>
            <w:t>“RECOMMENDED PRAC</w:t>
          </w:r>
          <w:r w:rsidR="00F46974" w:rsidRPr="00CA299B">
            <w:rPr>
              <w:rFonts w:ascii="Arial" w:hAnsi="Arial" w:cs="Arial"/>
              <w:sz w:val="24"/>
            </w:rPr>
            <w:t>TICE FOR SOFTWARE DESCRIPTIONS”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148"/>
            <w:gridCol w:w="2454"/>
            <w:gridCol w:w="1769"/>
            <w:gridCol w:w="2467"/>
          </w:tblGrid>
          <w:tr w:rsidR="00D92631" w:rsidRPr="002A3031" w:rsidTr="00D92631">
            <w:trPr>
              <w:jc w:val="center"/>
            </w:trPr>
            <w:tc>
              <w:tcPr>
                <w:tcW w:w="9339" w:type="dxa"/>
                <w:gridSpan w:val="4"/>
                <w:tcBorders>
                  <w:top w:val="nil"/>
                  <w:left w:val="nil"/>
                  <w:bottom w:val="single" w:sz="12" w:space="0" w:color="auto"/>
                  <w:right w:val="nil"/>
                </w:tcBorders>
                <w:shd w:val="clear" w:color="auto" w:fill="auto"/>
              </w:tcPr>
              <w:p w:rsidR="00D92631" w:rsidRPr="002A3031" w:rsidRDefault="00D92631" w:rsidP="006869AA">
                <w:pPr>
                  <w:spacing w:line="360" w:lineRule="auto"/>
                  <w:jc w:val="both"/>
                  <w:rPr>
                    <w:b/>
                  </w:rPr>
                </w:pPr>
                <w:r w:rsidRPr="002A3031">
                  <w:rPr>
                    <w:b/>
                  </w:rPr>
                  <w:lastRenderedPageBreak/>
                  <w:t xml:space="preserve">Tabla Nro. 5  Organización de </w:t>
                </w:r>
                <w:smartTag w:uri="urn:schemas-microsoft-com:office:smarttags" w:element="PersonName">
                  <w:smartTagPr>
                    <w:attr w:name="ProductID" w:val="la SDD"/>
                  </w:smartTagPr>
                  <w:r w:rsidRPr="002A3031">
                    <w:rPr>
                      <w:b/>
                    </w:rPr>
                    <w:t>la SDD</w:t>
                  </w:r>
                </w:smartTag>
                <w:r w:rsidRPr="002A3031">
                  <w:rPr>
                    <w:b/>
                  </w:rPr>
                  <w:t xml:space="preserve"> dentro de Vistas de Diseño</w:t>
                </w:r>
              </w:p>
            </w:tc>
          </w:tr>
          <w:tr w:rsidR="00D92631" w:rsidRPr="002A3031" w:rsidTr="00D92631">
            <w:trPr>
              <w:jc w:val="center"/>
            </w:trPr>
            <w:tc>
              <w:tcPr>
                <w:tcW w:w="2268" w:type="dxa"/>
                <w:tcBorders>
                  <w:top w:val="single" w:sz="12" w:space="0" w:color="auto"/>
                </w:tcBorders>
                <w:shd w:val="clear" w:color="auto" w:fill="CCCCFF"/>
              </w:tcPr>
              <w:p w:rsidR="00D92631" w:rsidRPr="002A3031" w:rsidRDefault="00D92631" w:rsidP="006869AA">
                <w:pPr>
                  <w:spacing w:line="360" w:lineRule="auto"/>
                  <w:rPr>
                    <w:b/>
                  </w:rPr>
                </w:pPr>
              </w:p>
              <w:p w:rsidR="00D92631" w:rsidRPr="002A3031" w:rsidRDefault="00D92631" w:rsidP="006869AA">
                <w:pPr>
                  <w:spacing w:line="360" w:lineRule="auto"/>
                  <w:rPr>
                    <w:b/>
                  </w:rPr>
                </w:pPr>
                <w:r w:rsidRPr="002A3031">
                  <w:rPr>
                    <w:b/>
                  </w:rPr>
                  <w:t>VISTA DE DISEÑO</w:t>
                </w:r>
              </w:p>
            </w:tc>
            <w:tc>
              <w:tcPr>
                <w:tcW w:w="2700" w:type="dxa"/>
                <w:tcBorders>
                  <w:top w:val="single" w:sz="12" w:space="0" w:color="auto"/>
                </w:tcBorders>
                <w:shd w:val="clear" w:color="auto" w:fill="CCCCFF"/>
              </w:tcPr>
              <w:p w:rsidR="00D92631" w:rsidRPr="002A3031" w:rsidRDefault="00D92631" w:rsidP="006869AA">
                <w:pPr>
                  <w:spacing w:line="360" w:lineRule="auto"/>
                  <w:rPr>
                    <w:b/>
                  </w:rPr>
                </w:pPr>
              </w:p>
              <w:p w:rsidR="00D92631" w:rsidRPr="002A3031" w:rsidRDefault="00D92631" w:rsidP="006869AA">
                <w:pPr>
                  <w:spacing w:line="360" w:lineRule="auto"/>
                  <w:rPr>
                    <w:b/>
                  </w:rPr>
                </w:pPr>
                <w:r w:rsidRPr="002A3031">
                  <w:rPr>
                    <w:b/>
                  </w:rPr>
                  <w:t>ALCANCE</w:t>
                </w:r>
              </w:p>
            </w:tc>
            <w:tc>
              <w:tcPr>
                <w:tcW w:w="1807" w:type="dxa"/>
                <w:tcBorders>
                  <w:top w:val="single" w:sz="12" w:space="0" w:color="auto"/>
                </w:tcBorders>
                <w:shd w:val="clear" w:color="auto" w:fill="CCCCFF"/>
              </w:tcPr>
              <w:p w:rsidR="00D92631" w:rsidRPr="002A3031" w:rsidRDefault="00D92631" w:rsidP="006869AA">
                <w:pPr>
                  <w:spacing w:line="360" w:lineRule="auto"/>
                  <w:rPr>
                    <w:b/>
                  </w:rPr>
                </w:pPr>
              </w:p>
              <w:p w:rsidR="00D92631" w:rsidRPr="002A3031" w:rsidRDefault="00D92631" w:rsidP="006869AA">
                <w:pPr>
                  <w:spacing w:line="360" w:lineRule="auto"/>
                  <w:rPr>
                    <w:b/>
                  </w:rPr>
                </w:pPr>
                <w:r w:rsidRPr="002A3031">
                  <w:rPr>
                    <w:b/>
                  </w:rPr>
                  <w:t>ATRIBUTOS DE ENTIDAD</w:t>
                </w:r>
              </w:p>
            </w:tc>
            <w:tc>
              <w:tcPr>
                <w:tcW w:w="2564" w:type="dxa"/>
                <w:tcBorders>
                  <w:top w:val="single" w:sz="12" w:space="0" w:color="auto"/>
                </w:tcBorders>
                <w:shd w:val="clear" w:color="auto" w:fill="CCCCFF"/>
              </w:tcPr>
              <w:p w:rsidR="00D92631" w:rsidRPr="002A3031" w:rsidRDefault="00D92631" w:rsidP="006869AA">
                <w:pPr>
                  <w:spacing w:line="360" w:lineRule="auto"/>
                  <w:rPr>
                    <w:b/>
                  </w:rPr>
                </w:pPr>
              </w:p>
              <w:p w:rsidR="00D92631" w:rsidRPr="002A3031" w:rsidRDefault="00D92631" w:rsidP="006869AA">
                <w:pPr>
                  <w:spacing w:line="360" w:lineRule="auto"/>
                  <w:rPr>
                    <w:b/>
                  </w:rPr>
                </w:pPr>
                <w:r w:rsidRPr="002A3031">
                  <w:rPr>
                    <w:b/>
                  </w:rPr>
                  <w:t>EJEMPLOS DE REPRESENTACIONES</w:t>
                </w:r>
              </w:p>
              <w:p w:rsidR="00D92631" w:rsidRPr="002A3031" w:rsidRDefault="00D92631" w:rsidP="006869AA">
                <w:pPr>
                  <w:spacing w:line="360" w:lineRule="auto"/>
                  <w:rPr>
                    <w:b/>
                  </w:rPr>
                </w:pPr>
              </w:p>
            </w:tc>
          </w:tr>
          <w:tr w:rsidR="00D92631" w:rsidRPr="002A3031" w:rsidTr="00D92631">
            <w:trPr>
              <w:jc w:val="center"/>
            </w:trPr>
            <w:tc>
              <w:tcPr>
                <w:tcW w:w="2268" w:type="dxa"/>
              </w:tcPr>
              <w:p w:rsidR="00D92631" w:rsidRPr="002A3031" w:rsidRDefault="00D92631" w:rsidP="006869AA">
                <w:pPr>
                  <w:spacing w:line="360" w:lineRule="auto"/>
                </w:pPr>
              </w:p>
              <w:p w:rsidR="00D92631" w:rsidRPr="002A3031" w:rsidRDefault="00D92631" w:rsidP="006869AA">
                <w:pPr>
                  <w:spacing w:line="360" w:lineRule="auto"/>
                </w:pPr>
                <w:r w:rsidRPr="002A3031">
                  <w:t>Descripción de descomposición</w:t>
                </w: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r w:rsidRPr="002A3031">
                  <w:t>Descripción de dependencia</w:t>
                </w: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r w:rsidRPr="002A3031">
                  <w:t>Descripción de interfaces</w:t>
                </w: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p>
              <w:p w:rsidR="00D926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r w:rsidRPr="002A3031">
                  <w:t>Descripción de detalle</w:t>
                </w:r>
              </w:p>
              <w:p w:rsidR="00D92631" w:rsidRPr="002A3031" w:rsidRDefault="00D92631" w:rsidP="006869AA">
                <w:pPr>
                  <w:spacing w:line="360" w:lineRule="auto"/>
                </w:pPr>
              </w:p>
            </w:tc>
            <w:tc>
              <w:tcPr>
                <w:tcW w:w="2700" w:type="dxa"/>
              </w:tcPr>
              <w:p w:rsidR="00D92631" w:rsidRPr="002A3031" w:rsidRDefault="00D92631" w:rsidP="006869AA">
                <w:pPr>
                  <w:spacing w:line="360" w:lineRule="auto"/>
                </w:pPr>
              </w:p>
              <w:p w:rsidR="00D92631" w:rsidRPr="002A3031" w:rsidRDefault="00D92631" w:rsidP="006869AA">
                <w:pPr>
                  <w:spacing w:line="360" w:lineRule="auto"/>
                </w:pPr>
                <w:r w:rsidRPr="002A3031">
                  <w:t>Partición del sistema dentro de entidades de diseño.</w:t>
                </w: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r w:rsidRPr="002A3031">
                  <w:t>Descripción de las relaciones entre entidades y recursos del sistema.</w:t>
                </w: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r w:rsidRPr="002A3031">
                  <w:t>Lista de cada interfaz de diseñador, programador, o pruebas necesarias para conocer el uso de la entidad de diseño que componen el sistema.</w:t>
                </w:r>
              </w:p>
              <w:p w:rsidR="00D92631" w:rsidRPr="002A3031" w:rsidRDefault="00D92631" w:rsidP="006869AA">
                <w:pPr>
                  <w:spacing w:line="360" w:lineRule="auto"/>
                </w:pPr>
              </w:p>
              <w:p w:rsidR="00D92631" w:rsidRPr="002A3031" w:rsidRDefault="00D92631" w:rsidP="006869AA">
                <w:pPr>
                  <w:spacing w:line="360" w:lineRule="auto"/>
                </w:pPr>
                <w:r w:rsidRPr="002A3031">
                  <w:lastRenderedPageBreak/>
                  <w:t>Descripción de los detalles de diseño internos en una entidad.</w:t>
                </w:r>
              </w:p>
              <w:p w:rsidR="00D92631" w:rsidRPr="002A3031" w:rsidRDefault="00D92631" w:rsidP="006869AA">
                <w:pPr>
                  <w:spacing w:line="360" w:lineRule="auto"/>
                </w:pPr>
              </w:p>
            </w:tc>
            <w:tc>
              <w:tcPr>
                <w:tcW w:w="1807" w:type="dxa"/>
              </w:tcPr>
              <w:p w:rsidR="00D92631" w:rsidRPr="002A3031" w:rsidRDefault="00D92631" w:rsidP="006869AA">
                <w:pPr>
                  <w:spacing w:line="360" w:lineRule="auto"/>
                </w:pPr>
              </w:p>
              <w:p w:rsidR="00D92631" w:rsidRPr="002A3031" w:rsidRDefault="00D92631" w:rsidP="006869AA">
                <w:pPr>
                  <w:spacing w:line="360" w:lineRule="auto"/>
                </w:pPr>
                <w:r w:rsidRPr="002A3031">
                  <w:t>Identificación, tipo, objetivo, función, subordinación.</w:t>
                </w: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r w:rsidRPr="002A3031">
                  <w:t>Identificación, tipo, objetivo, dependencias, recursos.</w:t>
                </w: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r w:rsidRPr="002A3031">
                  <w:t>Identificación, función, interfaces.</w:t>
                </w: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p>
              <w:p w:rsidR="00D926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r w:rsidRPr="002A3031">
                  <w:t>Identificación, procesamiento, datos.</w:t>
                </w:r>
              </w:p>
              <w:p w:rsidR="00D92631" w:rsidRPr="002A3031" w:rsidRDefault="00D92631" w:rsidP="006869AA">
                <w:pPr>
                  <w:spacing w:line="360" w:lineRule="auto"/>
                </w:pPr>
              </w:p>
            </w:tc>
            <w:tc>
              <w:tcPr>
                <w:tcW w:w="2564" w:type="dxa"/>
              </w:tcPr>
              <w:p w:rsidR="00D92631" w:rsidRPr="002A3031" w:rsidRDefault="00D92631" w:rsidP="006869AA">
                <w:pPr>
                  <w:spacing w:line="360" w:lineRule="auto"/>
                </w:pPr>
              </w:p>
              <w:p w:rsidR="00D92631" w:rsidRPr="002A3031" w:rsidRDefault="00D92631" w:rsidP="006869AA">
                <w:pPr>
                  <w:spacing w:line="360" w:lineRule="auto"/>
                </w:pPr>
                <w:r w:rsidRPr="002A3031">
                  <w:t>Diagrama de descomposición, jerarquía y lenguaje natural.</w:t>
                </w:r>
              </w:p>
              <w:p w:rsidR="00D92631" w:rsidRPr="002A3031" w:rsidRDefault="00D92631" w:rsidP="006869AA">
                <w:pPr>
                  <w:spacing w:line="360" w:lineRule="auto"/>
                </w:pPr>
              </w:p>
              <w:p w:rsidR="00D926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r w:rsidRPr="002A3031">
                  <w:t>Diagrama de estructura.</w:t>
                </w: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p>
              <w:p w:rsidR="00D926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r w:rsidRPr="002A3031">
                  <w:t>Tablas de parámetros.</w:t>
                </w: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p>
              <w:p w:rsidR="00D92631" w:rsidRDefault="00D92631" w:rsidP="006869AA">
                <w:pPr>
                  <w:spacing w:line="360" w:lineRule="auto"/>
                </w:pPr>
              </w:p>
              <w:p w:rsidR="00D92631" w:rsidRPr="002A3031" w:rsidRDefault="00D92631" w:rsidP="006869AA">
                <w:pPr>
                  <w:spacing w:line="360" w:lineRule="auto"/>
                </w:pPr>
              </w:p>
              <w:p w:rsidR="00D92631" w:rsidRPr="002A3031" w:rsidRDefault="00D92631" w:rsidP="006869AA">
                <w:pPr>
                  <w:spacing w:line="360" w:lineRule="auto"/>
                </w:pPr>
                <w:r w:rsidRPr="002A3031">
                  <w:t>Diagrama de flujos.</w:t>
                </w:r>
              </w:p>
            </w:tc>
          </w:tr>
        </w:tbl>
        <w:p w:rsidR="00D92631" w:rsidRPr="002A3031" w:rsidRDefault="00D92631" w:rsidP="006869AA">
          <w:pPr>
            <w:spacing w:line="360" w:lineRule="auto"/>
            <w:ind w:left="360"/>
            <w:jc w:val="both"/>
          </w:pPr>
        </w:p>
        <w:p w:rsidR="00D92631" w:rsidRPr="00CA299B" w:rsidRDefault="00D92631" w:rsidP="006869AA">
          <w:pPr>
            <w:spacing w:line="360" w:lineRule="auto"/>
            <w:ind w:left="360"/>
            <w:jc w:val="both"/>
            <w:rPr>
              <w:rFonts w:ascii="Arial" w:hAnsi="Arial" w:cs="Arial"/>
              <w:b/>
              <w:sz w:val="24"/>
            </w:rPr>
          </w:pPr>
          <w:r w:rsidRPr="00CA299B">
            <w:rPr>
              <w:rFonts w:ascii="Arial" w:hAnsi="Arial" w:cs="Arial"/>
              <w:b/>
              <w:sz w:val="24"/>
            </w:rPr>
            <w:t>MODELO A USAR PARA EL CONTENIDO DEL SDD</w:t>
          </w:r>
        </w:p>
        <w:p w:rsidR="00D92631" w:rsidRPr="00CA299B" w:rsidRDefault="00D92631" w:rsidP="00223866">
          <w:pPr>
            <w:numPr>
              <w:ilvl w:val="0"/>
              <w:numId w:val="8"/>
            </w:numPr>
            <w:spacing w:after="0" w:line="360" w:lineRule="auto"/>
            <w:jc w:val="both"/>
            <w:rPr>
              <w:rFonts w:ascii="Arial" w:hAnsi="Arial" w:cs="Arial"/>
              <w:sz w:val="24"/>
            </w:rPr>
          </w:pPr>
          <w:r w:rsidRPr="00CA299B">
            <w:rPr>
              <w:rFonts w:ascii="Arial" w:hAnsi="Arial" w:cs="Arial"/>
              <w:sz w:val="24"/>
            </w:rPr>
            <w:t>INTRODUCION</w:t>
          </w:r>
        </w:p>
        <w:p w:rsidR="00D92631" w:rsidRPr="00CA299B" w:rsidRDefault="00D92631" w:rsidP="00223866">
          <w:pPr>
            <w:numPr>
              <w:ilvl w:val="1"/>
              <w:numId w:val="8"/>
            </w:numPr>
            <w:spacing w:after="0" w:line="360" w:lineRule="auto"/>
            <w:jc w:val="both"/>
            <w:rPr>
              <w:rFonts w:ascii="Arial" w:hAnsi="Arial" w:cs="Arial"/>
              <w:sz w:val="24"/>
            </w:rPr>
          </w:pPr>
          <w:r w:rsidRPr="00CA299B">
            <w:rPr>
              <w:rFonts w:ascii="Arial" w:hAnsi="Arial" w:cs="Arial"/>
              <w:sz w:val="24"/>
            </w:rPr>
            <w:tab/>
          </w:r>
          <w:r w:rsidRPr="00CA299B">
            <w:rPr>
              <w:rFonts w:ascii="Arial" w:hAnsi="Arial" w:cs="Arial"/>
              <w:sz w:val="24"/>
            </w:rPr>
            <w:tab/>
            <w:t>Objetivo</w:t>
          </w:r>
        </w:p>
        <w:p w:rsidR="00D92631" w:rsidRPr="00CA299B" w:rsidRDefault="00D92631" w:rsidP="00223866">
          <w:pPr>
            <w:numPr>
              <w:ilvl w:val="1"/>
              <w:numId w:val="8"/>
            </w:numPr>
            <w:spacing w:after="0" w:line="360" w:lineRule="auto"/>
            <w:jc w:val="both"/>
            <w:rPr>
              <w:rFonts w:ascii="Arial" w:hAnsi="Arial" w:cs="Arial"/>
              <w:sz w:val="24"/>
            </w:rPr>
          </w:pPr>
          <w:r w:rsidRPr="00CA299B">
            <w:rPr>
              <w:rFonts w:ascii="Arial" w:hAnsi="Arial" w:cs="Arial"/>
              <w:sz w:val="24"/>
            </w:rPr>
            <w:tab/>
          </w:r>
          <w:r w:rsidRPr="00CA299B">
            <w:rPr>
              <w:rFonts w:ascii="Arial" w:hAnsi="Arial" w:cs="Arial"/>
              <w:sz w:val="24"/>
            </w:rPr>
            <w:tab/>
            <w:t>Alcance</w:t>
          </w:r>
        </w:p>
        <w:p w:rsidR="00D92631" w:rsidRPr="00CA299B" w:rsidRDefault="00D92631" w:rsidP="00223866">
          <w:pPr>
            <w:numPr>
              <w:ilvl w:val="1"/>
              <w:numId w:val="8"/>
            </w:numPr>
            <w:spacing w:after="0" w:line="360" w:lineRule="auto"/>
            <w:jc w:val="both"/>
            <w:rPr>
              <w:rFonts w:ascii="Arial" w:hAnsi="Arial" w:cs="Arial"/>
              <w:sz w:val="24"/>
            </w:rPr>
          </w:pPr>
          <w:r w:rsidRPr="00CA299B">
            <w:rPr>
              <w:rFonts w:ascii="Arial" w:hAnsi="Arial" w:cs="Arial"/>
              <w:sz w:val="24"/>
            </w:rPr>
            <w:tab/>
          </w:r>
          <w:r w:rsidRPr="00CA299B">
            <w:rPr>
              <w:rFonts w:ascii="Arial" w:hAnsi="Arial" w:cs="Arial"/>
              <w:sz w:val="24"/>
            </w:rPr>
            <w:tab/>
            <w:t>Definiciones, acrónimos y abreviaciones</w:t>
          </w:r>
        </w:p>
        <w:p w:rsidR="00D92631" w:rsidRPr="00CA299B" w:rsidRDefault="00D92631" w:rsidP="00223866">
          <w:pPr>
            <w:numPr>
              <w:ilvl w:val="0"/>
              <w:numId w:val="8"/>
            </w:numPr>
            <w:spacing w:after="0" w:line="360" w:lineRule="auto"/>
            <w:jc w:val="both"/>
            <w:rPr>
              <w:rFonts w:ascii="Arial" w:hAnsi="Arial" w:cs="Arial"/>
              <w:sz w:val="24"/>
            </w:rPr>
          </w:pPr>
          <w:r w:rsidRPr="00CA299B">
            <w:rPr>
              <w:rFonts w:ascii="Arial" w:hAnsi="Arial" w:cs="Arial"/>
              <w:sz w:val="24"/>
            </w:rPr>
            <w:t>REFERENCIAS</w:t>
          </w:r>
        </w:p>
        <w:p w:rsidR="00D92631" w:rsidRPr="00CA299B" w:rsidRDefault="00D92631" w:rsidP="00223866">
          <w:pPr>
            <w:numPr>
              <w:ilvl w:val="0"/>
              <w:numId w:val="8"/>
            </w:numPr>
            <w:spacing w:after="0" w:line="360" w:lineRule="auto"/>
            <w:jc w:val="both"/>
            <w:rPr>
              <w:rFonts w:ascii="Arial" w:hAnsi="Arial" w:cs="Arial"/>
              <w:sz w:val="24"/>
            </w:rPr>
          </w:pPr>
          <w:r w:rsidRPr="00CA299B">
            <w:rPr>
              <w:rFonts w:ascii="Arial" w:hAnsi="Arial" w:cs="Arial"/>
              <w:sz w:val="24"/>
            </w:rPr>
            <w:t>DESCRIPCION DE DESCOMPOSICION</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3.1. Descomposición de módulo</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ab/>
            <w:t>3.1.1. Descripción del módulo 1</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ab/>
            <w:t>3.1.2. Descripción del módulo 2</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ab/>
            <w:t>3.1.n. Descripción del módulo n</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3.2. Descomposición de procesos concurrentes</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ab/>
            <w:t>3.2.1. Descripción del proceso 1</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ab/>
            <w:t>3.2.2. Descripción del proceso 2</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ab/>
            <w:t>3.2.n. Descripción del proceso n</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3.3. Descomposición de datos</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ab/>
            <w:t>3.3.1. Descripción de la entidad de datos 1</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ab/>
            <w:t>3.3.2. Descripción de la entidad de datos 2</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lastRenderedPageBreak/>
            <w:tab/>
            <w:t>3.3.n. Descripción de la entidad de datos n</w:t>
          </w:r>
        </w:p>
        <w:p w:rsidR="00D92631" w:rsidRPr="00CA299B" w:rsidRDefault="00D92631" w:rsidP="00223866">
          <w:pPr>
            <w:numPr>
              <w:ilvl w:val="0"/>
              <w:numId w:val="8"/>
            </w:numPr>
            <w:spacing w:after="0" w:line="360" w:lineRule="auto"/>
            <w:jc w:val="both"/>
            <w:rPr>
              <w:rFonts w:ascii="Arial" w:hAnsi="Arial" w:cs="Arial"/>
              <w:sz w:val="24"/>
            </w:rPr>
          </w:pPr>
          <w:r w:rsidRPr="00CA299B">
            <w:rPr>
              <w:rFonts w:ascii="Arial" w:hAnsi="Arial" w:cs="Arial"/>
              <w:sz w:val="24"/>
            </w:rPr>
            <w:t>DESCRIPCION DE DEPENDENCIA</w:t>
          </w:r>
        </w:p>
        <w:p w:rsidR="00D92631" w:rsidRPr="00CA299B" w:rsidRDefault="00D92631" w:rsidP="00223866">
          <w:pPr>
            <w:numPr>
              <w:ilvl w:val="1"/>
              <w:numId w:val="8"/>
            </w:numPr>
            <w:spacing w:after="0" w:line="360" w:lineRule="auto"/>
            <w:jc w:val="both"/>
            <w:rPr>
              <w:rFonts w:ascii="Arial" w:hAnsi="Arial" w:cs="Arial"/>
              <w:sz w:val="24"/>
            </w:rPr>
          </w:pPr>
          <w:r w:rsidRPr="00CA299B">
            <w:rPr>
              <w:rFonts w:ascii="Arial" w:hAnsi="Arial" w:cs="Arial"/>
              <w:sz w:val="24"/>
            </w:rPr>
            <w:t>Dependencia entre módulos</w:t>
          </w:r>
        </w:p>
        <w:p w:rsidR="00D92631" w:rsidRPr="00CA299B" w:rsidRDefault="00D92631" w:rsidP="00223866">
          <w:pPr>
            <w:numPr>
              <w:ilvl w:val="1"/>
              <w:numId w:val="8"/>
            </w:numPr>
            <w:spacing w:after="0" w:line="360" w:lineRule="auto"/>
            <w:jc w:val="both"/>
            <w:rPr>
              <w:rFonts w:ascii="Arial" w:hAnsi="Arial" w:cs="Arial"/>
              <w:sz w:val="24"/>
            </w:rPr>
          </w:pPr>
          <w:r w:rsidRPr="00CA299B">
            <w:rPr>
              <w:rFonts w:ascii="Arial" w:hAnsi="Arial" w:cs="Arial"/>
              <w:sz w:val="24"/>
            </w:rPr>
            <w:t>Dependencia entre procesos</w:t>
          </w:r>
        </w:p>
        <w:p w:rsidR="00D92631" w:rsidRPr="00CA299B" w:rsidRDefault="00D92631" w:rsidP="00223866">
          <w:pPr>
            <w:numPr>
              <w:ilvl w:val="1"/>
              <w:numId w:val="8"/>
            </w:numPr>
            <w:spacing w:after="0" w:line="360" w:lineRule="auto"/>
            <w:jc w:val="both"/>
            <w:rPr>
              <w:rFonts w:ascii="Arial" w:hAnsi="Arial" w:cs="Arial"/>
              <w:sz w:val="24"/>
            </w:rPr>
          </w:pPr>
          <w:r w:rsidRPr="00CA299B">
            <w:rPr>
              <w:rFonts w:ascii="Arial" w:hAnsi="Arial" w:cs="Arial"/>
              <w:sz w:val="24"/>
            </w:rPr>
            <w:t>Dependencia entre datos</w:t>
          </w:r>
        </w:p>
        <w:p w:rsidR="00D92631" w:rsidRPr="00CA299B" w:rsidRDefault="00D92631" w:rsidP="00223866">
          <w:pPr>
            <w:numPr>
              <w:ilvl w:val="0"/>
              <w:numId w:val="8"/>
            </w:numPr>
            <w:spacing w:after="0" w:line="360" w:lineRule="auto"/>
            <w:jc w:val="both"/>
            <w:rPr>
              <w:rFonts w:ascii="Arial" w:hAnsi="Arial" w:cs="Arial"/>
              <w:sz w:val="24"/>
            </w:rPr>
          </w:pPr>
          <w:r w:rsidRPr="00CA299B">
            <w:rPr>
              <w:rFonts w:ascii="Arial" w:hAnsi="Arial" w:cs="Arial"/>
              <w:sz w:val="24"/>
            </w:rPr>
            <w:t>DESCRIPCION DE INTERFACES</w:t>
          </w:r>
        </w:p>
        <w:p w:rsidR="00D92631" w:rsidRPr="00CA299B" w:rsidRDefault="00D92631" w:rsidP="00223866">
          <w:pPr>
            <w:numPr>
              <w:ilvl w:val="1"/>
              <w:numId w:val="8"/>
            </w:numPr>
            <w:spacing w:after="0" w:line="360" w:lineRule="auto"/>
            <w:jc w:val="both"/>
            <w:rPr>
              <w:rFonts w:ascii="Arial" w:hAnsi="Arial" w:cs="Arial"/>
              <w:sz w:val="24"/>
            </w:rPr>
          </w:pPr>
          <w:r w:rsidRPr="00CA299B">
            <w:rPr>
              <w:rFonts w:ascii="Arial" w:hAnsi="Arial" w:cs="Arial"/>
              <w:sz w:val="24"/>
            </w:rPr>
            <w:t>Interfaces de módulo</w:t>
          </w:r>
        </w:p>
        <w:p w:rsidR="00D92631" w:rsidRPr="00CA299B" w:rsidRDefault="00D92631" w:rsidP="006869AA">
          <w:pPr>
            <w:spacing w:line="360" w:lineRule="auto"/>
            <w:ind w:left="2124"/>
            <w:jc w:val="both"/>
            <w:rPr>
              <w:rFonts w:ascii="Arial" w:hAnsi="Arial" w:cs="Arial"/>
              <w:sz w:val="24"/>
            </w:rPr>
          </w:pPr>
          <w:r w:rsidRPr="00CA299B">
            <w:rPr>
              <w:rFonts w:ascii="Arial" w:hAnsi="Arial" w:cs="Arial"/>
              <w:sz w:val="24"/>
            </w:rPr>
            <w:t xml:space="preserve">5.1.1. Descripción del módulo 1 </w:t>
          </w:r>
        </w:p>
        <w:p w:rsidR="00D92631" w:rsidRPr="00CA299B" w:rsidRDefault="00D92631" w:rsidP="006869AA">
          <w:pPr>
            <w:spacing w:line="360" w:lineRule="auto"/>
            <w:ind w:left="2124"/>
            <w:jc w:val="both"/>
            <w:rPr>
              <w:rFonts w:ascii="Arial" w:hAnsi="Arial" w:cs="Arial"/>
              <w:sz w:val="24"/>
            </w:rPr>
          </w:pPr>
          <w:r w:rsidRPr="00CA299B">
            <w:rPr>
              <w:rFonts w:ascii="Arial" w:hAnsi="Arial" w:cs="Arial"/>
              <w:sz w:val="24"/>
            </w:rPr>
            <w:t>5.1.2. Descripción del módulo 2</w:t>
          </w:r>
        </w:p>
        <w:p w:rsidR="00D92631" w:rsidRPr="00CA299B" w:rsidRDefault="00D92631" w:rsidP="006869AA">
          <w:pPr>
            <w:spacing w:line="360" w:lineRule="auto"/>
            <w:ind w:left="2124"/>
            <w:jc w:val="both"/>
            <w:rPr>
              <w:rFonts w:ascii="Arial" w:hAnsi="Arial" w:cs="Arial"/>
              <w:sz w:val="24"/>
            </w:rPr>
          </w:pPr>
          <w:r w:rsidRPr="00CA299B">
            <w:rPr>
              <w:rFonts w:ascii="Arial" w:hAnsi="Arial" w:cs="Arial"/>
              <w:sz w:val="24"/>
            </w:rPr>
            <w:t>5.1.n. Descripción del módulo n</w:t>
          </w:r>
        </w:p>
        <w:p w:rsidR="00D92631" w:rsidRPr="00CA299B" w:rsidRDefault="00D92631" w:rsidP="006869AA">
          <w:pPr>
            <w:spacing w:line="360" w:lineRule="auto"/>
            <w:ind w:left="1068" w:firstLine="348"/>
            <w:jc w:val="both"/>
            <w:rPr>
              <w:rFonts w:ascii="Arial" w:hAnsi="Arial" w:cs="Arial"/>
              <w:sz w:val="24"/>
            </w:rPr>
          </w:pPr>
          <w:r w:rsidRPr="00CA299B">
            <w:rPr>
              <w:rFonts w:ascii="Arial" w:hAnsi="Arial" w:cs="Arial"/>
              <w:sz w:val="24"/>
            </w:rPr>
            <w:t xml:space="preserve"> 5.2 Interfaces de procesos</w:t>
          </w:r>
        </w:p>
        <w:p w:rsidR="00D92631" w:rsidRPr="00CA299B" w:rsidRDefault="00D92631" w:rsidP="006869AA">
          <w:pPr>
            <w:spacing w:line="360" w:lineRule="auto"/>
            <w:ind w:left="2124"/>
            <w:jc w:val="both"/>
            <w:rPr>
              <w:rFonts w:ascii="Arial" w:hAnsi="Arial" w:cs="Arial"/>
              <w:sz w:val="24"/>
            </w:rPr>
          </w:pPr>
          <w:r w:rsidRPr="00CA299B">
            <w:rPr>
              <w:rFonts w:ascii="Arial" w:hAnsi="Arial" w:cs="Arial"/>
              <w:sz w:val="24"/>
            </w:rPr>
            <w:t xml:space="preserve">5.2.1. Descripción del proceso 1 </w:t>
          </w:r>
        </w:p>
        <w:p w:rsidR="00D92631" w:rsidRPr="00CA299B" w:rsidRDefault="00D92631" w:rsidP="006869AA">
          <w:pPr>
            <w:spacing w:line="360" w:lineRule="auto"/>
            <w:ind w:left="2124"/>
            <w:jc w:val="both"/>
            <w:rPr>
              <w:rFonts w:ascii="Arial" w:hAnsi="Arial" w:cs="Arial"/>
              <w:sz w:val="24"/>
            </w:rPr>
          </w:pPr>
          <w:r w:rsidRPr="00CA299B">
            <w:rPr>
              <w:rFonts w:ascii="Arial" w:hAnsi="Arial" w:cs="Arial"/>
              <w:sz w:val="24"/>
            </w:rPr>
            <w:t>5.2.2. Descripción del proceso 2</w:t>
          </w:r>
        </w:p>
        <w:p w:rsidR="00D92631" w:rsidRPr="00CA299B" w:rsidRDefault="00D92631" w:rsidP="006869AA">
          <w:pPr>
            <w:spacing w:line="360" w:lineRule="auto"/>
            <w:ind w:left="2124"/>
            <w:jc w:val="both"/>
            <w:rPr>
              <w:rFonts w:ascii="Arial" w:hAnsi="Arial" w:cs="Arial"/>
              <w:sz w:val="24"/>
            </w:rPr>
          </w:pPr>
          <w:r w:rsidRPr="00CA299B">
            <w:rPr>
              <w:rFonts w:ascii="Arial" w:hAnsi="Arial" w:cs="Arial"/>
              <w:sz w:val="24"/>
            </w:rPr>
            <w:t>5.2.n. Descripción del proceso n</w:t>
          </w:r>
        </w:p>
        <w:p w:rsidR="00D92631" w:rsidRPr="00CA299B" w:rsidRDefault="00D92631" w:rsidP="006869AA">
          <w:pPr>
            <w:spacing w:line="360" w:lineRule="auto"/>
            <w:jc w:val="both"/>
            <w:rPr>
              <w:rFonts w:ascii="Arial" w:hAnsi="Arial" w:cs="Arial"/>
              <w:sz w:val="24"/>
            </w:rPr>
          </w:pPr>
          <w:r w:rsidRPr="00CA299B">
            <w:rPr>
              <w:rFonts w:ascii="Arial" w:hAnsi="Arial" w:cs="Arial"/>
              <w:sz w:val="24"/>
            </w:rPr>
            <w:tab/>
            <w:t>6. DISEÑO DETALLADO</w:t>
          </w:r>
        </w:p>
        <w:p w:rsidR="00D92631" w:rsidRPr="00CA299B" w:rsidRDefault="00D92631" w:rsidP="006869AA">
          <w:pPr>
            <w:spacing w:line="360" w:lineRule="auto"/>
            <w:jc w:val="both"/>
            <w:rPr>
              <w:rFonts w:ascii="Arial" w:hAnsi="Arial" w:cs="Arial"/>
              <w:sz w:val="24"/>
            </w:rPr>
          </w:pPr>
          <w:r w:rsidRPr="00CA299B">
            <w:rPr>
              <w:rFonts w:ascii="Arial" w:hAnsi="Arial" w:cs="Arial"/>
              <w:sz w:val="24"/>
            </w:rPr>
            <w:tab/>
          </w:r>
          <w:r w:rsidRPr="00CA299B">
            <w:rPr>
              <w:rFonts w:ascii="Arial" w:hAnsi="Arial" w:cs="Arial"/>
              <w:sz w:val="24"/>
            </w:rPr>
            <w:tab/>
            <w:t>6.1. Diseño detallado del módulo</w:t>
          </w:r>
        </w:p>
        <w:p w:rsidR="00D92631" w:rsidRPr="00CA299B" w:rsidRDefault="00D92631" w:rsidP="006869AA">
          <w:pPr>
            <w:spacing w:line="360" w:lineRule="auto"/>
            <w:ind w:left="2124"/>
            <w:jc w:val="both"/>
            <w:rPr>
              <w:rFonts w:ascii="Arial" w:hAnsi="Arial" w:cs="Arial"/>
              <w:sz w:val="24"/>
            </w:rPr>
          </w:pPr>
          <w:r w:rsidRPr="00CA299B">
            <w:rPr>
              <w:rFonts w:ascii="Arial" w:hAnsi="Arial" w:cs="Arial"/>
              <w:sz w:val="24"/>
            </w:rPr>
            <w:t>6.1.1. Detalle del módulo 1</w:t>
          </w:r>
        </w:p>
        <w:p w:rsidR="00D92631" w:rsidRPr="00CA299B" w:rsidRDefault="00D92631" w:rsidP="006869AA">
          <w:pPr>
            <w:spacing w:line="360" w:lineRule="auto"/>
            <w:ind w:left="2124"/>
            <w:jc w:val="both"/>
            <w:rPr>
              <w:rFonts w:ascii="Arial" w:hAnsi="Arial" w:cs="Arial"/>
              <w:sz w:val="24"/>
            </w:rPr>
          </w:pPr>
          <w:r w:rsidRPr="00CA299B">
            <w:rPr>
              <w:rFonts w:ascii="Arial" w:hAnsi="Arial" w:cs="Arial"/>
              <w:sz w:val="24"/>
            </w:rPr>
            <w:t>6.1.2. Detalle del módulo 2</w:t>
          </w:r>
        </w:p>
        <w:p w:rsidR="00D92631" w:rsidRPr="00CA299B" w:rsidRDefault="00D92631" w:rsidP="006869AA">
          <w:pPr>
            <w:spacing w:line="360" w:lineRule="auto"/>
            <w:ind w:left="2124"/>
            <w:jc w:val="both"/>
            <w:rPr>
              <w:rFonts w:ascii="Arial" w:hAnsi="Arial" w:cs="Arial"/>
              <w:sz w:val="24"/>
            </w:rPr>
          </w:pPr>
          <w:r w:rsidRPr="00CA299B">
            <w:rPr>
              <w:rFonts w:ascii="Arial" w:hAnsi="Arial" w:cs="Arial"/>
              <w:sz w:val="24"/>
            </w:rPr>
            <w:t>6.1.n. Detalle del módulo n</w:t>
          </w:r>
        </w:p>
        <w:p w:rsidR="00D92631" w:rsidRPr="00CA299B" w:rsidRDefault="00D92631" w:rsidP="006869AA">
          <w:pPr>
            <w:spacing w:line="360" w:lineRule="auto"/>
            <w:jc w:val="both"/>
            <w:rPr>
              <w:rFonts w:ascii="Arial" w:hAnsi="Arial" w:cs="Arial"/>
              <w:sz w:val="24"/>
            </w:rPr>
          </w:pPr>
          <w:r w:rsidRPr="00CA299B">
            <w:rPr>
              <w:rFonts w:ascii="Arial" w:hAnsi="Arial" w:cs="Arial"/>
              <w:sz w:val="24"/>
            </w:rPr>
            <w:tab/>
          </w:r>
          <w:r w:rsidRPr="00CA299B">
            <w:rPr>
              <w:rFonts w:ascii="Arial" w:hAnsi="Arial" w:cs="Arial"/>
              <w:sz w:val="24"/>
            </w:rPr>
            <w:tab/>
            <w:t>6.2. Diseño detallado de datos</w:t>
          </w:r>
        </w:p>
        <w:p w:rsidR="00D92631" w:rsidRPr="00CA299B" w:rsidRDefault="00D92631" w:rsidP="006869AA">
          <w:pPr>
            <w:spacing w:line="360" w:lineRule="auto"/>
            <w:ind w:left="2124"/>
            <w:jc w:val="both"/>
            <w:rPr>
              <w:rFonts w:ascii="Arial" w:hAnsi="Arial" w:cs="Arial"/>
              <w:sz w:val="24"/>
            </w:rPr>
          </w:pPr>
          <w:r w:rsidRPr="00CA299B">
            <w:rPr>
              <w:rFonts w:ascii="Arial" w:hAnsi="Arial" w:cs="Arial"/>
              <w:sz w:val="24"/>
            </w:rPr>
            <w:t>6.2.1. Detalle de entidad de datos 1</w:t>
          </w:r>
        </w:p>
        <w:p w:rsidR="00D92631" w:rsidRPr="00CA299B" w:rsidRDefault="00D92631" w:rsidP="006869AA">
          <w:pPr>
            <w:spacing w:line="360" w:lineRule="auto"/>
            <w:ind w:left="2124"/>
            <w:jc w:val="both"/>
            <w:rPr>
              <w:rFonts w:ascii="Arial" w:hAnsi="Arial" w:cs="Arial"/>
              <w:sz w:val="24"/>
            </w:rPr>
          </w:pPr>
          <w:r w:rsidRPr="00CA299B">
            <w:rPr>
              <w:rFonts w:ascii="Arial" w:hAnsi="Arial" w:cs="Arial"/>
              <w:sz w:val="24"/>
            </w:rPr>
            <w:t>6.2.2. Detalle de entidad de datos 2</w:t>
          </w:r>
        </w:p>
        <w:p w:rsidR="00D92631" w:rsidRPr="00CA299B" w:rsidRDefault="00CA299B" w:rsidP="006869AA">
          <w:pPr>
            <w:spacing w:line="360" w:lineRule="auto"/>
            <w:ind w:left="2124"/>
            <w:jc w:val="both"/>
            <w:rPr>
              <w:rFonts w:ascii="Arial" w:hAnsi="Arial" w:cs="Arial"/>
              <w:sz w:val="24"/>
            </w:rPr>
          </w:pPr>
          <w:r>
            <w:rPr>
              <w:rFonts w:ascii="Arial" w:hAnsi="Arial" w:cs="Arial"/>
              <w:sz w:val="24"/>
            </w:rPr>
            <w:t>6.2.</w:t>
          </w:r>
          <w:r w:rsidR="00D92631" w:rsidRPr="00CA299B">
            <w:rPr>
              <w:rFonts w:ascii="Arial" w:hAnsi="Arial" w:cs="Arial"/>
              <w:sz w:val="24"/>
            </w:rPr>
            <w:t>n. Detalle de entidad de datos n</w:t>
          </w:r>
        </w:p>
        <w:p w:rsidR="00D92631" w:rsidRPr="00CA299B" w:rsidRDefault="00D92631" w:rsidP="006869AA">
          <w:pPr>
            <w:spacing w:line="360" w:lineRule="auto"/>
            <w:ind w:left="1068"/>
            <w:jc w:val="both"/>
            <w:rPr>
              <w:rFonts w:ascii="Arial" w:hAnsi="Arial" w:cs="Arial"/>
              <w:sz w:val="24"/>
            </w:rPr>
          </w:pPr>
          <w:r w:rsidRPr="00CA299B">
            <w:rPr>
              <w:rFonts w:ascii="Arial" w:hAnsi="Arial" w:cs="Arial"/>
              <w:sz w:val="24"/>
            </w:rPr>
            <w:t>APENDICES</w:t>
          </w:r>
        </w:p>
        <w:p w:rsidR="00D92631" w:rsidRPr="00CA299B" w:rsidRDefault="00D92631" w:rsidP="006869AA">
          <w:pPr>
            <w:spacing w:line="360" w:lineRule="auto"/>
            <w:ind w:left="1068"/>
            <w:jc w:val="both"/>
            <w:rPr>
              <w:rFonts w:ascii="Arial" w:hAnsi="Arial" w:cs="Arial"/>
              <w:sz w:val="24"/>
            </w:rPr>
          </w:pPr>
          <w:r w:rsidRPr="00CA299B">
            <w:rPr>
              <w:rFonts w:ascii="Arial" w:hAnsi="Arial" w:cs="Arial"/>
              <w:sz w:val="24"/>
            </w:rPr>
            <w:lastRenderedPageBreak/>
            <w:t>INDICE</w:t>
          </w:r>
        </w:p>
        <w:p w:rsidR="00D92631" w:rsidRPr="00CA299B" w:rsidRDefault="00D92631" w:rsidP="00CA299B">
          <w:pPr>
            <w:spacing w:line="360" w:lineRule="auto"/>
            <w:ind w:left="1068"/>
            <w:jc w:val="both"/>
            <w:rPr>
              <w:rFonts w:ascii="Arial" w:hAnsi="Arial" w:cs="Arial"/>
              <w:sz w:val="24"/>
            </w:rPr>
          </w:pPr>
          <w:r w:rsidRPr="00CA299B">
            <w:rPr>
              <w:rFonts w:ascii="Arial" w:hAnsi="Arial" w:cs="Arial"/>
              <w:sz w:val="24"/>
            </w:rPr>
            <w:t>ANEXOS</w:t>
          </w:r>
        </w:p>
        <w:p w:rsidR="00D92631" w:rsidRDefault="00412E78" w:rsidP="00C07A41">
          <w:pPr>
            <w:pStyle w:val="Ttulo2"/>
            <w:numPr>
              <w:ilvl w:val="1"/>
              <w:numId w:val="142"/>
            </w:numPr>
          </w:pPr>
          <w:bookmarkStart w:id="22" w:name="_Toc12283941"/>
          <w:r w:rsidRPr="002A3031">
            <w:t>PLAN DE VERIFICACIÓN Y VALIDACIÓN</w:t>
          </w:r>
          <w:bookmarkEnd w:id="22"/>
        </w:p>
        <w:p w:rsidR="00D92631" w:rsidRPr="00CA299B" w:rsidRDefault="00D92631" w:rsidP="006869AA">
          <w:pPr>
            <w:spacing w:line="360" w:lineRule="auto"/>
            <w:jc w:val="both"/>
            <w:rPr>
              <w:rFonts w:ascii="Arial" w:hAnsi="Arial" w:cs="Arial"/>
              <w:b/>
              <w:sz w:val="24"/>
            </w:rPr>
          </w:pPr>
          <w:r w:rsidRPr="00CA299B">
            <w:rPr>
              <w:rFonts w:ascii="Arial" w:hAnsi="Arial" w:cs="Arial"/>
              <w:sz w:val="24"/>
            </w:rPr>
            <w:t>La generación y documentación de la descripción del Plan de Verificación y Validación (SWP) es la siguiente:</w:t>
          </w:r>
        </w:p>
        <w:p w:rsidR="00D92631" w:rsidRPr="00CA299B" w:rsidRDefault="00D92631" w:rsidP="006869AA">
          <w:pPr>
            <w:spacing w:line="360" w:lineRule="auto"/>
            <w:jc w:val="both"/>
            <w:rPr>
              <w:rFonts w:ascii="Arial" w:hAnsi="Arial" w:cs="Arial"/>
              <w:b/>
              <w:sz w:val="24"/>
            </w:rPr>
          </w:pPr>
          <w:r w:rsidRPr="00CA299B">
            <w:rPr>
              <w:rFonts w:ascii="Arial" w:hAnsi="Arial" w:cs="Arial"/>
              <w:b/>
              <w:sz w:val="24"/>
            </w:rPr>
            <w:t>MODELO A USAR PARA EL CONTENIDO DEL SWP</w:t>
          </w:r>
        </w:p>
        <w:p w:rsidR="00D92631" w:rsidRPr="00CA299B" w:rsidRDefault="00D92631" w:rsidP="00223866">
          <w:pPr>
            <w:numPr>
              <w:ilvl w:val="0"/>
              <w:numId w:val="9"/>
            </w:numPr>
            <w:spacing w:after="0" w:line="360" w:lineRule="auto"/>
            <w:jc w:val="both"/>
            <w:rPr>
              <w:rFonts w:ascii="Arial" w:hAnsi="Arial" w:cs="Arial"/>
              <w:sz w:val="24"/>
            </w:rPr>
          </w:pPr>
          <w:r w:rsidRPr="00CA299B">
            <w:rPr>
              <w:rFonts w:ascii="Arial" w:hAnsi="Arial" w:cs="Arial"/>
              <w:sz w:val="24"/>
            </w:rPr>
            <w:t>OBJETIVO</w:t>
          </w:r>
        </w:p>
        <w:p w:rsidR="00D92631" w:rsidRPr="00CA299B" w:rsidRDefault="00D92631" w:rsidP="00223866">
          <w:pPr>
            <w:numPr>
              <w:ilvl w:val="0"/>
              <w:numId w:val="9"/>
            </w:numPr>
            <w:spacing w:after="0" w:line="360" w:lineRule="auto"/>
            <w:jc w:val="both"/>
            <w:rPr>
              <w:rFonts w:ascii="Arial" w:hAnsi="Arial" w:cs="Arial"/>
              <w:sz w:val="24"/>
            </w:rPr>
          </w:pPr>
          <w:r w:rsidRPr="00CA299B">
            <w:rPr>
              <w:rFonts w:ascii="Arial" w:hAnsi="Arial" w:cs="Arial"/>
              <w:sz w:val="24"/>
            </w:rPr>
            <w:t>ALCANCE</w:t>
          </w:r>
        </w:p>
        <w:p w:rsidR="00D92631" w:rsidRPr="00CA299B" w:rsidRDefault="00D92631" w:rsidP="00223866">
          <w:pPr>
            <w:numPr>
              <w:ilvl w:val="0"/>
              <w:numId w:val="9"/>
            </w:numPr>
            <w:spacing w:after="0" w:line="360" w:lineRule="auto"/>
            <w:jc w:val="both"/>
            <w:rPr>
              <w:rFonts w:ascii="Arial" w:hAnsi="Arial" w:cs="Arial"/>
              <w:sz w:val="24"/>
            </w:rPr>
          </w:pPr>
          <w:r w:rsidRPr="00CA299B">
            <w:rPr>
              <w:rFonts w:ascii="Arial" w:hAnsi="Arial" w:cs="Arial"/>
              <w:sz w:val="24"/>
            </w:rPr>
            <w:t>DEFINICIONES, ACRONIMOS Y ABREVIACIONES</w:t>
          </w:r>
        </w:p>
        <w:p w:rsidR="00D92631" w:rsidRPr="00CA299B" w:rsidRDefault="00D92631" w:rsidP="00223866">
          <w:pPr>
            <w:numPr>
              <w:ilvl w:val="0"/>
              <w:numId w:val="9"/>
            </w:numPr>
            <w:spacing w:after="0" w:line="360" w:lineRule="auto"/>
            <w:jc w:val="both"/>
            <w:rPr>
              <w:rFonts w:ascii="Arial" w:hAnsi="Arial" w:cs="Arial"/>
              <w:sz w:val="24"/>
            </w:rPr>
          </w:pPr>
          <w:r w:rsidRPr="00CA299B">
            <w:rPr>
              <w:rFonts w:ascii="Arial" w:hAnsi="Arial" w:cs="Arial"/>
              <w:sz w:val="24"/>
            </w:rPr>
            <w:t>ORGANIZACIÓN RESPONSABLES</w:t>
          </w:r>
        </w:p>
        <w:p w:rsidR="00D92631" w:rsidRPr="00CA299B" w:rsidRDefault="00D92631" w:rsidP="00223866">
          <w:pPr>
            <w:numPr>
              <w:ilvl w:val="0"/>
              <w:numId w:val="9"/>
            </w:numPr>
            <w:spacing w:after="0" w:line="360" w:lineRule="auto"/>
            <w:jc w:val="both"/>
            <w:rPr>
              <w:rFonts w:ascii="Arial" w:hAnsi="Arial" w:cs="Arial"/>
              <w:sz w:val="24"/>
            </w:rPr>
          </w:pPr>
          <w:r w:rsidRPr="00CA299B">
            <w:rPr>
              <w:rFonts w:ascii="Arial" w:hAnsi="Arial" w:cs="Arial"/>
              <w:sz w:val="24"/>
            </w:rPr>
            <w:t>CICLO DE VIDA DE VERIFICACION Y VALIDACION</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APENDICE</w:t>
          </w:r>
        </w:p>
        <w:p w:rsidR="00D92631" w:rsidRPr="00CA299B" w:rsidRDefault="00D92631" w:rsidP="006869AA">
          <w:pPr>
            <w:spacing w:line="360" w:lineRule="auto"/>
            <w:ind w:left="1428"/>
            <w:jc w:val="both"/>
            <w:rPr>
              <w:rFonts w:ascii="Arial" w:hAnsi="Arial" w:cs="Arial"/>
              <w:sz w:val="24"/>
            </w:rPr>
          </w:pPr>
          <w:r w:rsidRPr="00CA299B">
            <w:rPr>
              <w:rFonts w:ascii="Arial" w:hAnsi="Arial" w:cs="Arial"/>
              <w:sz w:val="24"/>
            </w:rPr>
            <w:t>INDICE</w:t>
          </w:r>
        </w:p>
        <w:p w:rsidR="00D92631" w:rsidRPr="00CA299B" w:rsidRDefault="00D92631" w:rsidP="006869AA">
          <w:pPr>
            <w:spacing w:line="360" w:lineRule="auto"/>
            <w:jc w:val="both"/>
            <w:rPr>
              <w:rFonts w:ascii="Arial" w:hAnsi="Arial" w:cs="Arial"/>
              <w:sz w:val="24"/>
            </w:rPr>
          </w:pPr>
          <w:r w:rsidRPr="00CA299B">
            <w:rPr>
              <w:rFonts w:ascii="Arial" w:hAnsi="Arial" w:cs="Arial"/>
              <w:sz w:val="24"/>
            </w:rPr>
            <w:t>La organización responsable por las tareas de verificación y validación del software es la organización de SQA comandada por la organización del consultor, la cual interactúa con la organización de desarrollo para alcanzar los objetivos del plan. En casos necesarios de conflictos extremos entre el consultor y el desarrollador se recurrirá al cliente.</w:t>
          </w:r>
        </w:p>
        <w:p w:rsidR="00D92631" w:rsidRDefault="00412E78" w:rsidP="00C07A41">
          <w:pPr>
            <w:pStyle w:val="Ttulo3"/>
            <w:numPr>
              <w:ilvl w:val="2"/>
              <w:numId w:val="142"/>
            </w:numPr>
          </w:pPr>
          <w:bookmarkStart w:id="23" w:name="_Toc12283942"/>
          <w:r w:rsidRPr="002A3031">
            <w:t>CICLO DE VIDA DE VERIFICACIÓN Y VALIDACIÓN</w:t>
          </w:r>
          <w:bookmarkEnd w:id="23"/>
        </w:p>
        <w:p w:rsidR="00D92631" w:rsidRPr="00CA299B" w:rsidRDefault="00D92631" w:rsidP="006869AA">
          <w:pPr>
            <w:spacing w:line="360" w:lineRule="auto"/>
            <w:jc w:val="both"/>
            <w:rPr>
              <w:rFonts w:ascii="Arial" w:hAnsi="Arial" w:cs="Arial"/>
              <w:sz w:val="24"/>
            </w:rPr>
          </w:pPr>
          <w:r w:rsidRPr="00CA299B">
            <w:rPr>
              <w:rFonts w:ascii="Arial" w:hAnsi="Arial" w:cs="Arial"/>
              <w:sz w:val="24"/>
            </w:rPr>
            <w:t>El plan se basa en el siguiente ciclo de vida del software:</w:t>
          </w:r>
        </w:p>
        <w:p w:rsidR="00D92631" w:rsidRPr="00CA299B" w:rsidRDefault="00D92631" w:rsidP="00C07A41">
          <w:pPr>
            <w:pStyle w:val="Prrafodelista"/>
            <w:numPr>
              <w:ilvl w:val="0"/>
              <w:numId w:val="140"/>
            </w:numPr>
            <w:spacing w:after="0" w:line="360" w:lineRule="auto"/>
            <w:jc w:val="both"/>
            <w:rPr>
              <w:rFonts w:ascii="Arial" w:hAnsi="Arial" w:cs="Arial"/>
              <w:sz w:val="24"/>
            </w:rPr>
          </w:pPr>
          <w:r w:rsidRPr="00CA299B">
            <w:rPr>
              <w:rFonts w:ascii="Arial" w:hAnsi="Arial" w:cs="Arial"/>
              <w:sz w:val="24"/>
            </w:rPr>
            <w:t>Fase de concepto</w:t>
          </w:r>
        </w:p>
        <w:p w:rsidR="00D92631" w:rsidRPr="00CA299B" w:rsidRDefault="00D92631" w:rsidP="00C07A41">
          <w:pPr>
            <w:numPr>
              <w:ilvl w:val="0"/>
              <w:numId w:val="139"/>
            </w:numPr>
            <w:spacing w:after="0" w:line="360" w:lineRule="auto"/>
            <w:jc w:val="both"/>
            <w:rPr>
              <w:rFonts w:ascii="Arial" w:hAnsi="Arial" w:cs="Arial"/>
              <w:sz w:val="24"/>
            </w:rPr>
          </w:pPr>
          <w:r w:rsidRPr="00CA299B">
            <w:rPr>
              <w:rFonts w:ascii="Arial" w:hAnsi="Arial" w:cs="Arial"/>
              <w:sz w:val="24"/>
            </w:rPr>
            <w:t>Fase de requerimientos</w:t>
          </w:r>
        </w:p>
        <w:p w:rsidR="00D92631" w:rsidRPr="00CA299B" w:rsidRDefault="00D92631" w:rsidP="00C07A41">
          <w:pPr>
            <w:numPr>
              <w:ilvl w:val="0"/>
              <w:numId w:val="139"/>
            </w:numPr>
            <w:spacing w:after="0" w:line="360" w:lineRule="auto"/>
            <w:jc w:val="both"/>
            <w:rPr>
              <w:rFonts w:ascii="Arial" w:hAnsi="Arial" w:cs="Arial"/>
              <w:sz w:val="24"/>
            </w:rPr>
          </w:pPr>
          <w:r w:rsidRPr="00CA299B">
            <w:rPr>
              <w:rFonts w:ascii="Arial" w:hAnsi="Arial" w:cs="Arial"/>
              <w:sz w:val="24"/>
            </w:rPr>
            <w:t>Fase de diseño</w:t>
          </w:r>
        </w:p>
        <w:p w:rsidR="00D92631" w:rsidRPr="00CA299B" w:rsidRDefault="00D92631" w:rsidP="00C07A41">
          <w:pPr>
            <w:numPr>
              <w:ilvl w:val="0"/>
              <w:numId w:val="139"/>
            </w:numPr>
            <w:spacing w:after="0" w:line="360" w:lineRule="auto"/>
            <w:jc w:val="both"/>
            <w:rPr>
              <w:rFonts w:ascii="Arial" w:hAnsi="Arial" w:cs="Arial"/>
              <w:sz w:val="24"/>
            </w:rPr>
          </w:pPr>
          <w:r w:rsidRPr="00CA299B">
            <w:rPr>
              <w:rFonts w:ascii="Arial" w:hAnsi="Arial" w:cs="Arial"/>
              <w:sz w:val="24"/>
            </w:rPr>
            <w:t xml:space="preserve">Fase de implementación </w:t>
          </w:r>
        </w:p>
        <w:p w:rsidR="00D92631" w:rsidRPr="00CA299B" w:rsidRDefault="00D92631" w:rsidP="00C07A41">
          <w:pPr>
            <w:numPr>
              <w:ilvl w:val="0"/>
              <w:numId w:val="139"/>
            </w:numPr>
            <w:spacing w:after="0" w:line="360" w:lineRule="auto"/>
            <w:jc w:val="both"/>
            <w:rPr>
              <w:rFonts w:ascii="Arial" w:hAnsi="Arial" w:cs="Arial"/>
              <w:sz w:val="24"/>
            </w:rPr>
          </w:pPr>
          <w:r w:rsidRPr="00CA299B">
            <w:rPr>
              <w:rFonts w:ascii="Arial" w:hAnsi="Arial" w:cs="Arial"/>
              <w:sz w:val="24"/>
            </w:rPr>
            <w:t>Fase de prueba</w:t>
          </w:r>
        </w:p>
        <w:p w:rsidR="00D92631" w:rsidRPr="00CA299B" w:rsidRDefault="00D92631" w:rsidP="00C07A41">
          <w:pPr>
            <w:numPr>
              <w:ilvl w:val="0"/>
              <w:numId w:val="139"/>
            </w:numPr>
            <w:spacing w:after="0" w:line="360" w:lineRule="auto"/>
            <w:jc w:val="both"/>
            <w:rPr>
              <w:rFonts w:ascii="Arial" w:hAnsi="Arial" w:cs="Arial"/>
              <w:sz w:val="24"/>
            </w:rPr>
          </w:pPr>
          <w:r w:rsidRPr="00CA299B">
            <w:rPr>
              <w:rFonts w:ascii="Arial" w:hAnsi="Arial" w:cs="Arial"/>
              <w:sz w:val="24"/>
            </w:rPr>
            <w:t>Fase de instalación y prueba</w:t>
          </w:r>
        </w:p>
        <w:p w:rsidR="00F46974" w:rsidRPr="00CA299B" w:rsidRDefault="00D92631" w:rsidP="00C07A41">
          <w:pPr>
            <w:numPr>
              <w:ilvl w:val="0"/>
              <w:numId w:val="139"/>
            </w:numPr>
            <w:spacing w:after="0" w:line="360" w:lineRule="auto"/>
            <w:jc w:val="both"/>
            <w:rPr>
              <w:rFonts w:ascii="Arial" w:hAnsi="Arial" w:cs="Arial"/>
              <w:sz w:val="24"/>
            </w:rPr>
          </w:pPr>
          <w:r w:rsidRPr="00CA299B">
            <w:rPr>
              <w:rFonts w:ascii="Arial" w:hAnsi="Arial" w:cs="Arial"/>
              <w:sz w:val="24"/>
            </w:rPr>
            <w:t>Fase de operación y mantenimiento</w:t>
          </w:r>
        </w:p>
        <w:tbl>
          <w:tblPr>
            <w:tblW w:w="89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4536"/>
            <w:gridCol w:w="2268"/>
            <w:gridCol w:w="2127"/>
          </w:tblGrid>
          <w:tr w:rsidR="00D92631" w:rsidRPr="002A3031" w:rsidTr="00F46974">
            <w:trPr>
              <w:trHeight w:val="251"/>
            </w:trPr>
            <w:tc>
              <w:tcPr>
                <w:tcW w:w="8931" w:type="dxa"/>
                <w:gridSpan w:val="3"/>
                <w:tcBorders>
                  <w:top w:val="nil"/>
                  <w:left w:val="nil"/>
                  <w:bottom w:val="single" w:sz="12" w:space="0" w:color="auto"/>
                  <w:right w:val="nil"/>
                </w:tcBorders>
                <w:shd w:val="clear" w:color="auto" w:fill="auto"/>
              </w:tcPr>
              <w:p w:rsidR="00D92631" w:rsidRPr="002A3031" w:rsidRDefault="00D92631" w:rsidP="006869AA">
                <w:pPr>
                  <w:spacing w:line="360" w:lineRule="auto"/>
                  <w:jc w:val="both"/>
                  <w:rPr>
                    <w:b/>
                  </w:rPr>
                </w:pPr>
                <w:r w:rsidRPr="002A3031">
                  <w:rPr>
                    <w:b/>
                  </w:rPr>
                  <w:lastRenderedPageBreak/>
                  <w:t>Tabla Nro. 6  Tareas, entradas y salidas de V&amp;V  (Fase 1)</w:t>
                </w:r>
              </w:p>
            </w:tc>
          </w:tr>
          <w:tr w:rsidR="00D92631" w:rsidRPr="002A3031" w:rsidTr="00F46974">
            <w:trPr>
              <w:trHeight w:val="686"/>
            </w:trPr>
            <w:tc>
              <w:tcPr>
                <w:tcW w:w="8931" w:type="dxa"/>
                <w:gridSpan w:val="3"/>
                <w:tcBorders>
                  <w:top w:val="single" w:sz="12" w:space="0" w:color="auto"/>
                  <w:bottom w:val="single" w:sz="12" w:space="0" w:color="auto"/>
                </w:tcBorders>
                <w:shd w:val="clear" w:color="auto" w:fill="CCCCFF"/>
              </w:tcPr>
              <w:p w:rsidR="00D92631" w:rsidRPr="002A3031" w:rsidRDefault="00D92631" w:rsidP="006869AA">
                <w:pPr>
                  <w:spacing w:line="360" w:lineRule="auto"/>
                  <w:jc w:val="both"/>
                  <w:rPr>
                    <w:b/>
                  </w:rPr>
                </w:pPr>
                <w:r w:rsidRPr="002A3031">
                  <w:rPr>
                    <w:b/>
                  </w:rPr>
                  <w:t>1 FASE DE CONCEPTO V&amp;V</w:t>
                </w:r>
              </w:p>
            </w:tc>
          </w:tr>
          <w:tr w:rsidR="00D92631" w:rsidRPr="002A3031" w:rsidTr="00F46974">
            <w:trPr>
              <w:trHeight w:val="706"/>
            </w:trPr>
            <w:tc>
              <w:tcPr>
                <w:tcW w:w="4536" w:type="dxa"/>
                <w:shd w:val="clear" w:color="auto" w:fill="CCCCFF"/>
              </w:tcPr>
              <w:p w:rsidR="00D92631" w:rsidRPr="002A3031" w:rsidRDefault="00D92631" w:rsidP="006869AA">
                <w:pPr>
                  <w:spacing w:line="360" w:lineRule="auto"/>
                  <w:jc w:val="both"/>
                  <w:rPr>
                    <w:b/>
                  </w:rPr>
                </w:pPr>
                <w:r w:rsidRPr="002A3031">
                  <w:rPr>
                    <w:b/>
                  </w:rPr>
                  <w:t>TAREAS MÍNIMAS DE V&amp;V</w:t>
                </w:r>
              </w:p>
            </w:tc>
            <w:tc>
              <w:tcPr>
                <w:tcW w:w="2268" w:type="dxa"/>
                <w:shd w:val="clear" w:color="auto" w:fill="CCCCFF"/>
              </w:tcPr>
              <w:p w:rsidR="00D92631" w:rsidRPr="002A3031" w:rsidRDefault="00D92631" w:rsidP="006869AA">
                <w:pPr>
                  <w:spacing w:line="360" w:lineRule="auto"/>
                  <w:jc w:val="both"/>
                  <w:rPr>
                    <w:b/>
                  </w:rPr>
                </w:pPr>
                <w:r w:rsidRPr="002A3031">
                  <w:rPr>
                    <w:b/>
                  </w:rPr>
                  <w:t>ENTRADAS REQUERIDAS</w:t>
                </w:r>
              </w:p>
            </w:tc>
            <w:tc>
              <w:tcPr>
                <w:tcW w:w="2127" w:type="dxa"/>
                <w:shd w:val="clear" w:color="auto" w:fill="CCCCFF"/>
              </w:tcPr>
              <w:p w:rsidR="00D92631" w:rsidRPr="002A3031" w:rsidRDefault="00D92631" w:rsidP="006869AA">
                <w:pPr>
                  <w:spacing w:line="360" w:lineRule="auto"/>
                  <w:jc w:val="both"/>
                  <w:rPr>
                    <w:b/>
                  </w:rPr>
                </w:pPr>
                <w:r w:rsidRPr="002A3031">
                  <w:rPr>
                    <w:b/>
                  </w:rPr>
                  <w:t>SALIDAS REQUERIDAS</w:t>
                </w:r>
              </w:p>
            </w:tc>
          </w:tr>
          <w:tr w:rsidR="00D92631" w:rsidRPr="002A3031" w:rsidTr="00F46974">
            <w:trPr>
              <w:trHeight w:val="4388"/>
            </w:trPr>
            <w:tc>
              <w:tcPr>
                <w:tcW w:w="4536"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Evaluación de concepto de documentación</w:t>
                </w:r>
              </w:p>
              <w:p w:rsidR="00D92631" w:rsidRPr="002A3031" w:rsidRDefault="00D92631" w:rsidP="006869AA">
                <w:pPr>
                  <w:spacing w:line="360" w:lineRule="auto"/>
                  <w:jc w:val="both"/>
                </w:pPr>
                <w:r w:rsidRPr="002A3031">
                  <w:t>Evaluar el concepto de documentación para determinar si el concepto propuesto satisface las necesidades del usuario y el objetivo del proyecto. Identificar las restricciones principales de interfaces del sistema y limitaciones de objetivos propuestos. Fijar critibilidad de cada elemento de software</w:t>
                </w:r>
              </w:p>
              <w:p w:rsidR="00D92631" w:rsidRPr="002A3031" w:rsidRDefault="00D92631" w:rsidP="006869AA">
                <w:pPr>
                  <w:spacing w:line="360" w:lineRule="auto"/>
                  <w:jc w:val="both"/>
                </w:pPr>
              </w:p>
            </w:tc>
            <w:tc>
              <w:tcPr>
                <w:tcW w:w="2268"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Concepto de documentación: Planificación del proyecto, Memo de iniciación del proyecto</w:t>
                </w:r>
              </w:p>
            </w:tc>
            <w:tc>
              <w:tcPr>
                <w:tcW w:w="2127"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Reporte de tareas</w:t>
                </w:r>
              </w:p>
              <w:p w:rsidR="00D92631" w:rsidRPr="002A3031" w:rsidRDefault="00D92631" w:rsidP="006869AA">
                <w:pPr>
                  <w:spacing w:line="360" w:lineRule="auto"/>
                  <w:jc w:val="both"/>
                </w:pPr>
                <w:r w:rsidRPr="002A3031">
                  <w:t>Reporte de anomalías</w:t>
                </w:r>
              </w:p>
            </w:tc>
          </w:tr>
        </w:tbl>
        <w:p w:rsidR="00D92631" w:rsidRPr="002A3031" w:rsidRDefault="00D92631" w:rsidP="006869AA">
          <w:pPr>
            <w:spacing w:line="360" w:lineRule="auto"/>
            <w:jc w:val="both"/>
          </w:pPr>
        </w:p>
        <w:tbl>
          <w:tblPr>
            <w:tblW w:w="89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4536"/>
            <w:gridCol w:w="2268"/>
            <w:gridCol w:w="2127"/>
          </w:tblGrid>
          <w:tr w:rsidR="00D92631" w:rsidRPr="002A3031" w:rsidTr="00F46974">
            <w:trPr>
              <w:trHeight w:val="205"/>
            </w:trPr>
            <w:tc>
              <w:tcPr>
                <w:tcW w:w="8931" w:type="dxa"/>
                <w:gridSpan w:val="3"/>
                <w:tcBorders>
                  <w:top w:val="nil"/>
                  <w:left w:val="nil"/>
                  <w:bottom w:val="single" w:sz="12" w:space="0" w:color="auto"/>
                  <w:right w:val="nil"/>
                </w:tcBorders>
                <w:shd w:val="clear" w:color="auto" w:fill="auto"/>
              </w:tcPr>
              <w:p w:rsidR="00D92631" w:rsidRPr="002A3031" w:rsidRDefault="00D92631" w:rsidP="006869AA">
                <w:pPr>
                  <w:spacing w:line="360" w:lineRule="auto"/>
                  <w:jc w:val="both"/>
                  <w:rPr>
                    <w:b/>
                  </w:rPr>
                </w:pPr>
                <w:r w:rsidRPr="002A3031">
                  <w:rPr>
                    <w:b/>
                  </w:rPr>
                  <w:t>Tabla Nro. 7  Tareas, entradas y salidas de V&amp;V (Fase 2 )</w:t>
                </w:r>
              </w:p>
            </w:tc>
          </w:tr>
          <w:tr w:rsidR="00D92631" w:rsidRPr="002A3031" w:rsidTr="00F46974">
            <w:trPr>
              <w:trHeight w:val="472"/>
            </w:trPr>
            <w:tc>
              <w:tcPr>
                <w:tcW w:w="8931" w:type="dxa"/>
                <w:gridSpan w:val="3"/>
                <w:tcBorders>
                  <w:top w:val="single" w:sz="12" w:space="0" w:color="auto"/>
                  <w:bottom w:val="single" w:sz="12" w:space="0" w:color="auto"/>
                </w:tcBorders>
                <w:shd w:val="clear" w:color="auto" w:fill="CCCCFF"/>
              </w:tcPr>
              <w:p w:rsidR="00D92631" w:rsidRPr="002A3031" w:rsidRDefault="00D92631" w:rsidP="006869AA">
                <w:pPr>
                  <w:spacing w:line="360" w:lineRule="auto"/>
                  <w:jc w:val="both"/>
                  <w:rPr>
                    <w:b/>
                  </w:rPr>
                </w:pPr>
                <w:r w:rsidRPr="002A3031">
                  <w:rPr>
                    <w:b/>
                  </w:rPr>
                  <w:t xml:space="preserve"> 2 FASE DE DISEÑO V&amp;V</w:t>
                </w:r>
              </w:p>
            </w:tc>
          </w:tr>
          <w:tr w:rsidR="00D92631" w:rsidRPr="002A3031" w:rsidTr="00F46974">
            <w:trPr>
              <w:trHeight w:val="717"/>
            </w:trPr>
            <w:tc>
              <w:tcPr>
                <w:tcW w:w="4536" w:type="dxa"/>
                <w:shd w:val="clear" w:color="auto" w:fill="CCCCFF"/>
              </w:tcPr>
              <w:p w:rsidR="00D92631" w:rsidRPr="002A3031" w:rsidRDefault="00D92631" w:rsidP="006869AA">
                <w:pPr>
                  <w:spacing w:line="360" w:lineRule="auto"/>
                  <w:jc w:val="both"/>
                  <w:rPr>
                    <w:b/>
                  </w:rPr>
                </w:pPr>
                <w:r w:rsidRPr="002A3031">
                  <w:rPr>
                    <w:b/>
                  </w:rPr>
                  <w:t>TAREAS MÍNIMAS DE V&amp;V</w:t>
                </w:r>
              </w:p>
            </w:tc>
            <w:tc>
              <w:tcPr>
                <w:tcW w:w="2268" w:type="dxa"/>
                <w:shd w:val="clear" w:color="auto" w:fill="CCCCFF"/>
              </w:tcPr>
              <w:p w:rsidR="00D92631" w:rsidRPr="002A3031" w:rsidRDefault="00D92631" w:rsidP="006869AA">
                <w:pPr>
                  <w:spacing w:line="360" w:lineRule="auto"/>
                  <w:jc w:val="both"/>
                  <w:rPr>
                    <w:b/>
                  </w:rPr>
                </w:pPr>
                <w:r w:rsidRPr="002A3031">
                  <w:rPr>
                    <w:b/>
                  </w:rPr>
                  <w:t>ENTRADAS REQUERIDAS</w:t>
                </w:r>
              </w:p>
            </w:tc>
            <w:tc>
              <w:tcPr>
                <w:tcW w:w="2127" w:type="dxa"/>
                <w:shd w:val="clear" w:color="auto" w:fill="CCCCFF"/>
              </w:tcPr>
              <w:p w:rsidR="00D92631" w:rsidRPr="002A3031" w:rsidRDefault="00D92631" w:rsidP="006869AA">
                <w:pPr>
                  <w:spacing w:line="360" w:lineRule="auto"/>
                  <w:jc w:val="both"/>
                  <w:rPr>
                    <w:b/>
                  </w:rPr>
                </w:pPr>
                <w:r w:rsidRPr="002A3031">
                  <w:rPr>
                    <w:b/>
                  </w:rPr>
                  <w:t>SALIDAS REQUERIDAS</w:t>
                </w:r>
              </w:p>
            </w:tc>
          </w:tr>
          <w:tr w:rsidR="00D92631" w:rsidRPr="002A3031" w:rsidTr="00F46974">
            <w:trPr>
              <w:trHeight w:val="2397"/>
            </w:trPr>
            <w:tc>
              <w:tcPr>
                <w:tcW w:w="4536" w:type="dxa"/>
              </w:tcPr>
              <w:p w:rsidR="00D92631" w:rsidRPr="002A3031" w:rsidRDefault="00D92631" w:rsidP="006869AA">
                <w:pPr>
                  <w:spacing w:line="360" w:lineRule="auto"/>
                  <w:jc w:val="both"/>
                </w:pPr>
              </w:p>
              <w:p w:rsidR="00D92631" w:rsidRPr="002A3031" w:rsidRDefault="00D92631" w:rsidP="006869AA">
                <w:pPr>
                  <w:spacing w:line="360" w:lineRule="auto"/>
                  <w:jc w:val="both"/>
                  <w:rPr>
                    <w:b/>
                  </w:rPr>
                </w:pPr>
                <w:r w:rsidRPr="002A3031">
                  <w:rPr>
                    <w:b/>
                  </w:rPr>
                  <w:t xml:space="preserve">Análisis de seguimiento a los requerimientos de software. </w:t>
                </w:r>
              </w:p>
              <w:p w:rsidR="00D92631" w:rsidRPr="002A3031" w:rsidRDefault="00D92631" w:rsidP="006869AA">
                <w:pPr>
                  <w:spacing w:line="360" w:lineRule="auto"/>
                  <w:jc w:val="both"/>
                </w:pPr>
                <w:r w:rsidRPr="002A3031">
                  <w:t xml:space="preserve">Seguir los requerimientos SRS hacia los requerimientos del sistema dentro del concepto de documentación. Analizar identificando </w:t>
                </w:r>
                <w:r w:rsidRPr="002A3031">
                  <w:lastRenderedPageBreak/>
                  <w:t>relaciones para correcciones, consistencia, completitud y optimización.</w:t>
                </w:r>
              </w:p>
            </w:tc>
            <w:tc>
              <w:tcPr>
                <w:tcW w:w="2268"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Concepto de documentación SRS.</w:t>
                </w:r>
              </w:p>
              <w:p w:rsidR="00D92631" w:rsidRPr="002A3031" w:rsidRDefault="00D92631" w:rsidP="006869AA">
                <w:pPr>
                  <w:spacing w:line="360" w:lineRule="auto"/>
                  <w:jc w:val="both"/>
                </w:pPr>
                <w:r w:rsidRPr="002A3031">
                  <w:t>Documentación de requerimientos de interfaces.</w:t>
                </w:r>
              </w:p>
            </w:tc>
            <w:tc>
              <w:tcPr>
                <w:tcW w:w="2127"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Reporte de tareas.</w:t>
                </w:r>
              </w:p>
              <w:p w:rsidR="00D92631" w:rsidRPr="002A3031" w:rsidRDefault="00D92631" w:rsidP="006869AA">
                <w:pPr>
                  <w:spacing w:line="360" w:lineRule="auto"/>
                  <w:jc w:val="both"/>
                </w:pPr>
                <w:r w:rsidRPr="002A3031">
                  <w:t>Reporte de anomalías.</w:t>
                </w:r>
              </w:p>
            </w:tc>
          </w:tr>
          <w:tr w:rsidR="00D92631" w:rsidRPr="002A3031" w:rsidTr="00F46974">
            <w:trPr>
              <w:trHeight w:val="2110"/>
            </w:trPr>
            <w:tc>
              <w:tcPr>
                <w:tcW w:w="4536" w:type="dxa"/>
              </w:tcPr>
              <w:p w:rsidR="00D92631" w:rsidRPr="002A3031" w:rsidRDefault="00D92631" w:rsidP="006869AA">
                <w:pPr>
                  <w:spacing w:line="360" w:lineRule="auto"/>
                  <w:jc w:val="both"/>
                </w:pPr>
              </w:p>
              <w:p w:rsidR="00D92631" w:rsidRPr="002A3031" w:rsidRDefault="00D92631" w:rsidP="006869AA">
                <w:pPr>
                  <w:spacing w:line="360" w:lineRule="auto"/>
                  <w:jc w:val="both"/>
                  <w:rPr>
                    <w:b/>
                  </w:rPr>
                </w:pPr>
                <w:r w:rsidRPr="002A3031">
                  <w:rPr>
                    <w:b/>
                  </w:rPr>
                  <w:t xml:space="preserve">Evaluación de requerimientos de software. </w:t>
                </w:r>
              </w:p>
              <w:p w:rsidR="00D92631" w:rsidRPr="002A3031" w:rsidRDefault="00D92631" w:rsidP="006869AA">
                <w:pPr>
                  <w:spacing w:line="360" w:lineRule="auto"/>
                  <w:jc w:val="both"/>
                </w:pPr>
                <w:r w:rsidRPr="002A3031">
                  <w:t>Evaluar los requerimientos SRS para: precisión, cumplimiento, confiabilidad, y capacidad de ser probado. Fijar la critibilidad de requerimientos para identificar rendimiento o área críticas de software.</w:t>
                </w:r>
              </w:p>
            </w:tc>
            <w:tc>
              <w:tcPr>
                <w:tcW w:w="2268"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Concepto de documentación SRS.</w:t>
                </w:r>
              </w:p>
              <w:p w:rsidR="00D92631" w:rsidRPr="002A3031" w:rsidRDefault="00D92631" w:rsidP="006869AA">
                <w:pPr>
                  <w:spacing w:line="360" w:lineRule="auto"/>
                  <w:jc w:val="both"/>
                </w:pPr>
                <w:r w:rsidRPr="002A3031">
                  <w:t>Documentación de requerimientos de interfaces.</w:t>
                </w:r>
              </w:p>
            </w:tc>
            <w:tc>
              <w:tcPr>
                <w:tcW w:w="2127"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Reporte de tareas.</w:t>
                </w:r>
              </w:p>
              <w:p w:rsidR="00D92631" w:rsidRPr="002A3031" w:rsidRDefault="00D92631" w:rsidP="006869AA">
                <w:pPr>
                  <w:spacing w:line="360" w:lineRule="auto"/>
                  <w:jc w:val="both"/>
                </w:pPr>
                <w:r w:rsidRPr="002A3031">
                  <w:t>Reporte de anomalías.</w:t>
                </w:r>
              </w:p>
            </w:tc>
          </w:tr>
          <w:tr w:rsidR="00D92631" w:rsidRPr="002A3031" w:rsidTr="00F46974">
            <w:trPr>
              <w:trHeight w:val="1803"/>
            </w:trPr>
            <w:tc>
              <w:tcPr>
                <w:tcW w:w="4536" w:type="dxa"/>
              </w:tcPr>
              <w:p w:rsidR="00D92631" w:rsidRPr="002A3031" w:rsidRDefault="00D92631" w:rsidP="006869AA">
                <w:pPr>
                  <w:spacing w:line="360" w:lineRule="auto"/>
                  <w:jc w:val="both"/>
                </w:pPr>
              </w:p>
            </w:tc>
            <w:tc>
              <w:tcPr>
                <w:tcW w:w="2268"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Concepto de documentación SRS.</w:t>
                </w:r>
              </w:p>
              <w:p w:rsidR="00D92631" w:rsidRPr="002A3031" w:rsidRDefault="00D92631" w:rsidP="006869AA">
                <w:pPr>
                  <w:spacing w:line="360" w:lineRule="auto"/>
                  <w:jc w:val="both"/>
                </w:pPr>
                <w:r w:rsidRPr="002A3031">
                  <w:t>Documentación de requerimientos de interfaces.</w:t>
                </w:r>
              </w:p>
            </w:tc>
            <w:tc>
              <w:tcPr>
                <w:tcW w:w="2127"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Reporte de tareas.</w:t>
                </w:r>
              </w:p>
              <w:p w:rsidR="00D92631" w:rsidRPr="002A3031" w:rsidRDefault="00D92631" w:rsidP="006869AA">
                <w:pPr>
                  <w:spacing w:line="360" w:lineRule="auto"/>
                  <w:jc w:val="both"/>
                </w:pPr>
                <w:r w:rsidRPr="002A3031">
                  <w:t>Reporte de anomalías.</w:t>
                </w:r>
              </w:p>
            </w:tc>
          </w:tr>
          <w:tr w:rsidR="00D92631" w:rsidRPr="002A3031" w:rsidTr="00F46974">
            <w:trPr>
              <w:trHeight w:val="2397"/>
            </w:trPr>
            <w:tc>
              <w:tcPr>
                <w:tcW w:w="4536" w:type="dxa"/>
              </w:tcPr>
              <w:p w:rsidR="00D92631" w:rsidRPr="002A3031" w:rsidRDefault="00D92631" w:rsidP="006869AA">
                <w:pPr>
                  <w:spacing w:line="360" w:lineRule="auto"/>
                  <w:jc w:val="both"/>
                </w:pPr>
              </w:p>
            </w:tc>
            <w:tc>
              <w:tcPr>
                <w:tcW w:w="2268"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Concepto de documentación SRS.</w:t>
                </w:r>
              </w:p>
              <w:p w:rsidR="00D92631" w:rsidRPr="002A3031" w:rsidRDefault="00D92631" w:rsidP="006869AA">
                <w:pPr>
                  <w:spacing w:line="360" w:lineRule="auto"/>
                  <w:jc w:val="both"/>
                </w:pPr>
                <w:r w:rsidRPr="002A3031">
                  <w:t>Documentación de requerimientos de interfaces.</w:t>
                </w:r>
              </w:p>
              <w:p w:rsidR="00D92631" w:rsidRPr="002A3031" w:rsidRDefault="00D92631" w:rsidP="006869AA">
                <w:pPr>
                  <w:spacing w:line="360" w:lineRule="auto"/>
                  <w:jc w:val="both"/>
                </w:pPr>
                <w:r w:rsidRPr="002A3031">
                  <w:t>Documentación de usuario.</w:t>
                </w:r>
              </w:p>
            </w:tc>
            <w:tc>
              <w:tcPr>
                <w:tcW w:w="2127"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Plan de pruebas del sistema.</w:t>
                </w:r>
              </w:p>
              <w:p w:rsidR="00D92631" w:rsidRPr="002A3031" w:rsidRDefault="00D92631" w:rsidP="006869AA">
                <w:pPr>
                  <w:spacing w:line="360" w:lineRule="auto"/>
                  <w:jc w:val="both"/>
                </w:pPr>
                <w:r w:rsidRPr="002A3031">
                  <w:t>Reporte de anomalías.</w:t>
                </w:r>
              </w:p>
            </w:tc>
          </w:tr>
          <w:tr w:rsidR="00D92631" w:rsidRPr="002A3031" w:rsidTr="00F46974">
            <w:trPr>
              <w:trHeight w:val="2435"/>
            </w:trPr>
            <w:tc>
              <w:tcPr>
                <w:tcW w:w="4536" w:type="dxa"/>
              </w:tcPr>
              <w:p w:rsidR="00D92631" w:rsidRPr="002A3031" w:rsidRDefault="00D92631" w:rsidP="006869AA">
                <w:pPr>
                  <w:spacing w:line="360" w:lineRule="auto"/>
                  <w:jc w:val="both"/>
                </w:pPr>
              </w:p>
            </w:tc>
            <w:tc>
              <w:tcPr>
                <w:tcW w:w="2268"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Concepto de documentación SRS.</w:t>
                </w:r>
              </w:p>
              <w:p w:rsidR="00D92631" w:rsidRPr="002A3031" w:rsidRDefault="00D92631" w:rsidP="006869AA">
                <w:pPr>
                  <w:spacing w:line="360" w:lineRule="auto"/>
                  <w:jc w:val="both"/>
                </w:pPr>
                <w:r w:rsidRPr="002A3031">
                  <w:t>Documentación de requerimientos de interfaces.</w:t>
                </w:r>
              </w:p>
              <w:p w:rsidR="00D92631" w:rsidRPr="002A3031" w:rsidRDefault="00D92631" w:rsidP="006869AA">
                <w:pPr>
                  <w:spacing w:line="360" w:lineRule="auto"/>
                  <w:jc w:val="both"/>
                </w:pPr>
                <w:r w:rsidRPr="002A3031">
                  <w:t>Documentación de usuario.</w:t>
                </w:r>
              </w:p>
            </w:tc>
            <w:tc>
              <w:tcPr>
                <w:tcW w:w="2127" w:type="dxa"/>
              </w:tcPr>
              <w:p w:rsidR="00D92631" w:rsidRPr="002A3031" w:rsidRDefault="00D92631" w:rsidP="006869AA">
                <w:pPr>
                  <w:spacing w:line="360" w:lineRule="auto"/>
                  <w:jc w:val="both"/>
                </w:pPr>
              </w:p>
              <w:p w:rsidR="00D92631" w:rsidRPr="002A3031" w:rsidRDefault="00D92631" w:rsidP="006869AA">
                <w:pPr>
                  <w:spacing w:line="360" w:lineRule="auto"/>
                  <w:jc w:val="both"/>
                </w:pPr>
                <w:r w:rsidRPr="002A3031">
                  <w:t>Plan de pruebas de aceptación.</w:t>
                </w:r>
              </w:p>
              <w:p w:rsidR="00D92631" w:rsidRPr="002A3031" w:rsidRDefault="00D92631" w:rsidP="006869AA">
                <w:pPr>
                  <w:spacing w:line="360" w:lineRule="auto"/>
                  <w:jc w:val="both"/>
                </w:pPr>
                <w:r w:rsidRPr="002A3031">
                  <w:t>Reporte de anomalías.</w:t>
                </w:r>
              </w:p>
            </w:tc>
          </w:tr>
          <w:tr w:rsidR="00D92631" w:rsidRPr="002A3031" w:rsidTr="00F46974">
            <w:tblPrEx>
              <w:jc w:val="center"/>
            </w:tblPrEx>
            <w:trPr>
              <w:trHeight w:val="188"/>
              <w:jc w:val="center"/>
            </w:trPr>
            <w:tc>
              <w:tcPr>
                <w:tcW w:w="8931" w:type="dxa"/>
                <w:gridSpan w:val="3"/>
                <w:tcBorders>
                  <w:top w:val="nil"/>
                  <w:left w:val="nil"/>
                  <w:bottom w:val="single" w:sz="12" w:space="0" w:color="auto"/>
                  <w:right w:val="nil"/>
                </w:tcBorders>
                <w:shd w:val="clear" w:color="auto" w:fill="auto"/>
              </w:tcPr>
              <w:p w:rsidR="00D92631" w:rsidRPr="002A3031" w:rsidRDefault="00D92631" w:rsidP="006869AA">
                <w:pPr>
                  <w:spacing w:line="360" w:lineRule="auto"/>
                  <w:jc w:val="both"/>
                  <w:rPr>
                    <w:b/>
                  </w:rPr>
                </w:pPr>
                <w:r w:rsidRPr="002A3031">
                  <w:rPr>
                    <w:b/>
                  </w:rPr>
                  <w:t>Tabla Nro.  8 Tareas, entradas y salidas de V&amp;V (Fase  3)</w:t>
                </w:r>
              </w:p>
            </w:tc>
          </w:tr>
          <w:tr w:rsidR="00D92631" w:rsidRPr="002A3031" w:rsidTr="00F46974">
            <w:tblPrEx>
              <w:jc w:val="center"/>
            </w:tblPrEx>
            <w:trPr>
              <w:trHeight w:val="187"/>
              <w:jc w:val="center"/>
            </w:trPr>
            <w:tc>
              <w:tcPr>
                <w:tcW w:w="8931" w:type="dxa"/>
                <w:gridSpan w:val="3"/>
                <w:tcBorders>
                  <w:top w:val="single" w:sz="12" w:space="0" w:color="auto"/>
                  <w:bottom w:val="single" w:sz="12" w:space="0" w:color="auto"/>
                </w:tcBorders>
                <w:shd w:val="clear" w:color="auto" w:fill="CCCCFF"/>
              </w:tcPr>
              <w:p w:rsidR="00D92631" w:rsidRPr="002A3031" w:rsidRDefault="00D92631" w:rsidP="006869AA">
                <w:pPr>
                  <w:spacing w:line="360" w:lineRule="auto"/>
                  <w:jc w:val="both"/>
                  <w:rPr>
                    <w:b/>
                  </w:rPr>
                </w:pPr>
                <w:r w:rsidRPr="002A3031">
                  <w:rPr>
                    <w:b/>
                  </w:rPr>
                  <w:t>3 Fase de Implementación V&amp;V</w:t>
                </w:r>
              </w:p>
            </w:tc>
          </w:tr>
          <w:tr w:rsidR="00D92631" w:rsidRPr="002A3031" w:rsidTr="00F46974">
            <w:tblPrEx>
              <w:jc w:val="center"/>
            </w:tblPrEx>
            <w:trPr>
              <w:jc w:val="center"/>
            </w:trPr>
            <w:tc>
              <w:tcPr>
                <w:tcW w:w="4536" w:type="dxa"/>
                <w:shd w:val="clear" w:color="auto" w:fill="CCCCFF"/>
              </w:tcPr>
              <w:p w:rsidR="00D92631" w:rsidRPr="002A3031" w:rsidRDefault="00D92631" w:rsidP="006869AA">
                <w:pPr>
                  <w:spacing w:line="360" w:lineRule="auto"/>
                  <w:jc w:val="both"/>
                  <w:rPr>
                    <w:b/>
                  </w:rPr>
                </w:pPr>
                <w:r w:rsidRPr="002A3031">
                  <w:rPr>
                    <w:b/>
                  </w:rPr>
                  <w:t>Tareas mínimas de V&amp;V</w:t>
                </w:r>
              </w:p>
            </w:tc>
            <w:tc>
              <w:tcPr>
                <w:tcW w:w="2268" w:type="dxa"/>
                <w:shd w:val="clear" w:color="auto" w:fill="CCCCFF"/>
              </w:tcPr>
              <w:p w:rsidR="00D92631" w:rsidRPr="002A3031" w:rsidRDefault="00D92631" w:rsidP="006869AA">
                <w:pPr>
                  <w:spacing w:line="360" w:lineRule="auto"/>
                  <w:jc w:val="both"/>
                  <w:rPr>
                    <w:b/>
                  </w:rPr>
                </w:pPr>
                <w:r w:rsidRPr="002A3031">
                  <w:rPr>
                    <w:b/>
                  </w:rPr>
                  <w:t>Entradas requeridas</w:t>
                </w:r>
              </w:p>
            </w:tc>
            <w:tc>
              <w:tcPr>
                <w:tcW w:w="2127" w:type="dxa"/>
                <w:shd w:val="clear" w:color="auto" w:fill="CCCCFF"/>
              </w:tcPr>
              <w:p w:rsidR="00D92631" w:rsidRPr="002A3031" w:rsidRDefault="00D92631" w:rsidP="006869AA">
                <w:pPr>
                  <w:spacing w:line="360" w:lineRule="auto"/>
                  <w:jc w:val="both"/>
                  <w:rPr>
                    <w:b/>
                  </w:rPr>
                </w:pPr>
                <w:r w:rsidRPr="002A3031">
                  <w:rPr>
                    <w:b/>
                  </w:rPr>
                  <w:t>Salidas requeridas</w:t>
                </w:r>
              </w:p>
            </w:tc>
          </w:tr>
          <w:tr w:rsidR="00D92631" w:rsidRPr="002A3031" w:rsidTr="00F46974">
            <w:tblPrEx>
              <w:jc w:val="center"/>
            </w:tblPrEx>
            <w:trPr>
              <w:jc w:val="center"/>
            </w:trPr>
            <w:tc>
              <w:tcPr>
                <w:tcW w:w="4536" w:type="dxa"/>
              </w:tcPr>
              <w:p w:rsidR="00D92631" w:rsidRPr="002A3031" w:rsidRDefault="00D92631" w:rsidP="006869AA">
                <w:pPr>
                  <w:spacing w:line="360" w:lineRule="auto"/>
                  <w:jc w:val="both"/>
                </w:pPr>
              </w:p>
              <w:p w:rsidR="00D92631" w:rsidRPr="002A3031" w:rsidRDefault="00D92631" w:rsidP="006869AA">
                <w:pPr>
                  <w:spacing w:line="360" w:lineRule="auto"/>
                  <w:jc w:val="both"/>
                </w:pPr>
              </w:p>
            </w:tc>
            <w:tc>
              <w:tcPr>
                <w:tcW w:w="2268" w:type="dxa"/>
              </w:tcPr>
              <w:p w:rsidR="00D92631" w:rsidRPr="002A3031" w:rsidRDefault="00D92631" w:rsidP="006869AA">
                <w:pPr>
                  <w:spacing w:line="360" w:lineRule="auto"/>
                  <w:jc w:val="both"/>
                </w:pPr>
              </w:p>
              <w:p w:rsidR="00D92631" w:rsidRPr="002A3031" w:rsidRDefault="00D92631" w:rsidP="006869AA">
                <w:pPr>
                  <w:spacing w:line="360" w:lineRule="auto"/>
                  <w:jc w:val="both"/>
                </w:pPr>
              </w:p>
            </w:tc>
            <w:tc>
              <w:tcPr>
                <w:tcW w:w="2127" w:type="dxa"/>
              </w:tcPr>
              <w:p w:rsidR="00D92631" w:rsidRPr="002A3031" w:rsidRDefault="00D92631" w:rsidP="006869AA">
                <w:pPr>
                  <w:spacing w:line="360" w:lineRule="auto"/>
                  <w:jc w:val="both"/>
                </w:pPr>
              </w:p>
              <w:p w:rsidR="00D92631" w:rsidRPr="002A3031" w:rsidRDefault="00D92631" w:rsidP="006869AA">
                <w:pPr>
                  <w:spacing w:line="360" w:lineRule="auto"/>
                  <w:jc w:val="both"/>
                </w:pPr>
              </w:p>
            </w:tc>
          </w:tr>
        </w:tbl>
        <w:p w:rsidR="00D92631" w:rsidRPr="002A3031" w:rsidRDefault="00D92631" w:rsidP="006869AA">
          <w:pPr>
            <w:spacing w:line="360" w:lineRule="auto"/>
            <w:jc w:val="both"/>
          </w:pPr>
        </w:p>
        <w:p w:rsidR="00D92631" w:rsidRPr="002A3031" w:rsidRDefault="00412E78" w:rsidP="00C07A41">
          <w:pPr>
            <w:pStyle w:val="Ttulo2"/>
            <w:numPr>
              <w:ilvl w:val="1"/>
              <w:numId w:val="142"/>
            </w:numPr>
          </w:pPr>
          <w:bookmarkStart w:id="24" w:name="_Toc12283943"/>
          <w:r>
            <w:t>REPORTES</w:t>
          </w:r>
          <w:r w:rsidRPr="002A3031">
            <w:t xml:space="preserve"> DE VERIFICACIÓN Y VALIDACIÓN</w:t>
          </w:r>
          <w:bookmarkEnd w:id="24"/>
        </w:p>
        <w:p w:rsidR="00CA299B" w:rsidRPr="00CA299B" w:rsidRDefault="00D92631" w:rsidP="006869AA">
          <w:pPr>
            <w:spacing w:line="360" w:lineRule="auto"/>
            <w:jc w:val="both"/>
            <w:rPr>
              <w:rFonts w:ascii="Arial" w:hAnsi="Arial" w:cs="Arial"/>
              <w:sz w:val="24"/>
            </w:rPr>
          </w:pPr>
          <w:r w:rsidRPr="00CA299B">
            <w:rPr>
              <w:rFonts w:ascii="Arial" w:hAnsi="Arial" w:cs="Arial"/>
              <w:sz w:val="24"/>
            </w:rPr>
            <w:t>El formato para la documentación de los resultados de la implementación del plan de verificación y validación del softwar</w:t>
          </w:r>
          <w:r w:rsidR="00F46974" w:rsidRPr="00CA299B">
            <w:rPr>
              <w:rFonts w:ascii="Arial" w:hAnsi="Arial" w:cs="Arial"/>
              <w:sz w:val="24"/>
            </w:rPr>
            <w:t>e (SWR) es la siguiente:</w:t>
          </w:r>
        </w:p>
        <w:p w:rsidR="00D92631" w:rsidRPr="00412E78" w:rsidRDefault="00D92631" w:rsidP="00412E78">
          <w:pPr>
            <w:rPr>
              <w:b/>
            </w:rPr>
          </w:pPr>
          <w:r w:rsidRPr="00412E78">
            <w:rPr>
              <w:b/>
            </w:rPr>
            <w:t>Reporte sumario de fase V&amp;V</w:t>
          </w:r>
        </w:p>
        <w:tbl>
          <w:tblPr>
            <w:tblW w:w="8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4"/>
            <w:gridCol w:w="5877"/>
            <w:gridCol w:w="1134"/>
            <w:gridCol w:w="710"/>
            <w:gridCol w:w="425"/>
          </w:tblGrid>
          <w:tr w:rsidR="00D92631" w:rsidRPr="0097607F" w:rsidTr="00B55EF2">
            <w:trPr>
              <w:trHeight w:val="1263"/>
            </w:trPr>
            <w:tc>
              <w:tcPr>
                <w:tcW w:w="4332" w:type="pct"/>
                <w:gridSpan w:val="3"/>
                <w:tcBorders>
                  <w:top w:val="single" w:sz="12" w:space="0" w:color="auto"/>
                  <w:left w:val="single" w:sz="12" w:space="0" w:color="auto"/>
                  <w:bottom w:val="nil"/>
                  <w:right w:val="single" w:sz="12" w:space="0" w:color="auto"/>
                </w:tcBorders>
              </w:tcPr>
              <w:p w:rsidR="00D92631" w:rsidRPr="00B55EF2" w:rsidRDefault="00B55EF2" w:rsidP="006869AA">
                <w:pPr>
                  <w:spacing w:line="360" w:lineRule="auto"/>
                  <w:jc w:val="both"/>
                  <w:rPr>
                    <w:b/>
                    <w:u w:val="single"/>
                  </w:rPr>
                </w:pPr>
                <w:r>
                  <w:rPr>
                    <w:b/>
                    <w:u w:val="single"/>
                  </w:rPr>
                  <w:t>REPORTE SUMARIO DE FASE V&amp;V</w:t>
                </w:r>
              </w:p>
              <w:p w:rsidR="00D92631" w:rsidRPr="0097607F" w:rsidRDefault="00D92631" w:rsidP="006869AA">
                <w:pPr>
                  <w:spacing w:line="360" w:lineRule="auto"/>
                  <w:jc w:val="both"/>
                  <w:rPr>
                    <w:b/>
                  </w:rPr>
                </w:pPr>
                <w:r w:rsidRPr="0097607F">
                  <w:rPr>
                    <w:b/>
                  </w:rPr>
                  <w:t>FASE:</w:t>
                </w:r>
                <w:r w:rsidRPr="0097607F">
                  <w:rPr>
                    <w:b/>
                    <w:u w:val="dotted"/>
                    <w:lang w:val="es-ES_tradnl"/>
                  </w:rPr>
                  <w:t xml:space="preserve"> </w:t>
                </w:r>
                <w:r w:rsidRPr="0097607F">
                  <w:rPr>
                    <w:b/>
                    <w:u w:val="dotted"/>
                    <w:lang w:val="es-ES_tradnl"/>
                  </w:rPr>
                  <w:tab/>
                </w:r>
                <w:r w:rsidRPr="0097607F">
                  <w:rPr>
                    <w:b/>
                    <w:u w:val="dotted"/>
                    <w:lang w:val="es-ES_tradnl"/>
                  </w:rPr>
                  <w:tab/>
                </w:r>
                <w:r w:rsidRPr="0097607F">
                  <w:rPr>
                    <w:b/>
                    <w:u w:val="dotted"/>
                    <w:lang w:val="es-ES_tradnl"/>
                  </w:rPr>
                  <w:tab/>
                </w:r>
                <w:r w:rsidRPr="0097607F">
                  <w:rPr>
                    <w:b/>
                    <w:u w:val="dotted"/>
                    <w:lang w:val="es-ES_tradnl"/>
                  </w:rPr>
                  <w:tab/>
                </w:r>
              </w:p>
            </w:tc>
            <w:tc>
              <w:tcPr>
                <w:tcW w:w="668" w:type="pct"/>
                <w:gridSpan w:val="2"/>
                <w:tcBorders>
                  <w:top w:val="single" w:sz="12" w:space="0" w:color="auto"/>
                  <w:left w:val="single" w:sz="12" w:space="0" w:color="auto"/>
                  <w:bottom w:val="single" w:sz="12" w:space="0" w:color="auto"/>
                  <w:right w:val="single" w:sz="12" w:space="0" w:color="auto"/>
                </w:tcBorders>
              </w:tcPr>
              <w:p w:rsidR="00D92631" w:rsidRPr="0097607F" w:rsidRDefault="00D92631" w:rsidP="006869AA">
                <w:pPr>
                  <w:spacing w:line="360" w:lineRule="auto"/>
                  <w:jc w:val="both"/>
                  <w:rPr>
                    <w:b/>
                    <w:bCs/>
                    <w:lang w:val="es-MX"/>
                  </w:rPr>
                </w:pPr>
                <w:r w:rsidRPr="0097607F">
                  <w:rPr>
                    <w:b/>
                    <w:bCs/>
                    <w:lang w:val="es-MX"/>
                  </w:rPr>
                  <w:t>Pág.</w:t>
                </w:r>
              </w:p>
              <w:p w:rsidR="00D92631" w:rsidRDefault="00D92631" w:rsidP="006869AA">
                <w:pPr>
                  <w:spacing w:line="360" w:lineRule="auto"/>
                  <w:jc w:val="both"/>
                  <w:rPr>
                    <w:bCs/>
                    <w:lang w:val="es-MX"/>
                  </w:rPr>
                </w:pPr>
              </w:p>
              <w:p w:rsidR="00D92631" w:rsidRPr="0097607F" w:rsidRDefault="00D92631" w:rsidP="006869AA">
                <w:pPr>
                  <w:spacing w:line="360" w:lineRule="auto"/>
                  <w:jc w:val="both"/>
                </w:pPr>
                <w:r w:rsidRPr="0097607F">
                  <w:rPr>
                    <w:bCs/>
                    <w:lang w:val="es-MX"/>
                  </w:rPr>
                  <w:t>…......</w:t>
                </w:r>
              </w:p>
            </w:tc>
          </w:tr>
          <w:tr w:rsidR="00D92631" w:rsidRPr="0097607F" w:rsidTr="00B55EF2">
            <w:trPr>
              <w:trHeight w:val="433"/>
            </w:trPr>
            <w:tc>
              <w:tcPr>
                <w:tcW w:w="3664" w:type="pct"/>
                <w:gridSpan w:val="2"/>
                <w:tcBorders>
                  <w:top w:val="single" w:sz="12" w:space="0" w:color="auto"/>
                  <w:left w:val="single" w:sz="12" w:space="0" w:color="auto"/>
                  <w:bottom w:val="single" w:sz="12" w:space="0" w:color="auto"/>
                  <w:right w:val="single" w:sz="12" w:space="0" w:color="auto"/>
                </w:tcBorders>
              </w:tcPr>
              <w:p w:rsidR="00D92631" w:rsidRPr="0097607F" w:rsidRDefault="00D92631" w:rsidP="006869AA">
                <w:pPr>
                  <w:spacing w:line="360" w:lineRule="auto"/>
                  <w:jc w:val="both"/>
                  <w:rPr>
                    <w:b/>
                    <w:u w:val="dotted"/>
                    <w:lang w:val="es-ES_tradnl"/>
                  </w:rPr>
                </w:pPr>
                <w:r w:rsidRPr="0097607F">
                  <w:rPr>
                    <w:b/>
                  </w:rPr>
                  <w:t xml:space="preserve"># De Reporte: </w:t>
                </w:r>
                <w:r w:rsidRPr="0097607F">
                  <w:rPr>
                    <w:b/>
                    <w:u w:val="dotted"/>
                    <w:lang w:val="es-ES_tradnl"/>
                  </w:rPr>
                  <w:tab/>
                </w:r>
                <w:r w:rsidRPr="0097607F">
                  <w:rPr>
                    <w:b/>
                    <w:u w:val="dotted"/>
                    <w:lang w:val="es-ES_tradnl"/>
                  </w:rPr>
                  <w:tab/>
                </w:r>
                <w:r w:rsidRPr="0097607F">
                  <w:rPr>
                    <w:b/>
                    <w:u w:val="dotted"/>
                    <w:lang w:val="es-ES_tradnl"/>
                  </w:rPr>
                  <w:tab/>
                </w:r>
                <w:r w:rsidRPr="0097607F">
                  <w:rPr>
                    <w:b/>
                    <w:u w:val="dotted"/>
                    <w:lang w:val="es-ES_tradnl"/>
                  </w:rPr>
                  <w:tab/>
                </w:r>
                <w:r w:rsidRPr="0097607F">
                  <w:rPr>
                    <w:b/>
                    <w:u w:val="dotted"/>
                    <w:lang w:val="es-ES_tradnl"/>
                  </w:rPr>
                  <w:tab/>
                </w:r>
                <w:r w:rsidRPr="0097607F">
                  <w:rPr>
                    <w:b/>
                    <w:u w:val="dotted"/>
                    <w:lang w:val="es-ES_tradnl"/>
                  </w:rPr>
                  <w:tab/>
                </w:r>
              </w:p>
              <w:p w:rsidR="00D92631" w:rsidRPr="0097607F" w:rsidRDefault="00D92631" w:rsidP="006869AA">
                <w:pPr>
                  <w:spacing w:line="360" w:lineRule="auto"/>
                  <w:jc w:val="both"/>
                  <w:rPr>
                    <w:b/>
                    <w:bCs/>
                  </w:rPr>
                </w:pPr>
                <w:r w:rsidRPr="0097607F">
                  <w:rPr>
                    <w:b/>
                  </w:rPr>
                  <w:t xml:space="preserve">  Lugar</w:t>
                </w:r>
                <w:r w:rsidRPr="0097607F">
                  <w:rPr>
                    <w:b/>
                    <w:bCs/>
                  </w:rPr>
                  <w:t xml:space="preserve">:        </w:t>
                </w:r>
                <w:r w:rsidRPr="0097607F">
                  <w:rPr>
                    <w:b/>
                    <w:u w:val="dotted"/>
                    <w:lang w:val="es-ES_tradnl"/>
                  </w:rPr>
                  <w:tab/>
                </w:r>
                <w:r w:rsidRPr="0097607F">
                  <w:rPr>
                    <w:b/>
                    <w:u w:val="dotted"/>
                    <w:lang w:val="es-ES_tradnl"/>
                  </w:rPr>
                  <w:tab/>
                </w:r>
                <w:r w:rsidRPr="0097607F">
                  <w:rPr>
                    <w:b/>
                    <w:u w:val="dotted"/>
                    <w:lang w:val="es-ES_tradnl"/>
                  </w:rPr>
                  <w:tab/>
                </w:r>
                <w:r w:rsidRPr="0097607F">
                  <w:rPr>
                    <w:b/>
                    <w:u w:val="dotted"/>
                    <w:lang w:val="es-ES_tradnl"/>
                  </w:rPr>
                  <w:tab/>
                </w:r>
                <w:r w:rsidRPr="0097607F">
                  <w:rPr>
                    <w:b/>
                    <w:u w:val="dotted"/>
                    <w:lang w:val="es-ES_tradnl"/>
                  </w:rPr>
                  <w:tab/>
                </w:r>
                <w:r w:rsidRPr="0097607F">
                  <w:rPr>
                    <w:b/>
                    <w:u w:val="dotted"/>
                    <w:lang w:val="es-ES_tradnl"/>
                  </w:rPr>
                  <w:tab/>
                </w:r>
                <w:r w:rsidRPr="0097607F">
                  <w:rPr>
                    <w:b/>
                    <w:u w:val="dotted"/>
                    <w:lang w:val="es-ES_tradnl"/>
                  </w:rPr>
                  <w:tab/>
                </w:r>
              </w:p>
            </w:tc>
            <w:tc>
              <w:tcPr>
                <w:tcW w:w="1336" w:type="pct"/>
                <w:gridSpan w:val="3"/>
                <w:tcBorders>
                  <w:top w:val="single" w:sz="12" w:space="0" w:color="auto"/>
                  <w:left w:val="single" w:sz="12" w:space="0" w:color="auto"/>
                  <w:bottom w:val="single" w:sz="12" w:space="0" w:color="auto"/>
                  <w:right w:val="single" w:sz="12" w:space="0" w:color="auto"/>
                </w:tcBorders>
              </w:tcPr>
              <w:p w:rsidR="00D92631" w:rsidRPr="0097607F" w:rsidRDefault="00D92631" w:rsidP="006869AA">
                <w:pPr>
                  <w:spacing w:line="360" w:lineRule="auto"/>
                  <w:jc w:val="both"/>
                  <w:rPr>
                    <w:b/>
                    <w:u w:val="dotted"/>
                    <w:lang w:val="es-ES_tradnl"/>
                  </w:rPr>
                </w:pPr>
                <w:r w:rsidRPr="0097607F">
                  <w:rPr>
                    <w:b/>
                    <w:bCs/>
                    <w:lang w:val="es-MX"/>
                  </w:rPr>
                  <w:t>Fecha:</w:t>
                </w:r>
                <w:r w:rsidR="00B55EF2">
                  <w:rPr>
                    <w:b/>
                    <w:u w:val="dotted"/>
                    <w:lang w:val="es-ES_tradnl"/>
                  </w:rPr>
                  <w:t xml:space="preserve">      /</w:t>
                </w:r>
                <w:r w:rsidR="00B55EF2">
                  <w:rPr>
                    <w:b/>
                    <w:u w:val="dotted"/>
                    <w:lang w:val="es-ES_tradnl"/>
                  </w:rPr>
                  <w:tab/>
                  <w:t xml:space="preserve">   /</w:t>
                </w:r>
              </w:p>
              <w:p w:rsidR="00D92631" w:rsidRPr="0097607F" w:rsidRDefault="00D92631" w:rsidP="006869AA">
                <w:pPr>
                  <w:spacing w:line="360" w:lineRule="auto"/>
                  <w:jc w:val="both"/>
                  <w:rPr>
                    <w:b/>
                    <w:bCs/>
                    <w:lang w:val="es-MX"/>
                  </w:rPr>
                </w:pPr>
                <w:r w:rsidRPr="0097607F">
                  <w:rPr>
                    <w:b/>
                    <w:bCs/>
                    <w:lang w:val="es-MX"/>
                  </w:rPr>
                  <w:t xml:space="preserve">  Hora:</w:t>
                </w:r>
                <w:r w:rsidRPr="0097607F">
                  <w:rPr>
                    <w:b/>
                    <w:u w:val="dotted"/>
                    <w:lang w:val="es-ES_tradnl"/>
                  </w:rPr>
                  <w:t xml:space="preserve"> </w:t>
                </w:r>
                <w:r w:rsidRPr="0097607F">
                  <w:rPr>
                    <w:b/>
                    <w:u w:val="dotted"/>
                    <w:lang w:val="es-ES_tradnl"/>
                  </w:rPr>
                  <w:tab/>
                </w:r>
                <w:r w:rsidRPr="0097607F">
                  <w:rPr>
                    <w:b/>
                    <w:u w:val="dotted"/>
                    <w:lang w:val="es-ES_tradnl"/>
                  </w:rPr>
                  <w:tab/>
                </w:r>
              </w:p>
            </w:tc>
          </w:tr>
          <w:tr w:rsidR="00D92631" w:rsidRPr="0097607F" w:rsidTr="00F46974">
            <w:trPr>
              <w:trHeight w:val="423"/>
            </w:trPr>
            <w:tc>
              <w:tcPr>
                <w:tcW w:w="5000" w:type="pct"/>
                <w:gridSpan w:val="5"/>
                <w:tcBorders>
                  <w:top w:val="single" w:sz="12" w:space="0" w:color="auto"/>
                  <w:left w:val="single" w:sz="12" w:space="0" w:color="auto"/>
                  <w:bottom w:val="nil"/>
                  <w:right w:val="single" w:sz="12" w:space="0" w:color="auto"/>
                </w:tcBorders>
              </w:tcPr>
              <w:p w:rsidR="00D92631" w:rsidRPr="0097607F" w:rsidRDefault="00D92631" w:rsidP="006869AA">
                <w:pPr>
                  <w:spacing w:line="360" w:lineRule="auto"/>
                  <w:jc w:val="both"/>
                </w:pPr>
              </w:p>
              <w:p w:rsidR="00D92631" w:rsidRPr="0097607F" w:rsidRDefault="00D92631" w:rsidP="00223866">
                <w:pPr>
                  <w:numPr>
                    <w:ilvl w:val="0"/>
                    <w:numId w:val="15"/>
                  </w:numPr>
                  <w:spacing w:after="0" w:line="360" w:lineRule="auto"/>
                  <w:jc w:val="both"/>
                  <w:rPr>
                    <w:lang w:val="es-ES_tradnl"/>
                  </w:rPr>
                </w:pPr>
                <w:r w:rsidRPr="0097607F">
                  <w:rPr>
                    <w:lang w:val="es-ES_tradnl"/>
                  </w:rPr>
                  <w:lastRenderedPageBreak/>
                  <w:t>Descripción de las tareas de V&amp;V realizadas:</w:t>
                </w:r>
              </w:p>
              <w:p w:rsidR="00D92631" w:rsidRPr="00B55EF2" w:rsidRDefault="00D92631" w:rsidP="00B55EF2">
                <w:pPr>
                  <w:spacing w:line="360" w:lineRule="auto"/>
                  <w:ind w:left="630"/>
                  <w:jc w:val="both"/>
                  <w:rPr>
                    <w:u w:val="dotted"/>
                    <w:lang w:val="es-ES_tradnl"/>
                  </w:rPr>
                </w:pPr>
                <w:r w:rsidRPr="0097607F">
                  <w:rPr>
                    <w:lang w:val="es-ES_tradnl"/>
                  </w:rPr>
                  <w:t xml:space="preserve"> </w:t>
                </w:r>
                <w:r w:rsidRPr="0097607F">
                  <w:rPr>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p>
              <w:p w:rsidR="00D92631" w:rsidRPr="0097607F" w:rsidRDefault="00D92631" w:rsidP="00B55EF2">
                <w:pPr>
                  <w:spacing w:line="360" w:lineRule="auto"/>
                  <w:ind w:left="630"/>
                  <w:jc w:val="both"/>
                  <w:rPr>
                    <w:u w:val="dotted"/>
                    <w:lang w:val="es-ES_tradnl"/>
                  </w:rPr>
                </w:pPr>
                <w:r>
                  <w:rPr>
                    <w:u w:val="dotted"/>
                    <w:lang w:val="es-ES_tradnl"/>
                  </w:rPr>
                  <w:t xml:space="preserve">                </w:t>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p>
              <w:p w:rsidR="00D92631" w:rsidRPr="0097607F" w:rsidRDefault="00D92631" w:rsidP="00223866">
                <w:pPr>
                  <w:numPr>
                    <w:ilvl w:val="0"/>
                    <w:numId w:val="15"/>
                  </w:numPr>
                  <w:spacing w:after="0" w:line="360" w:lineRule="auto"/>
                  <w:jc w:val="both"/>
                  <w:rPr>
                    <w:lang w:val="es-ES_tradnl"/>
                  </w:rPr>
                </w:pPr>
                <w:r w:rsidRPr="0097607F">
                  <w:rPr>
                    <w:lang w:val="es-ES_tradnl"/>
                  </w:rPr>
                  <w:t>Sumario de resultados de tareas:</w:t>
                </w:r>
              </w:p>
              <w:p w:rsidR="00D92631" w:rsidRPr="0097607F" w:rsidRDefault="00D92631" w:rsidP="00B55EF2">
                <w:pPr>
                  <w:spacing w:line="360" w:lineRule="auto"/>
                  <w:ind w:left="630"/>
                  <w:jc w:val="both"/>
                  <w:rPr>
                    <w:u w:val="dotted"/>
                    <w:lang w:val="es-ES_tradnl"/>
                  </w:rPr>
                </w:pPr>
                <w:r w:rsidRPr="0097607F">
                  <w:rPr>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p>
              <w:p w:rsidR="00D92631" w:rsidRPr="00B55EF2" w:rsidRDefault="00D92631" w:rsidP="00B55EF2">
                <w:pPr>
                  <w:spacing w:line="360" w:lineRule="auto"/>
                  <w:ind w:left="630"/>
                  <w:jc w:val="both"/>
                  <w:rPr>
                    <w:u w:val="dotted"/>
                    <w:lang w:val="es-ES_tradnl"/>
                  </w:rPr>
                </w:pPr>
                <w:r w:rsidRPr="0097607F">
                  <w:rPr>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p>
              <w:p w:rsidR="00D92631" w:rsidRPr="0097607F" w:rsidRDefault="00D92631" w:rsidP="00223866">
                <w:pPr>
                  <w:numPr>
                    <w:ilvl w:val="0"/>
                    <w:numId w:val="15"/>
                  </w:numPr>
                  <w:spacing w:after="0" w:line="360" w:lineRule="auto"/>
                  <w:jc w:val="both"/>
                  <w:rPr>
                    <w:lang w:val="es-ES_tradnl"/>
                  </w:rPr>
                </w:pPr>
                <w:r w:rsidRPr="0097607F">
                  <w:rPr>
                    <w:lang w:val="es-ES_tradnl"/>
                  </w:rPr>
                  <w:t>Sumario de anomalías y resolución:</w:t>
                </w:r>
              </w:p>
              <w:p w:rsidR="00D92631" w:rsidRPr="00B55EF2" w:rsidRDefault="00D92631" w:rsidP="00B55EF2">
                <w:pPr>
                  <w:spacing w:line="360" w:lineRule="auto"/>
                  <w:ind w:left="630"/>
                  <w:jc w:val="both"/>
                  <w:rPr>
                    <w:u w:val="dotted"/>
                    <w:lang w:val="es-ES_tradnl"/>
                  </w:rPr>
                </w:pPr>
                <w:r w:rsidRPr="0097607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B55EF2" w:rsidRDefault="00D92631" w:rsidP="00B55EF2">
                <w:pPr>
                  <w:spacing w:line="360" w:lineRule="auto"/>
                  <w:ind w:left="630"/>
                  <w:jc w:val="both"/>
                  <w:rPr>
                    <w:u w:val="dotted"/>
                    <w:lang w:val="es-ES_tradnl"/>
                  </w:rPr>
                </w:pPr>
                <w:r w:rsidRPr="0097607F">
                  <w:rPr>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r w:rsidR="00CA299B">
                  <w:rPr>
                    <w:u w:val="dotted"/>
                    <w:lang w:val="es-ES_tradnl"/>
                  </w:rPr>
                  <w:tab/>
                </w:r>
              </w:p>
              <w:p w:rsidR="00D92631" w:rsidRPr="0097607F" w:rsidRDefault="00D92631" w:rsidP="00223866">
                <w:pPr>
                  <w:numPr>
                    <w:ilvl w:val="0"/>
                    <w:numId w:val="15"/>
                  </w:numPr>
                  <w:spacing w:after="0" w:line="360" w:lineRule="auto"/>
                  <w:jc w:val="both"/>
                  <w:rPr>
                    <w:lang w:val="es-ES_tradnl"/>
                  </w:rPr>
                </w:pPr>
                <w:r w:rsidRPr="0097607F">
                  <w:rPr>
                    <w:lang w:val="es-ES_tradnl"/>
                  </w:rPr>
                  <w:t>Evaluación de calidad del software:</w:t>
                </w:r>
              </w:p>
              <w:p w:rsidR="00D92631" w:rsidRPr="00B55EF2" w:rsidRDefault="00D92631" w:rsidP="00B55EF2">
                <w:pPr>
                  <w:spacing w:line="360" w:lineRule="auto"/>
                  <w:ind w:left="630"/>
                  <w:jc w:val="both"/>
                  <w:rPr>
                    <w:u w:val="dotted"/>
                    <w:lang w:val="es-ES_tradnl"/>
                  </w:rPr>
                </w:pPr>
                <w:r w:rsidRPr="0097607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B55EF2" w:rsidRPr="00B55EF2" w:rsidRDefault="00D92631" w:rsidP="00B55EF2">
                <w:pPr>
                  <w:spacing w:line="360" w:lineRule="auto"/>
                  <w:ind w:left="630"/>
                  <w:jc w:val="both"/>
                  <w:rPr>
                    <w:u w:val="dotted"/>
                    <w:lang w:val="es-ES_tradnl"/>
                  </w:rPr>
                </w:pPr>
                <w:r w:rsidRPr="0097607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97607F" w:rsidRDefault="00D92631" w:rsidP="00223866">
                <w:pPr>
                  <w:numPr>
                    <w:ilvl w:val="0"/>
                    <w:numId w:val="15"/>
                  </w:numPr>
                  <w:spacing w:after="0" w:line="360" w:lineRule="auto"/>
                  <w:jc w:val="both"/>
                  <w:rPr>
                    <w:lang w:val="es-ES_tradnl"/>
                  </w:rPr>
                </w:pPr>
                <w:r w:rsidRPr="0097607F">
                  <w:rPr>
                    <w:lang w:val="es-ES_tradnl"/>
                  </w:rPr>
                  <w:t>Recomendaciones:</w:t>
                </w:r>
              </w:p>
              <w:p w:rsidR="00D92631" w:rsidRDefault="00D92631" w:rsidP="00B55EF2">
                <w:pPr>
                  <w:spacing w:line="360" w:lineRule="auto"/>
                  <w:ind w:left="630"/>
                  <w:jc w:val="both"/>
                  <w:rPr>
                    <w:u w:val="dotted"/>
                    <w:lang w:val="es-ES_tradnl"/>
                  </w:rPr>
                </w:pPr>
                <w:r w:rsidRPr="0097607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B55EF2" w:rsidRDefault="00B55EF2" w:rsidP="00B55EF2">
                <w:pPr>
                  <w:spacing w:line="360" w:lineRule="auto"/>
                  <w:jc w:val="both"/>
                  <w:rPr>
                    <w:u w:val="dotted"/>
                    <w:lang w:val="es-ES_tradnl"/>
                  </w:rPr>
                </w:pPr>
              </w:p>
              <w:p w:rsidR="00B55EF2" w:rsidRPr="00B55EF2" w:rsidRDefault="00D92631" w:rsidP="00B55EF2">
                <w:pPr>
                  <w:spacing w:line="360" w:lineRule="auto"/>
                  <w:jc w:val="both"/>
                  <w:rPr>
                    <w:u w:val="dotted"/>
                    <w:lang w:val="es-ES_tradnl"/>
                  </w:rPr>
                </w:pPr>
                <w:r w:rsidRPr="0097607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tc>
          </w:tr>
          <w:tr w:rsidR="00D92631" w:rsidRPr="0097607F" w:rsidTr="00F46974">
            <w:trPr>
              <w:trHeight w:val="107"/>
            </w:trPr>
            <w:tc>
              <w:tcPr>
                <w:tcW w:w="203" w:type="pct"/>
                <w:vMerge w:val="restart"/>
                <w:tcBorders>
                  <w:top w:val="nil"/>
                  <w:left w:val="single" w:sz="12" w:space="0" w:color="auto"/>
                  <w:bottom w:val="nil"/>
                  <w:right w:val="nil"/>
                </w:tcBorders>
              </w:tcPr>
              <w:p w:rsidR="00D92631" w:rsidRPr="0097607F" w:rsidRDefault="00D92631" w:rsidP="006869AA">
                <w:pPr>
                  <w:spacing w:line="360" w:lineRule="auto"/>
                  <w:jc w:val="both"/>
                </w:pPr>
              </w:p>
            </w:tc>
            <w:tc>
              <w:tcPr>
                <w:tcW w:w="4547" w:type="pct"/>
                <w:gridSpan w:val="3"/>
                <w:tcBorders>
                  <w:top w:val="nil"/>
                  <w:left w:val="nil"/>
                  <w:bottom w:val="single" w:sz="12" w:space="0" w:color="auto"/>
                  <w:right w:val="nil"/>
                </w:tcBorders>
              </w:tcPr>
              <w:p w:rsidR="00B55EF2" w:rsidRPr="0097607F" w:rsidRDefault="00B55EF2" w:rsidP="006869AA">
                <w:pPr>
                  <w:spacing w:line="360" w:lineRule="auto"/>
                  <w:jc w:val="both"/>
                </w:pPr>
              </w:p>
            </w:tc>
            <w:tc>
              <w:tcPr>
                <w:tcW w:w="250" w:type="pct"/>
                <w:vMerge w:val="restart"/>
                <w:tcBorders>
                  <w:top w:val="nil"/>
                  <w:left w:val="nil"/>
                  <w:bottom w:val="nil"/>
                  <w:right w:val="single" w:sz="12" w:space="0" w:color="auto"/>
                </w:tcBorders>
              </w:tcPr>
              <w:p w:rsidR="00D92631" w:rsidRPr="0097607F" w:rsidRDefault="00D92631" w:rsidP="006869AA">
                <w:pPr>
                  <w:spacing w:line="360" w:lineRule="auto"/>
                  <w:jc w:val="both"/>
                </w:pPr>
              </w:p>
            </w:tc>
          </w:tr>
          <w:tr w:rsidR="00D92631" w:rsidRPr="0097607F" w:rsidTr="00F46974">
            <w:trPr>
              <w:trHeight w:val="740"/>
            </w:trPr>
            <w:tc>
              <w:tcPr>
                <w:tcW w:w="203" w:type="pct"/>
                <w:vMerge/>
                <w:tcBorders>
                  <w:top w:val="nil"/>
                  <w:left w:val="single" w:sz="12" w:space="0" w:color="auto"/>
                  <w:bottom w:val="nil"/>
                  <w:right w:val="single" w:sz="12" w:space="0" w:color="auto"/>
                </w:tcBorders>
              </w:tcPr>
              <w:p w:rsidR="00D92631" w:rsidRPr="0097607F" w:rsidRDefault="00D92631" w:rsidP="006869AA">
                <w:pPr>
                  <w:spacing w:line="360" w:lineRule="auto"/>
                  <w:jc w:val="both"/>
                </w:pPr>
              </w:p>
            </w:tc>
            <w:tc>
              <w:tcPr>
                <w:tcW w:w="4547" w:type="pct"/>
                <w:gridSpan w:val="3"/>
                <w:tcBorders>
                  <w:top w:val="single" w:sz="12" w:space="0" w:color="auto"/>
                  <w:left w:val="single" w:sz="12" w:space="0" w:color="auto"/>
                  <w:bottom w:val="single" w:sz="12" w:space="0" w:color="auto"/>
                  <w:right w:val="single" w:sz="12" w:space="0" w:color="auto"/>
                </w:tcBorders>
              </w:tcPr>
              <w:p w:rsidR="00D92631" w:rsidRPr="0097607F" w:rsidRDefault="00D92631" w:rsidP="006869AA">
                <w:pPr>
                  <w:spacing w:line="360" w:lineRule="auto"/>
                  <w:jc w:val="both"/>
                </w:pPr>
                <w:r w:rsidRPr="0097607F">
                  <w:rPr>
                    <w:b/>
                    <w:lang w:val="es-ES_tradnl"/>
                  </w:rPr>
                  <w:t>Equipo de Trabajo:</w:t>
                </w:r>
              </w:p>
              <w:p w:rsidR="00D92631" w:rsidRPr="0097607F" w:rsidRDefault="00D92631" w:rsidP="006869AA">
                <w:pPr>
                  <w:spacing w:line="360" w:lineRule="auto"/>
                  <w:jc w:val="both"/>
                  <w:rPr>
                    <w:b/>
                    <w:lang w:val="es-ES_tradnl"/>
                  </w:rPr>
                </w:pPr>
                <w:r w:rsidRPr="0097607F">
                  <w:rPr>
                    <w:b/>
                    <w:lang w:val="es-ES_tradnl"/>
                  </w:rPr>
                  <w:t xml:space="preserve">                  Nombre:                                                                  Firma</w:t>
                </w:r>
              </w:p>
              <w:p w:rsidR="00D92631" w:rsidRPr="0097607F" w:rsidRDefault="00D92631" w:rsidP="006869AA">
                <w:pPr>
                  <w:spacing w:line="360" w:lineRule="auto"/>
                  <w:jc w:val="both"/>
                  <w:rPr>
                    <w:u w:val="dotted"/>
                    <w:lang w:val="es-ES_tradnl"/>
                  </w:rPr>
                </w:pPr>
                <w:r w:rsidRPr="0097607F">
                  <w:rPr>
                    <w:lang w:val="es-ES_tradnl"/>
                  </w:rPr>
                  <w:t xml:space="preserve">    </w:t>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97607F" w:rsidRDefault="00D92631" w:rsidP="006869AA">
                <w:pPr>
                  <w:spacing w:line="360" w:lineRule="auto"/>
                  <w:jc w:val="both"/>
                  <w:rPr>
                    <w:u w:val="dotted"/>
                    <w:lang w:val="es-ES_tradnl"/>
                  </w:rPr>
                </w:pPr>
                <w:r w:rsidRPr="0097607F">
                  <w:rPr>
                    <w:lang w:val="es-ES_tradnl"/>
                  </w:rPr>
                  <w:t xml:space="preserve">    </w:t>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97607F" w:rsidRDefault="00D92631" w:rsidP="006869AA">
                <w:pPr>
                  <w:spacing w:line="360" w:lineRule="auto"/>
                  <w:jc w:val="both"/>
                </w:pPr>
                <w:r w:rsidRPr="0097607F">
                  <w:rPr>
                    <w:lang w:val="es-ES_tradnl"/>
                  </w:rPr>
                  <w:t xml:space="preserve">    </w:t>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tc>
            <w:tc>
              <w:tcPr>
                <w:tcW w:w="250" w:type="pct"/>
                <w:vMerge/>
                <w:tcBorders>
                  <w:top w:val="nil"/>
                  <w:left w:val="single" w:sz="12" w:space="0" w:color="auto"/>
                  <w:bottom w:val="nil"/>
                  <w:right w:val="single" w:sz="12" w:space="0" w:color="auto"/>
                </w:tcBorders>
              </w:tcPr>
              <w:p w:rsidR="00D92631" w:rsidRPr="0097607F" w:rsidRDefault="00D92631" w:rsidP="006869AA">
                <w:pPr>
                  <w:spacing w:line="360" w:lineRule="auto"/>
                  <w:jc w:val="both"/>
                </w:pPr>
              </w:p>
            </w:tc>
          </w:tr>
          <w:tr w:rsidR="00D92631" w:rsidRPr="0097607F" w:rsidTr="00F46974">
            <w:trPr>
              <w:trHeight w:val="65"/>
            </w:trPr>
            <w:tc>
              <w:tcPr>
                <w:tcW w:w="5000" w:type="pct"/>
                <w:gridSpan w:val="5"/>
                <w:tcBorders>
                  <w:top w:val="nil"/>
                  <w:left w:val="single" w:sz="12" w:space="0" w:color="auto"/>
                  <w:bottom w:val="single" w:sz="12" w:space="0" w:color="auto"/>
                  <w:right w:val="single" w:sz="12" w:space="0" w:color="auto"/>
                </w:tcBorders>
              </w:tcPr>
              <w:p w:rsidR="00D92631" w:rsidRPr="0097607F" w:rsidRDefault="00D92631" w:rsidP="006869AA">
                <w:pPr>
                  <w:spacing w:line="360" w:lineRule="auto"/>
                  <w:jc w:val="both"/>
                </w:pPr>
              </w:p>
            </w:tc>
          </w:tr>
        </w:tbl>
        <w:p w:rsidR="006869AA" w:rsidRDefault="00B55EF2" w:rsidP="006869AA">
          <w:pPr>
            <w:spacing w:line="360" w:lineRule="auto"/>
            <w:jc w:val="both"/>
            <w:rPr>
              <w:b/>
            </w:rPr>
          </w:pPr>
          <w:r>
            <w:rPr>
              <w:b/>
            </w:rPr>
            <w:t xml:space="preserve">       </w:t>
          </w:r>
        </w:p>
        <w:p w:rsidR="00D92631" w:rsidRPr="00412E78" w:rsidRDefault="00D92631" w:rsidP="00412E78">
          <w:pPr>
            <w:rPr>
              <w:b/>
            </w:rPr>
          </w:pPr>
          <w:r w:rsidRPr="00412E78">
            <w:rPr>
              <w:b/>
            </w:rPr>
            <w:lastRenderedPageBreak/>
            <w:t>Reporte de Anomalías</w:t>
          </w:r>
          <w:r w:rsidRPr="00412E78">
            <w:rPr>
              <w:b/>
            </w:rPr>
            <w:tab/>
          </w:r>
        </w:p>
        <w:tbl>
          <w:tblPr>
            <w:tblW w:w="8415"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
            <w:gridCol w:w="5765"/>
            <w:gridCol w:w="1276"/>
            <w:gridCol w:w="852"/>
            <w:gridCol w:w="286"/>
          </w:tblGrid>
          <w:tr w:rsidR="00D92631" w:rsidRPr="001C018F" w:rsidTr="00B55EF2">
            <w:trPr>
              <w:trHeight w:val="1178"/>
            </w:trPr>
            <w:tc>
              <w:tcPr>
                <w:tcW w:w="4324" w:type="pct"/>
                <w:gridSpan w:val="3"/>
                <w:tcBorders>
                  <w:top w:val="single" w:sz="12" w:space="0" w:color="auto"/>
                  <w:left w:val="single" w:sz="12" w:space="0" w:color="auto"/>
                  <w:bottom w:val="nil"/>
                  <w:right w:val="single" w:sz="12" w:space="0" w:color="auto"/>
                </w:tcBorders>
              </w:tcPr>
              <w:p w:rsidR="00D92631" w:rsidRPr="00B55EF2" w:rsidRDefault="00B55EF2" w:rsidP="00B55EF2">
                <w:pPr>
                  <w:spacing w:line="360" w:lineRule="auto"/>
                  <w:jc w:val="both"/>
                  <w:rPr>
                    <w:b/>
                    <w:u w:val="single"/>
                  </w:rPr>
                </w:pPr>
                <w:r>
                  <w:rPr>
                    <w:b/>
                    <w:u w:val="single"/>
                  </w:rPr>
                  <w:t>REPORTE DE ANOMALIAS</w:t>
                </w:r>
              </w:p>
              <w:p w:rsidR="00D92631" w:rsidRPr="001C018F" w:rsidRDefault="00D92631" w:rsidP="00B55EF2">
                <w:pPr>
                  <w:spacing w:line="360" w:lineRule="auto"/>
                  <w:jc w:val="both"/>
                  <w:rPr>
                    <w:b/>
                  </w:rPr>
                </w:pPr>
                <w:r w:rsidRPr="001C018F">
                  <w:rPr>
                    <w:b/>
                  </w:rPr>
                  <w:t>FASE:</w:t>
                </w:r>
                <w:r w:rsidRPr="001C018F">
                  <w:rPr>
                    <w:b/>
                    <w:u w:val="dotted"/>
                    <w:lang w:val="es-ES_tradnl"/>
                  </w:rPr>
                  <w:t xml:space="preserve"> </w:t>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p>
            </w:tc>
            <w:tc>
              <w:tcPr>
                <w:tcW w:w="676" w:type="pct"/>
                <w:gridSpan w:val="2"/>
                <w:tcBorders>
                  <w:top w:val="single" w:sz="12" w:space="0" w:color="auto"/>
                  <w:left w:val="single" w:sz="12" w:space="0" w:color="auto"/>
                  <w:bottom w:val="single" w:sz="12" w:space="0" w:color="auto"/>
                  <w:right w:val="single" w:sz="12" w:space="0" w:color="auto"/>
                </w:tcBorders>
              </w:tcPr>
              <w:p w:rsidR="00D92631" w:rsidRPr="001C018F" w:rsidRDefault="00D92631" w:rsidP="00B55EF2">
                <w:pPr>
                  <w:spacing w:line="360" w:lineRule="auto"/>
                  <w:jc w:val="both"/>
                  <w:rPr>
                    <w:b/>
                    <w:bCs/>
                    <w:lang w:val="es-MX"/>
                  </w:rPr>
                </w:pPr>
                <w:r w:rsidRPr="001C018F">
                  <w:rPr>
                    <w:b/>
                    <w:bCs/>
                    <w:lang w:val="es-MX"/>
                  </w:rPr>
                  <w:t>Pág.</w:t>
                </w:r>
              </w:p>
              <w:p w:rsidR="00D92631" w:rsidRDefault="00D92631" w:rsidP="00B55EF2">
                <w:pPr>
                  <w:spacing w:line="360" w:lineRule="auto"/>
                  <w:jc w:val="both"/>
                  <w:rPr>
                    <w:bCs/>
                    <w:lang w:val="es-MX"/>
                  </w:rPr>
                </w:pPr>
              </w:p>
              <w:p w:rsidR="00D92631" w:rsidRPr="001C018F" w:rsidRDefault="00D92631" w:rsidP="00B55EF2">
                <w:pPr>
                  <w:spacing w:line="360" w:lineRule="auto"/>
                  <w:jc w:val="both"/>
                </w:pPr>
                <w:r w:rsidRPr="001C018F">
                  <w:rPr>
                    <w:bCs/>
                    <w:lang w:val="es-MX"/>
                  </w:rPr>
                  <w:t>…......</w:t>
                </w:r>
              </w:p>
            </w:tc>
          </w:tr>
          <w:tr w:rsidR="00D92631" w:rsidRPr="001C018F" w:rsidTr="00F46974">
            <w:trPr>
              <w:trHeight w:val="695"/>
            </w:trPr>
            <w:tc>
              <w:tcPr>
                <w:tcW w:w="3566" w:type="pct"/>
                <w:gridSpan w:val="2"/>
                <w:tcBorders>
                  <w:top w:val="single" w:sz="12" w:space="0" w:color="auto"/>
                  <w:left w:val="single" w:sz="12" w:space="0" w:color="auto"/>
                  <w:bottom w:val="single" w:sz="12" w:space="0" w:color="auto"/>
                  <w:right w:val="single" w:sz="12" w:space="0" w:color="auto"/>
                </w:tcBorders>
              </w:tcPr>
              <w:p w:rsidR="00D92631" w:rsidRPr="001C018F" w:rsidRDefault="00D92631" w:rsidP="0010502C">
                <w:r w:rsidRPr="001C018F">
                  <w:t xml:space="preserve"># De Reporte: </w:t>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p>
              <w:p w:rsidR="00D92631" w:rsidRPr="001C018F" w:rsidRDefault="00D92631" w:rsidP="006869AA">
                <w:pPr>
                  <w:spacing w:line="360" w:lineRule="auto"/>
                  <w:jc w:val="both"/>
                  <w:rPr>
                    <w:b/>
                    <w:bCs/>
                  </w:rPr>
                </w:pPr>
                <w:r w:rsidRPr="001C018F">
                  <w:rPr>
                    <w:b/>
                  </w:rPr>
                  <w:t xml:space="preserve">            Lugar</w:t>
                </w:r>
                <w:r w:rsidRPr="001C018F">
                  <w:rPr>
                    <w:b/>
                    <w:bCs/>
                  </w:rPr>
                  <w:t xml:space="preserve">: </w:t>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p>
            </w:tc>
            <w:tc>
              <w:tcPr>
                <w:tcW w:w="1434" w:type="pct"/>
                <w:gridSpan w:val="3"/>
                <w:tcBorders>
                  <w:top w:val="single" w:sz="12" w:space="0" w:color="auto"/>
                  <w:left w:val="single" w:sz="12" w:space="0" w:color="auto"/>
                  <w:bottom w:val="single" w:sz="12" w:space="0" w:color="auto"/>
                  <w:right w:val="single" w:sz="12" w:space="0" w:color="auto"/>
                </w:tcBorders>
              </w:tcPr>
              <w:p w:rsidR="00D92631" w:rsidRPr="001C018F" w:rsidRDefault="00D92631" w:rsidP="006869AA">
                <w:pPr>
                  <w:spacing w:line="360" w:lineRule="auto"/>
                  <w:jc w:val="both"/>
                  <w:rPr>
                    <w:b/>
                    <w:u w:val="dotted"/>
                    <w:lang w:val="es-ES_tradnl"/>
                  </w:rPr>
                </w:pPr>
                <w:r w:rsidRPr="001C018F">
                  <w:rPr>
                    <w:b/>
                    <w:bCs/>
                    <w:lang w:val="es-MX"/>
                  </w:rPr>
                  <w:t>Fecha:</w:t>
                </w:r>
                <w:r w:rsidRPr="001C018F">
                  <w:rPr>
                    <w:b/>
                    <w:u w:val="dotted"/>
                    <w:lang w:val="es-ES_tradnl"/>
                  </w:rPr>
                  <w:t xml:space="preserve">      /</w:t>
                </w:r>
                <w:r w:rsidRPr="001C018F">
                  <w:rPr>
                    <w:b/>
                    <w:u w:val="dotted"/>
                    <w:lang w:val="es-ES_tradnl"/>
                  </w:rPr>
                  <w:tab/>
                  <w:t xml:space="preserve">   /</w:t>
                </w:r>
                <w:r w:rsidRPr="001C018F">
                  <w:rPr>
                    <w:b/>
                    <w:u w:val="dotted"/>
                    <w:lang w:val="es-ES_tradnl"/>
                  </w:rPr>
                  <w:tab/>
                </w:r>
              </w:p>
              <w:p w:rsidR="00D92631" w:rsidRPr="001C018F" w:rsidRDefault="00D92631" w:rsidP="006869AA">
                <w:pPr>
                  <w:spacing w:line="360" w:lineRule="auto"/>
                  <w:jc w:val="both"/>
                  <w:rPr>
                    <w:b/>
                    <w:bCs/>
                    <w:lang w:val="es-MX"/>
                  </w:rPr>
                </w:pPr>
                <w:r w:rsidRPr="001C018F">
                  <w:rPr>
                    <w:b/>
                    <w:bCs/>
                    <w:lang w:val="es-MX"/>
                  </w:rPr>
                  <w:t xml:space="preserve">  Hora:</w:t>
                </w:r>
                <w:r w:rsidRPr="001C018F">
                  <w:rPr>
                    <w:b/>
                    <w:u w:val="dotted"/>
                    <w:lang w:val="es-ES_tradnl"/>
                  </w:rPr>
                  <w:t xml:space="preserve"> </w:t>
                </w:r>
                <w:r w:rsidRPr="001C018F">
                  <w:rPr>
                    <w:b/>
                    <w:u w:val="dotted"/>
                    <w:lang w:val="es-ES_tradnl"/>
                  </w:rPr>
                  <w:tab/>
                </w:r>
                <w:r w:rsidRPr="001C018F">
                  <w:rPr>
                    <w:b/>
                    <w:u w:val="dotted"/>
                    <w:lang w:val="es-ES_tradnl"/>
                  </w:rPr>
                  <w:tab/>
                </w:r>
              </w:p>
            </w:tc>
          </w:tr>
          <w:tr w:rsidR="00D92631" w:rsidRPr="001C018F" w:rsidTr="00F46974">
            <w:trPr>
              <w:trHeight w:val="1210"/>
            </w:trPr>
            <w:tc>
              <w:tcPr>
                <w:tcW w:w="5000" w:type="pct"/>
                <w:gridSpan w:val="5"/>
                <w:tcBorders>
                  <w:top w:val="single" w:sz="12" w:space="0" w:color="auto"/>
                  <w:left w:val="single" w:sz="12" w:space="0" w:color="auto"/>
                  <w:bottom w:val="nil"/>
                  <w:right w:val="single" w:sz="12" w:space="0" w:color="auto"/>
                </w:tcBorders>
              </w:tcPr>
              <w:p w:rsidR="00D92631" w:rsidRDefault="00D92631" w:rsidP="00B55EF2">
                <w:pPr>
                  <w:spacing w:line="360" w:lineRule="auto"/>
                  <w:jc w:val="both"/>
                  <w:rPr>
                    <w:lang w:val="es-ES_tradnl"/>
                  </w:rPr>
                </w:pPr>
              </w:p>
              <w:p w:rsidR="00D92631" w:rsidRPr="001C018F" w:rsidRDefault="00D92631" w:rsidP="006869AA">
                <w:pPr>
                  <w:spacing w:line="360" w:lineRule="auto"/>
                  <w:ind w:left="450"/>
                  <w:jc w:val="both"/>
                  <w:rPr>
                    <w:lang w:val="es-ES_tradnl"/>
                  </w:rPr>
                </w:pPr>
                <w:r w:rsidRPr="001C018F">
                  <w:rPr>
                    <w:lang w:val="es-ES_tradnl"/>
                  </w:rPr>
                  <w:t>a)  Descripción y ubicación:</w:t>
                </w:r>
              </w:p>
              <w:p w:rsidR="00D92631" w:rsidRPr="00B55EF2" w:rsidRDefault="00D92631" w:rsidP="00B55EF2">
                <w:pPr>
                  <w:spacing w:line="360" w:lineRule="auto"/>
                  <w:ind w:left="630"/>
                  <w:jc w:val="both"/>
                  <w:rPr>
                    <w:u w:val="dotted"/>
                    <w:lang w:val="es-ES_tradnl"/>
                  </w:rPr>
                </w:pPr>
                <w:r w:rsidRPr="001C018F">
                  <w:rPr>
                    <w:lang w:val="es-ES_tradnl"/>
                  </w:rPr>
                  <w:t xml:space="preserve"> </w:t>
                </w: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1C018F" w:rsidRDefault="00D92631" w:rsidP="00B55EF2">
                <w:pPr>
                  <w:spacing w:line="360" w:lineRule="auto"/>
                  <w:ind w:left="630"/>
                  <w:jc w:val="both"/>
                  <w:rPr>
                    <w:u w:val="dotted"/>
                    <w:lang w:val="es-ES_tradnl"/>
                  </w:rPr>
                </w:pP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1C018F" w:rsidRDefault="00412E78" w:rsidP="00412E78">
                <w:pPr>
                  <w:spacing w:line="360" w:lineRule="auto"/>
                  <w:ind w:left="450"/>
                  <w:jc w:val="both"/>
                  <w:rPr>
                    <w:lang w:val="es-ES_tradnl"/>
                  </w:rPr>
                </w:pPr>
                <w:r>
                  <w:rPr>
                    <w:lang w:val="es-ES_tradnl"/>
                  </w:rPr>
                  <w:t>b)  Impacto:</w:t>
                </w:r>
              </w:p>
              <w:p w:rsidR="00B55EF2" w:rsidRPr="00B55EF2" w:rsidRDefault="00D92631" w:rsidP="00412E78">
                <w:pPr>
                  <w:spacing w:line="360" w:lineRule="auto"/>
                  <w:ind w:left="630"/>
                  <w:jc w:val="both"/>
                  <w:rPr>
                    <w:u w:val="dotted"/>
                    <w:lang w:val="es-ES_tradnl"/>
                  </w:rPr>
                </w:pP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1C018F" w:rsidRDefault="00D92631" w:rsidP="006869AA">
                <w:pPr>
                  <w:spacing w:line="360" w:lineRule="auto"/>
                  <w:jc w:val="both"/>
                  <w:rPr>
                    <w:lang w:val="es-ES_tradnl"/>
                  </w:rPr>
                </w:pPr>
                <w:r w:rsidRPr="001C018F">
                  <w:rPr>
                    <w:lang w:val="es-ES_tradnl"/>
                  </w:rPr>
                  <w:t xml:space="preserve">        c)  Causa:</w:t>
                </w:r>
              </w:p>
              <w:p w:rsidR="00B55EF2" w:rsidRPr="00B55EF2" w:rsidRDefault="00D92631" w:rsidP="00B55EF2">
                <w:pPr>
                  <w:spacing w:line="360" w:lineRule="auto"/>
                  <w:ind w:left="630"/>
                  <w:jc w:val="both"/>
                  <w:rPr>
                    <w:u w:val="dotted"/>
                    <w:lang w:val="es-ES_tradnl"/>
                  </w:rPr>
                </w:pP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B55EF2" w:rsidRDefault="00D92631" w:rsidP="00B55EF2">
                <w:pPr>
                  <w:spacing w:line="360" w:lineRule="auto"/>
                  <w:ind w:left="630"/>
                  <w:jc w:val="both"/>
                  <w:rPr>
                    <w:u w:val="dotted"/>
                    <w:lang w:val="es-ES_tradnl"/>
                  </w:rPr>
                </w:pP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1C018F" w:rsidRDefault="00D92631" w:rsidP="00223866">
                <w:pPr>
                  <w:numPr>
                    <w:ilvl w:val="0"/>
                    <w:numId w:val="16"/>
                  </w:numPr>
                  <w:spacing w:after="0" w:line="360" w:lineRule="auto"/>
                  <w:jc w:val="both"/>
                  <w:rPr>
                    <w:lang w:val="es-ES_tradnl"/>
                  </w:rPr>
                </w:pPr>
                <w:r w:rsidRPr="001C018F">
                  <w:rPr>
                    <w:lang w:val="es-ES_tradnl"/>
                  </w:rPr>
                  <w:t>Critibilidad:</w:t>
                </w:r>
              </w:p>
              <w:p w:rsidR="00D92631" w:rsidRPr="00B55EF2" w:rsidRDefault="00D92631" w:rsidP="00B55EF2">
                <w:pPr>
                  <w:spacing w:line="360" w:lineRule="auto"/>
                  <w:ind w:left="630"/>
                  <w:jc w:val="both"/>
                  <w:rPr>
                    <w:u w:val="dotted"/>
                    <w:lang w:val="es-ES_tradnl"/>
                  </w:rPr>
                </w:pP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B55EF2" w:rsidRDefault="00D92631" w:rsidP="00B55EF2">
                <w:pPr>
                  <w:spacing w:line="360" w:lineRule="auto"/>
                  <w:ind w:left="630"/>
                  <w:jc w:val="both"/>
                  <w:rPr>
                    <w:u w:val="dotted"/>
                    <w:lang w:val="es-ES_tradnl"/>
                  </w:rPr>
                </w:pP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1C018F" w:rsidRDefault="00D92631" w:rsidP="00223866">
                <w:pPr>
                  <w:numPr>
                    <w:ilvl w:val="0"/>
                    <w:numId w:val="16"/>
                  </w:numPr>
                  <w:spacing w:after="0" w:line="360" w:lineRule="auto"/>
                  <w:jc w:val="both"/>
                  <w:rPr>
                    <w:lang w:val="es-ES_tradnl"/>
                  </w:rPr>
                </w:pPr>
                <w:r w:rsidRPr="001C018F">
                  <w:rPr>
                    <w:lang w:val="es-ES_tradnl"/>
                  </w:rPr>
                  <w:t>Recomendaciones:</w:t>
                </w:r>
              </w:p>
              <w:p w:rsidR="00412E78" w:rsidRPr="001C018F" w:rsidRDefault="00D92631" w:rsidP="00412E78">
                <w:pPr>
                  <w:spacing w:line="360" w:lineRule="auto"/>
                  <w:ind w:left="630"/>
                  <w:jc w:val="both"/>
                  <w:rPr>
                    <w:u w:val="dotted"/>
                    <w:lang w:val="es-ES_tradnl"/>
                  </w:rPr>
                </w:pP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Default="00D92631" w:rsidP="00B55EF2">
                <w:pPr>
                  <w:spacing w:line="360" w:lineRule="auto"/>
                  <w:ind w:left="630"/>
                  <w:jc w:val="both"/>
                  <w:rPr>
                    <w:u w:val="dotted"/>
                    <w:lang w:val="es-ES_tradnl"/>
                  </w:rPr>
                </w:pP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412E78" w:rsidRDefault="00412E78" w:rsidP="00B55EF2">
                <w:pPr>
                  <w:spacing w:line="360" w:lineRule="auto"/>
                  <w:ind w:left="630"/>
                  <w:jc w:val="both"/>
                  <w:rPr>
                    <w:u w:val="dotted"/>
                    <w:lang w:val="es-ES_tradnl"/>
                  </w:rPr>
                </w:pPr>
              </w:p>
              <w:p w:rsidR="00412E78" w:rsidRPr="00B55EF2" w:rsidRDefault="00412E78" w:rsidP="00B55EF2">
                <w:pPr>
                  <w:spacing w:line="360" w:lineRule="auto"/>
                  <w:ind w:left="630"/>
                  <w:jc w:val="both"/>
                  <w:rPr>
                    <w:u w:val="dotted"/>
                    <w:lang w:val="es-ES_tradnl"/>
                  </w:rPr>
                </w:pPr>
              </w:p>
            </w:tc>
          </w:tr>
          <w:tr w:rsidR="00D92631" w:rsidRPr="001C018F" w:rsidTr="00F46974">
            <w:trPr>
              <w:trHeight w:val="186"/>
            </w:trPr>
            <w:tc>
              <w:tcPr>
                <w:tcW w:w="140" w:type="pct"/>
                <w:vMerge w:val="restart"/>
                <w:tcBorders>
                  <w:top w:val="nil"/>
                  <w:left w:val="single" w:sz="12" w:space="0" w:color="auto"/>
                  <w:bottom w:val="nil"/>
                  <w:right w:val="nil"/>
                </w:tcBorders>
              </w:tcPr>
              <w:p w:rsidR="00D92631" w:rsidRPr="001C018F" w:rsidRDefault="00D92631" w:rsidP="006869AA">
                <w:pPr>
                  <w:spacing w:line="360" w:lineRule="auto"/>
                  <w:jc w:val="both"/>
                </w:pPr>
              </w:p>
            </w:tc>
            <w:tc>
              <w:tcPr>
                <w:tcW w:w="4690" w:type="pct"/>
                <w:gridSpan w:val="3"/>
                <w:tcBorders>
                  <w:top w:val="nil"/>
                  <w:left w:val="nil"/>
                  <w:bottom w:val="single" w:sz="12" w:space="0" w:color="auto"/>
                  <w:right w:val="nil"/>
                </w:tcBorders>
              </w:tcPr>
              <w:p w:rsidR="00F46974" w:rsidRPr="001C018F" w:rsidRDefault="00F46974" w:rsidP="006869AA">
                <w:pPr>
                  <w:spacing w:line="360" w:lineRule="auto"/>
                  <w:jc w:val="both"/>
                </w:pPr>
              </w:p>
            </w:tc>
            <w:tc>
              <w:tcPr>
                <w:tcW w:w="169" w:type="pct"/>
                <w:vMerge w:val="restart"/>
                <w:tcBorders>
                  <w:top w:val="nil"/>
                  <w:left w:val="nil"/>
                  <w:bottom w:val="nil"/>
                  <w:right w:val="single" w:sz="12" w:space="0" w:color="auto"/>
                </w:tcBorders>
              </w:tcPr>
              <w:p w:rsidR="00D92631" w:rsidRPr="001C018F" w:rsidRDefault="00D92631" w:rsidP="006869AA">
                <w:pPr>
                  <w:spacing w:line="360" w:lineRule="auto"/>
                  <w:jc w:val="both"/>
                </w:pPr>
              </w:p>
            </w:tc>
          </w:tr>
          <w:tr w:rsidR="00D92631" w:rsidRPr="001C018F" w:rsidTr="00F46974">
            <w:trPr>
              <w:trHeight w:val="2116"/>
            </w:trPr>
            <w:tc>
              <w:tcPr>
                <w:tcW w:w="140" w:type="pct"/>
                <w:vMerge/>
                <w:tcBorders>
                  <w:top w:val="nil"/>
                  <w:left w:val="single" w:sz="12" w:space="0" w:color="auto"/>
                  <w:bottom w:val="nil"/>
                  <w:right w:val="single" w:sz="12" w:space="0" w:color="auto"/>
                </w:tcBorders>
              </w:tcPr>
              <w:p w:rsidR="00D92631" w:rsidRPr="001C018F" w:rsidRDefault="00D92631" w:rsidP="006869AA">
                <w:pPr>
                  <w:spacing w:line="360" w:lineRule="auto"/>
                  <w:jc w:val="both"/>
                </w:pPr>
              </w:p>
            </w:tc>
            <w:tc>
              <w:tcPr>
                <w:tcW w:w="4690" w:type="pct"/>
                <w:gridSpan w:val="3"/>
                <w:tcBorders>
                  <w:top w:val="single" w:sz="12" w:space="0" w:color="auto"/>
                  <w:left w:val="single" w:sz="12" w:space="0" w:color="auto"/>
                  <w:bottom w:val="single" w:sz="12" w:space="0" w:color="auto"/>
                  <w:right w:val="single" w:sz="12" w:space="0" w:color="auto"/>
                </w:tcBorders>
              </w:tcPr>
              <w:p w:rsidR="00D92631" w:rsidRPr="001C018F" w:rsidRDefault="00D92631" w:rsidP="006869AA">
                <w:pPr>
                  <w:spacing w:line="360" w:lineRule="auto"/>
                  <w:jc w:val="both"/>
                  <w:rPr>
                    <w:lang w:val="es-ES_tradnl"/>
                  </w:rPr>
                </w:pPr>
              </w:p>
              <w:p w:rsidR="00D92631" w:rsidRPr="001C018F" w:rsidRDefault="00D92631" w:rsidP="006869AA">
                <w:pPr>
                  <w:spacing w:line="360" w:lineRule="auto"/>
                  <w:jc w:val="both"/>
                </w:pPr>
                <w:r w:rsidRPr="001C018F">
                  <w:rPr>
                    <w:b/>
                    <w:lang w:val="es-ES_tradnl"/>
                  </w:rPr>
                  <w:t>Equipo de Trabajo:</w:t>
                </w:r>
              </w:p>
              <w:p w:rsidR="00D92631" w:rsidRPr="001C018F" w:rsidRDefault="00D92631" w:rsidP="006869AA">
                <w:pPr>
                  <w:spacing w:line="360" w:lineRule="auto"/>
                  <w:jc w:val="both"/>
                  <w:rPr>
                    <w:b/>
                    <w:lang w:val="es-ES_tradnl"/>
                  </w:rPr>
                </w:pPr>
                <w:r w:rsidRPr="001C018F">
                  <w:rPr>
                    <w:b/>
                    <w:lang w:val="es-ES_tradnl"/>
                  </w:rPr>
                  <w:t xml:space="preserve">                  Nombre:                                                                  Firma</w:t>
                </w:r>
              </w:p>
              <w:p w:rsidR="00D92631" w:rsidRPr="001C018F" w:rsidRDefault="00D92631" w:rsidP="006869AA">
                <w:pPr>
                  <w:spacing w:line="360" w:lineRule="auto"/>
                  <w:jc w:val="both"/>
                  <w:rPr>
                    <w:u w:val="dotted"/>
                    <w:lang w:val="es-ES_tradnl"/>
                  </w:rPr>
                </w:pPr>
                <w:r w:rsidRPr="001C018F">
                  <w:rPr>
                    <w:lang w:val="es-ES_tradnl"/>
                  </w:rPr>
                  <w:t xml:space="preserve">    </w:t>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1C018F" w:rsidRDefault="00D92631" w:rsidP="006869AA">
                <w:pPr>
                  <w:spacing w:line="360" w:lineRule="auto"/>
                  <w:jc w:val="both"/>
                  <w:rPr>
                    <w:u w:val="dotted"/>
                    <w:lang w:val="es-ES_tradnl"/>
                  </w:rPr>
                </w:pPr>
                <w:r w:rsidRPr="001C018F">
                  <w:rPr>
                    <w:lang w:val="es-ES_tradnl"/>
                  </w:rPr>
                  <w:t xml:space="preserve">    </w:t>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1C018F" w:rsidRDefault="00D92631" w:rsidP="006869AA">
                <w:pPr>
                  <w:spacing w:line="360" w:lineRule="auto"/>
                  <w:jc w:val="both"/>
                </w:pPr>
                <w:r w:rsidRPr="001C018F">
                  <w:rPr>
                    <w:lang w:val="es-ES_tradnl"/>
                  </w:rPr>
                  <w:t xml:space="preserve">    </w:t>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tc>
            <w:tc>
              <w:tcPr>
                <w:tcW w:w="169" w:type="pct"/>
                <w:vMerge/>
                <w:tcBorders>
                  <w:top w:val="nil"/>
                  <w:left w:val="single" w:sz="12" w:space="0" w:color="auto"/>
                  <w:bottom w:val="nil"/>
                  <w:right w:val="single" w:sz="12" w:space="0" w:color="auto"/>
                </w:tcBorders>
              </w:tcPr>
              <w:p w:rsidR="00D92631" w:rsidRPr="001C018F" w:rsidRDefault="00D92631" w:rsidP="006869AA">
                <w:pPr>
                  <w:spacing w:line="360" w:lineRule="auto"/>
                  <w:jc w:val="both"/>
                </w:pPr>
              </w:p>
            </w:tc>
          </w:tr>
          <w:tr w:rsidR="00D92631" w:rsidRPr="001C018F" w:rsidTr="00F46974">
            <w:trPr>
              <w:trHeight w:val="186"/>
            </w:trPr>
            <w:tc>
              <w:tcPr>
                <w:tcW w:w="5000" w:type="pct"/>
                <w:gridSpan w:val="5"/>
                <w:tcBorders>
                  <w:top w:val="nil"/>
                  <w:left w:val="single" w:sz="12" w:space="0" w:color="auto"/>
                  <w:bottom w:val="single" w:sz="12" w:space="0" w:color="auto"/>
                  <w:right w:val="single" w:sz="12" w:space="0" w:color="auto"/>
                </w:tcBorders>
              </w:tcPr>
              <w:p w:rsidR="00D92631" w:rsidRPr="001C018F" w:rsidRDefault="00D92631" w:rsidP="006869AA">
                <w:pPr>
                  <w:spacing w:line="360" w:lineRule="auto"/>
                  <w:jc w:val="both"/>
                </w:pPr>
              </w:p>
            </w:tc>
          </w:tr>
        </w:tbl>
        <w:p w:rsidR="00B55EF2" w:rsidRDefault="00D92631" w:rsidP="006869AA">
          <w:pPr>
            <w:spacing w:line="360" w:lineRule="auto"/>
            <w:jc w:val="both"/>
            <w:rPr>
              <w:b/>
            </w:rPr>
          </w:pPr>
          <w:r w:rsidRPr="002A3031">
            <w:rPr>
              <w:b/>
            </w:rPr>
            <w:tab/>
          </w:r>
        </w:p>
        <w:p w:rsidR="00D92631" w:rsidRPr="00412E78" w:rsidRDefault="00D92631" w:rsidP="00412E78">
          <w:pPr>
            <w:rPr>
              <w:b/>
            </w:rPr>
          </w:pPr>
          <w:r w:rsidRPr="00412E78">
            <w:rPr>
              <w:b/>
            </w:rPr>
            <w:t>Reporte Final de V&amp;V</w:t>
          </w: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7"/>
            <w:gridCol w:w="5728"/>
            <w:gridCol w:w="1413"/>
            <w:gridCol w:w="567"/>
            <w:gridCol w:w="426"/>
          </w:tblGrid>
          <w:tr w:rsidR="00D92631" w:rsidRPr="001C018F" w:rsidTr="00F46974">
            <w:trPr>
              <w:trHeight w:val="871"/>
            </w:trPr>
            <w:tc>
              <w:tcPr>
                <w:tcW w:w="4415" w:type="pct"/>
                <w:gridSpan w:val="3"/>
                <w:tcBorders>
                  <w:top w:val="single" w:sz="12" w:space="0" w:color="auto"/>
                  <w:left w:val="single" w:sz="12" w:space="0" w:color="auto"/>
                  <w:bottom w:val="nil"/>
                  <w:right w:val="single" w:sz="12" w:space="0" w:color="auto"/>
                </w:tcBorders>
              </w:tcPr>
              <w:p w:rsidR="00D92631" w:rsidRPr="00B55EF2" w:rsidRDefault="00B55EF2" w:rsidP="00B55EF2">
                <w:pPr>
                  <w:spacing w:line="360" w:lineRule="auto"/>
                  <w:jc w:val="both"/>
                  <w:rPr>
                    <w:b/>
                    <w:u w:val="single"/>
                  </w:rPr>
                </w:pPr>
                <w:r>
                  <w:rPr>
                    <w:b/>
                    <w:u w:val="single"/>
                  </w:rPr>
                  <w:t>REPORTE FINAL DE V&amp;V</w:t>
                </w:r>
              </w:p>
              <w:p w:rsidR="00D92631" w:rsidRPr="001C018F" w:rsidRDefault="00D92631" w:rsidP="00B55EF2">
                <w:pPr>
                  <w:spacing w:line="360" w:lineRule="auto"/>
                  <w:jc w:val="both"/>
                  <w:rPr>
                    <w:b/>
                  </w:rPr>
                </w:pPr>
                <w:r w:rsidRPr="001C018F">
                  <w:rPr>
                    <w:b/>
                  </w:rPr>
                  <w:t>FASE:</w:t>
                </w:r>
                <w:r w:rsidRPr="001C018F">
                  <w:rPr>
                    <w:b/>
                    <w:u w:val="dotted"/>
                    <w:lang w:val="es-ES_tradnl"/>
                  </w:rPr>
                  <w:t xml:space="preserve"> </w:t>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p>
            </w:tc>
            <w:tc>
              <w:tcPr>
                <w:tcW w:w="585" w:type="pct"/>
                <w:gridSpan w:val="2"/>
                <w:tcBorders>
                  <w:top w:val="single" w:sz="12" w:space="0" w:color="auto"/>
                  <w:left w:val="single" w:sz="12" w:space="0" w:color="auto"/>
                  <w:bottom w:val="single" w:sz="12" w:space="0" w:color="auto"/>
                  <w:right w:val="single" w:sz="12" w:space="0" w:color="auto"/>
                </w:tcBorders>
              </w:tcPr>
              <w:p w:rsidR="00D92631" w:rsidRPr="001C018F" w:rsidRDefault="00D92631" w:rsidP="00B55EF2">
                <w:pPr>
                  <w:spacing w:line="360" w:lineRule="auto"/>
                  <w:jc w:val="both"/>
                  <w:rPr>
                    <w:b/>
                    <w:bCs/>
                    <w:lang w:val="es-MX"/>
                  </w:rPr>
                </w:pPr>
                <w:r w:rsidRPr="001C018F">
                  <w:rPr>
                    <w:b/>
                    <w:bCs/>
                    <w:lang w:val="es-MX"/>
                  </w:rPr>
                  <w:t>Pág.</w:t>
                </w:r>
              </w:p>
              <w:p w:rsidR="00D92631" w:rsidRPr="001C018F" w:rsidRDefault="00D92631" w:rsidP="00B55EF2">
                <w:pPr>
                  <w:spacing w:line="360" w:lineRule="auto"/>
                  <w:jc w:val="both"/>
                  <w:rPr>
                    <w:b/>
                    <w:bCs/>
                    <w:lang w:val="es-MX"/>
                  </w:rPr>
                </w:pPr>
              </w:p>
              <w:p w:rsidR="00D92631" w:rsidRPr="001C018F" w:rsidRDefault="00D92631" w:rsidP="00B55EF2">
                <w:pPr>
                  <w:spacing w:line="360" w:lineRule="auto"/>
                  <w:jc w:val="both"/>
                </w:pPr>
                <w:r w:rsidRPr="001C018F">
                  <w:rPr>
                    <w:bCs/>
                    <w:lang w:val="es-MX"/>
                  </w:rPr>
                  <w:t>…......</w:t>
                </w:r>
              </w:p>
            </w:tc>
          </w:tr>
          <w:tr w:rsidR="00D92631" w:rsidRPr="001C018F" w:rsidTr="00F46974">
            <w:trPr>
              <w:trHeight w:val="695"/>
            </w:trPr>
            <w:tc>
              <w:tcPr>
                <w:tcW w:w="3583" w:type="pct"/>
                <w:gridSpan w:val="2"/>
                <w:tcBorders>
                  <w:top w:val="single" w:sz="12" w:space="0" w:color="auto"/>
                  <w:left w:val="single" w:sz="12" w:space="0" w:color="auto"/>
                  <w:bottom w:val="single" w:sz="12" w:space="0" w:color="auto"/>
                  <w:right w:val="single" w:sz="12" w:space="0" w:color="auto"/>
                </w:tcBorders>
              </w:tcPr>
              <w:p w:rsidR="00D92631" w:rsidRPr="001C018F" w:rsidRDefault="00D92631" w:rsidP="0010502C">
                <w:r w:rsidRPr="001C018F">
                  <w:t xml:space="preserve"># De Reporte: </w:t>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p>
              <w:p w:rsidR="00D92631" w:rsidRPr="00B55EF2" w:rsidRDefault="00D92631" w:rsidP="006869AA">
                <w:pPr>
                  <w:spacing w:line="360" w:lineRule="auto"/>
                  <w:jc w:val="both"/>
                  <w:rPr>
                    <w:b/>
                    <w:bCs/>
                  </w:rPr>
                </w:pPr>
                <w:r w:rsidRPr="001C018F">
                  <w:rPr>
                    <w:b/>
                  </w:rPr>
                  <w:t xml:space="preserve">            Lugar</w:t>
                </w:r>
                <w:r w:rsidRPr="001C018F">
                  <w:rPr>
                    <w:b/>
                    <w:bCs/>
                  </w:rPr>
                  <w:t xml:space="preserve">: </w:t>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r w:rsidRPr="001C018F">
                  <w:rPr>
                    <w:b/>
                    <w:u w:val="dotted"/>
                    <w:lang w:val="es-ES_tradnl"/>
                  </w:rPr>
                  <w:tab/>
                </w:r>
              </w:p>
            </w:tc>
            <w:tc>
              <w:tcPr>
                <w:tcW w:w="1417" w:type="pct"/>
                <w:gridSpan w:val="3"/>
                <w:tcBorders>
                  <w:top w:val="single" w:sz="12" w:space="0" w:color="auto"/>
                  <w:left w:val="single" w:sz="12" w:space="0" w:color="auto"/>
                  <w:bottom w:val="single" w:sz="12" w:space="0" w:color="auto"/>
                  <w:right w:val="single" w:sz="12" w:space="0" w:color="auto"/>
                </w:tcBorders>
              </w:tcPr>
              <w:p w:rsidR="00D92631" w:rsidRPr="001C018F" w:rsidRDefault="00D92631" w:rsidP="006869AA">
                <w:pPr>
                  <w:spacing w:line="360" w:lineRule="auto"/>
                  <w:jc w:val="both"/>
                  <w:rPr>
                    <w:b/>
                    <w:u w:val="dotted"/>
                    <w:lang w:val="es-ES_tradnl"/>
                  </w:rPr>
                </w:pPr>
                <w:r w:rsidRPr="001C018F">
                  <w:rPr>
                    <w:b/>
                    <w:bCs/>
                    <w:lang w:val="es-MX"/>
                  </w:rPr>
                  <w:t>Fecha:</w:t>
                </w:r>
                <w:r w:rsidRPr="001C018F">
                  <w:rPr>
                    <w:b/>
                    <w:u w:val="dotted"/>
                    <w:lang w:val="es-ES_tradnl"/>
                  </w:rPr>
                  <w:t xml:space="preserve">      /</w:t>
                </w:r>
                <w:r w:rsidRPr="001C018F">
                  <w:rPr>
                    <w:b/>
                    <w:u w:val="dotted"/>
                    <w:lang w:val="es-ES_tradnl"/>
                  </w:rPr>
                  <w:tab/>
                  <w:t xml:space="preserve">   /</w:t>
                </w:r>
                <w:r w:rsidRPr="001C018F">
                  <w:rPr>
                    <w:b/>
                    <w:u w:val="dotted"/>
                    <w:lang w:val="es-ES_tradnl"/>
                  </w:rPr>
                  <w:tab/>
                </w:r>
              </w:p>
              <w:p w:rsidR="00D92631" w:rsidRPr="001C018F" w:rsidRDefault="00D92631" w:rsidP="006869AA">
                <w:pPr>
                  <w:spacing w:line="360" w:lineRule="auto"/>
                  <w:jc w:val="both"/>
                  <w:rPr>
                    <w:b/>
                    <w:bCs/>
                    <w:lang w:val="es-MX"/>
                  </w:rPr>
                </w:pPr>
                <w:r w:rsidRPr="001C018F">
                  <w:rPr>
                    <w:b/>
                    <w:bCs/>
                    <w:lang w:val="es-MX"/>
                  </w:rPr>
                  <w:t xml:space="preserve">  Hora:</w:t>
                </w:r>
                <w:r w:rsidRPr="001C018F">
                  <w:rPr>
                    <w:b/>
                    <w:u w:val="dotted"/>
                    <w:lang w:val="es-ES_tradnl"/>
                  </w:rPr>
                  <w:t xml:space="preserve"> </w:t>
                </w:r>
                <w:r w:rsidRPr="001C018F">
                  <w:rPr>
                    <w:b/>
                    <w:u w:val="dotted"/>
                    <w:lang w:val="es-ES_tradnl"/>
                  </w:rPr>
                  <w:tab/>
                </w:r>
                <w:r w:rsidRPr="001C018F">
                  <w:rPr>
                    <w:b/>
                    <w:u w:val="dotted"/>
                    <w:lang w:val="es-ES_tradnl"/>
                  </w:rPr>
                  <w:tab/>
                </w:r>
              </w:p>
              <w:p w:rsidR="00D92631" w:rsidRPr="001C018F" w:rsidRDefault="00D92631" w:rsidP="006869AA">
                <w:pPr>
                  <w:spacing w:line="360" w:lineRule="auto"/>
                  <w:jc w:val="both"/>
                  <w:rPr>
                    <w:b/>
                  </w:rPr>
                </w:pPr>
                <w:r w:rsidRPr="001C018F">
                  <w:rPr>
                    <w:b/>
                    <w:u w:val="dotted"/>
                    <w:lang w:val="es-ES_tradnl"/>
                  </w:rPr>
                  <w:t xml:space="preserve"> </w:t>
                </w:r>
              </w:p>
            </w:tc>
          </w:tr>
          <w:tr w:rsidR="00D92631" w:rsidRPr="001C018F" w:rsidTr="00F46974">
            <w:trPr>
              <w:trHeight w:val="1210"/>
            </w:trPr>
            <w:tc>
              <w:tcPr>
                <w:tcW w:w="5000" w:type="pct"/>
                <w:gridSpan w:val="5"/>
                <w:tcBorders>
                  <w:top w:val="single" w:sz="12" w:space="0" w:color="auto"/>
                  <w:left w:val="single" w:sz="12" w:space="0" w:color="auto"/>
                  <w:bottom w:val="nil"/>
                  <w:right w:val="single" w:sz="12" w:space="0" w:color="auto"/>
                </w:tcBorders>
              </w:tcPr>
              <w:p w:rsidR="00D92631" w:rsidRDefault="00D92631" w:rsidP="006869AA">
                <w:pPr>
                  <w:spacing w:line="360" w:lineRule="auto"/>
                  <w:ind w:left="450"/>
                  <w:jc w:val="both"/>
                  <w:rPr>
                    <w:lang w:val="es-ES_tradnl"/>
                  </w:rPr>
                </w:pPr>
              </w:p>
              <w:p w:rsidR="00D92631" w:rsidRPr="001C018F" w:rsidRDefault="00D92631" w:rsidP="006869AA">
                <w:pPr>
                  <w:spacing w:line="360" w:lineRule="auto"/>
                  <w:ind w:left="450"/>
                  <w:jc w:val="both"/>
                  <w:rPr>
                    <w:lang w:val="es-ES_tradnl"/>
                  </w:rPr>
                </w:pPr>
                <w:r w:rsidRPr="001C018F">
                  <w:rPr>
                    <w:lang w:val="es-ES_tradnl"/>
                  </w:rPr>
                  <w:t>a)  Resumen de todas las tareas V&amp;V, durante el ciclo de vida del software:</w:t>
                </w:r>
              </w:p>
              <w:p w:rsidR="00D92631" w:rsidRPr="00B55EF2" w:rsidRDefault="00D92631" w:rsidP="00B55EF2">
                <w:pPr>
                  <w:spacing w:line="360" w:lineRule="auto"/>
                  <w:ind w:left="630"/>
                  <w:jc w:val="both"/>
                  <w:rPr>
                    <w:u w:val="dotted"/>
                    <w:lang w:val="es-ES_tradnl"/>
                  </w:rPr>
                </w:pPr>
                <w:r w:rsidRPr="001C018F">
                  <w:rPr>
                    <w:lang w:val="es-ES_tradnl"/>
                  </w:rPr>
                  <w:t xml:space="preserve"> </w:t>
                </w: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1C018F" w:rsidRDefault="00D92631" w:rsidP="00B55EF2">
                <w:pPr>
                  <w:spacing w:line="360" w:lineRule="auto"/>
                  <w:ind w:left="630"/>
                  <w:jc w:val="both"/>
                  <w:rPr>
                    <w:u w:val="dotted"/>
                    <w:lang w:val="es-ES_tradnl"/>
                  </w:rPr>
                </w:pP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1C018F" w:rsidRDefault="00D92631" w:rsidP="006869AA">
                <w:pPr>
                  <w:spacing w:line="360" w:lineRule="auto"/>
                  <w:ind w:left="450"/>
                  <w:jc w:val="both"/>
                  <w:rPr>
                    <w:lang w:val="es-ES_tradnl"/>
                  </w:rPr>
                </w:pPr>
                <w:r w:rsidRPr="001C018F">
                  <w:rPr>
                    <w:lang w:val="es-ES_tradnl"/>
                  </w:rPr>
                  <w:t>b)  Resumen de resultados de tareas:</w:t>
                </w:r>
              </w:p>
              <w:p w:rsidR="00D92631" w:rsidRDefault="00D92631" w:rsidP="00B55EF2">
                <w:pPr>
                  <w:spacing w:line="360" w:lineRule="auto"/>
                  <w:ind w:left="630"/>
                  <w:jc w:val="both"/>
                  <w:rPr>
                    <w:u w:val="dotted"/>
                    <w:lang w:val="es-ES_tradnl"/>
                  </w:rPr>
                </w:pP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412E78" w:rsidRPr="001C018F" w:rsidRDefault="00412E78" w:rsidP="00B55EF2">
                <w:pPr>
                  <w:spacing w:line="360" w:lineRule="auto"/>
                  <w:ind w:left="630"/>
                  <w:jc w:val="both"/>
                  <w:rPr>
                    <w:u w:val="dotted"/>
                    <w:lang w:val="es-ES_tradnl"/>
                  </w:rPr>
                </w:pPr>
              </w:p>
              <w:p w:rsidR="00D92631" w:rsidRPr="00B55EF2" w:rsidRDefault="00D92631" w:rsidP="00B55EF2">
                <w:pPr>
                  <w:spacing w:line="360" w:lineRule="auto"/>
                  <w:ind w:left="630"/>
                  <w:jc w:val="both"/>
                  <w:rPr>
                    <w:u w:val="dotted"/>
                    <w:lang w:val="es-ES_tradnl"/>
                  </w:rPr>
                </w:pP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1C018F" w:rsidRDefault="00D92631" w:rsidP="006869AA">
                <w:pPr>
                  <w:spacing w:line="360" w:lineRule="auto"/>
                  <w:jc w:val="both"/>
                  <w:rPr>
                    <w:lang w:val="es-ES_tradnl"/>
                  </w:rPr>
                </w:pPr>
                <w:r w:rsidRPr="001C018F">
                  <w:rPr>
                    <w:lang w:val="es-ES_tradnl"/>
                  </w:rPr>
                  <w:t xml:space="preserve">        c)  Resumen de anomalías, resolución:</w:t>
                </w:r>
              </w:p>
              <w:p w:rsidR="00D92631" w:rsidRPr="00B55EF2" w:rsidRDefault="00D92631" w:rsidP="00B55EF2">
                <w:pPr>
                  <w:spacing w:line="360" w:lineRule="auto"/>
                  <w:ind w:left="630"/>
                  <w:jc w:val="both"/>
                  <w:rPr>
                    <w:u w:val="dotted"/>
                    <w:lang w:val="es-ES_tradnl"/>
                  </w:rPr>
                </w:pP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B55EF2" w:rsidRDefault="00D92631" w:rsidP="00B55EF2">
                <w:pPr>
                  <w:spacing w:line="360" w:lineRule="auto"/>
                  <w:ind w:left="630"/>
                  <w:jc w:val="both"/>
                  <w:rPr>
                    <w:u w:val="dotted"/>
                    <w:lang w:val="es-ES_tradnl"/>
                  </w:rPr>
                </w:pP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1C018F" w:rsidRDefault="00D92631" w:rsidP="00223866">
                <w:pPr>
                  <w:numPr>
                    <w:ilvl w:val="0"/>
                    <w:numId w:val="18"/>
                  </w:numPr>
                  <w:spacing w:after="0" w:line="360" w:lineRule="auto"/>
                  <w:jc w:val="both"/>
                  <w:rPr>
                    <w:lang w:val="es-ES_tradnl"/>
                  </w:rPr>
                </w:pPr>
                <w:r w:rsidRPr="001C018F">
                  <w:rPr>
                    <w:lang w:val="es-ES_tradnl"/>
                  </w:rPr>
                  <w:t>Evaluación total de la calidad del software:</w:t>
                </w:r>
              </w:p>
              <w:p w:rsidR="00D92631" w:rsidRPr="00B55EF2" w:rsidRDefault="00D92631" w:rsidP="00B55EF2">
                <w:pPr>
                  <w:spacing w:line="360" w:lineRule="auto"/>
                  <w:ind w:left="630"/>
                  <w:jc w:val="both"/>
                  <w:rPr>
                    <w:u w:val="dotted"/>
                    <w:lang w:val="es-ES_tradnl"/>
                  </w:rPr>
                </w:pP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B55EF2" w:rsidRDefault="00D92631" w:rsidP="00B55EF2">
                <w:pPr>
                  <w:spacing w:line="360" w:lineRule="auto"/>
                  <w:ind w:left="630"/>
                  <w:jc w:val="both"/>
                  <w:rPr>
                    <w:u w:val="dotted"/>
                    <w:lang w:val="es-ES_tradnl"/>
                  </w:rPr>
                </w:pP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1C018F" w:rsidRDefault="00D92631" w:rsidP="00223866">
                <w:pPr>
                  <w:numPr>
                    <w:ilvl w:val="0"/>
                    <w:numId w:val="18"/>
                  </w:numPr>
                  <w:spacing w:after="0" w:line="360" w:lineRule="auto"/>
                  <w:jc w:val="both"/>
                  <w:rPr>
                    <w:lang w:val="es-ES_tradnl"/>
                  </w:rPr>
                </w:pPr>
                <w:r w:rsidRPr="001C018F">
                  <w:rPr>
                    <w:lang w:val="es-ES_tradnl"/>
                  </w:rPr>
                  <w:t>Recomendaciones:</w:t>
                </w:r>
              </w:p>
              <w:p w:rsidR="00D92631" w:rsidRPr="00B55EF2" w:rsidRDefault="00D92631" w:rsidP="00B55EF2">
                <w:pPr>
                  <w:spacing w:line="360" w:lineRule="auto"/>
                  <w:ind w:left="630"/>
                  <w:jc w:val="both"/>
                  <w:rPr>
                    <w:u w:val="dotted"/>
                    <w:lang w:val="es-ES_tradnl"/>
                  </w:rPr>
                </w:pPr>
                <w:r w:rsidRPr="001C018F">
                  <w:rPr>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r w:rsidR="00B55EF2">
                  <w:rPr>
                    <w:u w:val="dotted"/>
                    <w:lang w:val="es-ES_tradnl"/>
                  </w:rPr>
                  <w:tab/>
                </w:r>
              </w:p>
              <w:p w:rsidR="00D92631" w:rsidRPr="00F46974" w:rsidRDefault="00D92631" w:rsidP="006869AA">
                <w:pPr>
                  <w:spacing w:line="360" w:lineRule="auto"/>
                  <w:ind w:left="630"/>
                  <w:jc w:val="both"/>
                  <w:rPr>
                    <w:u w:val="dotted"/>
                    <w:lang w:val="es-ES_tradnl"/>
                  </w:rPr>
                </w:pPr>
                <w:r w:rsidRPr="001C018F">
                  <w:rPr>
                    <w:lang w:val="es-ES_tradnl"/>
                  </w:rPr>
                  <w:tab/>
                </w:r>
                <w:r w:rsidRPr="001C018F">
                  <w:rPr>
                    <w:u w:val="dotted"/>
                    <w:lang w:val="es-ES_tradnl"/>
                  </w:rPr>
                  <w:tab/>
                </w:r>
                <w:r w:rsidR="00F46974">
                  <w:rPr>
                    <w:u w:val="dotted"/>
                    <w:lang w:val="es-ES_tradnl"/>
                  </w:rPr>
                  <w:tab/>
                </w:r>
                <w:r w:rsidR="00F46974">
                  <w:rPr>
                    <w:u w:val="dotted"/>
                    <w:lang w:val="es-ES_tradnl"/>
                  </w:rPr>
                  <w:tab/>
                </w:r>
                <w:r w:rsidR="00F46974">
                  <w:rPr>
                    <w:u w:val="dotted"/>
                    <w:lang w:val="es-ES_tradnl"/>
                  </w:rPr>
                  <w:tab/>
                </w:r>
                <w:r w:rsidR="00F46974">
                  <w:rPr>
                    <w:u w:val="dotted"/>
                    <w:lang w:val="es-ES_tradnl"/>
                  </w:rPr>
                  <w:tab/>
                </w:r>
                <w:r w:rsidR="00F46974">
                  <w:rPr>
                    <w:u w:val="dotted"/>
                    <w:lang w:val="es-ES_tradnl"/>
                  </w:rPr>
                  <w:tab/>
                </w:r>
                <w:r w:rsidR="00F46974">
                  <w:rPr>
                    <w:u w:val="dotted"/>
                    <w:lang w:val="es-ES_tradnl"/>
                  </w:rPr>
                  <w:tab/>
                </w:r>
                <w:r w:rsidR="00F46974">
                  <w:rPr>
                    <w:u w:val="dotted"/>
                    <w:lang w:val="es-ES_tradnl"/>
                  </w:rPr>
                  <w:tab/>
                </w:r>
                <w:r w:rsidR="00F46974">
                  <w:rPr>
                    <w:u w:val="dotted"/>
                    <w:lang w:val="es-ES_tradnl"/>
                  </w:rPr>
                  <w:tab/>
                </w:r>
                <w:r w:rsidR="00F46974">
                  <w:rPr>
                    <w:u w:val="dotted"/>
                    <w:lang w:val="es-ES_tradnl"/>
                  </w:rPr>
                  <w:tab/>
                </w:r>
              </w:p>
            </w:tc>
          </w:tr>
          <w:tr w:rsidR="00D92631" w:rsidRPr="001C018F" w:rsidTr="00F46974">
            <w:trPr>
              <w:trHeight w:val="186"/>
            </w:trPr>
            <w:tc>
              <w:tcPr>
                <w:tcW w:w="210" w:type="pct"/>
                <w:vMerge w:val="restart"/>
                <w:tcBorders>
                  <w:top w:val="nil"/>
                  <w:left w:val="single" w:sz="12" w:space="0" w:color="auto"/>
                  <w:bottom w:val="nil"/>
                  <w:right w:val="nil"/>
                </w:tcBorders>
              </w:tcPr>
              <w:p w:rsidR="00D92631" w:rsidRPr="001C018F" w:rsidRDefault="00D92631" w:rsidP="00D92631">
                <w:pPr>
                  <w:jc w:val="both"/>
                </w:pPr>
              </w:p>
            </w:tc>
            <w:tc>
              <w:tcPr>
                <w:tcW w:w="4539" w:type="pct"/>
                <w:gridSpan w:val="3"/>
                <w:tcBorders>
                  <w:top w:val="nil"/>
                  <w:left w:val="nil"/>
                  <w:bottom w:val="single" w:sz="12" w:space="0" w:color="auto"/>
                  <w:right w:val="nil"/>
                </w:tcBorders>
              </w:tcPr>
              <w:p w:rsidR="00D92631" w:rsidRPr="001C018F" w:rsidRDefault="00D92631" w:rsidP="00D92631">
                <w:pPr>
                  <w:jc w:val="both"/>
                </w:pPr>
              </w:p>
            </w:tc>
            <w:tc>
              <w:tcPr>
                <w:tcW w:w="251" w:type="pct"/>
                <w:vMerge w:val="restart"/>
                <w:tcBorders>
                  <w:top w:val="nil"/>
                  <w:left w:val="nil"/>
                  <w:bottom w:val="nil"/>
                  <w:right w:val="single" w:sz="12" w:space="0" w:color="auto"/>
                </w:tcBorders>
              </w:tcPr>
              <w:p w:rsidR="00D92631" w:rsidRPr="001C018F" w:rsidRDefault="00D92631" w:rsidP="00D92631">
                <w:pPr>
                  <w:jc w:val="both"/>
                </w:pPr>
              </w:p>
            </w:tc>
          </w:tr>
          <w:tr w:rsidR="00D92631" w:rsidRPr="001C018F" w:rsidTr="00F46974">
            <w:trPr>
              <w:trHeight w:val="2116"/>
            </w:trPr>
            <w:tc>
              <w:tcPr>
                <w:tcW w:w="210" w:type="pct"/>
                <w:vMerge/>
                <w:tcBorders>
                  <w:top w:val="nil"/>
                  <w:left w:val="single" w:sz="12" w:space="0" w:color="auto"/>
                  <w:bottom w:val="nil"/>
                  <w:right w:val="single" w:sz="12" w:space="0" w:color="auto"/>
                </w:tcBorders>
              </w:tcPr>
              <w:p w:rsidR="00D92631" w:rsidRPr="001C018F" w:rsidRDefault="00D92631" w:rsidP="00D92631">
                <w:pPr>
                  <w:jc w:val="both"/>
                </w:pPr>
              </w:p>
            </w:tc>
            <w:tc>
              <w:tcPr>
                <w:tcW w:w="4539" w:type="pct"/>
                <w:gridSpan w:val="3"/>
                <w:tcBorders>
                  <w:top w:val="single" w:sz="12" w:space="0" w:color="auto"/>
                  <w:left w:val="single" w:sz="12" w:space="0" w:color="auto"/>
                  <w:bottom w:val="single" w:sz="12" w:space="0" w:color="auto"/>
                  <w:right w:val="single" w:sz="12" w:space="0" w:color="auto"/>
                </w:tcBorders>
              </w:tcPr>
              <w:p w:rsidR="00D92631" w:rsidRPr="001C018F" w:rsidRDefault="00D92631" w:rsidP="00D92631">
                <w:pPr>
                  <w:jc w:val="both"/>
                  <w:rPr>
                    <w:lang w:val="es-ES_tradnl"/>
                  </w:rPr>
                </w:pPr>
              </w:p>
              <w:p w:rsidR="00D92631" w:rsidRPr="001C018F" w:rsidRDefault="00D92631" w:rsidP="00D92631">
                <w:pPr>
                  <w:jc w:val="both"/>
                </w:pPr>
                <w:r w:rsidRPr="001C018F">
                  <w:rPr>
                    <w:b/>
                    <w:lang w:val="es-ES_tradnl"/>
                  </w:rPr>
                  <w:t>Equipo de Trabajo:</w:t>
                </w:r>
              </w:p>
              <w:p w:rsidR="00D92631" w:rsidRPr="001C018F" w:rsidRDefault="00D92631" w:rsidP="00D92631">
                <w:pPr>
                  <w:jc w:val="both"/>
                  <w:rPr>
                    <w:b/>
                    <w:lang w:val="es-ES_tradnl"/>
                  </w:rPr>
                </w:pPr>
                <w:r w:rsidRPr="001C018F">
                  <w:rPr>
                    <w:b/>
                    <w:lang w:val="es-ES_tradnl"/>
                  </w:rPr>
                  <w:t xml:space="preserve">                  Nombre:                                                                  Firma</w:t>
                </w:r>
              </w:p>
              <w:p w:rsidR="00D92631" w:rsidRPr="001C018F" w:rsidRDefault="00D92631" w:rsidP="00D92631">
                <w:pPr>
                  <w:jc w:val="both"/>
                  <w:rPr>
                    <w:u w:val="dotted"/>
                    <w:lang w:val="es-ES_tradnl"/>
                  </w:rPr>
                </w:pPr>
                <w:r w:rsidRPr="001C018F">
                  <w:rPr>
                    <w:lang w:val="es-ES_tradnl"/>
                  </w:rPr>
                  <w:t xml:space="preserve">    </w:t>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p>
              <w:p w:rsidR="00D92631" w:rsidRPr="001C018F" w:rsidRDefault="00D92631" w:rsidP="00D92631">
                <w:pPr>
                  <w:jc w:val="both"/>
                  <w:rPr>
                    <w:u w:val="dotted"/>
                    <w:lang w:val="es-ES_tradnl"/>
                  </w:rPr>
                </w:pPr>
                <w:r w:rsidRPr="001C018F">
                  <w:rPr>
                    <w:lang w:val="es-ES_tradnl"/>
                  </w:rPr>
                  <w:t xml:space="preserve">    </w:t>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p>
              <w:p w:rsidR="00D92631" w:rsidRPr="001C018F" w:rsidRDefault="00D92631" w:rsidP="00F46974">
                <w:pPr>
                  <w:jc w:val="both"/>
                </w:pPr>
                <w:r w:rsidRPr="001C018F">
                  <w:rPr>
                    <w:lang w:val="es-ES_tradnl"/>
                  </w:rPr>
                  <w:t xml:space="preserve">    </w:t>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r w:rsidRPr="001C018F">
                  <w:rPr>
                    <w:u w:val="dotted"/>
                    <w:lang w:val="es-ES_tradnl"/>
                  </w:rPr>
                  <w:tab/>
                </w:r>
              </w:p>
            </w:tc>
            <w:tc>
              <w:tcPr>
                <w:tcW w:w="251" w:type="pct"/>
                <w:vMerge/>
                <w:tcBorders>
                  <w:top w:val="nil"/>
                  <w:left w:val="single" w:sz="12" w:space="0" w:color="auto"/>
                  <w:bottom w:val="nil"/>
                  <w:right w:val="single" w:sz="12" w:space="0" w:color="auto"/>
                </w:tcBorders>
              </w:tcPr>
              <w:p w:rsidR="00D92631" w:rsidRPr="001C018F" w:rsidRDefault="00D92631" w:rsidP="00D92631">
                <w:pPr>
                  <w:jc w:val="both"/>
                </w:pPr>
              </w:p>
            </w:tc>
          </w:tr>
          <w:tr w:rsidR="00D92631" w:rsidRPr="001C018F" w:rsidTr="00F46974">
            <w:trPr>
              <w:trHeight w:val="186"/>
            </w:trPr>
            <w:tc>
              <w:tcPr>
                <w:tcW w:w="5000" w:type="pct"/>
                <w:gridSpan w:val="5"/>
                <w:tcBorders>
                  <w:top w:val="nil"/>
                  <w:left w:val="single" w:sz="12" w:space="0" w:color="auto"/>
                  <w:bottom w:val="single" w:sz="12" w:space="0" w:color="auto"/>
                  <w:right w:val="single" w:sz="12" w:space="0" w:color="auto"/>
                </w:tcBorders>
              </w:tcPr>
              <w:p w:rsidR="00D92631" w:rsidRPr="001C018F" w:rsidRDefault="00D92631" w:rsidP="00D92631">
                <w:pPr>
                  <w:jc w:val="both"/>
                </w:pPr>
              </w:p>
            </w:tc>
          </w:tr>
        </w:tbl>
        <w:p w:rsidR="00D92631" w:rsidRPr="002A3031" w:rsidRDefault="00D92631" w:rsidP="00D92631">
          <w:pPr>
            <w:spacing w:line="360" w:lineRule="auto"/>
            <w:jc w:val="both"/>
            <w:rPr>
              <w:b/>
            </w:rPr>
          </w:pPr>
        </w:p>
        <w:p w:rsidR="00D92631" w:rsidRPr="002A3031" w:rsidRDefault="00412E78" w:rsidP="00C07A41">
          <w:pPr>
            <w:pStyle w:val="Ttulo2"/>
            <w:numPr>
              <w:ilvl w:val="1"/>
              <w:numId w:val="142"/>
            </w:numPr>
          </w:pPr>
          <w:bookmarkStart w:id="25" w:name="_Toc12283944"/>
          <w:r w:rsidRPr="002A3031">
            <w:t>DOCUMENTACIÓN DEL USUARIO</w:t>
          </w:r>
          <w:r>
            <w:t xml:space="preserve"> (UD)</w:t>
          </w:r>
          <w:bookmarkEnd w:id="25"/>
        </w:p>
        <w:p w:rsidR="00D92631" w:rsidRPr="00B55EF2" w:rsidRDefault="00D92631" w:rsidP="00B55EF2">
          <w:pPr>
            <w:spacing w:line="360" w:lineRule="auto"/>
            <w:jc w:val="both"/>
            <w:rPr>
              <w:rFonts w:ascii="Arial" w:hAnsi="Arial" w:cs="Arial"/>
              <w:sz w:val="24"/>
              <w:szCs w:val="24"/>
            </w:rPr>
          </w:pPr>
          <w:r w:rsidRPr="00B55EF2">
            <w:rPr>
              <w:rFonts w:ascii="Arial" w:hAnsi="Arial" w:cs="Arial"/>
              <w:sz w:val="24"/>
              <w:szCs w:val="24"/>
            </w:rPr>
            <w:t>Esta descripción de documentación de usuario (UD) se basa en el e</w:t>
          </w:r>
          <w:r w:rsidR="00F46974" w:rsidRPr="00B55EF2">
            <w:rPr>
              <w:rFonts w:ascii="Arial" w:hAnsi="Arial" w:cs="Arial"/>
              <w:sz w:val="24"/>
              <w:szCs w:val="24"/>
            </w:rPr>
            <w:t xml:space="preserve">stándar ANSI / IEEE – Std 1036 </w:t>
          </w:r>
          <w:r w:rsidRPr="00B55EF2">
            <w:rPr>
              <w:rFonts w:ascii="Arial" w:hAnsi="Arial" w:cs="Arial"/>
              <w:sz w:val="24"/>
              <w:szCs w:val="24"/>
            </w:rPr>
            <w:t>“STANDARD FO</w:t>
          </w:r>
          <w:r w:rsidR="00F46974" w:rsidRPr="00B55EF2">
            <w:rPr>
              <w:rFonts w:ascii="Arial" w:hAnsi="Arial" w:cs="Arial"/>
              <w:sz w:val="24"/>
              <w:szCs w:val="24"/>
            </w:rPr>
            <w:t>R SOFTWARE USER DOCUMENTATION”.</w:t>
          </w:r>
        </w:p>
        <w:p w:rsidR="00D92631" w:rsidRPr="00B55EF2" w:rsidRDefault="00D92631" w:rsidP="00D92631">
          <w:pPr>
            <w:spacing w:line="360" w:lineRule="auto"/>
            <w:jc w:val="both"/>
            <w:rPr>
              <w:rFonts w:ascii="Arial" w:hAnsi="Arial" w:cs="Arial"/>
              <w:sz w:val="24"/>
              <w:szCs w:val="24"/>
            </w:rPr>
          </w:pPr>
          <w:r w:rsidRPr="00B55EF2">
            <w:rPr>
              <w:rFonts w:ascii="Arial" w:hAnsi="Arial" w:cs="Arial"/>
              <w:sz w:val="24"/>
              <w:szCs w:val="24"/>
            </w:rPr>
            <w:t>La información especificada debe ser incluída en la documentación del usuario, esta documentación de usuario comprenderá de un conjunto. En cada documento se debe tomar en cuenta y describir los siguientes puntos.</w:t>
          </w:r>
        </w:p>
        <w:p w:rsidR="00D92631" w:rsidRPr="00B55EF2" w:rsidRDefault="00D92631" w:rsidP="00D92631">
          <w:pPr>
            <w:spacing w:line="360" w:lineRule="auto"/>
            <w:jc w:val="both"/>
            <w:rPr>
              <w:rFonts w:ascii="Arial" w:hAnsi="Arial" w:cs="Arial"/>
              <w:sz w:val="24"/>
              <w:szCs w:val="24"/>
            </w:rPr>
          </w:pPr>
          <w:r w:rsidRPr="00B55EF2">
            <w:rPr>
              <w:rFonts w:ascii="Arial" w:hAnsi="Arial" w:cs="Arial"/>
              <w:sz w:val="24"/>
              <w:szCs w:val="24"/>
            </w:rPr>
            <w:lastRenderedPageBreak/>
            <w:t>Los documentos de usuario serán presentados en dos modos: instruccional y de referencia.</w:t>
          </w:r>
        </w:p>
        <w:p w:rsidR="00D92631" w:rsidRPr="00B55EF2" w:rsidRDefault="00D92631" w:rsidP="00D92631">
          <w:pPr>
            <w:spacing w:line="360" w:lineRule="auto"/>
            <w:jc w:val="both"/>
            <w:rPr>
              <w:rFonts w:ascii="Arial" w:hAnsi="Arial" w:cs="Arial"/>
              <w:sz w:val="24"/>
              <w:szCs w:val="24"/>
            </w:rPr>
          </w:pPr>
          <w:r w:rsidRPr="00B55EF2">
            <w:rPr>
              <w:rFonts w:ascii="Arial" w:hAnsi="Arial" w:cs="Arial"/>
              <w:sz w:val="24"/>
              <w:szCs w:val="24"/>
            </w:rPr>
            <w:t>Los usuarios del software utilizarán los documentos ya sea para aprender acerca del software (modo instruccional) o para refrescar su memoria acerca del</w:t>
          </w:r>
          <w:r w:rsidR="00F46974" w:rsidRPr="00B55EF2">
            <w:rPr>
              <w:rFonts w:ascii="Arial" w:hAnsi="Arial" w:cs="Arial"/>
              <w:sz w:val="24"/>
              <w:szCs w:val="24"/>
            </w:rPr>
            <w:t xml:space="preserve"> software (modo de referencia).</w:t>
          </w:r>
        </w:p>
        <w:p w:rsidR="00D92631" w:rsidRPr="00B55EF2" w:rsidRDefault="00D92631" w:rsidP="00D92631">
          <w:pPr>
            <w:spacing w:line="360" w:lineRule="auto"/>
            <w:jc w:val="both"/>
            <w:rPr>
              <w:rFonts w:ascii="Arial" w:hAnsi="Arial" w:cs="Arial"/>
              <w:b/>
              <w:sz w:val="24"/>
              <w:szCs w:val="24"/>
            </w:rPr>
          </w:pPr>
          <w:r w:rsidRPr="00B55EF2">
            <w:rPr>
              <w:rFonts w:ascii="Arial" w:hAnsi="Arial" w:cs="Arial"/>
              <w:b/>
              <w:sz w:val="24"/>
              <w:szCs w:val="24"/>
            </w:rPr>
            <w:t>Modo Instruccional</w:t>
          </w:r>
        </w:p>
        <w:p w:rsidR="00D92631" w:rsidRPr="00B55EF2" w:rsidRDefault="00D92631" w:rsidP="00D92631">
          <w:pPr>
            <w:spacing w:line="360" w:lineRule="auto"/>
            <w:jc w:val="both"/>
            <w:rPr>
              <w:rFonts w:ascii="Arial" w:hAnsi="Arial" w:cs="Arial"/>
              <w:sz w:val="24"/>
              <w:szCs w:val="24"/>
            </w:rPr>
          </w:pPr>
          <w:r w:rsidRPr="00B55EF2">
            <w:rPr>
              <w:rFonts w:ascii="Arial" w:hAnsi="Arial" w:cs="Arial"/>
              <w:sz w:val="24"/>
              <w:szCs w:val="24"/>
            </w:rPr>
            <w:t>Un modo instrucci</w:t>
          </w:r>
          <w:r w:rsidR="00580302">
            <w:rPr>
              <w:rFonts w:ascii="Arial" w:hAnsi="Arial" w:cs="Arial"/>
              <w:sz w:val="24"/>
              <w:szCs w:val="24"/>
            </w:rPr>
            <w:t>o</w:t>
          </w:r>
          <w:r w:rsidRPr="00B55EF2">
            <w:rPr>
              <w:rFonts w:ascii="Arial" w:hAnsi="Arial" w:cs="Arial"/>
              <w:sz w:val="24"/>
              <w:szCs w:val="24"/>
            </w:rPr>
            <w:t>nal de documento debe:</w:t>
          </w:r>
        </w:p>
        <w:p w:rsidR="00D92631" w:rsidRPr="00B55EF2" w:rsidRDefault="00D92631" w:rsidP="00C07A41">
          <w:pPr>
            <w:numPr>
              <w:ilvl w:val="0"/>
              <w:numId w:val="68"/>
            </w:numPr>
            <w:spacing w:after="0" w:line="360" w:lineRule="auto"/>
            <w:jc w:val="both"/>
            <w:rPr>
              <w:rFonts w:ascii="Arial" w:hAnsi="Arial" w:cs="Arial"/>
              <w:sz w:val="24"/>
              <w:szCs w:val="24"/>
            </w:rPr>
          </w:pPr>
          <w:r w:rsidRPr="00B55EF2">
            <w:rPr>
              <w:rFonts w:ascii="Arial" w:hAnsi="Arial" w:cs="Arial"/>
              <w:sz w:val="24"/>
              <w:szCs w:val="24"/>
            </w:rPr>
            <w:t>Proveer el ambiente y la información necesaria para entender el sistema.</w:t>
          </w:r>
        </w:p>
        <w:p w:rsidR="00D92631" w:rsidRPr="00B55EF2" w:rsidRDefault="00D92631" w:rsidP="00C07A41">
          <w:pPr>
            <w:numPr>
              <w:ilvl w:val="0"/>
              <w:numId w:val="69"/>
            </w:numPr>
            <w:spacing w:after="0" w:line="360" w:lineRule="auto"/>
            <w:jc w:val="both"/>
            <w:rPr>
              <w:rFonts w:ascii="Arial" w:hAnsi="Arial" w:cs="Arial"/>
              <w:sz w:val="24"/>
              <w:szCs w:val="24"/>
            </w:rPr>
          </w:pPr>
          <w:r w:rsidRPr="00B55EF2">
            <w:rPr>
              <w:rFonts w:ascii="Arial" w:hAnsi="Arial" w:cs="Arial"/>
              <w:sz w:val="24"/>
              <w:szCs w:val="24"/>
            </w:rPr>
            <w:t>Proveer la información necesaria para aprender lo que puede hacer con el software y como lo puede usar.</w:t>
          </w:r>
        </w:p>
        <w:p w:rsidR="00D92631" w:rsidRPr="00B55EF2" w:rsidRDefault="00D92631" w:rsidP="00C07A41">
          <w:pPr>
            <w:numPr>
              <w:ilvl w:val="0"/>
              <w:numId w:val="70"/>
            </w:numPr>
            <w:spacing w:after="0" w:line="360" w:lineRule="auto"/>
            <w:jc w:val="both"/>
            <w:rPr>
              <w:rFonts w:ascii="Arial" w:hAnsi="Arial" w:cs="Arial"/>
              <w:sz w:val="24"/>
              <w:szCs w:val="24"/>
            </w:rPr>
          </w:pPr>
          <w:r w:rsidRPr="00B55EF2">
            <w:rPr>
              <w:rFonts w:ascii="Arial" w:hAnsi="Arial" w:cs="Arial"/>
              <w:sz w:val="24"/>
              <w:szCs w:val="24"/>
            </w:rPr>
            <w:t>Proveer ejemplos para reforzar el proceso de aprendizaje.</w:t>
          </w:r>
        </w:p>
        <w:p w:rsidR="00D92631" w:rsidRPr="00B55EF2" w:rsidRDefault="00D92631" w:rsidP="00D92631">
          <w:pPr>
            <w:spacing w:line="360" w:lineRule="auto"/>
            <w:jc w:val="both"/>
            <w:rPr>
              <w:rFonts w:ascii="Arial" w:hAnsi="Arial" w:cs="Arial"/>
              <w:b/>
              <w:sz w:val="24"/>
              <w:szCs w:val="24"/>
            </w:rPr>
          </w:pPr>
          <w:r w:rsidRPr="00B55EF2">
            <w:rPr>
              <w:rFonts w:ascii="Arial" w:hAnsi="Arial" w:cs="Arial"/>
              <w:b/>
              <w:sz w:val="24"/>
              <w:szCs w:val="24"/>
            </w:rPr>
            <w:t>Modo de Referencia</w:t>
          </w:r>
        </w:p>
        <w:p w:rsidR="00D92631" w:rsidRPr="00B55EF2" w:rsidRDefault="00D92631" w:rsidP="00D92631">
          <w:pPr>
            <w:spacing w:line="360" w:lineRule="auto"/>
            <w:jc w:val="both"/>
            <w:rPr>
              <w:rFonts w:ascii="Arial" w:hAnsi="Arial" w:cs="Arial"/>
              <w:sz w:val="24"/>
              <w:szCs w:val="24"/>
            </w:rPr>
          </w:pPr>
          <w:r w:rsidRPr="00B55EF2">
            <w:rPr>
              <w:rFonts w:ascii="Arial" w:hAnsi="Arial" w:cs="Arial"/>
              <w:sz w:val="24"/>
              <w:szCs w:val="24"/>
            </w:rPr>
            <w:t>Un documento de modo de referencia debe:</w:t>
          </w:r>
        </w:p>
        <w:p w:rsidR="00D92631" w:rsidRPr="00B55EF2" w:rsidRDefault="00D92631" w:rsidP="00C07A41">
          <w:pPr>
            <w:numPr>
              <w:ilvl w:val="0"/>
              <w:numId w:val="71"/>
            </w:numPr>
            <w:spacing w:after="0" w:line="360" w:lineRule="auto"/>
            <w:jc w:val="both"/>
            <w:rPr>
              <w:rFonts w:ascii="Arial" w:hAnsi="Arial" w:cs="Arial"/>
              <w:sz w:val="24"/>
              <w:szCs w:val="24"/>
            </w:rPr>
          </w:pPr>
          <w:r w:rsidRPr="00B55EF2">
            <w:rPr>
              <w:rFonts w:ascii="Arial" w:hAnsi="Arial" w:cs="Arial"/>
              <w:sz w:val="24"/>
              <w:szCs w:val="24"/>
            </w:rPr>
            <w:t>Organizar y proveer información necesaria.</w:t>
          </w:r>
        </w:p>
        <w:p w:rsidR="00D92631" w:rsidRPr="00B55EF2" w:rsidRDefault="00D92631" w:rsidP="00C07A41">
          <w:pPr>
            <w:numPr>
              <w:ilvl w:val="0"/>
              <w:numId w:val="72"/>
            </w:numPr>
            <w:spacing w:after="0" w:line="360" w:lineRule="auto"/>
            <w:jc w:val="both"/>
            <w:rPr>
              <w:rFonts w:ascii="Arial" w:hAnsi="Arial" w:cs="Arial"/>
              <w:sz w:val="24"/>
              <w:szCs w:val="24"/>
            </w:rPr>
          </w:pPr>
          <w:r w:rsidRPr="00B55EF2">
            <w:rPr>
              <w:rFonts w:ascii="Arial" w:hAnsi="Arial" w:cs="Arial"/>
              <w:sz w:val="24"/>
              <w:szCs w:val="24"/>
            </w:rPr>
            <w:t>Facilitar accesos aleatorios a la información.</w:t>
          </w:r>
        </w:p>
        <w:p w:rsidR="00D92631" w:rsidRPr="00B55EF2" w:rsidRDefault="00D92631" w:rsidP="00D92631">
          <w:pPr>
            <w:spacing w:line="360" w:lineRule="auto"/>
            <w:jc w:val="both"/>
            <w:rPr>
              <w:rFonts w:ascii="Arial" w:hAnsi="Arial" w:cs="Arial"/>
              <w:sz w:val="24"/>
              <w:szCs w:val="24"/>
            </w:rPr>
          </w:pPr>
          <w:r w:rsidRPr="00B55EF2">
            <w:rPr>
              <w:rFonts w:ascii="Arial" w:hAnsi="Arial" w:cs="Arial"/>
              <w:sz w:val="24"/>
              <w:szCs w:val="24"/>
            </w:rPr>
            <w:t>Los documentos de modo de referencia que debe ser incluidos son:</w:t>
          </w:r>
        </w:p>
        <w:p w:rsidR="00D92631" w:rsidRPr="00B55EF2" w:rsidRDefault="00D92631" w:rsidP="00223866">
          <w:pPr>
            <w:numPr>
              <w:ilvl w:val="0"/>
              <w:numId w:val="10"/>
            </w:numPr>
            <w:spacing w:after="0" w:line="360" w:lineRule="auto"/>
            <w:jc w:val="both"/>
            <w:rPr>
              <w:rFonts w:ascii="Arial" w:hAnsi="Arial" w:cs="Arial"/>
              <w:sz w:val="24"/>
              <w:szCs w:val="24"/>
            </w:rPr>
          </w:pPr>
          <w:r w:rsidRPr="00B55EF2">
            <w:rPr>
              <w:rFonts w:ascii="Arial" w:hAnsi="Arial" w:cs="Arial"/>
              <w:sz w:val="24"/>
              <w:szCs w:val="24"/>
            </w:rPr>
            <w:t>Manual de comandos.</w:t>
          </w:r>
        </w:p>
        <w:p w:rsidR="00D92631" w:rsidRPr="00B55EF2" w:rsidRDefault="00D92631" w:rsidP="00223866">
          <w:pPr>
            <w:numPr>
              <w:ilvl w:val="0"/>
              <w:numId w:val="10"/>
            </w:numPr>
            <w:spacing w:after="0" w:line="360" w:lineRule="auto"/>
            <w:jc w:val="both"/>
            <w:rPr>
              <w:rFonts w:ascii="Arial" w:hAnsi="Arial" w:cs="Arial"/>
              <w:sz w:val="24"/>
              <w:szCs w:val="24"/>
            </w:rPr>
          </w:pPr>
          <w:r w:rsidRPr="00B55EF2">
            <w:rPr>
              <w:rFonts w:ascii="Arial" w:hAnsi="Arial" w:cs="Arial"/>
              <w:sz w:val="24"/>
              <w:szCs w:val="24"/>
            </w:rPr>
            <w:t>Manual de mensajes de error.</w:t>
          </w:r>
        </w:p>
        <w:p w:rsidR="00D92631" w:rsidRPr="00B55EF2" w:rsidRDefault="00D92631" w:rsidP="00223866">
          <w:pPr>
            <w:numPr>
              <w:ilvl w:val="0"/>
              <w:numId w:val="10"/>
            </w:numPr>
            <w:spacing w:after="0" w:line="360" w:lineRule="auto"/>
            <w:jc w:val="both"/>
            <w:rPr>
              <w:rFonts w:ascii="Arial" w:hAnsi="Arial" w:cs="Arial"/>
              <w:sz w:val="24"/>
              <w:szCs w:val="24"/>
            </w:rPr>
          </w:pPr>
          <w:r w:rsidRPr="00B55EF2">
            <w:rPr>
              <w:rFonts w:ascii="Arial" w:hAnsi="Arial" w:cs="Arial"/>
              <w:sz w:val="24"/>
              <w:szCs w:val="24"/>
            </w:rPr>
            <w:t>Manual de llamadas de programas.</w:t>
          </w:r>
        </w:p>
        <w:p w:rsidR="00D92631" w:rsidRPr="00B55EF2" w:rsidRDefault="00D92631" w:rsidP="00223866">
          <w:pPr>
            <w:numPr>
              <w:ilvl w:val="0"/>
              <w:numId w:val="10"/>
            </w:numPr>
            <w:spacing w:after="0" w:line="360" w:lineRule="auto"/>
            <w:jc w:val="both"/>
            <w:rPr>
              <w:rFonts w:ascii="Arial" w:hAnsi="Arial" w:cs="Arial"/>
              <w:sz w:val="24"/>
              <w:szCs w:val="24"/>
            </w:rPr>
          </w:pPr>
          <w:r w:rsidRPr="00B55EF2">
            <w:rPr>
              <w:rFonts w:ascii="Arial" w:hAnsi="Arial" w:cs="Arial"/>
              <w:sz w:val="24"/>
              <w:szCs w:val="24"/>
            </w:rPr>
            <w:t>Guía de referencia rápida.</w:t>
          </w:r>
        </w:p>
        <w:p w:rsidR="00D92631" w:rsidRPr="00B55EF2" w:rsidRDefault="00D92631" w:rsidP="00223866">
          <w:pPr>
            <w:numPr>
              <w:ilvl w:val="0"/>
              <w:numId w:val="10"/>
            </w:numPr>
            <w:spacing w:after="0" w:line="360" w:lineRule="auto"/>
            <w:jc w:val="both"/>
            <w:rPr>
              <w:rFonts w:ascii="Arial" w:hAnsi="Arial" w:cs="Arial"/>
              <w:sz w:val="24"/>
              <w:szCs w:val="24"/>
            </w:rPr>
          </w:pPr>
          <w:r w:rsidRPr="00B55EF2">
            <w:rPr>
              <w:rFonts w:ascii="Arial" w:hAnsi="Arial" w:cs="Arial"/>
              <w:sz w:val="24"/>
              <w:szCs w:val="24"/>
            </w:rPr>
            <w:t>Manual de Herramientas del software.</w:t>
          </w:r>
        </w:p>
        <w:p w:rsidR="00D92631" w:rsidRPr="00B55EF2" w:rsidRDefault="00D92631" w:rsidP="00223866">
          <w:pPr>
            <w:numPr>
              <w:ilvl w:val="0"/>
              <w:numId w:val="10"/>
            </w:numPr>
            <w:spacing w:after="0" w:line="360" w:lineRule="auto"/>
            <w:jc w:val="both"/>
            <w:rPr>
              <w:rFonts w:ascii="Arial" w:hAnsi="Arial" w:cs="Arial"/>
              <w:sz w:val="24"/>
              <w:szCs w:val="24"/>
            </w:rPr>
          </w:pPr>
          <w:r w:rsidRPr="00B55EF2">
            <w:rPr>
              <w:rFonts w:ascii="Arial" w:hAnsi="Arial" w:cs="Arial"/>
              <w:sz w:val="24"/>
              <w:szCs w:val="24"/>
            </w:rPr>
            <w:t>Manual de utilitarios.</w:t>
          </w:r>
        </w:p>
        <w:p w:rsidR="00D92631" w:rsidRPr="00B55EF2" w:rsidRDefault="00D92631" w:rsidP="00D92631">
          <w:pPr>
            <w:spacing w:line="360" w:lineRule="auto"/>
            <w:ind w:left="360"/>
            <w:jc w:val="both"/>
            <w:rPr>
              <w:rFonts w:ascii="Arial" w:hAnsi="Arial" w:cs="Arial"/>
              <w:b/>
              <w:sz w:val="24"/>
              <w:szCs w:val="24"/>
            </w:rPr>
          </w:pPr>
          <w:r w:rsidRPr="00B55EF2">
            <w:rPr>
              <w:rFonts w:ascii="Arial" w:hAnsi="Arial" w:cs="Arial"/>
              <w:b/>
              <w:sz w:val="24"/>
              <w:szCs w:val="24"/>
            </w:rPr>
            <w:t>MODELO A USAR PARA EL CONTENIDO DEL UD</w:t>
          </w:r>
        </w:p>
        <w:p w:rsidR="00D92631" w:rsidRPr="00B55EF2" w:rsidRDefault="00D92631" w:rsidP="00223866">
          <w:pPr>
            <w:numPr>
              <w:ilvl w:val="1"/>
              <w:numId w:val="10"/>
            </w:numPr>
            <w:spacing w:after="0" w:line="360" w:lineRule="auto"/>
            <w:jc w:val="both"/>
            <w:rPr>
              <w:rFonts w:ascii="Arial" w:hAnsi="Arial" w:cs="Arial"/>
              <w:sz w:val="24"/>
              <w:szCs w:val="24"/>
            </w:rPr>
          </w:pPr>
          <w:r w:rsidRPr="00B55EF2">
            <w:rPr>
              <w:rFonts w:ascii="Arial" w:hAnsi="Arial" w:cs="Arial"/>
              <w:sz w:val="24"/>
              <w:szCs w:val="24"/>
            </w:rPr>
            <w:t>TITULO DE LA PAGINA</w:t>
          </w:r>
        </w:p>
        <w:p w:rsidR="00D92631" w:rsidRPr="00B55EF2" w:rsidRDefault="00D92631" w:rsidP="00223866">
          <w:pPr>
            <w:numPr>
              <w:ilvl w:val="1"/>
              <w:numId w:val="10"/>
            </w:numPr>
            <w:spacing w:after="0" w:line="360" w:lineRule="auto"/>
            <w:jc w:val="both"/>
            <w:rPr>
              <w:rFonts w:ascii="Arial" w:hAnsi="Arial" w:cs="Arial"/>
              <w:sz w:val="24"/>
              <w:szCs w:val="24"/>
            </w:rPr>
          </w:pPr>
          <w:r w:rsidRPr="00B55EF2">
            <w:rPr>
              <w:rFonts w:ascii="Arial" w:hAnsi="Arial" w:cs="Arial"/>
              <w:sz w:val="24"/>
              <w:szCs w:val="24"/>
            </w:rPr>
            <w:t>RESTRICCIONES</w:t>
          </w:r>
        </w:p>
        <w:p w:rsidR="00D92631" w:rsidRPr="00B55EF2" w:rsidRDefault="00D92631" w:rsidP="00223866">
          <w:pPr>
            <w:numPr>
              <w:ilvl w:val="1"/>
              <w:numId w:val="10"/>
            </w:numPr>
            <w:spacing w:after="0" w:line="360" w:lineRule="auto"/>
            <w:jc w:val="both"/>
            <w:rPr>
              <w:rFonts w:ascii="Arial" w:hAnsi="Arial" w:cs="Arial"/>
              <w:sz w:val="24"/>
              <w:szCs w:val="24"/>
            </w:rPr>
          </w:pPr>
          <w:r w:rsidRPr="00B55EF2">
            <w:rPr>
              <w:rFonts w:ascii="Arial" w:hAnsi="Arial" w:cs="Arial"/>
              <w:sz w:val="24"/>
              <w:szCs w:val="24"/>
            </w:rPr>
            <w:t>GARANTIAS Y OBLIGACIONES CONTRACTUALES</w:t>
          </w:r>
        </w:p>
        <w:p w:rsidR="00D92631" w:rsidRPr="00B55EF2" w:rsidRDefault="00D92631" w:rsidP="00223866">
          <w:pPr>
            <w:numPr>
              <w:ilvl w:val="1"/>
              <w:numId w:val="10"/>
            </w:numPr>
            <w:spacing w:after="0" w:line="360" w:lineRule="auto"/>
            <w:jc w:val="both"/>
            <w:rPr>
              <w:rFonts w:ascii="Arial" w:hAnsi="Arial" w:cs="Arial"/>
              <w:sz w:val="24"/>
              <w:szCs w:val="24"/>
            </w:rPr>
          </w:pPr>
          <w:r w:rsidRPr="00B55EF2">
            <w:rPr>
              <w:rFonts w:ascii="Arial" w:hAnsi="Arial" w:cs="Arial"/>
              <w:sz w:val="24"/>
              <w:szCs w:val="24"/>
            </w:rPr>
            <w:t>TABLA DE CONTENIDO</w:t>
          </w:r>
        </w:p>
        <w:p w:rsidR="00D92631" w:rsidRPr="00B55EF2" w:rsidRDefault="00D92631" w:rsidP="00223866">
          <w:pPr>
            <w:numPr>
              <w:ilvl w:val="1"/>
              <w:numId w:val="10"/>
            </w:numPr>
            <w:spacing w:after="0" w:line="360" w:lineRule="auto"/>
            <w:jc w:val="both"/>
            <w:rPr>
              <w:rFonts w:ascii="Arial" w:hAnsi="Arial" w:cs="Arial"/>
              <w:sz w:val="24"/>
              <w:szCs w:val="24"/>
            </w:rPr>
          </w:pPr>
          <w:r w:rsidRPr="00B55EF2">
            <w:rPr>
              <w:rFonts w:ascii="Arial" w:hAnsi="Arial" w:cs="Arial"/>
              <w:sz w:val="24"/>
              <w:szCs w:val="24"/>
            </w:rPr>
            <w:t>LISTA DE ILUSTRACIONES</w:t>
          </w:r>
        </w:p>
        <w:p w:rsidR="00D92631" w:rsidRPr="00B55EF2" w:rsidRDefault="00D92631" w:rsidP="00223866">
          <w:pPr>
            <w:numPr>
              <w:ilvl w:val="1"/>
              <w:numId w:val="10"/>
            </w:numPr>
            <w:spacing w:after="0" w:line="360" w:lineRule="auto"/>
            <w:jc w:val="both"/>
            <w:rPr>
              <w:rFonts w:ascii="Arial" w:hAnsi="Arial" w:cs="Arial"/>
              <w:sz w:val="24"/>
              <w:szCs w:val="24"/>
            </w:rPr>
          </w:pPr>
          <w:r w:rsidRPr="00B55EF2">
            <w:rPr>
              <w:rFonts w:ascii="Arial" w:hAnsi="Arial" w:cs="Arial"/>
              <w:sz w:val="24"/>
              <w:szCs w:val="24"/>
            </w:rPr>
            <w:lastRenderedPageBreak/>
            <w:t>INTRODUCCION</w:t>
          </w:r>
        </w:p>
        <w:p w:rsidR="00D92631" w:rsidRPr="00B55EF2" w:rsidRDefault="00D92631" w:rsidP="00D92631">
          <w:pPr>
            <w:numPr>
              <w:ilvl w:val="1"/>
              <w:numId w:val="0"/>
            </w:numPr>
            <w:tabs>
              <w:tab w:val="num" w:pos="2160"/>
            </w:tabs>
            <w:spacing w:line="360" w:lineRule="auto"/>
            <w:ind w:left="2160" w:hanging="360"/>
            <w:jc w:val="both"/>
            <w:rPr>
              <w:rFonts w:ascii="Arial" w:hAnsi="Arial" w:cs="Arial"/>
              <w:sz w:val="24"/>
              <w:szCs w:val="24"/>
            </w:rPr>
          </w:pPr>
          <w:r w:rsidRPr="00B55EF2">
            <w:rPr>
              <w:rFonts w:ascii="Arial" w:hAnsi="Arial" w:cs="Arial"/>
              <w:sz w:val="24"/>
              <w:szCs w:val="24"/>
            </w:rPr>
            <w:t>Descripción de audiencia</w:t>
          </w:r>
        </w:p>
        <w:p w:rsidR="00D92631" w:rsidRPr="00B55EF2" w:rsidRDefault="00D92631" w:rsidP="00D92631">
          <w:pPr>
            <w:numPr>
              <w:ilvl w:val="1"/>
              <w:numId w:val="0"/>
            </w:numPr>
            <w:tabs>
              <w:tab w:val="num" w:pos="2160"/>
            </w:tabs>
            <w:spacing w:line="360" w:lineRule="auto"/>
            <w:ind w:left="2160" w:hanging="360"/>
            <w:jc w:val="both"/>
            <w:rPr>
              <w:rFonts w:ascii="Arial" w:hAnsi="Arial" w:cs="Arial"/>
              <w:sz w:val="24"/>
              <w:szCs w:val="24"/>
            </w:rPr>
          </w:pPr>
          <w:r w:rsidRPr="00B55EF2">
            <w:rPr>
              <w:rFonts w:ascii="Arial" w:hAnsi="Arial" w:cs="Arial"/>
              <w:sz w:val="24"/>
              <w:szCs w:val="24"/>
            </w:rPr>
            <w:t>Declaración de aplicación</w:t>
          </w:r>
        </w:p>
        <w:p w:rsidR="00D92631" w:rsidRPr="00B55EF2" w:rsidRDefault="00D92631" w:rsidP="00D92631">
          <w:pPr>
            <w:numPr>
              <w:ilvl w:val="1"/>
              <w:numId w:val="0"/>
            </w:numPr>
            <w:tabs>
              <w:tab w:val="num" w:pos="2160"/>
            </w:tabs>
            <w:spacing w:line="360" w:lineRule="auto"/>
            <w:ind w:left="2160" w:hanging="360"/>
            <w:jc w:val="both"/>
            <w:rPr>
              <w:rFonts w:ascii="Arial" w:hAnsi="Arial" w:cs="Arial"/>
              <w:sz w:val="24"/>
              <w:szCs w:val="24"/>
            </w:rPr>
          </w:pPr>
          <w:r w:rsidRPr="00B55EF2">
            <w:rPr>
              <w:rFonts w:ascii="Arial" w:hAnsi="Arial" w:cs="Arial"/>
              <w:sz w:val="24"/>
              <w:szCs w:val="24"/>
            </w:rPr>
            <w:t>Declaración de objetivos</w:t>
          </w:r>
        </w:p>
        <w:p w:rsidR="00D92631" w:rsidRPr="00B55EF2" w:rsidRDefault="00D92631" w:rsidP="00D92631">
          <w:pPr>
            <w:spacing w:line="360" w:lineRule="auto"/>
            <w:ind w:left="1788"/>
            <w:jc w:val="both"/>
            <w:rPr>
              <w:rFonts w:ascii="Arial" w:hAnsi="Arial" w:cs="Arial"/>
              <w:sz w:val="24"/>
              <w:szCs w:val="24"/>
            </w:rPr>
          </w:pPr>
          <w:r w:rsidRPr="00B55EF2">
            <w:rPr>
              <w:rFonts w:ascii="Arial" w:hAnsi="Arial" w:cs="Arial"/>
              <w:sz w:val="24"/>
              <w:szCs w:val="24"/>
            </w:rPr>
            <w:t>6.4 Descripción del uso de documentos</w:t>
          </w:r>
        </w:p>
        <w:p w:rsidR="00D92631" w:rsidRPr="00B55EF2" w:rsidRDefault="00D92631" w:rsidP="00D92631">
          <w:pPr>
            <w:spacing w:line="360" w:lineRule="auto"/>
            <w:ind w:left="1788"/>
            <w:jc w:val="both"/>
            <w:rPr>
              <w:rFonts w:ascii="Arial" w:hAnsi="Arial" w:cs="Arial"/>
              <w:sz w:val="24"/>
              <w:szCs w:val="24"/>
            </w:rPr>
          </w:pPr>
          <w:r w:rsidRPr="00B55EF2">
            <w:rPr>
              <w:rFonts w:ascii="Arial" w:hAnsi="Arial" w:cs="Arial"/>
              <w:sz w:val="24"/>
              <w:szCs w:val="24"/>
            </w:rPr>
            <w:t>6.5 Documentos relacionados</w:t>
          </w:r>
        </w:p>
        <w:p w:rsidR="00D92631" w:rsidRPr="00B55EF2" w:rsidRDefault="00D92631" w:rsidP="00D92631">
          <w:pPr>
            <w:spacing w:line="360" w:lineRule="auto"/>
            <w:ind w:left="1788"/>
            <w:jc w:val="both"/>
            <w:rPr>
              <w:rFonts w:ascii="Arial" w:hAnsi="Arial" w:cs="Arial"/>
              <w:sz w:val="24"/>
              <w:szCs w:val="24"/>
            </w:rPr>
          </w:pPr>
          <w:r w:rsidRPr="00B55EF2">
            <w:rPr>
              <w:rFonts w:ascii="Arial" w:hAnsi="Arial" w:cs="Arial"/>
              <w:sz w:val="24"/>
              <w:szCs w:val="24"/>
            </w:rPr>
            <w:t>6.6 Convenciones</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6.6.1 Símbolos</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6.6.2 Convenciones de estilo</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6.6.3 Convenciones de sintaxis de comandos</w:t>
          </w:r>
        </w:p>
        <w:p w:rsidR="00D92631" w:rsidRPr="00B55EF2" w:rsidRDefault="00D92631" w:rsidP="00D92631">
          <w:pPr>
            <w:spacing w:line="360" w:lineRule="auto"/>
            <w:ind w:left="1800" w:hanging="384"/>
            <w:jc w:val="both"/>
            <w:rPr>
              <w:rFonts w:ascii="Arial" w:hAnsi="Arial" w:cs="Arial"/>
              <w:sz w:val="24"/>
              <w:szCs w:val="24"/>
            </w:rPr>
          </w:pPr>
          <w:r w:rsidRPr="00B55EF2">
            <w:rPr>
              <w:rFonts w:ascii="Arial" w:hAnsi="Arial" w:cs="Arial"/>
              <w:sz w:val="24"/>
              <w:szCs w:val="24"/>
            </w:rPr>
            <w:t xml:space="preserve">      6.7 Instrucciones de reportes de problemas</w:t>
          </w:r>
        </w:p>
        <w:p w:rsidR="00D92631" w:rsidRPr="00B55EF2" w:rsidRDefault="00D92631" w:rsidP="00D92631">
          <w:pPr>
            <w:spacing w:line="360" w:lineRule="auto"/>
            <w:jc w:val="both"/>
            <w:rPr>
              <w:rFonts w:ascii="Arial" w:hAnsi="Arial" w:cs="Arial"/>
              <w:sz w:val="24"/>
              <w:szCs w:val="24"/>
            </w:rPr>
          </w:pPr>
          <w:r w:rsidRPr="00B55EF2">
            <w:rPr>
              <w:rFonts w:ascii="Arial" w:hAnsi="Arial" w:cs="Arial"/>
              <w:sz w:val="24"/>
              <w:szCs w:val="24"/>
            </w:rPr>
            <w:t xml:space="preserve">                      7. CUERPO DEL DOCUMENTO</w:t>
          </w:r>
        </w:p>
        <w:p w:rsidR="00D92631" w:rsidRPr="00B55EF2" w:rsidRDefault="00D92631" w:rsidP="00D92631">
          <w:pPr>
            <w:spacing w:line="360" w:lineRule="auto"/>
            <w:ind w:left="1416"/>
            <w:jc w:val="both"/>
            <w:rPr>
              <w:rFonts w:ascii="Arial" w:hAnsi="Arial" w:cs="Arial"/>
              <w:sz w:val="24"/>
              <w:szCs w:val="24"/>
            </w:rPr>
          </w:pPr>
          <w:r w:rsidRPr="00B55EF2">
            <w:rPr>
              <w:rFonts w:ascii="Arial" w:hAnsi="Arial" w:cs="Arial"/>
              <w:sz w:val="24"/>
              <w:szCs w:val="24"/>
            </w:rPr>
            <w:t xml:space="preserve">      7.1. Cuerpo del documento en modo instruccional</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7.1.1 Alcance</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7.1.2 Materiales</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7.1.3 Preparaciones</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7.1.4 Precauciones y prevenciones</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7.1.5 Métodos</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7.1.6 Información relacionada</w:t>
          </w:r>
        </w:p>
        <w:p w:rsidR="00D92631" w:rsidRPr="00B55EF2" w:rsidRDefault="00D92631" w:rsidP="00D92631">
          <w:pPr>
            <w:spacing w:line="360" w:lineRule="auto"/>
            <w:ind w:left="1416"/>
            <w:jc w:val="both"/>
            <w:rPr>
              <w:rFonts w:ascii="Arial" w:hAnsi="Arial" w:cs="Arial"/>
              <w:sz w:val="24"/>
              <w:szCs w:val="24"/>
            </w:rPr>
          </w:pPr>
          <w:r w:rsidRPr="00B55EF2">
            <w:rPr>
              <w:rFonts w:ascii="Arial" w:hAnsi="Arial" w:cs="Arial"/>
              <w:sz w:val="24"/>
              <w:szCs w:val="24"/>
            </w:rPr>
            <w:t xml:space="preserve">      7.2. Cuerpo del documento en modo de referencia</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7.2.1 Objetivo</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7.2.2 Materiales</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7.2.3 Preparaciones</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lastRenderedPageBreak/>
            <w:t>7.2.4 Entradas</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7.2.5 Precauciones y prevenciones</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7.2.6 Invocación</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7.2.7 Operaciones de suspensión</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7.2.8 Operaciones de terminación</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7.2.9 Salidas</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7.2.10 Condiciones de error</w:t>
          </w:r>
        </w:p>
        <w:p w:rsidR="00D92631" w:rsidRPr="00B55EF2" w:rsidRDefault="00D92631" w:rsidP="00D92631">
          <w:pPr>
            <w:spacing w:line="360" w:lineRule="auto"/>
            <w:ind w:left="2496"/>
            <w:jc w:val="both"/>
            <w:rPr>
              <w:rFonts w:ascii="Arial" w:hAnsi="Arial" w:cs="Arial"/>
              <w:sz w:val="24"/>
              <w:szCs w:val="24"/>
            </w:rPr>
          </w:pPr>
          <w:r w:rsidRPr="00B55EF2">
            <w:rPr>
              <w:rFonts w:ascii="Arial" w:hAnsi="Arial" w:cs="Arial"/>
              <w:sz w:val="24"/>
              <w:szCs w:val="24"/>
            </w:rPr>
            <w:t>7.2.11 Información relacionada</w:t>
          </w:r>
        </w:p>
        <w:p w:rsidR="00D92631" w:rsidRPr="00B55EF2" w:rsidRDefault="00D92631" w:rsidP="00D92631">
          <w:pPr>
            <w:spacing w:line="360" w:lineRule="auto"/>
            <w:ind w:left="1416"/>
            <w:jc w:val="both"/>
            <w:rPr>
              <w:rFonts w:ascii="Arial" w:hAnsi="Arial" w:cs="Arial"/>
              <w:sz w:val="24"/>
              <w:szCs w:val="24"/>
            </w:rPr>
          </w:pPr>
          <w:r w:rsidRPr="00B55EF2">
            <w:rPr>
              <w:rFonts w:ascii="Arial" w:hAnsi="Arial" w:cs="Arial"/>
              <w:sz w:val="24"/>
              <w:szCs w:val="24"/>
            </w:rPr>
            <w:t>8. MENSAJES DE ERROR, CONOCIMIENTO DE PROBLEMAS, RECUPERACION DE ERROR</w:t>
          </w:r>
        </w:p>
        <w:p w:rsidR="00D92631" w:rsidRPr="00B55EF2" w:rsidRDefault="00D92631" w:rsidP="00D92631">
          <w:pPr>
            <w:spacing w:line="360" w:lineRule="auto"/>
            <w:jc w:val="both"/>
            <w:rPr>
              <w:rFonts w:ascii="Arial" w:hAnsi="Arial" w:cs="Arial"/>
              <w:sz w:val="24"/>
              <w:szCs w:val="24"/>
            </w:rPr>
          </w:pPr>
          <w:r w:rsidRPr="00B55EF2">
            <w:rPr>
              <w:rFonts w:ascii="Arial" w:hAnsi="Arial" w:cs="Arial"/>
              <w:sz w:val="24"/>
              <w:szCs w:val="24"/>
            </w:rPr>
            <w:t xml:space="preserve">                       9. ANEXOS</w:t>
          </w:r>
        </w:p>
        <w:p w:rsidR="00D92631" w:rsidRPr="00B55EF2" w:rsidRDefault="00D92631" w:rsidP="00D92631">
          <w:pPr>
            <w:spacing w:line="360" w:lineRule="auto"/>
            <w:ind w:left="1416"/>
            <w:jc w:val="both"/>
            <w:rPr>
              <w:rFonts w:ascii="Arial" w:hAnsi="Arial" w:cs="Arial"/>
              <w:sz w:val="24"/>
              <w:szCs w:val="24"/>
            </w:rPr>
          </w:pPr>
          <w:r w:rsidRPr="00B55EF2">
            <w:rPr>
              <w:rFonts w:ascii="Arial" w:hAnsi="Arial" w:cs="Arial"/>
              <w:sz w:val="24"/>
              <w:szCs w:val="24"/>
            </w:rPr>
            <w:t>10. BIBLIOGRAFIA</w:t>
          </w:r>
        </w:p>
        <w:p w:rsidR="00D92631" w:rsidRPr="00B55EF2" w:rsidRDefault="00D92631" w:rsidP="00D92631">
          <w:pPr>
            <w:spacing w:line="360" w:lineRule="auto"/>
            <w:ind w:left="1416"/>
            <w:jc w:val="both"/>
            <w:rPr>
              <w:rFonts w:ascii="Arial" w:hAnsi="Arial" w:cs="Arial"/>
              <w:sz w:val="24"/>
              <w:szCs w:val="24"/>
            </w:rPr>
          </w:pPr>
          <w:r w:rsidRPr="00B55EF2">
            <w:rPr>
              <w:rFonts w:ascii="Arial" w:hAnsi="Arial" w:cs="Arial"/>
              <w:sz w:val="24"/>
              <w:szCs w:val="24"/>
            </w:rPr>
            <w:t>11. GLOSARIO</w:t>
          </w:r>
        </w:p>
        <w:p w:rsidR="00D92631" w:rsidRPr="00B55EF2" w:rsidRDefault="00F46974" w:rsidP="00F46974">
          <w:pPr>
            <w:spacing w:line="360" w:lineRule="auto"/>
            <w:ind w:left="1416"/>
            <w:jc w:val="both"/>
            <w:rPr>
              <w:rFonts w:ascii="Arial" w:hAnsi="Arial" w:cs="Arial"/>
              <w:sz w:val="24"/>
              <w:szCs w:val="24"/>
            </w:rPr>
          </w:pPr>
          <w:r w:rsidRPr="00B55EF2">
            <w:rPr>
              <w:rFonts w:ascii="Arial" w:hAnsi="Arial" w:cs="Arial"/>
              <w:sz w:val="24"/>
              <w:szCs w:val="24"/>
            </w:rPr>
            <w:t>12. INDICE</w:t>
          </w:r>
        </w:p>
        <w:p w:rsidR="00D92631" w:rsidRPr="0029008C" w:rsidRDefault="00D92631" w:rsidP="00C07A41">
          <w:pPr>
            <w:pStyle w:val="Ttulo1"/>
            <w:numPr>
              <w:ilvl w:val="0"/>
              <w:numId w:val="142"/>
            </w:numPr>
          </w:pPr>
          <w:bookmarkStart w:id="26" w:name="_Toc12283945"/>
          <w:r w:rsidRPr="0029008C">
            <w:t>ESTÁND</w:t>
          </w:r>
          <w:r w:rsidR="00B55EF2">
            <w:t>ARES, PRÁCTICAS Y CONVENCIONES</w:t>
          </w:r>
          <w:bookmarkEnd w:id="26"/>
        </w:p>
        <w:p w:rsidR="00D92631" w:rsidRDefault="00412E78" w:rsidP="00C07A41">
          <w:pPr>
            <w:pStyle w:val="Ttulo2"/>
            <w:numPr>
              <w:ilvl w:val="1"/>
              <w:numId w:val="143"/>
            </w:numPr>
          </w:pPr>
          <w:bookmarkStart w:id="27" w:name="_Toc12283946"/>
          <w:r w:rsidRPr="002A3031">
            <w:t>ESTÁNDAR DE CODIFICACIÓN</w:t>
          </w:r>
          <w:bookmarkEnd w:id="27"/>
        </w:p>
        <w:p w:rsidR="00D92631" w:rsidRPr="0010502C" w:rsidRDefault="00D92631" w:rsidP="00B55EF2">
          <w:pPr>
            <w:spacing w:line="360" w:lineRule="auto"/>
            <w:jc w:val="both"/>
            <w:rPr>
              <w:rFonts w:ascii="Arial" w:hAnsi="Arial" w:cs="Arial"/>
              <w:b/>
              <w:sz w:val="24"/>
            </w:rPr>
          </w:pPr>
          <w:r w:rsidRPr="0010502C">
            <w:rPr>
              <w:rFonts w:ascii="Arial" w:hAnsi="Arial" w:cs="Arial"/>
              <w:sz w:val="24"/>
            </w:rPr>
            <w:t>La codificación del software se</w:t>
          </w:r>
          <w:r w:rsidR="00B55EF2" w:rsidRPr="0010502C">
            <w:rPr>
              <w:rFonts w:ascii="Arial" w:hAnsi="Arial" w:cs="Arial"/>
              <w:sz w:val="24"/>
            </w:rPr>
            <w:t xml:space="preserve"> realizará con el lenguaje JAVA en el IDE Android Studio y PHP en el framework CodeIgniter</w:t>
          </w:r>
          <w:r w:rsidRPr="0010502C">
            <w:rPr>
              <w:rFonts w:ascii="Arial" w:hAnsi="Arial" w:cs="Arial"/>
              <w:sz w:val="24"/>
            </w:rPr>
            <w:t>.</w:t>
          </w:r>
        </w:p>
        <w:p w:rsidR="00D92631" w:rsidRPr="0010502C" w:rsidRDefault="00D92631" w:rsidP="00D92631">
          <w:pPr>
            <w:spacing w:line="360" w:lineRule="auto"/>
            <w:jc w:val="both"/>
            <w:rPr>
              <w:rFonts w:ascii="Arial" w:hAnsi="Arial" w:cs="Arial"/>
              <w:b/>
              <w:sz w:val="24"/>
            </w:rPr>
          </w:pPr>
          <w:r w:rsidRPr="0010502C">
            <w:rPr>
              <w:rFonts w:ascii="Arial" w:hAnsi="Arial" w:cs="Arial"/>
              <w:sz w:val="24"/>
            </w:rPr>
            <w:t>Las normas de codificación se definen de la siguiente forma:</w:t>
          </w:r>
        </w:p>
        <w:p w:rsidR="00D92631" w:rsidRPr="0010502C" w:rsidRDefault="00D92631" w:rsidP="00C07A41">
          <w:pPr>
            <w:numPr>
              <w:ilvl w:val="0"/>
              <w:numId w:val="73"/>
            </w:numPr>
            <w:spacing w:after="0" w:line="360" w:lineRule="auto"/>
            <w:jc w:val="both"/>
            <w:rPr>
              <w:rFonts w:ascii="Arial" w:hAnsi="Arial" w:cs="Arial"/>
              <w:sz w:val="24"/>
            </w:rPr>
          </w:pPr>
          <w:r w:rsidRPr="0010502C">
            <w:rPr>
              <w:rFonts w:ascii="Arial" w:hAnsi="Arial" w:cs="Arial"/>
              <w:sz w:val="24"/>
            </w:rPr>
            <w:t>El software debe ser subdividido en módulos independientes, de acuerdo al diseño establecido.</w:t>
          </w:r>
        </w:p>
        <w:p w:rsidR="00D92631" w:rsidRPr="0010502C" w:rsidRDefault="00D92631" w:rsidP="00C07A41">
          <w:pPr>
            <w:numPr>
              <w:ilvl w:val="0"/>
              <w:numId w:val="74"/>
            </w:numPr>
            <w:spacing w:after="0" w:line="360" w:lineRule="auto"/>
            <w:jc w:val="both"/>
            <w:rPr>
              <w:rFonts w:ascii="Arial" w:hAnsi="Arial" w:cs="Arial"/>
              <w:sz w:val="24"/>
            </w:rPr>
          </w:pPr>
          <w:r w:rsidRPr="0010502C">
            <w:rPr>
              <w:rFonts w:ascii="Arial" w:hAnsi="Arial" w:cs="Arial"/>
              <w:sz w:val="24"/>
            </w:rPr>
            <w:t>La documentación de un programa debe tener el siguiente formato:</w:t>
          </w:r>
        </w:p>
        <w:p w:rsidR="00D92631" w:rsidRPr="0010502C" w:rsidRDefault="00D92631" w:rsidP="00D92631">
          <w:pPr>
            <w:spacing w:line="360" w:lineRule="auto"/>
            <w:ind w:left="1080"/>
            <w:jc w:val="both"/>
            <w:rPr>
              <w:rFonts w:ascii="Arial" w:hAnsi="Arial" w:cs="Arial"/>
              <w:sz w:val="24"/>
            </w:rPr>
          </w:pPr>
          <w:r w:rsidRPr="0010502C">
            <w:rPr>
              <w:rFonts w:ascii="Arial" w:hAnsi="Arial" w:cs="Arial"/>
              <w:sz w:val="24"/>
            </w:rPr>
            <w:t>- Nombre del programa</w:t>
          </w:r>
        </w:p>
        <w:p w:rsidR="00D92631" w:rsidRPr="0010502C" w:rsidRDefault="00D92631" w:rsidP="00D92631">
          <w:pPr>
            <w:spacing w:line="360" w:lineRule="auto"/>
            <w:ind w:left="1080"/>
            <w:jc w:val="both"/>
            <w:rPr>
              <w:rFonts w:ascii="Arial" w:hAnsi="Arial" w:cs="Arial"/>
              <w:sz w:val="24"/>
            </w:rPr>
          </w:pPr>
          <w:r w:rsidRPr="0010502C">
            <w:rPr>
              <w:rFonts w:ascii="Arial" w:hAnsi="Arial" w:cs="Arial"/>
              <w:sz w:val="24"/>
            </w:rPr>
            <w:tab/>
            <w:t>Objetivo</w:t>
          </w:r>
        </w:p>
        <w:p w:rsidR="00D92631" w:rsidRPr="0010502C" w:rsidRDefault="00D92631" w:rsidP="00D92631">
          <w:pPr>
            <w:spacing w:line="360" w:lineRule="auto"/>
            <w:ind w:left="1080"/>
            <w:jc w:val="both"/>
            <w:rPr>
              <w:rFonts w:ascii="Arial" w:hAnsi="Arial" w:cs="Arial"/>
              <w:sz w:val="24"/>
            </w:rPr>
          </w:pPr>
          <w:r w:rsidRPr="0010502C">
            <w:rPr>
              <w:rFonts w:ascii="Arial" w:hAnsi="Arial" w:cs="Arial"/>
              <w:sz w:val="24"/>
            </w:rPr>
            <w:lastRenderedPageBreak/>
            <w:t>- Nombre de las entradas:</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Base de Datos</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Archivos</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Registros</w:t>
          </w:r>
        </w:p>
        <w:p w:rsidR="00D92631" w:rsidRPr="0010502C" w:rsidRDefault="00D92631" w:rsidP="00F46974">
          <w:pPr>
            <w:spacing w:line="360" w:lineRule="auto"/>
            <w:ind w:left="1416"/>
            <w:jc w:val="both"/>
            <w:rPr>
              <w:rFonts w:ascii="Arial" w:hAnsi="Arial" w:cs="Arial"/>
              <w:sz w:val="24"/>
            </w:rPr>
          </w:pPr>
          <w:r w:rsidRPr="0010502C">
            <w:rPr>
              <w:rFonts w:ascii="Arial" w:hAnsi="Arial" w:cs="Arial"/>
              <w:sz w:val="24"/>
            </w:rPr>
            <w:t>Formatos de pantalla</w:t>
          </w:r>
        </w:p>
        <w:p w:rsidR="00D92631" w:rsidRPr="0010502C" w:rsidRDefault="00D92631" w:rsidP="00D92631">
          <w:pPr>
            <w:spacing w:line="360" w:lineRule="auto"/>
            <w:ind w:left="1080"/>
            <w:jc w:val="both"/>
            <w:rPr>
              <w:rFonts w:ascii="Arial" w:hAnsi="Arial" w:cs="Arial"/>
              <w:sz w:val="24"/>
            </w:rPr>
          </w:pPr>
          <w:r w:rsidRPr="0010502C">
            <w:rPr>
              <w:rFonts w:ascii="Arial" w:hAnsi="Arial" w:cs="Arial"/>
              <w:sz w:val="24"/>
            </w:rPr>
            <w:t>- Nombre de las salidas:</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Base de Datos</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Archivos</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Registros</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Formatos de pantalla</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Reportes</w:t>
          </w:r>
        </w:p>
        <w:p w:rsidR="00D92631" w:rsidRPr="0010502C" w:rsidRDefault="00D92631" w:rsidP="00D92631">
          <w:pPr>
            <w:spacing w:line="360" w:lineRule="auto"/>
            <w:ind w:left="1080"/>
            <w:jc w:val="both"/>
            <w:rPr>
              <w:rFonts w:ascii="Arial" w:hAnsi="Arial" w:cs="Arial"/>
              <w:sz w:val="24"/>
            </w:rPr>
          </w:pPr>
          <w:r w:rsidRPr="0010502C">
            <w:rPr>
              <w:rFonts w:ascii="Arial" w:hAnsi="Arial" w:cs="Arial"/>
              <w:sz w:val="24"/>
            </w:rPr>
            <w:t>- Nombre de los archivos de actualización:</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Base de Datos</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Archivos</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Registros</w:t>
          </w:r>
        </w:p>
        <w:p w:rsidR="00D92631" w:rsidRPr="0010502C" w:rsidRDefault="00D92631" w:rsidP="00D92631">
          <w:pPr>
            <w:spacing w:line="360" w:lineRule="auto"/>
            <w:ind w:left="1080"/>
            <w:jc w:val="both"/>
            <w:rPr>
              <w:rFonts w:ascii="Arial" w:hAnsi="Arial" w:cs="Arial"/>
              <w:sz w:val="24"/>
            </w:rPr>
          </w:pPr>
          <w:r w:rsidRPr="0010502C">
            <w:rPr>
              <w:rFonts w:ascii="Arial" w:hAnsi="Arial" w:cs="Arial"/>
              <w:sz w:val="24"/>
            </w:rPr>
            <w:t>- Nombre del autor</w:t>
          </w:r>
        </w:p>
        <w:p w:rsidR="00D92631" w:rsidRPr="0010502C" w:rsidRDefault="00D92631" w:rsidP="00D92631">
          <w:pPr>
            <w:spacing w:line="360" w:lineRule="auto"/>
            <w:ind w:left="1080"/>
            <w:jc w:val="both"/>
            <w:rPr>
              <w:rFonts w:ascii="Arial" w:hAnsi="Arial" w:cs="Arial"/>
              <w:sz w:val="24"/>
            </w:rPr>
          </w:pPr>
          <w:r w:rsidRPr="0010502C">
            <w:rPr>
              <w:rFonts w:ascii="Arial" w:hAnsi="Arial" w:cs="Arial"/>
              <w:sz w:val="24"/>
            </w:rPr>
            <w:tab/>
            <w:t>Fecha de creación</w:t>
          </w:r>
        </w:p>
        <w:p w:rsidR="00D92631" w:rsidRPr="0010502C" w:rsidRDefault="00D92631" w:rsidP="00D92631">
          <w:pPr>
            <w:spacing w:line="360" w:lineRule="auto"/>
            <w:ind w:left="1080"/>
            <w:jc w:val="both"/>
            <w:rPr>
              <w:rFonts w:ascii="Arial" w:hAnsi="Arial" w:cs="Arial"/>
              <w:sz w:val="24"/>
            </w:rPr>
          </w:pPr>
          <w:r w:rsidRPr="0010502C">
            <w:rPr>
              <w:rFonts w:ascii="Arial" w:hAnsi="Arial" w:cs="Arial"/>
              <w:sz w:val="24"/>
            </w:rPr>
            <w:t>- Historial de actualizaciones</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Versión</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Fecha de cambio</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Objetivo de cambio</w:t>
          </w:r>
        </w:p>
        <w:p w:rsidR="00D92631" w:rsidRPr="0010502C" w:rsidRDefault="00D92631" w:rsidP="00C07A41">
          <w:pPr>
            <w:numPr>
              <w:ilvl w:val="0"/>
              <w:numId w:val="75"/>
            </w:numPr>
            <w:spacing w:after="0" w:line="360" w:lineRule="auto"/>
            <w:jc w:val="both"/>
            <w:rPr>
              <w:rFonts w:ascii="Arial" w:hAnsi="Arial" w:cs="Arial"/>
              <w:sz w:val="24"/>
            </w:rPr>
          </w:pPr>
          <w:r w:rsidRPr="0010502C">
            <w:rPr>
              <w:rFonts w:ascii="Arial" w:hAnsi="Arial" w:cs="Arial"/>
              <w:sz w:val="24"/>
            </w:rPr>
            <w:t>Cada módulo debe explicar sus funciones</w:t>
          </w:r>
        </w:p>
        <w:p w:rsidR="00D92631" w:rsidRPr="0010502C" w:rsidRDefault="00D92631" w:rsidP="00C07A41">
          <w:pPr>
            <w:numPr>
              <w:ilvl w:val="0"/>
              <w:numId w:val="76"/>
            </w:numPr>
            <w:spacing w:after="0" w:line="360" w:lineRule="auto"/>
            <w:jc w:val="both"/>
            <w:rPr>
              <w:rFonts w:ascii="Arial" w:hAnsi="Arial" w:cs="Arial"/>
              <w:sz w:val="24"/>
            </w:rPr>
          </w:pPr>
          <w:r w:rsidRPr="0010502C">
            <w:rPr>
              <w:rFonts w:ascii="Arial" w:hAnsi="Arial" w:cs="Arial"/>
              <w:sz w:val="24"/>
            </w:rPr>
            <w:lastRenderedPageBreak/>
            <w:t>La declaración de cualquier variable debe estar comentada, explicando su función.</w:t>
          </w:r>
        </w:p>
        <w:p w:rsidR="00D92631" w:rsidRPr="0010502C" w:rsidRDefault="00D92631" w:rsidP="00C07A41">
          <w:pPr>
            <w:numPr>
              <w:ilvl w:val="0"/>
              <w:numId w:val="77"/>
            </w:numPr>
            <w:spacing w:after="0" w:line="360" w:lineRule="auto"/>
            <w:jc w:val="both"/>
            <w:rPr>
              <w:rFonts w:ascii="Arial" w:hAnsi="Arial" w:cs="Arial"/>
              <w:sz w:val="24"/>
            </w:rPr>
          </w:pPr>
          <w:r w:rsidRPr="0010502C">
            <w:rPr>
              <w:rFonts w:ascii="Arial" w:hAnsi="Arial" w:cs="Arial"/>
              <w:sz w:val="24"/>
            </w:rPr>
            <w:t>Debe existir una sola instrucción por cada línea de código.</w:t>
          </w:r>
        </w:p>
        <w:p w:rsidR="00D92631" w:rsidRPr="0010502C" w:rsidRDefault="00D92631" w:rsidP="00C07A41">
          <w:pPr>
            <w:numPr>
              <w:ilvl w:val="0"/>
              <w:numId w:val="78"/>
            </w:numPr>
            <w:spacing w:after="0" w:line="360" w:lineRule="auto"/>
            <w:jc w:val="both"/>
            <w:rPr>
              <w:rFonts w:ascii="Arial" w:hAnsi="Arial" w:cs="Arial"/>
              <w:sz w:val="24"/>
            </w:rPr>
          </w:pPr>
          <w:r w:rsidRPr="0010502C">
            <w:rPr>
              <w:rFonts w:ascii="Arial" w:hAnsi="Arial" w:cs="Arial"/>
              <w:sz w:val="24"/>
            </w:rPr>
            <w:t>Cada función debe de estar debidamente documentada, explicar la funcionalidad, la función de cada parámetro.</w:t>
          </w:r>
        </w:p>
        <w:p w:rsidR="00D92631" w:rsidRPr="0010502C" w:rsidRDefault="00D92631" w:rsidP="00C07A41">
          <w:pPr>
            <w:numPr>
              <w:ilvl w:val="0"/>
              <w:numId w:val="79"/>
            </w:numPr>
            <w:spacing w:after="0" w:line="360" w:lineRule="auto"/>
            <w:jc w:val="both"/>
            <w:rPr>
              <w:rFonts w:ascii="Arial" w:hAnsi="Arial" w:cs="Arial"/>
              <w:sz w:val="24"/>
            </w:rPr>
          </w:pPr>
          <w:r w:rsidRPr="0010502C">
            <w:rPr>
              <w:rFonts w:ascii="Arial" w:hAnsi="Arial" w:cs="Arial"/>
              <w:sz w:val="24"/>
            </w:rPr>
            <w:t>Cada mensaje de error o excepciones deben de indicar el lugar donde se originó y la función o procedimiento en el cual se produjo.</w:t>
          </w:r>
        </w:p>
        <w:p w:rsidR="00D92631" w:rsidRPr="0010502C" w:rsidRDefault="00D92631" w:rsidP="00C07A41">
          <w:pPr>
            <w:numPr>
              <w:ilvl w:val="0"/>
              <w:numId w:val="80"/>
            </w:numPr>
            <w:spacing w:after="0" w:line="360" w:lineRule="auto"/>
            <w:jc w:val="both"/>
            <w:rPr>
              <w:rFonts w:ascii="Arial" w:hAnsi="Arial" w:cs="Arial"/>
              <w:sz w:val="24"/>
            </w:rPr>
          </w:pPr>
          <w:r w:rsidRPr="0010502C">
            <w:rPr>
              <w:rFonts w:ascii="Arial" w:hAnsi="Arial" w:cs="Arial"/>
              <w:sz w:val="24"/>
            </w:rPr>
            <w:t>Para asignar nombres a las variables debe de realizarse de la siguiente forma:</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b/>
              <w:sz w:val="24"/>
            </w:rPr>
            <w:t>x</w:t>
          </w:r>
          <w:r w:rsidRPr="0010502C">
            <w:rPr>
              <w:rFonts w:ascii="Arial" w:hAnsi="Arial" w:cs="Arial"/>
              <w:sz w:val="24"/>
            </w:rPr>
            <w:t>NombreCliente</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b/>
              <w:sz w:val="24"/>
            </w:rPr>
            <w:t>x</w:t>
          </w:r>
          <w:r w:rsidRPr="0010502C">
            <w:rPr>
              <w:rFonts w:ascii="Arial" w:hAnsi="Arial" w:cs="Arial"/>
              <w:sz w:val="24"/>
            </w:rPr>
            <w:t>Saldo</w:t>
          </w:r>
        </w:p>
        <w:p w:rsidR="00D92631" w:rsidRPr="0010502C" w:rsidRDefault="00D92631" w:rsidP="00F46974">
          <w:pPr>
            <w:spacing w:line="360" w:lineRule="auto"/>
            <w:ind w:left="1416"/>
            <w:jc w:val="both"/>
            <w:rPr>
              <w:rFonts w:ascii="Arial" w:hAnsi="Arial" w:cs="Arial"/>
              <w:sz w:val="24"/>
            </w:rPr>
          </w:pPr>
          <w:r w:rsidRPr="0010502C">
            <w:rPr>
              <w:rFonts w:ascii="Arial" w:hAnsi="Arial" w:cs="Arial"/>
              <w:b/>
              <w:sz w:val="24"/>
            </w:rPr>
            <w:t>x</w:t>
          </w:r>
          <w:r w:rsidR="00F46974" w:rsidRPr="0010502C">
            <w:rPr>
              <w:rFonts w:ascii="Arial" w:hAnsi="Arial" w:cs="Arial"/>
              <w:sz w:val="24"/>
            </w:rPr>
            <w:t>FechaInicio</w:t>
          </w:r>
        </w:p>
        <w:p w:rsidR="00D92631" w:rsidRPr="0010502C" w:rsidRDefault="00D92631" w:rsidP="00F46974">
          <w:pPr>
            <w:spacing w:line="360" w:lineRule="auto"/>
            <w:ind w:left="1068"/>
            <w:jc w:val="both"/>
            <w:rPr>
              <w:rFonts w:ascii="Arial" w:hAnsi="Arial" w:cs="Arial"/>
              <w:sz w:val="24"/>
            </w:rPr>
          </w:pPr>
          <w:r w:rsidRPr="0010502C">
            <w:rPr>
              <w:rFonts w:ascii="Arial" w:hAnsi="Arial" w:cs="Arial"/>
              <w:sz w:val="24"/>
            </w:rPr>
            <w:t xml:space="preserve">Donde </w:t>
          </w:r>
          <w:r w:rsidRPr="0010502C">
            <w:rPr>
              <w:rFonts w:ascii="Arial" w:hAnsi="Arial" w:cs="Arial"/>
              <w:b/>
              <w:sz w:val="24"/>
            </w:rPr>
            <w:t>x</w:t>
          </w:r>
          <w:r w:rsidRPr="0010502C">
            <w:rPr>
              <w:rFonts w:ascii="Arial" w:hAnsi="Arial" w:cs="Arial"/>
              <w:sz w:val="24"/>
            </w:rPr>
            <w:t xml:space="preserve"> </w:t>
          </w:r>
          <w:r w:rsidRPr="0010502C">
            <w:rPr>
              <w:rFonts w:ascii="Arial" w:hAnsi="Arial" w:cs="Arial"/>
              <w:b/>
              <w:sz w:val="24"/>
            </w:rPr>
            <w:t>=</w:t>
          </w:r>
          <w:r w:rsidRPr="0010502C">
            <w:rPr>
              <w:rFonts w:ascii="Arial" w:hAnsi="Arial" w:cs="Arial"/>
              <w:sz w:val="24"/>
            </w:rPr>
            <w:t xml:space="preserve"> indica el tipo de dato, puede representar:</w:t>
          </w:r>
          <w:r w:rsidR="00F46974" w:rsidRPr="0010502C">
            <w:rPr>
              <w:rFonts w:ascii="Arial" w:hAnsi="Arial" w:cs="Arial"/>
              <w:sz w:val="24"/>
            </w:rPr>
            <w:t xml:space="preserve"> enteros, reales, cadenas, etc.</w:t>
          </w:r>
        </w:p>
        <w:p w:rsidR="00D92631" w:rsidRPr="0010502C" w:rsidRDefault="00D92631" w:rsidP="00C07A41">
          <w:pPr>
            <w:numPr>
              <w:ilvl w:val="0"/>
              <w:numId w:val="81"/>
            </w:numPr>
            <w:spacing w:after="0" w:line="360" w:lineRule="auto"/>
            <w:jc w:val="both"/>
            <w:rPr>
              <w:rFonts w:ascii="Arial" w:hAnsi="Arial" w:cs="Arial"/>
              <w:sz w:val="24"/>
            </w:rPr>
          </w:pPr>
          <w:r w:rsidRPr="0010502C">
            <w:rPr>
              <w:rFonts w:ascii="Arial" w:hAnsi="Arial" w:cs="Arial"/>
              <w:sz w:val="24"/>
            </w:rPr>
            <w:t>Los nombres de las funciones deben de indicar su funcionalidad.</w:t>
          </w:r>
        </w:p>
        <w:p w:rsidR="00D92631" w:rsidRPr="0010502C" w:rsidRDefault="00D92631" w:rsidP="00C07A41">
          <w:pPr>
            <w:numPr>
              <w:ilvl w:val="0"/>
              <w:numId w:val="82"/>
            </w:numPr>
            <w:spacing w:after="0" w:line="360" w:lineRule="auto"/>
            <w:jc w:val="both"/>
            <w:rPr>
              <w:rFonts w:ascii="Arial" w:hAnsi="Arial" w:cs="Arial"/>
              <w:sz w:val="24"/>
            </w:rPr>
          </w:pPr>
          <w:r w:rsidRPr="0010502C">
            <w:rPr>
              <w:rFonts w:ascii="Arial" w:hAnsi="Arial" w:cs="Arial"/>
              <w:sz w:val="24"/>
            </w:rPr>
            <w:t>Cada clase implementada debe de estar comentada de la siguiente forma:</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Nombre</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Fecha y hora de creación</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Autor</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Nombre del módulo al que pertenece</w:t>
          </w:r>
        </w:p>
        <w:p w:rsidR="00D92631" w:rsidRPr="0010502C" w:rsidRDefault="00D92631" w:rsidP="00D92631">
          <w:pPr>
            <w:spacing w:line="360" w:lineRule="auto"/>
            <w:ind w:left="1416"/>
            <w:jc w:val="both"/>
            <w:rPr>
              <w:rFonts w:ascii="Arial" w:hAnsi="Arial" w:cs="Arial"/>
              <w:sz w:val="24"/>
            </w:rPr>
          </w:pPr>
          <w:r w:rsidRPr="0010502C">
            <w:rPr>
              <w:rFonts w:ascii="Arial" w:hAnsi="Arial" w:cs="Arial"/>
              <w:sz w:val="24"/>
            </w:rPr>
            <w:t>Funcionalidad</w:t>
          </w:r>
        </w:p>
        <w:p w:rsidR="00D92631" w:rsidRPr="0010502C" w:rsidRDefault="00D92631" w:rsidP="00C07A41">
          <w:pPr>
            <w:numPr>
              <w:ilvl w:val="0"/>
              <w:numId w:val="83"/>
            </w:numPr>
            <w:spacing w:after="0" w:line="360" w:lineRule="auto"/>
            <w:jc w:val="both"/>
            <w:rPr>
              <w:rFonts w:ascii="Arial" w:hAnsi="Arial" w:cs="Arial"/>
              <w:sz w:val="24"/>
              <w:u w:val="single"/>
            </w:rPr>
          </w:pPr>
          <w:r w:rsidRPr="0010502C">
            <w:rPr>
              <w:rFonts w:ascii="Arial" w:hAnsi="Arial" w:cs="Arial"/>
              <w:sz w:val="24"/>
            </w:rPr>
            <w:t xml:space="preserve">Se usaran las Convenciones de Codificación en Java de </w:t>
          </w:r>
          <w:r w:rsidRPr="0010502C">
            <w:rPr>
              <w:rFonts w:ascii="Arial" w:hAnsi="Arial" w:cs="Arial"/>
              <w:b/>
              <w:bCs/>
              <w:sz w:val="24"/>
            </w:rPr>
            <w:t>Sun Microsystems, Inc</w:t>
          </w:r>
        </w:p>
        <w:p w:rsidR="00D92631" w:rsidRPr="00F46974" w:rsidRDefault="00412E78" w:rsidP="00C07A41">
          <w:pPr>
            <w:pStyle w:val="Ttulo2"/>
            <w:numPr>
              <w:ilvl w:val="1"/>
              <w:numId w:val="143"/>
            </w:numPr>
          </w:pPr>
          <w:bookmarkStart w:id="28" w:name="_Toc12283947"/>
          <w:r w:rsidRPr="002A3031">
            <w:t>ESTÁNDAR DE COMENTARIOS</w:t>
          </w:r>
          <w:bookmarkEnd w:id="28"/>
        </w:p>
        <w:p w:rsidR="00D92631" w:rsidRPr="0010502C" w:rsidRDefault="00D92631" w:rsidP="00C07A41">
          <w:pPr>
            <w:numPr>
              <w:ilvl w:val="0"/>
              <w:numId w:val="84"/>
            </w:numPr>
            <w:spacing w:after="0" w:line="360" w:lineRule="auto"/>
            <w:jc w:val="both"/>
            <w:rPr>
              <w:rFonts w:ascii="Arial" w:hAnsi="Arial" w:cs="Arial"/>
              <w:bCs/>
              <w:sz w:val="24"/>
            </w:rPr>
          </w:pPr>
          <w:r w:rsidRPr="0010502C">
            <w:rPr>
              <w:rFonts w:ascii="Arial" w:hAnsi="Arial" w:cs="Arial"/>
              <w:bCs/>
              <w:sz w:val="24"/>
            </w:rPr>
            <w:t>Un comentario debe explicar porque se realiza alguna acción.</w:t>
          </w:r>
        </w:p>
        <w:p w:rsidR="00D92631" w:rsidRPr="0010502C" w:rsidRDefault="00D92631" w:rsidP="00C07A41">
          <w:pPr>
            <w:numPr>
              <w:ilvl w:val="0"/>
              <w:numId w:val="85"/>
            </w:numPr>
            <w:spacing w:after="0" w:line="360" w:lineRule="auto"/>
            <w:jc w:val="both"/>
            <w:rPr>
              <w:rFonts w:ascii="Arial" w:hAnsi="Arial" w:cs="Arial"/>
              <w:bCs/>
              <w:sz w:val="24"/>
            </w:rPr>
          </w:pPr>
          <w:r w:rsidRPr="0010502C">
            <w:rPr>
              <w:rFonts w:ascii="Arial" w:hAnsi="Arial" w:cs="Arial"/>
              <w:bCs/>
              <w:sz w:val="24"/>
            </w:rPr>
            <w:t>Los comentarios dentro de un módulo deben estar separados del código.</w:t>
          </w:r>
        </w:p>
        <w:p w:rsidR="00D92631" w:rsidRPr="0010502C" w:rsidRDefault="00D92631" w:rsidP="00C07A41">
          <w:pPr>
            <w:numPr>
              <w:ilvl w:val="0"/>
              <w:numId w:val="86"/>
            </w:numPr>
            <w:spacing w:after="0" w:line="360" w:lineRule="auto"/>
            <w:jc w:val="both"/>
            <w:rPr>
              <w:rFonts w:ascii="Arial" w:hAnsi="Arial" w:cs="Arial"/>
              <w:bCs/>
              <w:sz w:val="24"/>
            </w:rPr>
          </w:pPr>
          <w:r w:rsidRPr="0010502C">
            <w:rPr>
              <w:rFonts w:ascii="Arial" w:hAnsi="Arial" w:cs="Arial"/>
              <w:bCs/>
              <w:sz w:val="24"/>
            </w:rPr>
            <w:t>Utilizar comentarios de más de una línea para realizar descripciones, y comentarios de una línea para realizar especificaciones.</w:t>
          </w:r>
        </w:p>
        <w:p w:rsidR="00D92631" w:rsidRPr="00F46974" w:rsidRDefault="00D92631" w:rsidP="0010502C">
          <w:r>
            <w:lastRenderedPageBreak/>
            <w:t xml:space="preserve">  </w:t>
          </w:r>
          <w:r w:rsidRPr="002A3031">
            <w:t>Estándares para documentación</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3682"/>
            <w:gridCol w:w="4675"/>
          </w:tblGrid>
          <w:tr w:rsidR="00D92631" w:rsidRPr="002A3031" w:rsidTr="00D92631">
            <w:trPr>
              <w:trHeight w:val="668"/>
              <w:jc w:val="center"/>
            </w:trPr>
            <w:tc>
              <w:tcPr>
                <w:tcW w:w="3682" w:type="dxa"/>
                <w:shd w:val="clear" w:color="auto" w:fill="CCCCFF"/>
                <w:vAlign w:val="center"/>
              </w:tcPr>
              <w:p w:rsidR="00D92631" w:rsidRPr="002A3031" w:rsidRDefault="00D92631" w:rsidP="00D92631">
                <w:pPr>
                  <w:spacing w:line="360" w:lineRule="auto"/>
                  <w:jc w:val="both"/>
                  <w:rPr>
                    <w:b/>
                    <w:noProof/>
                  </w:rPr>
                </w:pPr>
              </w:p>
              <w:p w:rsidR="00D92631" w:rsidRPr="002A3031" w:rsidRDefault="00D92631" w:rsidP="00D92631">
                <w:pPr>
                  <w:spacing w:line="360" w:lineRule="auto"/>
                  <w:jc w:val="both"/>
                  <w:rPr>
                    <w:b/>
                    <w:noProof/>
                  </w:rPr>
                </w:pPr>
                <w:r w:rsidRPr="002A3031">
                  <w:rPr>
                    <w:b/>
                    <w:noProof/>
                  </w:rPr>
                  <w:t>Entregable</w:t>
                </w:r>
              </w:p>
              <w:p w:rsidR="00D92631" w:rsidRPr="002A3031" w:rsidRDefault="00D92631" w:rsidP="00D92631">
                <w:pPr>
                  <w:spacing w:line="360" w:lineRule="auto"/>
                  <w:jc w:val="both"/>
                  <w:rPr>
                    <w:b/>
                    <w:noProof/>
                  </w:rPr>
                </w:pPr>
              </w:p>
            </w:tc>
            <w:tc>
              <w:tcPr>
                <w:tcW w:w="4675" w:type="dxa"/>
                <w:shd w:val="clear" w:color="auto" w:fill="CCCCFF"/>
                <w:vAlign w:val="center"/>
              </w:tcPr>
              <w:p w:rsidR="00D92631" w:rsidRPr="002A3031" w:rsidRDefault="00D92631" w:rsidP="00D92631">
                <w:pPr>
                  <w:spacing w:line="360" w:lineRule="auto"/>
                  <w:jc w:val="both"/>
                  <w:rPr>
                    <w:b/>
                    <w:noProof/>
                  </w:rPr>
                </w:pPr>
              </w:p>
              <w:p w:rsidR="00D92631" w:rsidRPr="002A3031" w:rsidRDefault="00D92631" w:rsidP="00D92631">
                <w:pPr>
                  <w:spacing w:line="360" w:lineRule="auto"/>
                  <w:jc w:val="both"/>
                  <w:rPr>
                    <w:b/>
                    <w:noProof/>
                  </w:rPr>
                </w:pPr>
                <w:r w:rsidRPr="002A3031">
                  <w:rPr>
                    <w:b/>
                    <w:noProof/>
                  </w:rPr>
                  <w:t>Estándar</w:t>
                </w:r>
              </w:p>
              <w:p w:rsidR="00D92631" w:rsidRPr="002A3031" w:rsidRDefault="00D92631" w:rsidP="00D92631">
                <w:pPr>
                  <w:spacing w:line="360" w:lineRule="auto"/>
                  <w:jc w:val="both"/>
                  <w:rPr>
                    <w:b/>
                    <w:noProof/>
                  </w:rPr>
                </w:pPr>
              </w:p>
            </w:tc>
          </w:tr>
          <w:tr w:rsidR="00D92631" w:rsidRPr="002A3031" w:rsidTr="00D92631">
            <w:trPr>
              <w:jc w:val="center"/>
            </w:trPr>
            <w:tc>
              <w:tcPr>
                <w:tcW w:w="3682" w:type="dxa"/>
              </w:tcPr>
              <w:p w:rsidR="00D92631" w:rsidRPr="002A3031" w:rsidRDefault="00D92631" w:rsidP="00D92631">
                <w:pPr>
                  <w:spacing w:line="360" w:lineRule="auto"/>
                  <w:jc w:val="both"/>
                  <w:rPr>
                    <w:noProof/>
                  </w:rPr>
                </w:pPr>
              </w:p>
            </w:tc>
            <w:tc>
              <w:tcPr>
                <w:tcW w:w="4675" w:type="dxa"/>
              </w:tcPr>
              <w:p w:rsidR="00D92631" w:rsidRPr="002A3031" w:rsidRDefault="00D92631" w:rsidP="00D92631">
                <w:pPr>
                  <w:spacing w:line="360" w:lineRule="auto"/>
                  <w:jc w:val="both"/>
                  <w:rPr>
                    <w:noProof/>
                  </w:rPr>
                </w:pPr>
              </w:p>
            </w:tc>
          </w:tr>
        </w:tbl>
        <w:p w:rsidR="00D92631" w:rsidRPr="002A3031" w:rsidRDefault="00D92631" w:rsidP="00D92631">
          <w:pPr>
            <w:spacing w:line="360" w:lineRule="auto"/>
            <w:jc w:val="both"/>
          </w:pPr>
        </w:p>
        <w:p w:rsidR="00D92631" w:rsidRPr="002A3031" w:rsidRDefault="00412E78" w:rsidP="00C07A41">
          <w:pPr>
            <w:pStyle w:val="Ttulo2"/>
            <w:numPr>
              <w:ilvl w:val="1"/>
              <w:numId w:val="143"/>
            </w:numPr>
          </w:pPr>
          <w:bookmarkStart w:id="29" w:name="_Toc12283948"/>
          <w:r w:rsidRPr="002A3031">
            <w:t>RESPONSABLES DE VERIFICAR EL CUMPLIMIENTO</w:t>
          </w:r>
          <w:bookmarkEnd w:id="29"/>
        </w:p>
        <w:p w:rsidR="00D92631" w:rsidRPr="0010502C" w:rsidRDefault="00D92631" w:rsidP="00D92631">
          <w:pPr>
            <w:spacing w:line="360" w:lineRule="auto"/>
            <w:jc w:val="both"/>
            <w:rPr>
              <w:rFonts w:ascii="Arial" w:hAnsi="Arial" w:cs="Arial"/>
              <w:sz w:val="24"/>
            </w:rPr>
          </w:pPr>
          <w:r w:rsidRPr="0010502C">
            <w:rPr>
              <w:rFonts w:ascii="Arial" w:hAnsi="Arial" w:cs="Arial"/>
              <w:sz w:val="24"/>
            </w:rPr>
            <w:t>Los responsables de realizar la verificación del cumplimiento con los estándares definidos son:</w:t>
          </w:r>
        </w:p>
        <w:p w:rsidR="00D92631" w:rsidRPr="0010502C" w:rsidRDefault="00D92631" w:rsidP="00C07A41">
          <w:pPr>
            <w:numPr>
              <w:ilvl w:val="0"/>
              <w:numId w:val="87"/>
            </w:numPr>
            <w:spacing w:after="0" w:line="360" w:lineRule="auto"/>
            <w:jc w:val="both"/>
            <w:rPr>
              <w:rFonts w:ascii="Arial" w:hAnsi="Arial" w:cs="Arial"/>
              <w:sz w:val="24"/>
            </w:rPr>
          </w:pPr>
          <w:r w:rsidRPr="0010502C">
            <w:rPr>
              <w:rFonts w:ascii="Arial" w:hAnsi="Arial" w:cs="Arial"/>
              <w:sz w:val="24"/>
            </w:rPr>
            <w:t>El jefe del equipo de desarrollo.</w:t>
          </w:r>
        </w:p>
        <w:p w:rsidR="0010502C" w:rsidRPr="00412E78" w:rsidRDefault="00D92631" w:rsidP="00C07A41">
          <w:pPr>
            <w:numPr>
              <w:ilvl w:val="0"/>
              <w:numId w:val="88"/>
            </w:numPr>
            <w:spacing w:after="0" w:line="360" w:lineRule="auto"/>
            <w:jc w:val="both"/>
            <w:rPr>
              <w:rFonts w:ascii="Arial" w:hAnsi="Arial" w:cs="Arial"/>
              <w:sz w:val="24"/>
            </w:rPr>
          </w:pPr>
          <w:r w:rsidRPr="0010502C">
            <w:rPr>
              <w:rFonts w:ascii="Arial" w:hAnsi="Arial" w:cs="Arial"/>
              <w:sz w:val="24"/>
            </w:rPr>
            <w:t>La organización del SQA.</w:t>
          </w:r>
        </w:p>
        <w:p w:rsidR="00D92631" w:rsidRDefault="00D92631" w:rsidP="00C07A41">
          <w:pPr>
            <w:pStyle w:val="Ttulo1"/>
            <w:numPr>
              <w:ilvl w:val="0"/>
              <w:numId w:val="142"/>
            </w:numPr>
          </w:pPr>
          <w:bookmarkStart w:id="30" w:name="_Toc12283949"/>
          <w:r w:rsidRPr="002A3031">
            <w:t>R</w:t>
          </w:r>
          <w:r w:rsidR="0010502C" w:rsidRPr="002A3031">
            <w:t>EVISIONES Y AUDITORIAS</w:t>
          </w:r>
          <w:bookmarkEnd w:id="30"/>
        </w:p>
        <w:p w:rsidR="008067E6" w:rsidRPr="008067E6" w:rsidRDefault="008067E6" w:rsidP="00C07A41">
          <w:pPr>
            <w:pStyle w:val="Ttulo2"/>
            <w:numPr>
              <w:ilvl w:val="1"/>
              <w:numId w:val="144"/>
            </w:numPr>
          </w:pPr>
          <w:bookmarkStart w:id="31" w:name="_Toc12283950"/>
          <w:r>
            <w:t>PROPOSITO</w:t>
          </w:r>
          <w:bookmarkEnd w:id="31"/>
        </w:p>
        <w:p w:rsidR="00D92631" w:rsidRPr="0010502C" w:rsidRDefault="00D92631" w:rsidP="00D92631">
          <w:pPr>
            <w:spacing w:line="360" w:lineRule="auto"/>
            <w:jc w:val="both"/>
            <w:rPr>
              <w:rFonts w:ascii="Arial" w:hAnsi="Arial" w:cs="Arial"/>
              <w:sz w:val="24"/>
            </w:rPr>
          </w:pPr>
          <w:r w:rsidRPr="0010502C">
            <w:rPr>
              <w:rFonts w:ascii="Arial" w:hAnsi="Arial" w:cs="Arial"/>
              <w:sz w:val="24"/>
            </w:rPr>
            <w:t>Los responsables de estas revisiones es la organización del SQA, con la participación de todo elemento de la organización que tengan que ver con los requerimientos, tales como: los diseñadores de</w:t>
          </w:r>
          <w:r w:rsidR="00F46974" w:rsidRPr="0010502C">
            <w:rPr>
              <w:rFonts w:ascii="Arial" w:hAnsi="Arial" w:cs="Arial"/>
              <w:sz w:val="24"/>
            </w:rPr>
            <w:t>l software, agentes de pruebas.</w:t>
          </w:r>
        </w:p>
        <w:p w:rsidR="00D92631" w:rsidRPr="0010502C" w:rsidRDefault="00D92631" w:rsidP="00D92631">
          <w:pPr>
            <w:spacing w:line="360" w:lineRule="auto"/>
            <w:jc w:val="both"/>
            <w:rPr>
              <w:rFonts w:ascii="Arial" w:hAnsi="Arial" w:cs="Arial"/>
              <w:sz w:val="24"/>
            </w:rPr>
          </w:pPr>
          <w:r w:rsidRPr="0010502C">
            <w:rPr>
              <w:rFonts w:ascii="Arial" w:hAnsi="Arial" w:cs="Arial"/>
              <w:sz w:val="24"/>
            </w:rPr>
            <w:t>Las revisiones y auditorias de los resultados del desarrollo se realizan a medida que se terminan cada una de las fases del ciclo de vida de desarro</w:t>
          </w:r>
          <w:r w:rsidR="00F46974" w:rsidRPr="0010502C">
            <w:rPr>
              <w:rFonts w:ascii="Arial" w:hAnsi="Arial" w:cs="Arial"/>
              <w:sz w:val="24"/>
            </w:rPr>
            <w:t>llo de software, con el fin de:</w:t>
          </w:r>
        </w:p>
        <w:p w:rsidR="00D92631" w:rsidRPr="0010502C" w:rsidRDefault="00D92631" w:rsidP="00C07A41">
          <w:pPr>
            <w:numPr>
              <w:ilvl w:val="0"/>
              <w:numId w:val="89"/>
            </w:numPr>
            <w:spacing w:after="0" w:line="360" w:lineRule="auto"/>
            <w:jc w:val="both"/>
            <w:rPr>
              <w:rFonts w:ascii="Arial" w:hAnsi="Arial" w:cs="Arial"/>
              <w:sz w:val="24"/>
            </w:rPr>
          </w:pPr>
          <w:r w:rsidRPr="0010502C">
            <w:rPr>
              <w:rFonts w:ascii="Arial" w:hAnsi="Arial" w:cs="Arial"/>
              <w:sz w:val="24"/>
            </w:rPr>
            <w:t>Conocer el progreso alcanzado en el desarrollo.</w:t>
          </w:r>
        </w:p>
        <w:p w:rsidR="00D92631" w:rsidRPr="0010502C" w:rsidRDefault="00D92631" w:rsidP="00C07A41">
          <w:pPr>
            <w:numPr>
              <w:ilvl w:val="0"/>
              <w:numId w:val="90"/>
            </w:numPr>
            <w:spacing w:after="0" w:line="360" w:lineRule="auto"/>
            <w:jc w:val="both"/>
            <w:rPr>
              <w:rFonts w:ascii="Arial" w:hAnsi="Arial" w:cs="Arial"/>
              <w:sz w:val="24"/>
            </w:rPr>
          </w:pPr>
          <w:r w:rsidRPr="0010502C">
            <w:rPr>
              <w:rFonts w:ascii="Arial" w:hAnsi="Arial" w:cs="Arial"/>
              <w:sz w:val="24"/>
            </w:rPr>
            <w:t>Evaluar el ajuste a los requerimientos del sistema.</w:t>
          </w:r>
        </w:p>
        <w:p w:rsidR="00D92631" w:rsidRPr="0010502C" w:rsidRDefault="00D92631" w:rsidP="00C07A41">
          <w:pPr>
            <w:numPr>
              <w:ilvl w:val="0"/>
              <w:numId w:val="91"/>
            </w:numPr>
            <w:spacing w:after="0" w:line="360" w:lineRule="auto"/>
            <w:jc w:val="both"/>
            <w:rPr>
              <w:rFonts w:ascii="Arial" w:hAnsi="Arial" w:cs="Arial"/>
              <w:sz w:val="24"/>
            </w:rPr>
          </w:pPr>
          <w:r w:rsidRPr="0010502C">
            <w:rPr>
              <w:rFonts w:ascii="Arial" w:hAnsi="Arial" w:cs="Arial"/>
              <w:sz w:val="24"/>
            </w:rPr>
            <w:t>Evaluar la eficiencia en el trabajo.</w:t>
          </w:r>
        </w:p>
        <w:p w:rsidR="00D92631" w:rsidRPr="00AB64F2" w:rsidRDefault="00D92631" w:rsidP="00D92631">
          <w:pPr>
            <w:spacing w:line="360" w:lineRule="auto"/>
            <w:jc w:val="both"/>
            <w:rPr>
              <w:rFonts w:ascii="Arial" w:hAnsi="Arial" w:cs="Arial"/>
              <w:sz w:val="24"/>
              <w:szCs w:val="24"/>
            </w:rPr>
          </w:pPr>
          <w:r w:rsidRPr="00AB64F2">
            <w:rPr>
              <w:rFonts w:ascii="Arial" w:hAnsi="Arial" w:cs="Arial"/>
              <w:sz w:val="24"/>
              <w:szCs w:val="24"/>
            </w:rPr>
            <w:t>Se deben llevar a cabo, al menos, las siguientes revisiones y auditorias:</w:t>
          </w:r>
        </w:p>
        <w:p w:rsidR="00D92631" w:rsidRPr="00AB64F2" w:rsidRDefault="00D92631" w:rsidP="00D92631">
          <w:pPr>
            <w:spacing w:line="360" w:lineRule="auto"/>
            <w:jc w:val="both"/>
            <w:rPr>
              <w:rFonts w:ascii="Arial" w:hAnsi="Arial" w:cs="Arial"/>
              <w:sz w:val="24"/>
              <w:szCs w:val="24"/>
            </w:rPr>
          </w:pPr>
          <w:r w:rsidRPr="00AB64F2">
            <w:rPr>
              <w:rFonts w:ascii="Arial" w:hAnsi="Arial" w:cs="Arial"/>
              <w:b/>
              <w:sz w:val="24"/>
              <w:szCs w:val="24"/>
            </w:rPr>
            <w:t>Revisión de los Requisitos de Software (SRR):</w:t>
          </w:r>
          <w:r w:rsidRPr="00AB64F2">
            <w:rPr>
              <w:rFonts w:ascii="Arial" w:hAnsi="Arial" w:cs="Arial"/>
              <w:sz w:val="24"/>
              <w:szCs w:val="24"/>
            </w:rPr>
            <w:t xml:space="preserve"> </w:t>
          </w:r>
        </w:p>
        <w:p w:rsidR="00D92631" w:rsidRPr="00AB64F2" w:rsidRDefault="00D92631" w:rsidP="00D92631">
          <w:pPr>
            <w:spacing w:line="360" w:lineRule="auto"/>
            <w:jc w:val="both"/>
            <w:rPr>
              <w:rFonts w:ascii="Arial" w:hAnsi="Arial" w:cs="Arial"/>
              <w:sz w:val="24"/>
              <w:szCs w:val="24"/>
            </w:rPr>
          </w:pPr>
          <w:r w:rsidRPr="00AB64F2">
            <w:rPr>
              <w:rFonts w:ascii="Arial" w:hAnsi="Arial" w:cs="Arial"/>
              <w:sz w:val="24"/>
              <w:szCs w:val="24"/>
            </w:rPr>
            <w:t>La SRR se genera para:</w:t>
          </w:r>
        </w:p>
        <w:p w:rsidR="00D92631" w:rsidRPr="00AB64F2" w:rsidRDefault="00D92631" w:rsidP="00C07A41">
          <w:pPr>
            <w:numPr>
              <w:ilvl w:val="0"/>
              <w:numId w:val="92"/>
            </w:numPr>
            <w:spacing w:after="0" w:line="360" w:lineRule="auto"/>
            <w:jc w:val="both"/>
            <w:rPr>
              <w:rFonts w:ascii="Arial" w:hAnsi="Arial" w:cs="Arial"/>
              <w:sz w:val="24"/>
              <w:szCs w:val="24"/>
            </w:rPr>
          </w:pPr>
          <w:r w:rsidRPr="00AB64F2">
            <w:rPr>
              <w:rFonts w:ascii="Arial" w:hAnsi="Arial" w:cs="Arial"/>
              <w:sz w:val="24"/>
              <w:szCs w:val="24"/>
            </w:rPr>
            <w:t>Evaluar las especificaciones de requerimientos del software (SRS).</w:t>
          </w:r>
        </w:p>
        <w:p w:rsidR="00D92631" w:rsidRPr="00AB64F2" w:rsidRDefault="00D92631" w:rsidP="00C07A41">
          <w:pPr>
            <w:numPr>
              <w:ilvl w:val="0"/>
              <w:numId w:val="93"/>
            </w:numPr>
            <w:spacing w:after="0" w:line="360" w:lineRule="auto"/>
            <w:jc w:val="both"/>
            <w:rPr>
              <w:rFonts w:ascii="Arial" w:hAnsi="Arial" w:cs="Arial"/>
              <w:sz w:val="24"/>
              <w:szCs w:val="24"/>
            </w:rPr>
          </w:pPr>
          <w:r w:rsidRPr="00AB64F2">
            <w:rPr>
              <w:rFonts w:ascii="Arial" w:hAnsi="Arial" w:cs="Arial"/>
              <w:sz w:val="24"/>
              <w:szCs w:val="24"/>
            </w:rPr>
            <w:lastRenderedPageBreak/>
            <w:t>Asegurar que los requerimientos establecidos en la SRS, sean los correctos y estén completos.</w:t>
          </w:r>
        </w:p>
        <w:p w:rsidR="00D92631" w:rsidRPr="00AB64F2" w:rsidRDefault="00D92631" w:rsidP="00C07A41">
          <w:pPr>
            <w:numPr>
              <w:ilvl w:val="0"/>
              <w:numId w:val="94"/>
            </w:numPr>
            <w:spacing w:after="0" w:line="360" w:lineRule="auto"/>
            <w:jc w:val="both"/>
            <w:rPr>
              <w:rFonts w:ascii="Arial" w:hAnsi="Arial" w:cs="Arial"/>
              <w:sz w:val="24"/>
              <w:szCs w:val="24"/>
            </w:rPr>
          </w:pPr>
          <w:r w:rsidRPr="00AB64F2">
            <w:rPr>
              <w:rFonts w:ascii="Arial" w:hAnsi="Arial" w:cs="Arial"/>
              <w:sz w:val="24"/>
              <w:szCs w:val="24"/>
            </w:rPr>
            <w:t>Garantizar la calidad, viabilidad e integridad de los requerimientos establecidos.</w:t>
          </w:r>
        </w:p>
        <w:p w:rsidR="00D92631" w:rsidRPr="00AB64F2" w:rsidRDefault="00D92631" w:rsidP="00D92631">
          <w:pPr>
            <w:spacing w:line="360" w:lineRule="auto"/>
            <w:jc w:val="both"/>
            <w:rPr>
              <w:rFonts w:ascii="Arial" w:hAnsi="Arial" w:cs="Arial"/>
              <w:sz w:val="24"/>
              <w:szCs w:val="24"/>
            </w:rPr>
          </w:pPr>
          <w:r w:rsidRPr="00AB64F2">
            <w:rPr>
              <w:rFonts w:ascii="Arial" w:hAnsi="Arial" w:cs="Arial"/>
              <w:sz w:val="24"/>
              <w:szCs w:val="24"/>
            </w:rPr>
            <w:t>Los requerimientos de revisiones de SRS en la SRR son los siguientes:</w:t>
          </w:r>
        </w:p>
        <w:p w:rsidR="00D92631" w:rsidRPr="00AB64F2" w:rsidRDefault="00D92631" w:rsidP="00C07A41">
          <w:pPr>
            <w:numPr>
              <w:ilvl w:val="0"/>
              <w:numId w:val="95"/>
            </w:numPr>
            <w:spacing w:after="0" w:line="360" w:lineRule="auto"/>
            <w:jc w:val="both"/>
            <w:rPr>
              <w:rFonts w:ascii="Arial" w:hAnsi="Arial" w:cs="Arial"/>
              <w:sz w:val="24"/>
              <w:szCs w:val="24"/>
            </w:rPr>
          </w:pPr>
          <w:r w:rsidRPr="00AB64F2">
            <w:rPr>
              <w:rFonts w:ascii="Arial" w:hAnsi="Arial" w:cs="Arial"/>
              <w:sz w:val="24"/>
              <w:szCs w:val="24"/>
            </w:rPr>
            <w:t>Fiable</w:t>
          </w:r>
        </w:p>
        <w:p w:rsidR="00D92631" w:rsidRPr="00AB64F2" w:rsidRDefault="00D92631" w:rsidP="00C07A41">
          <w:pPr>
            <w:numPr>
              <w:ilvl w:val="0"/>
              <w:numId w:val="95"/>
            </w:numPr>
            <w:spacing w:after="0" w:line="360" w:lineRule="auto"/>
            <w:jc w:val="both"/>
            <w:rPr>
              <w:rFonts w:ascii="Arial" w:hAnsi="Arial" w:cs="Arial"/>
              <w:sz w:val="24"/>
              <w:szCs w:val="24"/>
            </w:rPr>
          </w:pPr>
          <w:r w:rsidRPr="00AB64F2">
            <w:rPr>
              <w:rFonts w:ascii="Arial" w:hAnsi="Arial" w:cs="Arial"/>
              <w:sz w:val="24"/>
              <w:szCs w:val="24"/>
            </w:rPr>
            <w:t>Completo</w:t>
          </w:r>
        </w:p>
        <w:p w:rsidR="00D92631" w:rsidRPr="00AB64F2" w:rsidRDefault="00D92631" w:rsidP="00C07A41">
          <w:pPr>
            <w:numPr>
              <w:ilvl w:val="0"/>
              <w:numId w:val="95"/>
            </w:numPr>
            <w:spacing w:after="0" w:line="360" w:lineRule="auto"/>
            <w:jc w:val="both"/>
            <w:rPr>
              <w:rFonts w:ascii="Arial" w:hAnsi="Arial" w:cs="Arial"/>
              <w:sz w:val="24"/>
              <w:szCs w:val="24"/>
            </w:rPr>
          </w:pPr>
          <w:r w:rsidRPr="00AB64F2">
            <w:rPr>
              <w:rFonts w:ascii="Arial" w:hAnsi="Arial" w:cs="Arial"/>
              <w:sz w:val="24"/>
              <w:szCs w:val="24"/>
            </w:rPr>
            <w:t>Depurable</w:t>
          </w:r>
        </w:p>
        <w:p w:rsidR="00D92631" w:rsidRPr="00AB64F2" w:rsidRDefault="00D92631" w:rsidP="00C07A41">
          <w:pPr>
            <w:numPr>
              <w:ilvl w:val="0"/>
              <w:numId w:val="95"/>
            </w:numPr>
            <w:spacing w:after="0" w:line="360" w:lineRule="auto"/>
            <w:jc w:val="both"/>
            <w:rPr>
              <w:rFonts w:ascii="Arial" w:hAnsi="Arial" w:cs="Arial"/>
              <w:sz w:val="24"/>
              <w:szCs w:val="24"/>
            </w:rPr>
          </w:pPr>
          <w:r w:rsidRPr="00AB64F2">
            <w:rPr>
              <w:rFonts w:ascii="Arial" w:hAnsi="Arial" w:cs="Arial"/>
              <w:sz w:val="24"/>
              <w:szCs w:val="24"/>
            </w:rPr>
            <w:t>Modificable</w:t>
          </w:r>
        </w:p>
        <w:p w:rsidR="00D92631" w:rsidRPr="00AB64F2" w:rsidRDefault="00D92631" w:rsidP="00C07A41">
          <w:pPr>
            <w:numPr>
              <w:ilvl w:val="0"/>
              <w:numId w:val="95"/>
            </w:numPr>
            <w:spacing w:after="0" w:line="360" w:lineRule="auto"/>
            <w:jc w:val="both"/>
            <w:rPr>
              <w:rFonts w:ascii="Arial" w:hAnsi="Arial" w:cs="Arial"/>
              <w:sz w:val="24"/>
              <w:szCs w:val="24"/>
            </w:rPr>
          </w:pPr>
          <w:r w:rsidRPr="00AB64F2">
            <w:rPr>
              <w:rFonts w:ascii="Arial" w:hAnsi="Arial" w:cs="Arial"/>
              <w:sz w:val="24"/>
              <w:szCs w:val="24"/>
            </w:rPr>
            <w:t>Consistente</w:t>
          </w:r>
        </w:p>
        <w:p w:rsidR="00D92631" w:rsidRPr="00AB64F2" w:rsidRDefault="00D92631" w:rsidP="00C07A41">
          <w:pPr>
            <w:numPr>
              <w:ilvl w:val="0"/>
              <w:numId w:val="95"/>
            </w:numPr>
            <w:spacing w:after="0" w:line="360" w:lineRule="auto"/>
            <w:jc w:val="both"/>
            <w:rPr>
              <w:rFonts w:ascii="Arial" w:hAnsi="Arial" w:cs="Arial"/>
              <w:sz w:val="24"/>
              <w:szCs w:val="24"/>
            </w:rPr>
          </w:pPr>
          <w:r w:rsidRPr="00AB64F2">
            <w:rPr>
              <w:rFonts w:ascii="Arial" w:hAnsi="Arial" w:cs="Arial"/>
              <w:sz w:val="24"/>
              <w:szCs w:val="24"/>
            </w:rPr>
            <w:t>Libre de ambigüedades</w:t>
          </w:r>
        </w:p>
        <w:p w:rsidR="00D92631" w:rsidRPr="00AB64F2" w:rsidRDefault="00D92631" w:rsidP="00C07A41">
          <w:pPr>
            <w:numPr>
              <w:ilvl w:val="0"/>
              <w:numId w:val="95"/>
            </w:numPr>
            <w:spacing w:after="0" w:line="360" w:lineRule="auto"/>
            <w:jc w:val="both"/>
            <w:rPr>
              <w:rFonts w:ascii="Arial" w:hAnsi="Arial" w:cs="Arial"/>
              <w:sz w:val="24"/>
              <w:szCs w:val="24"/>
            </w:rPr>
          </w:pPr>
          <w:r w:rsidRPr="00AB64F2">
            <w:rPr>
              <w:rFonts w:ascii="Arial" w:hAnsi="Arial" w:cs="Arial"/>
              <w:sz w:val="24"/>
              <w:szCs w:val="24"/>
            </w:rPr>
            <w:t>Utilizable durante la fase de operación y mantenimiento.</w:t>
          </w:r>
        </w:p>
        <w:p w:rsidR="00D92631" w:rsidRPr="00AB64F2" w:rsidRDefault="00D92631" w:rsidP="00C07A41">
          <w:pPr>
            <w:numPr>
              <w:ilvl w:val="0"/>
              <w:numId w:val="95"/>
            </w:numPr>
            <w:spacing w:after="0" w:line="360" w:lineRule="auto"/>
            <w:jc w:val="both"/>
            <w:rPr>
              <w:rFonts w:ascii="Arial" w:hAnsi="Arial" w:cs="Arial"/>
              <w:sz w:val="24"/>
              <w:szCs w:val="24"/>
            </w:rPr>
          </w:pPr>
          <w:r w:rsidRPr="00AB64F2">
            <w:rPr>
              <w:rFonts w:ascii="Arial" w:hAnsi="Arial" w:cs="Arial"/>
              <w:sz w:val="24"/>
              <w:szCs w:val="24"/>
            </w:rPr>
            <w:t>Inspeccionar que la relación entre los requerimientos y sus derivados sea la adecuada.</w:t>
          </w:r>
        </w:p>
        <w:p w:rsidR="00D92631" w:rsidRPr="00AB64F2" w:rsidRDefault="00D92631" w:rsidP="00D92631">
          <w:pPr>
            <w:spacing w:line="360" w:lineRule="auto"/>
            <w:jc w:val="both"/>
            <w:rPr>
              <w:rFonts w:ascii="Arial" w:hAnsi="Arial" w:cs="Arial"/>
              <w:b/>
              <w:sz w:val="24"/>
              <w:szCs w:val="24"/>
            </w:rPr>
          </w:pPr>
          <w:r w:rsidRPr="00AB64F2">
            <w:rPr>
              <w:rFonts w:ascii="Arial" w:hAnsi="Arial" w:cs="Arial"/>
              <w:b/>
              <w:sz w:val="24"/>
              <w:szCs w:val="24"/>
            </w:rPr>
            <w:t>Revisión del Diseño Preliminar (PDR):</w:t>
          </w:r>
        </w:p>
        <w:p w:rsidR="00D92631" w:rsidRPr="00AB64F2" w:rsidRDefault="00D92631" w:rsidP="00F46974">
          <w:pPr>
            <w:spacing w:line="360" w:lineRule="auto"/>
            <w:jc w:val="both"/>
            <w:rPr>
              <w:rFonts w:ascii="Arial" w:hAnsi="Arial" w:cs="Arial"/>
              <w:b/>
              <w:sz w:val="24"/>
              <w:szCs w:val="24"/>
            </w:rPr>
          </w:pPr>
          <w:r w:rsidRPr="00AB64F2">
            <w:rPr>
              <w:rFonts w:ascii="Arial" w:hAnsi="Arial" w:cs="Arial"/>
              <w:sz w:val="24"/>
              <w:szCs w:val="24"/>
            </w:rPr>
            <w:t>La PDR es realizada para evaluar la suficiencia técnica del SDD preliminar, antes de comenzar con el diseño detallado, define los siguientes puntos:</w:t>
          </w:r>
        </w:p>
        <w:p w:rsidR="00D92631" w:rsidRPr="00AB64F2" w:rsidRDefault="00D92631" w:rsidP="00C07A41">
          <w:pPr>
            <w:numPr>
              <w:ilvl w:val="0"/>
              <w:numId w:val="96"/>
            </w:numPr>
            <w:spacing w:after="0" w:line="360" w:lineRule="auto"/>
            <w:jc w:val="both"/>
            <w:rPr>
              <w:rFonts w:ascii="Arial" w:hAnsi="Arial" w:cs="Arial"/>
              <w:sz w:val="24"/>
              <w:szCs w:val="24"/>
            </w:rPr>
          </w:pPr>
          <w:r w:rsidRPr="00AB64F2">
            <w:rPr>
              <w:rFonts w:ascii="Arial" w:hAnsi="Arial" w:cs="Arial"/>
              <w:sz w:val="24"/>
              <w:szCs w:val="24"/>
            </w:rPr>
            <w:t>Evaluar el progreso, consistencia y suficiencia técnica del alcance de diseño con los requerimientos funcionales de la SRS.</w:t>
          </w:r>
        </w:p>
        <w:p w:rsidR="00D92631" w:rsidRPr="00AB64F2" w:rsidRDefault="00D92631" w:rsidP="00C07A41">
          <w:pPr>
            <w:numPr>
              <w:ilvl w:val="0"/>
              <w:numId w:val="97"/>
            </w:numPr>
            <w:spacing w:after="0" w:line="360" w:lineRule="auto"/>
            <w:jc w:val="both"/>
            <w:rPr>
              <w:rFonts w:ascii="Arial" w:hAnsi="Arial" w:cs="Arial"/>
              <w:sz w:val="24"/>
              <w:szCs w:val="24"/>
            </w:rPr>
          </w:pPr>
          <w:r w:rsidRPr="00AB64F2">
            <w:rPr>
              <w:rFonts w:ascii="Arial" w:hAnsi="Arial" w:cs="Arial"/>
              <w:sz w:val="24"/>
              <w:szCs w:val="24"/>
            </w:rPr>
            <w:t>Verificar la existencia y compatibilidad de las interfaces entre el software, el hardware y los usuarios finales.</w:t>
          </w:r>
        </w:p>
        <w:p w:rsidR="00D92631" w:rsidRPr="00AB64F2" w:rsidRDefault="00D92631" w:rsidP="00C07A41">
          <w:pPr>
            <w:numPr>
              <w:ilvl w:val="0"/>
              <w:numId w:val="98"/>
            </w:numPr>
            <w:spacing w:after="0" w:line="360" w:lineRule="auto"/>
            <w:jc w:val="both"/>
            <w:rPr>
              <w:rFonts w:ascii="Arial" w:hAnsi="Arial" w:cs="Arial"/>
              <w:sz w:val="24"/>
              <w:szCs w:val="24"/>
            </w:rPr>
          </w:pPr>
          <w:r w:rsidRPr="00AB64F2">
            <w:rPr>
              <w:rFonts w:ascii="Arial" w:hAnsi="Arial" w:cs="Arial"/>
              <w:sz w:val="24"/>
              <w:szCs w:val="24"/>
            </w:rPr>
            <w:t>Determinar un diseño de software que cumpla con los requerimientos.</w:t>
          </w:r>
        </w:p>
        <w:p w:rsidR="00D92631" w:rsidRPr="00AB64F2" w:rsidRDefault="00D92631" w:rsidP="00D92631">
          <w:pPr>
            <w:spacing w:line="360" w:lineRule="auto"/>
            <w:jc w:val="both"/>
            <w:rPr>
              <w:rFonts w:ascii="Arial" w:hAnsi="Arial" w:cs="Arial"/>
              <w:sz w:val="24"/>
              <w:szCs w:val="24"/>
            </w:rPr>
          </w:pPr>
          <w:r w:rsidRPr="00AB64F2">
            <w:rPr>
              <w:rFonts w:ascii="Arial" w:hAnsi="Arial" w:cs="Arial"/>
              <w:sz w:val="24"/>
              <w:szCs w:val="24"/>
            </w:rPr>
            <w:t>Para la PDR se toman como requerimientos de re</w:t>
          </w:r>
          <w:r w:rsidR="00F46974" w:rsidRPr="00AB64F2">
            <w:rPr>
              <w:rFonts w:ascii="Arial" w:hAnsi="Arial" w:cs="Arial"/>
              <w:sz w:val="24"/>
              <w:szCs w:val="24"/>
            </w:rPr>
            <w:t>visiones los siguientes puntos:</w:t>
          </w:r>
        </w:p>
        <w:p w:rsidR="00D92631" w:rsidRPr="00AB64F2" w:rsidRDefault="00D92631" w:rsidP="00C07A41">
          <w:pPr>
            <w:numPr>
              <w:ilvl w:val="0"/>
              <w:numId w:val="99"/>
            </w:numPr>
            <w:spacing w:after="0" w:line="360" w:lineRule="auto"/>
            <w:jc w:val="both"/>
            <w:rPr>
              <w:rFonts w:ascii="Arial" w:hAnsi="Arial" w:cs="Arial"/>
              <w:sz w:val="24"/>
              <w:szCs w:val="24"/>
            </w:rPr>
          </w:pPr>
          <w:r w:rsidRPr="00AB64F2">
            <w:rPr>
              <w:rFonts w:ascii="Arial" w:hAnsi="Arial" w:cs="Arial"/>
              <w:sz w:val="24"/>
              <w:szCs w:val="24"/>
            </w:rPr>
            <w:t>Revisar que se detallen todas las interfaces con otro software, sistemas de comunicación, etc. Para una adecuada identificación de interfaces y de un diseño óptimo.</w:t>
          </w:r>
        </w:p>
        <w:p w:rsidR="00D92631" w:rsidRPr="00AB64F2" w:rsidRDefault="00D92631" w:rsidP="00C07A41">
          <w:pPr>
            <w:numPr>
              <w:ilvl w:val="0"/>
              <w:numId w:val="100"/>
            </w:numPr>
            <w:spacing w:after="0" w:line="360" w:lineRule="auto"/>
            <w:jc w:val="both"/>
            <w:rPr>
              <w:rFonts w:ascii="Arial" w:hAnsi="Arial" w:cs="Arial"/>
              <w:sz w:val="24"/>
              <w:szCs w:val="24"/>
            </w:rPr>
          </w:pPr>
          <w:r w:rsidRPr="00AB64F2">
            <w:rPr>
              <w:rFonts w:ascii="Arial" w:hAnsi="Arial" w:cs="Arial"/>
              <w:sz w:val="24"/>
              <w:szCs w:val="24"/>
            </w:rPr>
            <w:t>Revisar que exista un análisis del diseño para verificar la compatibilidad con los requerimientos críticos.</w:t>
          </w:r>
        </w:p>
        <w:p w:rsidR="00D92631" w:rsidRDefault="00D92631" w:rsidP="00C07A41">
          <w:pPr>
            <w:numPr>
              <w:ilvl w:val="0"/>
              <w:numId w:val="101"/>
            </w:numPr>
            <w:spacing w:after="0" w:line="360" w:lineRule="auto"/>
            <w:jc w:val="both"/>
            <w:rPr>
              <w:rFonts w:ascii="Arial" w:hAnsi="Arial" w:cs="Arial"/>
              <w:sz w:val="24"/>
              <w:szCs w:val="24"/>
            </w:rPr>
          </w:pPr>
          <w:r w:rsidRPr="00AB64F2">
            <w:rPr>
              <w:rFonts w:ascii="Arial" w:hAnsi="Arial" w:cs="Arial"/>
              <w:sz w:val="24"/>
              <w:szCs w:val="24"/>
            </w:rPr>
            <w:t>Revisar que se establece los requerimientos del factor humano.</w:t>
          </w:r>
        </w:p>
        <w:p w:rsidR="005B58CF" w:rsidRPr="00AB64F2" w:rsidRDefault="005B58CF" w:rsidP="005B58CF">
          <w:pPr>
            <w:spacing w:after="0" w:line="360" w:lineRule="auto"/>
            <w:jc w:val="both"/>
            <w:rPr>
              <w:rFonts w:ascii="Arial" w:hAnsi="Arial" w:cs="Arial"/>
              <w:sz w:val="24"/>
              <w:szCs w:val="24"/>
            </w:rPr>
          </w:pPr>
        </w:p>
        <w:p w:rsidR="00D92631" w:rsidRPr="00AB64F2" w:rsidRDefault="00D92631" w:rsidP="00D92631">
          <w:pPr>
            <w:spacing w:line="360" w:lineRule="auto"/>
            <w:jc w:val="both"/>
            <w:rPr>
              <w:rFonts w:ascii="Arial" w:hAnsi="Arial" w:cs="Arial"/>
              <w:b/>
              <w:sz w:val="24"/>
              <w:szCs w:val="24"/>
            </w:rPr>
          </w:pPr>
          <w:r w:rsidRPr="00AB64F2">
            <w:rPr>
              <w:rFonts w:ascii="Arial" w:hAnsi="Arial" w:cs="Arial"/>
              <w:b/>
              <w:sz w:val="24"/>
              <w:szCs w:val="24"/>
            </w:rPr>
            <w:lastRenderedPageBreak/>
            <w:t>Revisión del Diseño Crítico (CDR):</w:t>
          </w:r>
        </w:p>
        <w:p w:rsidR="00D92631" w:rsidRPr="00AB64F2" w:rsidRDefault="00D92631" w:rsidP="00D92631">
          <w:pPr>
            <w:spacing w:line="360" w:lineRule="auto"/>
            <w:jc w:val="both"/>
            <w:rPr>
              <w:rFonts w:ascii="Arial" w:hAnsi="Arial" w:cs="Arial"/>
              <w:b/>
              <w:sz w:val="24"/>
              <w:szCs w:val="24"/>
            </w:rPr>
          </w:pPr>
          <w:r w:rsidRPr="00AB64F2">
            <w:rPr>
              <w:rFonts w:ascii="Arial" w:hAnsi="Arial" w:cs="Arial"/>
              <w:sz w:val="24"/>
              <w:szCs w:val="24"/>
            </w:rPr>
            <w:t>La CDR es generada para determinar la aceptabilidad de cómo la SDD cumple con la SRS. Evalúa la suficiencia técnica, integridad del diseño detallado del software,</w:t>
          </w:r>
          <w:r w:rsidR="005B58CF">
            <w:rPr>
              <w:rFonts w:ascii="Arial" w:hAnsi="Arial" w:cs="Arial"/>
              <w:sz w:val="24"/>
              <w:szCs w:val="24"/>
            </w:rPr>
            <w:t xml:space="preserve"> antes de comenzar a codificar </w:t>
          </w:r>
          <w:r w:rsidRPr="00AB64F2">
            <w:rPr>
              <w:rFonts w:ascii="Arial" w:hAnsi="Arial" w:cs="Arial"/>
              <w:sz w:val="24"/>
              <w:szCs w:val="24"/>
            </w:rPr>
            <w:t>para establecer que el diseño detallado satisface los requerimientos de la SRS.</w:t>
          </w:r>
        </w:p>
        <w:p w:rsidR="00D92631" w:rsidRPr="00AB64F2" w:rsidRDefault="00D92631" w:rsidP="00D92631">
          <w:pPr>
            <w:spacing w:line="360" w:lineRule="auto"/>
            <w:jc w:val="both"/>
            <w:rPr>
              <w:rFonts w:ascii="Arial" w:hAnsi="Arial" w:cs="Arial"/>
              <w:b/>
              <w:sz w:val="24"/>
              <w:szCs w:val="24"/>
            </w:rPr>
          </w:pPr>
          <w:r w:rsidRPr="00AB64F2">
            <w:rPr>
              <w:rFonts w:ascii="Arial" w:hAnsi="Arial" w:cs="Arial"/>
              <w:sz w:val="24"/>
              <w:szCs w:val="24"/>
            </w:rPr>
            <w:t>Para la CDR se toman como requerimientos de revisión los siguientes puntos:</w:t>
          </w:r>
        </w:p>
        <w:p w:rsidR="00D92631" w:rsidRPr="00AB64F2" w:rsidRDefault="00D92631" w:rsidP="00C07A41">
          <w:pPr>
            <w:numPr>
              <w:ilvl w:val="0"/>
              <w:numId w:val="102"/>
            </w:numPr>
            <w:spacing w:after="0" w:line="360" w:lineRule="auto"/>
            <w:jc w:val="both"/>
            <w:rPr>
              <w:rFonts w:ascii="Arial" w:hAnsi="Arial" w:cs="Arial"/>
              <w:sz w:val="24"/>
              <w:szCs w:val="24"/>
            </w:rPr>
          </w:pPr>
          <w:r w:rsidRPr="00AB64F2">
            <w:rPr>
              <w:rFonts w:ascii="Arial" w:hAnsi="Arial" w:cs="Arial"/>
              <w:sz w:val="24"/>
              <w:szCs w:val="24"/>
            </w:rPr>
            <w:t>Evaluar la compatibilidad del diseño detallado con la SRS.</w:t>
          </w:r>
        </w:p>
        <w:p w:rsidR="00D92631" w:rsidRPr="00AB64F2" w:rsidRDefault="00D92631" w:rsidP="00C07A41">
          <w:pPr>
            <w:numPr>
              <w:ilvl w:val="0"/>
              <w:numId w:val="103"/>
            </w:numPr>
            <w:spacing w:after="0" w:line="360" w:lineRule="auto"/>
            <w:jc w:val="both"/>
            <w:rPr>
              <w:rFonts w:ascii="Arial" w:hAnsi="Arial" w:cs="Arial"/>
              <w:sz w:val="24"/>
              <w:szCs w:val="24"/>
            </w:rPr>
          </w:pPr>
          <w:r w:rsidRPr="00AB64F2">
            <w:rPr>
              <w:rFonts w:ascii="Arial" w:hAnsi="Arial" w:cs="Arial"/>
              <w:sz w:val="24"/>
              <w:szCs w:val="24"/>
            </w:rPr>
            <w:t>Examinar la representación de datos en forma de diagramas lógicos, algoritmos, almacenamiento y representación de datos.</w:t>
          </w:r>
        </w:p>
        <w:p w:rsidR="00D92631" w:rsidRPr="00AB64F2" w:rsidRDefault="00D92631" w:rsidP="00C07A41">
          <w:pPr>
            <w:numPr>
              <w:ilvl w:val="0"/>
              <w:numId w:val="104"/>
            </w:numPr>
            <w:spacing w:after="0" w:line="360" w:lineRule="auto"/>
            <w:jc w:val="both"/>
            <w:rPr>
              <w:rFonts w:ascii="Arial" w:hAnsi="Arial" w:cs="Arial"/>
              <w:sz w:val="24"/>
              <w:szCs w:val="24"/>
            </w:rPr>
          </w:pPr>
          <w:r w:rsidRPr="00AB64F2">
            <w:rPr>
              <w:rFonts w:ascii="Arial" w:hAnsi="Arial" w:cs="Arial"/>
              <w:sz w:val="24"/>
              <w:szCs w:val="24"/>
            </w:rPr>
            <w:t>Determinar la compatibilidad e integridad de requerimientos de interfaces.</w:t>
          </w:r>
        </w:p>
        <w:p w:rsidR="00D92631" w:rsidRPr="00AB64F2" w:rsidRDefault="00D92631" w:rsidP="00C07A41">
          <w:pPr>
            <w:numPr>
              <w:ilvl w:val="0"/>
              <w:numId w:val="105"/>
            </w:numPr>
            <w:spacing w:after="0" w:line="360" w:lineRule="auto"/>
            <w:jc w:val="both"/>
            <w:rPr>
              <w:rFonts w:ascii="Arial" w:hAnsi="Arial" w:cs="Arial"/>
              <w:sz w:val="24"/>
              <w:szCs w:val="24"/>
            </w:rPr>
          </w:pPr>
          <w:r w:rsidRPr="00AB64F2">
            <w:rPr>
              <w:rFonts w:ascii="Arial" w:hAnsi="Arial" w:cs="Arial"/>
              <w:sz w:val="24"/>
              <w:szCs w:val="24"/>
            </w:rPr>
            <w:t>Establecer que todas las interfaces internas y externas incluyendo interacciones con la base de datos sean expresadas.</w:t>
          </w:r>
        </w:p>
        <w:p w:rsidR="00D92631" w:rsidRPr="00AB64F2" w:rsidRDefault="00D92631" w:rsidP="00D92631">
          <w:pPr>
            <w:spacing w:line="360" w:lineRule="auto"/>
            <w:jc w:val="both"/>
            <w:rPr>
              <w:rFonts w:ascii="Arial" w:hAnsi="Arial" w:cs="Arial"/>
              <w:sz w:val="24"/>
              <w:szCs w:val="24"/>
            </w:rPr>
          </w:pPr>
          <w:r w:rsidRPr="00AB64F2">
            <w:rPr>
              <w:rFonts w:ascii="Arial" w:hAnsi="Arial" w:cs="Arial"/>
              <w:b/>
              <w:sz w:val="24"/>
              <w:szCs w:val="24"/>
            </w:rPr>
            <w:t>Revisión del Plan de Verificación y Validación (SVVPR):</w:t>
          </w:r>
        </w:p>
        <w:p w:rsidR="00D92631" w:rsidRPr="00AB64F2" w:rsidRDefault="00D92631" w:rsidP="00D92631">
          <w:pPr>
            <w:spacing w:line="360" w:lineRule="auto"/>
            <w:jc w:val="both"/>
            <w:rPr>
              <w:rFonts w:ascii="Arial" w:hAnsi="Arial" w:cs="Arial"/>
              <w:sz w:val="24"/>
              <w:szCs w:val="24"/>
            </w:rPr>
          </w:pPr>
          <w:r w:rsidRPr="00AB64F2">
            <w:rPr>
              <w:rFonts w:ascii="Arial" w:hAnsi="Arial" w:cs="Arial"/>
              <w:sz w:val="24"/>
              <w:szCs w:val="24"/>
            </w:rPr>
            <w:t>La SVVPR es generado para la evaluación de:</w:t>
          </w:r>
        </w:p>
        <w:p w:rsidR="00D92631" w:rsidRPr="00AB64F2" w:rsidRDefault="00D92631" w:rsidP="00C07A41">
          <w:pPr>
            <w:numPr>
              <w:ilvl w:val="0"/>
              <w:numId w:val="106"/>
            </w:numPr>
            <w:spacing w:after="0" w:line="360" w:lineRule="auto"/>
            <w:jc w:val="both"/>
            <w:rPr>
              <w:rFonts w:ascii="Arial" w:hAnsi="Arial" w:cs="Arial"/>
              <w:sz w:val="24"/>
              <w:szCs w:val="24"/>
            </w:rPr>
          </w:pPr>
          <w:r w:rsidRPr="00AB64F2">
            <w:rPr>
              <w:rFonts w:ascii="Arial" w:hAnsi="Arial" w:cs="Arial"/>
              <w:sz w:val="24"/>
              <w:szCs w:val="24"/>
            </w:rPr>
            <w:t>Los métodos de Verificación y Validación definidos en el SVVP.</w:t>
          </w:r>
        </w:p>
        <w:p w:rsidR="00D92631" w:rsidRPr="00AB64F2" w:rsidRDefault="00D92631" w:rsidP="00C07A41">
          <w:pPr>
            <w:numPr>
              <w:ilvl w:val="0"/>
              <w:numId w:val="107"/>
            </w:numPr>
            <w:spacing w:after="0" w:line="360" w:lineRule="auto"/>
            <w:jc w:val="both"/>
            <w:rPr>
              <w:rFonts w:ascii="Arial" w:hAnsi="Arial" w:cs="Arial"/>
              <w:sz w:val="24"/>
              <w:szCs w:val="24"/>
            </w:rPr>
          </w:pPr>
          <w:r w:rsidRPr="00AB64F2">
            <w:rPr>
              <w:rFonts w:ascii="Arial" w:hAnsi="Arial" w:cs="Arial"/>
              <w:sz w:val="24"/>
              <w:szCs w:val="24"/>
            </w:rPr>
            <w:t>El cumplimiento durante el desarrollo del software con el SVVP.</w:t>
          </w:r>
        </w:p>
        <w:p w:rsidR="00D92631" w:rsidRPr="00AB64F2" w:rsidRDefault="00D92631" w:rsidP="00D92631">
          <w:pPr>
            <w:spacing w:line="360" w:lineRule="auto"/>
            <w:jc w:val="both"/>
            <w:rPr>
              <w:rFonts w:ascii="Arial" w:hAnsi="Arial" w:cs="Arial"/>
              <w:sz w:val="24"/>
              <w:szCs w:val="24"/>
            </w:rPr>
          </w:pPr>
          <w:r w:rsidRPr="00AB64F2">
            <w:rPr>
              <w:rFonts w:ascii="Arial" w:hAnsi="Arial" w:cs="Arial"/>
              <w:sz w:val="24"/>
              <w:szCs w:val="24"/>
            </w:rPr>
            <w:t>Se realizan revisiones incrementales para asegurar que los métodos de verificación y validación del software sean los adecuados para los datos del software que se está desarrollando.</w:t>
          </w:r>
        </w:p>
        <w:p w:rsidR="00D92631" w:rsidRPr="00AB64F2" w:rsidRDefault="00D92631" w:rsidP="00F46974">
          <w:pPr>
            <w:spacing w:line="360" w:lineRule="auto"/>
            <w:jc w:val="both"/>
            <w:rPr>
              <w:rFonts w:ascii="Arial" w:hAnsi="Arial" w:cs="Arial"/>
              <w:sz w:val="24"/>
              <w:szCs w:val="24"/>
            </w:rPr>
          </w:pPr>
          <w:r w:rsidRPr="00AB64F2">
            <w:rPr>
              <w:rFonts w:ascii="Arial" w:hAnsi="Arial" w:cs="Arial"/>
              <w:sz w:val="24"/>
              <w:szCs w:val="24"/>
            </w:rPr>
            <w:t>Se toman como criterios de requerimientos de la SVVPR</w:t>
          </w:r>
          <w:r w:rsidR="00F46974" w:rsidRPr="00AB64F2">
            <w:rPr>
              <w:rFonts w:ascii="Arial" w:hAnsi="Arial" w:cs="Arial"/>
              <w:sz w:val="24"/>
              <w:szCs w:val="24"/>
            </w:rPr>
            <w:t xml:space="preserve"> los siguientes puntos:</w:t>
          </w:r>
        </w:p>
        <w:p w:rsidR="00D92631" w:rsidRPr="00AB64F2" w:rsidRDefault="00D92631" w:rsidP="00C07A41">
          <w:pPr>
            <w:numPr>
              <w:ilvl w:val="0"/>
              <w:numId w:val="108"/>
            </w:numPr>
            <w:spacing w:after="0" w:line="360" w:lineRule="auto"/>
            <w:jc w:val="both"/>
            <w:rPr>
              <w:rFonts w:ascii="Arial" w:hAnsi="Arial" w:cs="Arial"/>
              <w:sz w:val="24"/>
              <w:szCs w:val="24"/>
            </w:rPr>
          </w:pPr>
          <w:r w:rsidRPr="00AB64F2">
            <w:rPr>
              <w:rFonts w:ascii="Arial" w:hAnsi="Arial" w:cs="Arial"/>
              <w:sz w:val="24"/>
              <w:szCs w:val="24"/>
            </w:rPr>
            <w:t>Reportes para una adecuada documentación de resultados de todas las revisiones, verificaciones y pruebas basadas en los requerimientos listados en el SVVP.</w:t>
          </w:r>
        </w:p>
        <w:p w:rsidR="00D92631" w:rsidRPr="00AB64F2" w:rsidRDefault="00D92631" w:rsidP="00C07A41">
          <w:pPr>
            <w:numPr>
              <w:ilvl w:val="0"/>
              <w:numId w:val="109"/>
            </w:numPr>
            <w:spacing w:after="0" w:line="360" w:lineRule="auto"/>
            <w:jc w:val="both"/>
            <w:rPr>
              <w:rFonts w:ascii="Arial" w:hAnsi="Arial" w:cs="Arial"/>
              <w:sz w:val="24"/>
              <w:szCs w:val="24"/>
            </w:rPr>
          </w:pPr>
          <w:r w:rsidRPr="00AB64F2">
            <w:rPr>
              <w:rFonts w:ascii="Arial" w:hAnsi="Arial" w:cs="Arial"/>
              <w:sz w:val="24"/>
              <w:szCs w:val="24"/>
            </w:rPr>
            <w:t>Descripciones adecuadas de la configuración del software, para ser examinado, incluyendo pruebas de soporte de software y hardware.</w:t>
          </w:r>
        </w:p>
        <w:p w:rsidR="00D92631" w:rsidRPr="00AB64F2" w:rsidRDefault="00D92631" w:rsidP="00C07A41">
          <w:pPr>
            <w:numPr>
              <w:ilvl w:val="0"/>
              <w:numId w:val="110"/>
            </w:numPr>
            <w:spacing w:after="0" w:line="360" w:lineRule="auto"/>
            <w:jc w:val="both"/>
            <w:rPr>
              <w:rFonts w:ascii="Arial" w:hAnsi="Arial" w:cs="Arial"/>
              <w:sz w:val="24"/>
              <w:szCs w:val="24"/>
            </w:rPr>
          </w:pPr>
          <w:r w:rsidRPr="00AB64F2">
            <w:rPr>
              <w:rFonts w:ascii="Arial" w:hAnsi="Arial" w:cs="Arial"/>
              <w:sz w:val="24"/>
              <w:szCs w:val="24"/>
            </w:rPr>
            <w:t>Planes de pruebas y diseño de pruebas para asegurar que todos los requerimientos son examinados.</w:t>
          </w:r>
        </w:p>
        <w:p w:rsidR="00D92631" w:rsidRPr="00AB64F2" w:rsidRDefault="00D92631" w:rsidP="00C07A41">
          <w:pPr>
            <w:numPr>
              <w:ilvl w:val="0"/>
              <w:numId w:val="111"/>
            </w:numPr>
            <w:spacing w:after="0" w:line="360" w:lineRule="auto"/>
            <w:jc w:val="both"/>
            <w:rPr>
              <w:rFonts w:ascii="Arial" w:hAnsi="Arial" w:cs="Arial"/>
              <w:sz w:val="24"/>
              <w:szCs w:val="24"/>
            </w:rPr>
          </w:pPr>
          <w:r w:rsidRPr="00AB64F2">
            <w:rPr>
              <w:rFonts w:ascii="Arial" w:hAnsi="Arial" w:cs="Arial"/>
              <w:sz w:val="24"/>
              <w:szCs w:val="24"/>
            </w:rPr>
            <w:t>Procedimientos y situaciones de pruebas para asegurar que las entradas sean las adecuadas para el software.</w:t>
          </w:r>
        </w:p>
        <w:p w:rsidR="00D92631" w:rsidRPr="00AB64F2" w:rsidRDefault="00D92631" w:rsidP="00C07A41">
          <w:pPr>
            <w:numPr>
              <w:ilvl w:val="0"/>
              <w:numId w:val="112"/>
            </w:numPr>
            <w:spacing w:after="0" w:line="360" w:lineRule="auto"/>
            <w:jc w:val="both"/>
            <w:rPr>
              <w:rFonts w:ascii="Arial" w:hAnsi="Arial" w:cs="Arial"/>
              <w:sz w:val="24"/>
              <w:szCs w:val="24"/>
            </w:rPr>
          </w:pPr>
          <w:r w:rsidRPr="00AB64F2">
            <w:rPr>
              <w:rFonts w:ascii="Arial" w:hAnsi="Arial" w:cs="Arial"/>
              <w:sz w:val="24"/>
              <w:szCs w:val="24"/>
            </w:rPr>
            <w:lastRenderedPageBreak/>
            <w:t>Programación de pruebas identificando que pru</w:t>
          </w:r>
          <w:r w:rsidR="005B58CF">
            <w:rPr>
              <w:rFonts w:ascii="Arial" w:hAnsi="Arial" w:cs="Arial"/>
              <w:sz w:val="24"/>
              <w:szCs w:val="24"/>
            </w:rPr>
            <w:t xml:space="preserve">ebas serán realizadas, </w:t>
          </w:r>
          <w:r w:rsidR="005B58CF" w:rsidRPr="00AB64F2">
            <w:rPr>
              <w:rFonts w:ascii="Arial" w:hAnsi="Arial" w:cs="Arial"/>
              <w:sz w:val="24"/>
              <w:szCs w:val="24"/>
            </w:rPr>
            <w:t>cuándo</w:t>
          </w:r>
          <w:r w:rsidRPr="00AB64F2">
            <w:rPr>
              <w:rFonts w:ascii="Arial" w:hAnsi="Arial" w:cs="Arial"/>
              <w:sz w:val="24"/>
              <w:szCs w:val="24"/>
            </w:rPr>
            <w:t xml:space="preserve"> y por quien van a ser realizadas.</w:t>
          </w:r>
        </w:p>
        <w:p w:rsidR="00D92631" w:rsidRPr="00AB64F2" w:rsidRDefault="00D92631" w:rsidP="00D92631">
          <w:pPr>
            <w:spacing w:line="360" w:lineRule="auto"/>
            <w:jc w:val="both"/>
            <w:rPr>
              <w:rFonts w:ascii="Arial" w:hAnsi="Arial" w:cs="Arial"/>
              <w:sz w:val="24"/>
              <w:szCs w:val="24"/>
            </w:rPr>
          </w:pPr>
          <w:r w:rsidRPr="00AB64F2">
            <w:rPr>
              <w:rFonts w:ascii="Arial" w:hAnsi="Arial" w:cs="Arial"/>
              <w:b/>
              <w:sz w:val="24"/>
              <w:szCs w:val="24"/>
            </w:rPr>
            <w:t>Auditoria Funcional:</w:t>
          </w:r>
        </w:p>
        <w:p w:rsidR="00D92631" w:rsidRPr="00AB64F2" w:rsidRDefault="00D92631" w:rsidP="00D92631">
          <w:pPr>
            <w:spacing w:line="360" w:lineRule="auto"/>
            <w:jc w:val="both"/>
            <w:rPr>
              <w:rFonts w:ascii="Arial" w:hAnsi="Arial" w:cs="Arial"/>
              <w:sz w:val="24"/>
              <w:szCs w:val="24"/>
            </w:rPr>
          </w:pPr>
          <w:r w:rsidRPr="00AB64F2">
            <w:rPr>
              <w:rFonts w:ascii="Arial" w:hAnsi="Arial" w:cs="Arial"/>
              <w:sz w:val="24"/>
              <w:szCs w:val="24"/>
            </w:rPr>
            <w:t>Esta verificación es realizada antes de la entrega del software, para verificar que todos los requerimientos especificados en la SRS fueron alcanzados.</w:t>
          </w:r>
        </w:p>
        <w:p w:rsidR="00D92631" w:rsidRPr="00AB64F2" w:rsidRDefault="00D92631" w:rsidP="00F46974">
          <w:pPr>
            <w:spacing w:line="360" w:lineRule="auto"/>
            <w:jc w:val="both"/>
            <w:rPr>
              <w:rFonts w:ascii="Arial" w:hAnsi="Arial" w:cs="Arial"/>
              <w:sz w:val="24"/>
              <w:szCs w:val="24"/>
            </w:rPr>
          </w:pPr>
          <w:r w:rsidRPr="00AB64F2">
            <w:rPr>
              <w:rFonts w:ascii="Arial" w:hAnsi="Arial" w:cs="Arial"/>
              <w:sz w:val="24"/>
              <w:szCs w:val="24"/>
            </w:rPr>
            <w:t>La verificación funcional compara el código con los requerimientos documentados del software, como se estableció en SRS. Su propósito es asegurar que el código hace todo y solo lo que se indica en la documentación establecida por la SRS.</w:t>
          </w:r>
        </w:p>
        <w:p w:rsidR="00D92631" w:rsidRPr="00AB64F2" w:rsidRDefault="00D92631" w:rsidP="00F46974">
          <w:pPr>
            <w:spacing w:line="360" w:lineRule="auto"/>
            <w:jc w:val="both"/>
            <w:rPr>
              <w:rFonts w:ascii="Arial" w:hAnsi="Arial" w:cs="Arial"/>
              <w:sz w:val="24"/>
              <w:szCs w:val="24"/>
            </w:rPr>
          </w:pPr>
          <w:r w:rsidRPr="00AB64F2">
            <w:rPr>
              <w:rFonts w:ascii="Arial" w:hAnsi="Arial" w:cs="Arial"/>
              <w:sz w:val="24"/>
              <w:szCs w:val="24"/>
            </w:rPr>
            <w:t>Se definen los siguientes puntos:</w:t>
          </w:r>
        </w:p>
        <w:p w:rsidR="00D92631" w:rsidRPr="00AB64F2" w:rsidRDefault="00D92631" w:rsidP="00C07A41">
          <w:pPr>
            <w:numPr>
              <w:ilvl w:val="0"/>
              <w:numId w:val="113"/>
            </w:numPr>
            <w:spacing w:after="0" w:line="360" w:lineRule="auto"/>
            <w:jc w:val="both"/>
            <w:rPr>
              <w:rFonts w:ascii="Arial" w:hAnsi="Arial" w:cs="Arial"/>
              <w:sz w:val="24"/>
              <w:szCs w:val="24"/>
            </w:rPr>
          </w:pPr>
          <w:r w:rsidRPr="00AB64F2">
            <w:rPr>
              <w:rFonts w:ascii="Arial" w:hAnsi="Arial" w:cs="Arial"/>
              <w:sz w:val="24"/>
              <w:szCs w:val="24"/>
            </w:rPr>
            <w:t>Nomenclatura</w:t>
          </w:r>
        </w:p>
        <w:p w:rsidR="00D92631" w:rsidRPr="00AB64F2" w:rsidRDefault="00D92631" w:rsidP="00C07A41">
          <w:pPr>
            <w:numPr>
              <w:ilvl w:val="0"/>
              <w:numId w:val="113"/>
            </w:numPr>
            <w:spacing w:after="0" w:line="360" w:lineRule="auto"/>
            <w:jc w:val="both"/>
            <w:rPr>
              <w:rFonts w:ascii="Arial" w:hAnsi="Arial" w:cs="Arial"/>
              <w:sz w:val="24"/>
              <w:szCs w:val="24"/>
            </w:rPr>
          </w:pPr>
          <w:r w:rsidRPr="00AB64F2">
            <w:rPr>
              <w:rFonts w:ascii="Arial" w:hAnsi="Arial" w:cs="Arial"/>
              <w:sz w:val="24"/>
              <w:szCs w:val="24"/>
            </w:rPr>
            <w:t>Número de identificación de la especificación</w:t>
          </w:r>
        </w:p>
        <w:p w:rsidR="00D92631" w:rsidRPr="00AB64F2" w:rsidRDefault="00D92631" w:rsidP="00C07A41">
          <w:pPr>
            <w:numPr>
              <w:ilvl w:val="0"/>
              <w:numId w:val="113"/>
            </w:numPr>
            <w:spacing w:after="0" w:line="360" w:lineRule="auto"/>
            <w:jc w:val="both"/>
            <w:rPr>
              <w:rFonts w:ascii="Arial" w:hAnsi="Arial" w:cs="Arial"/>
              <w:sz w:val="24"/>
              <w:szCs w:val="24"/>
            </w:rPr>
          </w:pPr>
          <w:r w:rsidRPr="00AB64F2">
            <w:rPr>
              <w:rFonts w:ascii="Arial" w:hAnsi="Arial" w:cs="Arial"/>
              <w:sz w:val="24"/>
              <w:szCs w:val="24"/>
            </w:rPr>
            <w:t>Número de ítem de configuración</w:t>
          </w:r>
        </w:p>
        <w:p w:rsidR="00D92631" w:rsidRPr="00AB64F2" w:rsidRDefault="00D92631" w:rsidP="00C07A41">
          <w:pPr>
            <w:numPr>
              <w:ilvl w:val="0"/>
              <w:numId w:val="113"/>
            </w:numPr>
            <w:spacing w:after="0" w:line="360" w:lineRule="auto"/>
            <w:jc w:val="both"/>
            <w:rPr>
              <w:rFonts w:ascii="Arial" w:hAnsi="Arial" w:cs="Arial"/>
              <w:sz w:val="24"/>
              <w:szCs w:val="24"/>
            </w:rPr>
          </w:pPr>
          <w:r w:rsidRPr="00AB64F2">
            <w:rPr>
              <w:rFonts w:ascii="Arial" w:hAnsi="Arial" w:cs="Arial"/>
              <w:sz w:val="24"/>
              <w:szCs w:val="24"/>
            </w:rPr>
            <w:t>La especificación de requerimientos de software</w:t>
          </w:r>
        </w:p>
        <w:p w:rsidR="00D92631" w:rsidRPr="00AB64F2" w:rsidRDefault="00D92631" w:rsidP="00C07A41">
          <w:pPr>
            <w:numPr>
              <w:ilvl w:val="0"/>
              <w:numId w:val="113"/>
            </w:numPr>
            <w:spacing w:after="0" w:line="360" w:lineRule="auto"/>
            <w:jc w:val="both"/>
            <w:rPr>
              <w:rFonts w:ascii="Arial" w:hAnsi="Arial" w:cs="Arial"/>
              <w:sz w:val="24"/>
              <w:szCs w:val="24"/>
            </w:rPr>
          </w:pPr>
          <w:r w:rsidRPr="00AB64F2">
            <w:rPr>
              <w:rFonts w:ascii="Arial" w:hAnsi="Arial" w:cs="Arial"/>
              <w:sz w:val="24"/>
              <w:szCs w:val="24"/>
            </w:rPr>
            <w:t>Copia de código objeto</w:t>
          </w:r>
        </w:p>
        <w:p w:rsidR="00D92631" w:rsidRPr="00AB64F2" w:rsidRDefault="00D92631" w:rsidP="00C07A41">
          <w:pPr>
            <w:numPr>
              <w:ilvl w:val="0"/>
              <w:numId w:val="113"/>
            </w:numPr>
            <w:spacing w:after="0" w:line="360" w:lineRule="auto"/>
            <w:jc w:val="both"/>
            <w:rPr>
              <w:rFonts w:ascii="Arial" w:hAnsi="Arial" w:cs="Arial"/>
              <w:sz w:val="24"/>
              <w:szCs w:val="24"/>
            </w:rPr>
          </w:pPr>
          <w:r w:rsidRPr="00AB64F2">
            <w:rPr>
              <w:rFonts w:ascii="Arial" w:hAnsi="Arial" w:cs="Arial"/>
              <w:sz w:val="24"/>
              <w:szCs w:val="24"/>
            </w:rPr>
            <w:t>Listado actualizado de ítems de configuración especificados</w:t>
          </w:r>
        </w:p>
        <w:p w:rsidR="00D92631" w:rsidRPr="00AB64F2" w:rsidRDefault="00D92631" w:rsidP="00C07A41">
          <w:pPr>
            <w:numPr>
              <w:ilvl w:val="0"/>
              <w:numId w:val="113"/>
            </w:numPr>
            <w:spacing w:after="0" w:line="360" w:lineRule="auto"/>
            <w:jc w:val="both"/>
            <w:rPr>
              <w:rFonts w:ascii="Arial" w:hAnsi="Arial" w:cs="Arial"/>
              <w:sz w:val="24"/>
              <w:szCs w:val="24"/>
            </w:rPr>
          </w:pPr>
          <w:r w:rsidRPr="00AB64F2">
            <w:rPr>
              <w:rFonts w:ascii="Arial" w:hAnsi="Arial" w:cs="Arial"/>
              <w:sz w:val="24"/>
              <w:szCs w:val="24"/>
            </w:rPr>
            <w:t>El reporte de verificación y validación del software</w:t>
          </w:r>
        </w:p>
        <w:p w:rsidR="00D92631" w:rsidRPr="00AB64F2" w:rsidRDefault="00D92631" w:rsidP="00C07A41">
          <w:pPr>
            <w:numPr>
              <w:ilvl w:val="0"/>
              <w:numId w:val="113"/>
            </w:numPr>
            <w:spacing w:after="0" w:line="360" w:lineRule="auto"/>
            <w:jc w:val="both"/>
            <w:rPr>
              <w:rFonts w:ascii="Arial" w:hAnsi="Arial" w:cs="Arial"/>
              <w:sz w:val="24"/>
              <w:szCs w:val="24"/>
            </w:rPr>
          </w:pPr>
          <w:r w:rsidRPr="00AB64F2">
            <w:rPr>
              <w:rFonts w:ascii="Arial" w:hAnsi="Arial" w:cs="Arial"/>
              <w:sz w:val="24"/>
              <w:szCs w:val="24"/>
            </w:rPr>
            <w:t>Listado del cumplimiento exitoso de pruebas funcionales</w:t>
          </w:r>
        </w:p>
        <w:p w:rsidR="00D92631" w:rsidRPr="00AB64F2" w:rsidRDefault="00D92631" w:rsidP="00C07A41">
          <w:pPr>
            <w:numPr>
              <w:ilvl w:val="0"/>
              <w:numId w:val="113"/>
            </w:numPr>
            <w:spacing w:after="0" w:line="360" w:lineRule="auto"/>
            <w:jc w:val="both"/>
            <w:rPr>
              <w:rFonts w:ascii="Arial" w:hAnsi="Arial" w:cs="Arial"/>
              <w:sz w:val="24"/>
              <w:szCs w:val="24"/>
            </w:rPr>
          </w:pPr>
          <w:r w:rsidRPr="00AB64F2">
            <w:rPr>
              <w:rFonts w:ascii="Arial" w:hAnsi="Arial" w:cs="Arial"/>
              <w:sz w:val="24"/>
              <w:szCs w:val="24"/>
            </w:rPr>
            <w:t>Listado de todo lo planificado y pruebas que no fueron ejecutadas</w:t>
          </w:r>
        </w:p>
        <w:p w:rsidR="00D92631" w:rsidRPr="00AB64F2" w:rsidRDefault="00D92631" w:rsidP="00C07A41">
          <w:pPr>
            <w:numPr>
              <w:ilvl w:val="0"/>
              <w:numId w:val="113"/>
            </w:numPr>
            <w:spacing w:after="0" w:line="360" w:lineRule="auto"/>
            <w:jc w:val="both"/>
            <w:rPr>
              <w:rFonts w:ascii="Arial" w:hAnsi="Arial" w:cs="Arial"/>
              <w:sz w:val="24"/>
              <w:szCs w:val="24"/>
            </w:rPr>
          </w:pPr>
          <w:r w:rsidRPr="00AB64F2">
            <w:rPr>
              <w:rFonts w:ascii="Arial" w:hAnsi="Arial" w:cs="Arial"/>
              <w:sz w:val="24"/>
              <w:szCs w:val="24"/>
            </w:rPr>
            <w:t>Actualizaciones para la documentación previamente liberada deberá ser revisada para asegurar su exactitud y consistencia.</w:t>
          </w:r>
        </w:p>
        <w:p w:rsidR="00D92631" w:rsidRPr="00AB64F2" w:rsidRDefault="00D92631" w:rsidP="00D92631">
          <w:pPr>
            <w:spacing w:line="360" w:lineRule="auto"/>
            <w:jc w:val="both"/>
            <w:rPr>
              <w:rFonts w:ascii="Arial" w:hAnsi="Arial" w:cs="Arial"/>
              <w:sz w:val="24"/>
              <w:szCs w:val="24"/>
            </w:rPr>
          </w:pPr>
          <w:r w:rsidRPr="00AB64F2">
            <w:rPr>
              <w:rFonts w:ascii="Arial" w:hAnsi="Arial" w:cs="Arial"/>
              <w:b/>
              <w:sz w:val="24"/>
              <w:szCs w:val="24"/>
            </w:rPr>
            <w:t>Auditoria Física (PA):</w:t>
          </w:r>
          <w:r w:rsidRPr="00AB64F2">
            <w:rPr>
              <w:rFonts w:ascii="Arial" w:hAnsi="Arial" w:cs="Arial"/>
              <w:sz w:val="24"/>
              <w:szCs w:val="24"/>
            </w:rPr>
            <w:t xml:space="preserve"> </w:t>
          </w:r>
        </w:p>
        <w:p w:rsidR="00D92631" w:rsidRPr="00AB64F2" w:rsidRDefault="00D92631" w:rsidP="00D92631">
          <w:pPr>
            <w:spacing w:line="360" w:lineRule="auto"/>
            <w:jc w:val="both"/>
            <w:rPr>
              <w:rFonts w:ascii="Arial" w:hAnsi="Arial" w:cs="Arial"/>
              <w:sz w:val="24"/>
              <w:szCs w:val="24"/>
            </w:rPr>
          </w:pPr>
          <w:r w:rsidRPr="00AB64F2">
            <w:rPr>
              <w:rFonts w:ascii="Arial" w:hAnsi="Arial" w:cs="Arial"/>
              <w:sz w:val="24"/>
              <w:szCs w:val="24"/>
            </w:rPr>
            <w:t>Esta verificación es realizada para verificar que el software y su documentación son internamente consistentes y están listas para su entrega.</w:t>
          </w:r>
        </w:p>
        <w:p w:rsidR="00D92631" w:rsidRPr="00AB64F2" w:rsidRDefault="00D92631" w:rsidP="00D92631">
          <w:pPr>
            <w:spacing w:line="360" w:lineRule="auto"/>
            <w:jc w:val="both"/>
            <w:rPr>
              <w:rFonts w:ascii="Arial" w:hAnsi="Arial" w:cs="Arial"/>
              <w:sz w:val="24"/>
              <w:szCs w:val="24"/>
            </w:rPr>
          </w:pPr>
          <w:r w:rsidRPr="00AB64F2">
            <w:rPr>
              <w:rFonts w:ascii="Arial" w:hAnsi="Arial" w:cs="Arial"/>
              <w:sz w:val="24"/>
              <w:szCs w:val="24"/>
            </w:rPr>
            <w:t>La verificación física compara el código con su documentación de soporte, su propósito es asegurar que la documentación a ser entregada describa correctamente el código.</w:t>
          </w:r>
        </w:p>
        <w:p w:rsidR="00D92631" w:rsidRPr="00AB64F2" w:rsidRDefault="00D92631" w:rsidP="00D92631">
          <w:pPr>
            <w:spacing w:line="360" w:lineRule="auto"/>
            <w:jc w:val="both"/>
            <w:rPr>
              <w:rFonts w:ascii="Arial" w:hAnsi="Arial" w:cs="Arial"/>
              <w:sz w:val="24"/>
              <w:szCs w:val="24"/>
            </w:rPr>
          </w:pPr>
          <w:r w:rsidRPr="00AB64F2">
            <w:rPr>
              <w:rFonts w:ascii="Arial" w:hAnsi="Arial" w:cs="Arial"/>
              <w:sz w:val="24"/>
              <w:szCs w:val="24"/>
            </w:rPr>
            <w:t>La documentación necesaria para realizar la verificación física es la siguiente:</w:t>
          </w:r>
        </w:p>
        <w:p w:rsidR="00D92631" w:rsidRPr="00AB64F2" w:rsidRDefault="00D92631" w:rsidP="00C07A41">
          <w:pPr>
            <w:numPr>
              <w:ilvl w:val="0"/>
              <w:numId w:val="114"/>
            </w:numPr>
            <w:spacing w:after="0" w:line="360" w:lineRule="auto"/>
            <w:jc w:val="both"/>
            <w:rPr>
              <w:rFonts w:ascii="Arial" w:hAnsi="Arial" w:cs="Arial"/>
              <w:sz w:val="24"/>
              <w:szCs w:val="24"/>
            </w:rPr>
          </w:pPr>
          <w:r w:rsidRPr="00AB64F2">
            <w:rPr>
              <w:rFonts w:ascii="Arial" w:hAnsi="Arial" w:cs="Arial"/>
              <w:sz w:val="24"/>
              <w:szCs w:val="24"/>
            </w:rPr>
            <w:t>Descripción del diseño del software SDD</w:t>
          </w:r>
        </w:p>
        <w:p w:rsidR="00D92631" w:rsidRPr="00AB64F2" w:rsidRDefault="00D92631" w:rsidP="00C07A41">
          <w:pPr>
            <w:numPr>
              <w:ilvl w:val="0"/>
              <w:numId w:val="115"/>
            </w:numPr>
            <w:spacing w:after="0" w:line="360" w:lineRule="auto"/>
            <w:jc w:val="both"/>
            <w:rPr>
              <w:rFonts w:ascii="Arial" w:hAnsi="Arial" w:cs="Arial"/>
              <w:sz w:val="24"/>
              <w:szCs w:val="24"/>
            </w:rPr>
          </w:pPr>
          <w:r w:rsidRPr="00AB64F2">
            <w:rPr>
              <w:rFonts w:ascii="Arial" w:hAnsi="Arial" w:cs="Arial"/>
              <w:sz w:val="24"/>
              <w:szCs w:val="24"/>
            </w:rPr>
            <w:lastRenderedPageBreak/>
            <w:t>Productos de software</w:t>
          </w:r>
        </w:p>
        <w:p w:rsidR="00D92631" w:rsidRPr="00AB64F2" w:rsidRDefault="00D92631" w:rsidP="00C07A41">
          <w:pPr>
            <w:numPr>
              <w:ilvl w:val="0"/>
              <w:numId w:val="116"/>
            </w:numPr>
            <w:spacing w:after="0" w:line="360" w:lineRule="auto"/>
            <w:jc w:val="both"/>
            <w:rPr>
              <w:rFonts w:ascii="Arial" w:hAnsi="Arial" w:cs="Arial"/>
              <w:sz w:val="24"/>
              <w:szCs w:val="24"/>
            </w:rPr>
          </w:pPr>
          <w:r w:rsidRPr="00AB64F2">
            <w:rPr>
              <w:rFonts w:ascii="Arial" w:hAnsi="Arial" w:cs="Arial"/>
              <w:sz w:val="24"/>
              <w:szCs w:val="24"/>
            </w:rPr>
            <w:t>Documentación asociada</w:t>
          </w:r>
        </w:p>
        <w:p w:rsidR="00D92631" w:rsidRPr="00AB64F2" w:rsidRDefault="00D92631" w:rsidP="00D92631">
          <w:pPr>
            <w:spacing w:line="360" w:lineRule="auto"/>
            <w:jc w:val="both"/>
            <w:rPr>
              <w:rFonts w:ascii="Arial" w:hAnsi="Arial" w:cs="Arial"/>
              <w:sz w:val="24"/>
              <w:szCs w:val="24"/>
            </w:rPr>
          </w:pPr>
          <w:r w:rsidRPr="00AB64F2">
            <w:rPr>
              <w:rFonts w:ascii="Arial" w:hAnsi="Arial" w:cs="Arial"/>
              <w:sz w:val="24"/>
              <w:szCs w:val="24"/>
            </w:rPr>
            <w:t>Para proveer evidencia de un adecuado control del contenido del sistema y consistencia del equipo de auditoria se examina lo siguiente:</w:t>
          </w:r>
        </w:p>
        <w:p w:rsidR="00D92631" w:rsidRPr="00AB64F2" w:rsidRDefault="00D92631" w:rsidP="00C07A41">
          <w:pPr>
            <w:numPr>
              <w:ilvl w:val="0"/>
              <w:numId w:val="117"/>
            </w:numPr>
            <w:spacing w:after="0" w:line="360" w:lineRule="auto"/>
            <w:jc w:val="both"/>
            <w:rPr>
              <w:rFonts w:ascii="Arial" w:hAnsi="Arial" w:cs="Arial"/>
              <w:sz w:val="24"/>
              <w:szCs w:val="24"/>
            </w:rPr>
          </w:pPr>
          <w:r w:rsidRPr="00AB64F2">
            <w:rPr>
              <w:rFonts w:ascii="Arial" w:hAnsi="Arial" w:cs="Arial"/>
              <w:sz w:val="24"/>
              <w:szCs w:val="24"/>
            </w:rPr>
            <w:t>Los documentos de especificación del sistema para formatos y cumplimientos</w:t>
          </w:r>
        </w:p>
        <w:p w:rsidR="00D92631" w:rsidRPr="00AB64F2" w:rsidRDefault="00D92631" w:rsidP="00C07A41">
          <w:pPr>
            <w:numPr>
              <w:ilvl w:val="0"/>
              <w:numId w:val="117"/>
            </w:numPr>
            <w:spacing w:after="0" w:line="360" w:lineRule="auto"/>
            <w:jc w:val="both"/>
            <w:rPr>
              <w:rFonts w:ascii="Arial" w:hAnsi="Arial" w:cs="Arial"/>
              <w:sz w:val="24"/>
              <w:szCs w:val="24"/>
            </w:rPr>
          </w:pPr>
          <w:r w:rsidRPr="00AB64F2">
            <w:rPr>
              <w:rFonts w:ascii="Arial" w:hAnsi="Arial" w:cs="Arial"/>
              <w:sz w:val="24"/>
              <w:szCs w:val="24"/>
            </w:rPr>
            <w:t>Reportes funcionales para discrepancia y acciones tomadas</w:t>
          </w:r>
        </w:p>
        <w:p w:rsidR="00D92631" w:rsidRPr="00AB64F2" w:rsidRDefault="00D92631" w:rsidP="00C07A41">
          <w:pPr>
            <w:numPr>
              <w:ilvl w:val="0"/>
              <w:numId w:val="117"/>
            </w:numPr>
            <w:spacing w:after="0" w:line="360" w:lineRule="auto"/>
            <w:jc w:val="both"/>
            <w:rPr>
              <w:rFonts w:ascii="Arial" w:hAnsi="Arial" w:cs="Arial"/>
              <w:sz w:val="24"/>
              <w:szCs w:val="24"/>
            </w:rPr>
          </w:pPr>
          <w:r w:rsidRPr="00AB64F2">
            <w:rPr>
              <w:rFonts w:ascii="Arial" w:hAnsi="Arial" w:cs="Arial"/>
              <w:sz w:val="24"/>
              <w:szCs w:val="24"/>
            </w:rPr>
            <w:t>Descripción del diseño para símbolos, etiquetas, referencias y descripción de datos</w:t>
          </w:r>
        </w:p>
        <w:p w:rsidR="00D92631" w:rsidRPr="00AB64F2" w:rsidRDefault="00D92631" w:rsidP="00C07A41">
          <w:pPr>
            <w:numPr>
              <w:ilvl w:val="0"/>
              <w:numId w:val="117"/>
            </w:numPr>
            <w:spacing w:after="0" w:line="360" w:lineRule="auto"/>
            <w:jc w:val="both"/>
            <w:rPr>
              <w:rFonts w:ascii="Arial" w:hAnsi="Arial" w:cs="Arial"/>
              <w:sz w:val="24"/>
              <w:szCs w:val="24"/>
            </w:rPr>
          </w:pPr>
          <w:r w:rsidRPr="00AB64F2">
            <w:rPr>
              <w:rFonts w:ascii="Arial" w:hAnsi="Arial" w:cs="Arial"/>
              <w:sz w:val="24"/>
              <w:szCs w:val="24"/>
            </w:rPr>
            <w:t>Los manuales para formatos de completitud y cump</w:t>
          </w:r>
          <w:r w:rsidR="00F46974" w:rsidRPr="00AB64F2">
            <w:rPr>
              <w:rFonts w:ascii="Arial" w:hAnsi="Arial" w:cs="Arial"/>
              <w:sz w:val="24"/>
              <w:szCs w:val="24"/>
            </w:rPr>
            <w:t xml:space="preserve">limiento con la descripción de </w:t>
          </w:r>
          <w:r w:rsidRPr="00AB64F2">
            <w:rPr>
              <w:rFonts w:ascii="Arial" w:hAnsi="Arial" w:cs="Arial"/>
              <w:sz w:val="24"/>
              <w:szCs w:val="24"/>
            </w:rPr>
            <w:t>datos.</w:t>
          </w:r>
        </w:p>
        <w:p w:rsidR="00D92631" w:rsidRPr="00AB64F2" w:rsidRDefault="00D92631" w:rsidP="00C07A41">
          <w:pPr>
            <w:numPr>
              <w:ilvl w:val="0"/>
              <w:numId w:val="117"/>
            </w:numPr>
            <w:spacing w:after="0" w:line="360" w:lineRule="auto"/>
            <w:jc w:val="both"/>
            <w:rPr>
              <w:rFonts w:ascii="Arial" w:hAnsi="Arial" w:cs="Arial"/>
              <w:sz w:val="24"/>
              <w:szCs w:val="24"/>
            </w:rPr>
          </w:pPr>
          <w:r w:rsidRPr="00AB64F2">
            <w:rPr>
              <w:rFonts w:ascii="Arial" w:hAnsi="Arial" w:cs="Arial"/>
              <w:sz w:val="24"/>
              <w:szCs w:val="24"/>
            </w:rPr>
            <w:t>Los elementos de Sw liberados en el medio son óptimos para transferir y transmitir</w:t>
          </w:r>
        </w:p>
        <w:p w:rsidR="00D92631" w:rsidRPr="00AB64F2" w:rsidRDefault="00D92631" w:rsidP="00C07A41">
          <w:pPr>
            <w:numPr>
              <w:ilvl w:val="0"/>
              <w:numId w:val="117"/>
            </w:numPr>
            <w:spacing w:after="0" w:line="360" w:lineRule="auto"/>
            <w:jc w:val="both"/>
            <w:rPr>
              <w:rFonts w:ascii="Arial" w:hAnsi="Arial" w:cs="Arial"/>
              <w:sz w:val="24"/>
              <w:szCs w:val="24"/>
            </w:rPr>
          </w:pPr>
          <w:r w:rsidRPr="00AB64F2">
            <w:rPr>
              <w:rFonts w:ascii="Arial" w:hAnsi="Arial" w:cs="Arial"/>
              <w:sz w:val="24"/>
              <w:szCs w:val="24"/>
            </w:rPr>
            <w:t>Identificar los cambios en los ítems de configuración de datos</w:t>
          </w:r>
        </w:p>
        <w:p w:rsidR="00D92631" w:rsidRPr="00AB64F2" w:rsidRDefault="00D92631" w:rsidP="00D92631">
          <w:pPr>
            <w:spacing w:line="360" w:lineRule="auto"/>
            <w:jc w:val="both"/>
            <w:rPr>
              <w:rFonts w:ascii="Arial" w:hAnsi="Arial" w:cs="Arial"/>
              <w:sz w:val="24"/>
              <w:szCs w:val="24"/>
            </w:rPr>
          </w:pPr>
          <w:r w:rsidRPr="00AB64F2">
            <w:rPr>
              <w:rFonts w:ascii="Arial" w:hAnsi="Arial" w:cs="Arial"/>
              <w:b/>
              <w:sz w:val="24"/>
              <w:szCs w:val="24"/>
            </w:rPr>
            <w:t>Auditorías del Proceso (IPA):</w:t>
          </w:r>
          <w:r w:rsidRPr="00AB64F2">
            <w:rPr>
              <w:rFonts w:ascii="Arial" w:hAnsi="Arial" w:cs="Arial"/>
              <w:sz w:val="24"/>
              <w:szCs w:val="24"/>
            </w:rPr>
            <w:t xml:space="preserve"> </w:t>
          </w:r>
        </w:p>
        <w:p w:rsidR="00D92631" w:rsidRPr="00AB64F2" w:rsidRDefault="00D92631" w:rsidP="00F46974">
          <w:pPr>
            <w:spacing w:line="360" w:lineRule="auto"/>
            <w:jc w:val="both"/>
            <w:rPr>
              <w:rFonts w:ascii="Arial" w:hAnsi="Arial" w:cs="Arial"/>
              <w:sz w:val="24"/>
              <w:szCs w:val="24"/>
            </w:rPr>
          </w:pPr>
          <w:r w:rsidRPr="00AB64F2">
            <w:rPr>
              <w:rFonts w:ascii="Arial" w:hAnsi="Arial" w:cs="Arial"/>
              <w:sz w:val="24"/>
              <w:szCs w:val="24"/>
            </w:rPr>
            <w:t>Estas verificaciones serán desarrolladas dentro de los procesos de desarrollo del software, como ser el diseño para verificar la cons</w:t>
          </w:r>
          <w:r w:rsidR="00F46974" w:rsidRPr="00AB64F2">
            <w:rPr>
              <w:rFonts w:ascii="Arial" w:hAnsi="Arial" w:cs="Arial"/>
              <w:sz w:val="24"/>
              <w:szCs w:val="24"/>
            </w:rPr>
            <w:t>istencia del diseño incluyendo:</w:t>
          </w:r>
        </w:p>
        <w:p w:rsidR="00D92631" w:rsidRPr="00AB64F2" w:rsidRDefault="00D92631" w:rsidP="00C07A41">
          <w:pPr>
            <w:numPr>
              <w:ilvl w:val="0"/>
              <w:numId w:val="118"/>
            </w:numPr>
            <w:spacing w:after="0" w:line="360" w:lineRule="auto"/>
            <w:jc w:val="both"/>
            <w:rPr>
              <w:rFonts w:ascii="Arial" w:hAnsi="Arial" w:cs="Arial"/>
              <w:sz w:val="24"/>
              <w:szCs w:val="24"/>
            </w:rPr>
          </w:pPr>
          <w:r w:rsidRPr="00AB64F2">
            <w:rPr>
              <w:rFonts w:ascii="Arial" w:hAnsi="Arial" w:cs="Arial"/>
              <w:sz w:val="24"/>
              <w:szCs w:val="24"/>
            </w:rPr>
            <w:t>Código versus documentación del diseño</w:t>
          </w:r>
        </w:p>
        <w:p w:rsidR="00D92631" w:rsidRPr="00AB64F2" w:rsidRDefault="00D92631" w:rsidP="00C07A41">
          <w:pPr>
            <w:numPr>
              <w:ilvl w:val="0"/>
              <w:numId w:val="118"/>
            </w:numPr>
            <w:spacing w:after="0" w:line="360" w:lineRule="auto"/>
            <w:jc w:val="both"/>
            <w:rPr>
              <w:rFonts w:ascii="Arial" w:hAnsi="Arial" w:cs="Arial"/>
              <w:sz w:val="24"/>
              <w:szCs w:val="24"/>
            </w:rPr>
          </w:pPr>
          <w:r w:rsidRPr="00AB64F2">
            <w:rPr>
              <w:rFonts w:ascii="Arial" w:hAnsi="Arial" w:cs="Arial"/>
              <w:sz w:val="24"/>
              <w:szCs w:val="24"/>
            </w:rPr>
            <w:t>Especificaciones de interfaces hardware / software.</w:t>
          </w:r>
        </w:p>
        <w:p w:rsidR="00D92631" w:rsidRPr="00AB64F2" w:rsidRDefault="00D92631" w:rsidP="00C07A41">
          <w:pPr>
            <w:numPr>
              <w:ilvl w:val="0"/>
              <w:numId w:val="118"/>
            </w:numPr>
            <w:spacing w:after="0" w:line="360" w:lineRule="auto"/>
            <w:jc w:val="both"/>
            <w:rPr>
              <w:rFonts w:ascii="Arial" w:hAnsi="Arial" w:cs="Arial"/>
              <w:sz w:val="24"/>
              <w:szCs w:val="24"/>
            </w:rPr>
          </w:pPr>
          <w:r w:rsidRPr="00AB64F2">
            <w:rPr>
              <w:rFonts w:ascii="Arial" w:hAnsi="Arial" w:cs="Arial"/>
              <w:sz w:val="24"/>
              <w:szCs w:val="24"/>
            </w:rPr>
            <w:t>Implementación de diseño versus requerimientos funcionales</w:t>
          </w:r>
        </w:p>
        <w:p w:rsidR="00D92631" w:rsidRPr="00AB64F2" w:rsidRDefault="00D92631" w:rsidP="00F46974">
          <w:pPr>
            <w:spacing w:line="360" w:lineRule="auto"/>
            <w:jc w:val="both"/>
            <w:rPr>
              <w:rFonts w:ascii="Arial" w:hAnsi="Arial" w:cs="Arial"/>
              <w:sz w:val="24"/>
              <w:szCs w:val="24"/>
            </w:rPr>
          </w:pPr>
          <w:r w:rsidRPr="00AB64F2">
            <w:rPr>
              <w:rFonts w:ascii="Arial" w:hAnsi="Arial" w:cs="Arial"/>
              <w:sz w:val="24"/>
              <w:szCs w:val="24"/>
            </w:rPr>
            <w:t xml:space="preserve">El objetivo es verificar la consistencia del producto a través del proceso del </w:t>
          </w:r>
          <w:r w:rsidR="00F46974" w:rsidRPr="00AB64F2">
            <w:rPr>
              <w:rFonts w:ascii="Arial" w:hAnsi="Arial" w:cs="Arial"/>
              <w:sz w:val="24"/>
              <w:szCs w:val="24"/>
            </w:rPr>
            <w:t>desarrollo para determinar que:</w:t>
          </w:r>
        </w:p>
        <w:p w:rsidR="00D92631" w:rsidRPr="00AB64F2" w:rsidRDefault="00D92631" w:rsidP="00C07A41">
          <w:pPr>
            <w:numPr>
              <w:ilvl w:val="0"/>
              <w:numId w:val="119"/>
            </w:numPr>
            <w:spacing w:after="0" w:line="360" w:lineRule="auto"/>
            <w:jc w:val="both"/>
            <w:rPr>
              <w:rFonts w:ascii="Arial" w:hAnsi="Arial" w:cs="Arial"/>
              <w:sz w:val="24"/>
              <w:szCs w:val="24"/>
            </w:rPr>
          </w:pPr>
          <w:r w:rsidRPr="00AB64F2">
            <w:rPr>
              <w:rFonts w:ascii="Arial" w:hAnsi="Arial" w:cs="Arial"/>
              <w:sz w:val="24"/>
              <w:szCs w:val="24"/>
            </w:rPr>
            <w:t>Las interfaces hardware/software sean consistentes con el diseño de requerimientos en la SRS.</w:t>
          </w:r>
        </w:p>
        <w:p w:rsidR="00D92631" w:rsidRPr="00AB64F2" w:rsidRDefault="00D92631" w:rsidP="00C07A41">
          <w:pPr>
            <w:numPr>
              <w:ilvl w:val="0"/>
              <w:numId w:val="119"/>
            </w:numPr>
            <w:spacing w:after="0" w:line="360" w:lineRule="auto"/>
            <w:jc w:val="both"/>
            <w:rPr>
              <w:rFonts w:ascii="Arial" w:hAnsi="Arial" w:cs="Arial"/>
              <w:sz w:val="24"/>
              <w:szCs w:val="24"/>
            </w:rPr>
          </w:pPr>
          <w:r w:rsidRPr="00AB64F2">
            <w:rPr>
              <w:rFonts w:ascii="Arial" w:hAnsi="Arial" w:cs="Arial"/>
              <w:sz w:val="24"/>
              <w:szCs w:val="24"/>
            </w:rPr>
            <w:t>Los requerimientos funcionales de la SRS, sean completamente probados por el SVVP.</w:t>
          </w:r>
        </w:p>
        <w:p w:rsidR="00D92631" w:rsidRPr="00AB64F2" w:rsidRDefault="00D92631" w:rsidP="00C07A41">
          <w:pPr>
            <w:numPr>
              <w:ilvl w:val="0"/>
              <w:numId w:val="119"/>
            </w:numPr>
            <w:spacing w:after="0" w:line="360" w:lineRule="auto"/>
            <w:jc w:val="both"/>
            <w:rPr>
              <w:rFonts w:ascii="Arial" w:hAnsi="Arial" w:cs="Arial"/>
              <w:sz w:val="24"/>
              <w:szCs w:val="24"/>
            </w:rPr>
          </w:pPr>
          <w:r w:rsidRPr="00AB64F2">
            <w:rPr>
              <w:rFonts w:ascii="Arial" w:hAnsi="Arial" w:cs="Arial"/>
              <w:sz w:val="24"/>
              <w:szCs w:val="24"/>
            </w:rPr>
            <w:t>El diseño del producto especificado en la SDD, satisface los requerimientos funcionales del SRS.</w:t>
          </w:r>
        </w:p>
        <w:p w:rsidR="00D92631" w:rsidRDefault="00D92631" w:rsidP="00C07A41">
          <w:pPr>
            <w:numPr>
              <w:ilvl w:val="0"/>
              <w:numId w:val="119"/>
            </w:numPr>
            <w:spacing w:after="0" w:line="360" w:lineRule="auto"/>
            <w:jc w:val="both"/>
            <w:rPr>
              <w:rFonts w:ascii="Arial" w:hAnsi="Arial" w:cs="Arial"/>
              <w:sz w:val="24"/>
              <w:szCs w:val="24"/>
            </w:rPr>
          </w:pPr>
          <w:r w:rsidRPr="00AB64F2">
            <w:rPr>
              <w:rFonts w:ascii="Arial" w:hAnsi="Arial" w:cs="Arial"/>
              <w:sz w:val="24"/>
              <w:szCs w:val="24"/>
            </w:rPr>
            <w:t>El código es consistente con la SDD.</w:t>
          </w:r>
        </w:p>
        <w:p w:rsidR="008067E6" w:rsidRPr="00AB64F2" w:rsidRDefault="008067E6" w:rsidP="008067E6">
          <w:pPr>
            <w:spacing w:after="0" w:line="360" w:lineRule="auto"/>
            <w:ind w:left="1068"/>
            <w:jc w:val="both"/>
            <w:rPr>
              <w:rFonts w:ascii="Arial" w:hAnsi="Arial" w:cs="Arial"/>
              <w:sz w:val="24"/>
              <w:szCs w:val="24"/>
            </w:rPr>
          </w:pPr>
        </w:p>
        <w:p w:rsidR="00D92631" w:rsidRPr="00AB64F2" w:rsidRDefault="00D92631" w:rsidP="00D92631">
          <w:pPr>
            <w:spacing w:line="360" w:lineRule="auto"/>
            <w:jc w:val="both"/>
            <w:rPr>
              <w:rFonts w:ascii="Arial" w:hAnsi="Arial" w:cs="Arial"/>
              <w:sz w:val="24"/>
              <w:szCs w:val="24"/>
            </w:rPr>
          </w:pPr>
          <w:r w:rsidRPr="00AB64F2">
            <w:rPr>
              <w:rFonts w:ascii="Arial" w:hAnsi="Arial" w:cs="Arial"/>
              <w:b/>
              <w:sz w:val="24"/>
              <w:szCs w:val="24"/>
            </w:rPr>
            <w:lastRenderedPageBreak/>
            <w:t>Revisiones de gestión:</w:t>
          </w:r>
          <w:r w:rsidRPr="00AB64F2">
            <w:rPr>
              <w:rFonts w:ascii="Arial" w:hAnsi="Arial" w:cs="Arial"/>
              <w:sz w:val="24"/>
              <w:szCs w:val="24"/>
            </w:rPr>
            <w:t xml:space="preserve"> </w:t>
          </w:r>
        </w:p>
        <w:p w:rsidR="00D92631" w:rsidRPr="00AB64F2" w:rsidRDefault="00D92631" w:rsidP="00F46974">
          <w:pPr>
            <w:spacing w:line="360" w:lineRule="auto"/>
            <w:jc w:val="both"/>
            <w:rPr>
              <w:rFonts w:ascii="Arial" w:hAnsi="Arial" w:cs="Arial"/>
              <w:sz w:val="24"/>
              <w:szCs w:val="24"/>
            </w:rPr>
          </w:pPr>
          <w:r w:rsidRPr="00AB64F2">
            <w:rPr>
              <w:rFonts w:ascii="Arial" w:hAnsi="Arial" w:cs="Arial"/>
              <w:sz w:val="24"/>
              <w:szCs w:val="24"/>
            </w:rPr>
            <w:t>Estas revisiones son realizadas periódicamente para evaluar la ejecución del SQAP. Estas revisiones deberán ser realizadas por el element</w:t>
          </w:r>
          <w:r w:rsidR="00F46974" w:rsidRPr="00AB64F2">
            <w:rPr>
              <w:rFonts w:ascii="Arial" w:hAnsi="Arial" w:cs="Arial"/>
              <w:sz w:val="24"/>
              <w:szCs w:val="24"/>
            </w:rPr>
            <w:t>o organizacional del consultor.</w:t>
          </w:r>
        </w:p>
        <w:p w:rsidR="00D92631" w:rsidRPr="00AB64F2" w:rsidRDefault="00D92631" w:rsidP="00F46974">
          <w:pPr>
            <w:spacing w:line="360" w:lineRule="auto"/>
            <w:jc w:val="both"/>
            <w:rPr>
              <w:rFonts w:ascii="Arial" w:hAnsi="Arial" w:cs="Arial"/>
              <w:sz w:val="24"/>
              <w:szCs w:val="24"/>
            </w:rPr>
          </w:pPr>
          <w:r w:rsidRPr="00AB64F2">
            <w:rPr>
              <w:rFonts w:ascii="Arial" w:hAnsi="Arial" w:cs="Arial"/>
              <w:sz w:val="24"/>
              <w:szCs w:val="24"/>
            </w:rPr>
            <w:t xml:space="preserve">Se podrían planificar otras revisiones, como por ejemplo la revisión </w:t>
          </w:r>
          <w:r w:rsidR="00F46974" w:rsidRPr="00AB64F2">
            <w:rPr>
              <w:rFonts w:ascii="Arial" w:hAnsi="Arial" w:cs="Arial"/>
              <w:sz w:val="24"/>
              <w:szCs w:val="24"/>
            </w:rPr>
            <w:t>de la documentación de usuario.</w:t>
          </w:r>
        </w:p>
        <w:p w:rsidR="00D92631" w:rsidRPr="00AB64F2" w:rsidRDefault="00D92631" w:rsidP="00D92631">
          <w:pPr>
            <w:spacing w:line="360" w:lineRule="auto"/>
            <w:jc w:val="both"/>
            <w:rPr>
              <w:rFonts w:ascii="Arial" w:hAnsi="Arial" w:cs="Arial"/>
              <w:sz w:val="24"/>
              <w:szCs w:val="24"/>
            </w:rPr>
          </w:pPr>
          <w:r w:rsidRPr="00AB64F2">
            <w:rPr>
              <w:rFonts w:ascii="Arial" w:hAnsi="Arial" w:cs="Arial"/>
              <w:sz w:val="24"/>
              <w:szCs w:val="24"/>
            </w:rPr>
            <w:t>Para cada tipo de revisión, se debe explicar:</w:t>
          </w:r>
        </w:p>
        <w:p w:rsidR="00D92631" w:rsidRPr="00AB64F2" w:rsidRDefault="00D92631" w:rsidP="00C07A41">
          <w:pPr>
            <w:numPr>
              <w:ilvl w:val="0"/>
              <w:numId w:val="120"/>
            </w:numPr>
            <w:spacing w:after="0" w:line="360" w:lineRule="auto"/>
            <w:jc w:val="both"/>
            <w:rPr>
              <w:rFonts w:ascii="Arial" w:hAnsi="Arial" w:cs="Arial"/>
              <w:sz w:val="24"/>
              <w:szCs w:val="24"/>
            </w:rPr>
          </w:pPr>
          <w:r w:rsidRPr="00AB64F2">
            <w:rPr>
              <w:rFonts w:ascii="Arial" w:hAnsi="Arial" w:cs="Arial"/>
              <w:sz w:val="24"/>
              <w:szCs w:val="24"/>
            </w:rPr>
            <w:t>Su objetivo.</w:t>
          </w:r>
        </w:p>
        <w:p w:rsidR="00D92631" w:rsidRPr="00AB64F2" w:rsidRDefault="00D92631" w:rsidP="00C07A41">
          <w:pPr>
            <w:numPr>
              <w:ilvl w:val="0"/>
              <w:numId w:val="120"/>
            </w:numPr>
            <w:spacing w:after="0" w:line="360" w:lineRule="auto"/>
            <w:jc w:val="both"/>
            <w:rPr>
              <w:rFonts w:ascii="Arial" w:hAnsi="Arial" w:cs="Arial"/>
              <w:sz w:val="24"/>
              <w:szCs w:val="24"/>
            </w:rPr>
          </w:pPr>
          <w:r w:rsidRPr="00AB64F2">
            <w:rPr>
              <w:rFonts w:ascii="Arial" w:hAnsi="Arial" w:cs="Arial"/>
              <w:sz w:val="24"/>
              <w:szCs w:val="24"/>
            </w:rPr>
            <w:t>Qué producto es el que se evalúa.</w:t>
          </w:r>
        </w:p>
        <w:p w:rsidR="00D92631" w:rsidRPr="00AB64F2" w:rsidRDefault="00D92631" w:rsidP="00C07A41">
          <w:pPr>
            <w:numPr>
              <w:ilvl w:val="0"/>
              <w:numId w:val="120"/>
            </w:numPr>
            <w:spacing w:after="0" w:line="360" w:lineRule="auto"/>
            <w:jc w:val="both"/>
            <w:rPr>
              <w:rFonts w:ascii="Arial" w:hAnsi="Arial" w:cs="Arial"/>
              <w:sz w:val="24"/>
              <w:szCs w:val="24"/>
            </w:rPr>
          </w:pPr>
          <w:r w:rsidRPr="00AB64F2">
            <w:rPr>
              <w:rFonts w:ascii="Arial" w:hAnsi="Arial" w:cs="Arial"/>
              <w:sz w:val="24"/>
              <w:szCs w:val="24"/>
            </w:rPr>
            <w:t>Sus propósitos.</w:t>
          </w:r>
        </w:p>
        <w:p w:rsidR="00D92631" w:rsidRPr="00AB64F2" w:rsidRDefault="00D92631" w:rsidP="00C07A41">
          <w:pPr>
            <w:numPr>
              <w:ilvl w:val="0"/>
              <w:numId w:val="120"/>
            </w:numPr>
            <w:spacing w:after="0" w:line="360" w:lineRule="auto"/>
            <w:jc w:val="both"/>
            <w:rPr>
              <w:rFonts w:ascii="Arial" w:hAnsi="Arial" w:cs="Arial"/>
              <w:sz w:val="24"/>
              <w:szCs w:val="24"/>
            </w:rPr>
          </w:pPr>
          <w:r w:rsidRPr="00AB64F2">
            <w:rPr>
              <w:rFonts w:ascii="Arial" w:hAnsi="Arial" w:cs="Arial"/>
              <w:sz w:val="24"/>
              <w:szCs w:val="24"/>
            </w:rPr>
            <w:t>Cuál es el elemento organizativo responsable de llevar a cabo la revisión.</w:t>
          </w:r>
        </w:p>
        <w:p w:rsidR="00D92631" w:rsidRPr="00AB64F2" w:rsidRDefault="00D92631" w:rsidP="00C07A41">
          <w:pPr>
            <w:numPr>
              <w:ilvl w:val="0"/>
              <w:numId w:val="120"/>
            </w:numPr>
            <w:spacing w:after="0" w:line="360" w:lineRule="auto"/>
            <w:jc w:val="both"/>
            <w:rPr>
              <w:rFonts w:ascii="Arial" w:hAnsi="Arial" w:cs="Arial"/>
              <w:sz w:val="24"/>
              <w:szCs w:val="24"/>
            </w:rPr>
          </w:pPr>
          <w:r w:rsidRPr="00AB64F2">
            <w:rPr>
              <w:rFonts w:ascii="Arial" w:hAnsi="Arial" w:cs="Arial"/>
              <w:sz w:val="24"/>
              <w:szCs w:val="24"/>
            </w:rPr>
            <w:t>Cuáles son los elementos organizativos que deben tomar parte de la revisión.</w:t>
          </w:r>
        </w:p>
        <w:p w:rsidR="00D92631" w:rsidRPr="00AB64F2" w:rsidRDefault="00D92631" w:rsidP="00C07A41">
          <w:pPr>
            <w:numPr>
              <w:ilvl w:val="0"/>
              <w:numId w:val="120"/>
            </w:numPr>
            <w:spacing w:after="0" w:line="360" w:lineRule="auto"/>
            <w:jc w:val="both"/>
            <w:rPr>
              <w:rFonts w:ascii="Arial" w:hAnsi="Arial" w:cs="Arial"/>
              <w:sz w:val="24"/>
              <w:szCs w:val="24"/>
            </w:rPr>
          </w:pPr>
          <w:r w:rsidRPr="00AB64F2">
            <w:rPr>
              <w:rFonts w:ascii="Arial" w:hAnsi="Arial" w:cs="Arial"/>
              <w:sz w:val="24"/>
              <w:szCs w:val="24"/>
            </w:rPr>
            <w:t>Cuáles son los requisitos de revisión.</w:t>
          </w:r>
        </w:p>
        <w:p w:rsidR="00D92631" w:rsidRPr="00AB64F2" w:rsidRDefault="00D92631" w:rsidP="00C07A41">
          <w:pPr>
            <w:numPr>
              <w:ilvl w:val="0"/>
              <w:numId w:val="120"/>
            </w:numPr>
            <w:spacing w:after="0" w:line="360" w:lineRule="auto"/>
            <w:jc w:val="both"/>
            <w:rPr>
              <w:rFonts w:ascii="Arial" w:hAnsi="Arial" w:cs="Arial"/>
              <w:sz w:val="24"/>
              <w:szCs w:val="24"/>
            </w:rPr>
          </w:pPr>
          <w:r w:rsidRPr="00AB64F2">
            <w:rPr>
              <w:rFonts w:ascii="Arial" w:hAnsi="Arial" w:cs="Arial"/>
              <w:sz w:val="24"/>
              <w:szCs w:val="24"/>
            </w:rPr>
            <w:t>Dónde deben documentarse los resultados de la revisión.</w:t>
          </w:r>
        </w:p>
        <w:p w:rsidR="00D92631" w:rsidRPr="00AB64F2" w:rsidRDefault="00D92631" w:rsidP="00D92631">
          <w:pPr>
            <w:spacing w:line="360" w:lineRule="auto"/>
            <w:jc w:val="both"/>
            <w:rPr>
              <w:rFonts w:ascii="Arial" w:hAnsi="Arial" w:cs="Arial"/>
              <w:sz w:val="24"/>
              <w:szCs w:val="24"/>
            </w:rPr>
          </w:pPr>
          <w:r w:rsidRPr="00AB64F2">
            <w:rPr>
              <w:rFonts w:ascii="Arial" w:hAnsi="Arial" w:cs="Arial"/>
              <w:sz w:val="24"/>
              <w:szCs w:val="24"/>
            </w:rPr>
            <w:t>Para cada tipo de auditoria se debe explicar:</w:t>
          </w:r>
        </w:p>
        <w:p w:rsidR="00D92631" w:rsidRPr="00AB64F2" w:rsidRDefault="00D92631" w:rsidP="00C07A41">
          <w:pPr>
            <w:numPr>
              <w:ilvl w:val="0"/>
              <w:numId w:val="121"/>
            </w:numPr>
            <w:spacing w:after="0" w:line="360" w:lineRule="auto"/>
            <w:jc w:val="both"/>
            <w:rPr>
              <w:rFonts w:ascii="Arial" w:hAnsi="Arial" w:cs="Arial"/>
              <w:sz w:val="24"/>
              <w:szCs w:val="24"/>
            </w:rPr>
          </w:pPr>
          <w:r w:rsidRPr="00AB64F2">
            <w:rPr>
              <w:rFonts w:ascii="Arial" w:hAnsi="Arial" w:cs="Arial"/>
              <w:sz w:val="24"/>
              <w:szCs w:val="24"/>
            </w:rPr>
            <w:t>Su objetivo.</w:t>
          </w:r>
        </w:p>
        <w:p w:rsidR="00D92631" w:rsidRPr="00AB64F2" w:rsidRDefault="00D92631" w:rsidP="00C07A41">
          <w:pPr>
            <w:numPr>
              <w:ilvl w:val="0"/>
              <w:numId w:val="121"/>
            </w:numPr>
            <w:spacing w:after="0" w:line="360" w:lineRule="auto"/>
            <w:jc w:val="both"/>
            <w:rPr>
              <w:rFonts w:ascii="Arial" w:hAnsi="Arial" w:cs="Arial"/>
              <w:sz w:val="24"/>
              <w:szCs w:val="24"/>
            </w:rPr>
          </w:pPr>
          <w:r w:rsidRPr="00AB64F2">
            <w:rPr>
              <w:rFonts w:ascii="Arial" w:hAnsi="Arial" w:cs="Arial"/>
              <w:sz w:val="24"/>
              <w:szCs w:val="24"/>
            </w:rPr>
            <w:t>Cuál es el elemento organizativo responsable de llevar a cabo la auditoria.</w:t>
          </w:r>
        </w:p>
        <w:p w:rsidR="00D92631" w:rsidRPr="00AB64F2" w:rsidRDefault="00D92631" w:rsidP="00C07A41">
          <w:pPr>
            <w:numPr>
              <w:ilvl w:val="0"/>
              <w:numId w:val="121"/>
            </w:numPr>
            <w:spacing w:after="0" w:line="360" w:lineRule="auto"/>
            <w:jc w:val="both"/>
            <w:rPr>
              <w:rFonts w:ascii="Arial" w:hAnsi="Arial" w:cs="Arial"/>
              <w:sz w:val="24"/>
              <w:szCs w:val="24"/>
            </w:rPr>
          </w:pPr>
          <w:r w:rsidRPr="00AB64F2">
            <w:rPr>
              <w:rFonts w:ascii="Arial" w:hAnsi="Arial" w:cs="Arial"/>
              <w:sz w:val="24"/>
              <w:szCs w:val="24"/>
            </w:rPr>
            <w:t>Dónde deben documentarse los resultados de la auditoria.</w:t>
          </w:r>
        </w:p>
        <w:p w:rsidR="00D92631" w:rsidRPr="00AB64F2" w:rsidRDefault="00D92631" w:rsidP="00C07A41">
          <w:pPr>
            <w:numPr>
              <w:ilvl w:val="0"/>
              <w:numId w:val="121"/>
            </w:numPr>
            <w:spacing w:after="0" w:line="360" w:lineRule="auto"/>
            <w:jc w:val="both"/>
            <w:rPr>
              <w:rFonts w:ascii="Arial" w:hAnsi="Arial" w:cs="Arial"/>
              <w:sz w:val="24"/>
              <w:szCs w:val="24"/>
            </w:rPr>
          </w:pPr>
          <w:r w:rsidRPr="00AB64F2">
            <w:rPr>
              <w:rFonts w:ascii="Arial" w:hAnsi="Arial" w:cs="Arial"/>
              <w:sz w:val="24"/>
              <w:szCs w:val="24"/>
            </w:rPr>
            <w:t>Cuáles son las entradas para la auditoria.</w:t>
          </w:r>
        </w:p>
        <w:p w:rsidR="00F46974" w:rsidRDefault="00D92631" w:rsidP="00D92631">
          <w:pPr>
            <w:spacing w:line="360" w:lineRule="auto"/>
            <w:jc w:val="both"/>
            <w:rPr>
              <w:rFonts w:ascii="Arial" w:hAnsi="Arial" w:cs="Arial"/>
              <w:sz w:val="24"/>
              <w:szCs w:val="24"/>
              <w:lang w:val="es-ES_tradnl"/>
            </w:rPr>
          </w:pPr>
          <w:r w:rsidRPr="00AB64F2">
            <w:rPr>
              <w:rFonts w:ascii="Arial" w:hAnsi="Arial" w:cs="Arial"/>
              <w:sz w:val="24"/>
              <w:szCs w:val="24"/>
              <w:lang w:val="es-ES_tradnl"/>
            </w:rPr>
            <w:t>Se definen los tres tipos de revisiones (Evaluación de la calidad de los productos, Revisar el ajuste al proceso y Revisión Técnica Formal – RTF –), sus objetivos y mecanismos.</w:t>
          </w:r>
        </w:p>
        <w:p w:rsidR="008067E6" w:rsidRPr="00AB64F2" w:rsidRDefault="008067E6" w:rsidP="00C07A41">
          <w:pPr>
            <w:pStyle w:val="Ttulo2"/>
            <w:numPr>
              <w:ilvl w:val="1"/>
              <w:numId w:val="144"/>
            </w:numPr>
          </w:pPr>
          <w:bookmarkStart w:id="32" w:name="_Toc12283951"/>
          <w:r>
            <w:t>REVISIONES</w:t>
          </w:r>
          <w:bookmarkEnd w:id="32"/>
        </w:p>
        <w:p w:rsidR="00D92631" w:rsidRPr="00760C73" w:rsidRDefault="008067E6" w:rsidP="00C07A41">
          <w:pPr>
            <w:pStyle w:val="Ttulo3"/>
            <w:numPr>
              <w:ilvl w:val="2"/>
              <w:numId w:val="144"/>
            </w:numPr>
            <w:spacing w:line="360" w:lineRule="auto"/>
          </w:pPr>
          <w:bookmarkStart w:id="33" w:name="_Toc12283952"/>
          <w:r w:rsidRPr="00760C73">
            <w:t>EVALUACIÓN DE LA CALIDAD DE LOS PRODUCTOS</w:t>
          </w:r>
          <w:bookmarkEnd w:id="33"/>
        </w:p>
        <w:p w:rsidR="00D92631" w:rsidRPr="00760C73" w:rsidRDefault="00D92631" w:rsidP="00F46974">
          <w:pPr>
            <w:spacing w:line="360" w:lineRule="auto"/>
            <w:jc w:val="both"/>
            <w:rPr>
              <w:rFonts w:ascii="Arial" w:hAnsi="Arial" w:cs="Arial"/>
              <w:sz w:val="24"/>
            </w:rPr>
          </w:pPr>
          <w:r w:rsidRPr="00760C73">
            <w:rPr>
              <w:rFonts w:ascii="Arial" w:hAnsi="Arial" w:cs="Arial"/>
              <w:b/>
              <w:sz w:val="24"/>
            </w:rPr>
            <w:t>Objetivo:</w:t>
          </w:r>
          <w:r w:rsidRPr="00760C73">
            <w:rPr>
              <w:rFonts w:ascii="Arial" w:hAnsi="Arial" w:cs="Arial"/>
              <w:sz w:val="24"/>
            </w:rPr>
            <w:t xml:space="preserve"> </w:t>
          </w:r>
        </w:p>
        <w:p w:rsidR="00D92631" w:rsidRPr="00760C73" w:rsidRDefault="00D92631" w:rsidP="00F46974">
          <w:pPr>
            <w:spacing w:line="360" w:lineRule="auto"/>
            <w:jc w:val="both"/>
            <w:rPr>
              <w:rFonts w:ascii="Arial" w:hAnsi="Arial" w:cs="Arial"/>
              <w:sz w:val="24"/>
            </w:rPr>
          </w:pPr>
          <w:r w:rsidRPr="00760C73">
            <w:rPr>
              <w:rFonts w:ascii="Arial" w:hAnsi="Arial" w:cs="Arial"/>
              <w:sz w:val="24"/>
            </w:rPr>
            <w:t xml:space="preserve">Revisar los productos que se definieron como claves para asegurar la calidad. </w:t>
          </w:r>
        </w:p>
        <w:p w:rsidR="00D92631" w:rsidRPr="00760C73" w:rsidRDefault="00D92631" w:rsidP="00F46974">
          <w:pPr>
            <w:spacing w:line="360" w:lineRule="auto"/>
            <w:jc w:val="both"/>
            <w:rPr>
              <w:rFonts w:ascii="Arial" w:hAnsi="Arial" w:cs="Arial"/>
              <w:sz w:val="24"/>
            </w:rPr>
          </w:pPr>
          <w:r w:rsidRPr="00760C73">
            <w:rPr>
              <w:rFonts w:ascii="Arial" w:hAnsi="Arial" w:cs="Arial"/>
              <w:sz w:val="24"/>
            </w:rPr>
            <w:lastRenderedPageBreak/>
            <w:t>Detectar desviaciones en los objetivos de calidad definidos e informar a los respons</w:t>
          </w:r>
          <w:r w:rsidR="00F46974" w:rsidRPr="00760C73">
            <w:rPr>
              <w:rFonts w:ascii="Arial" w:hAnsi="Arial" w:cs="Arial"/>
              <w:sz w:val="24"/>
            </w:rPr>
            <w:t>ables para que sean corregidas.</w:t>
          </w:r>
        </w:p>
        <w:p w:rsidR="00D92631" w:rsidRPr="00760C73" w:rsidRDefault="00D92631" w:rsidP="00F46974">
          <w:pPr>
            <w:spacing w:line="360" w:lineRule="auto"/>
            <w:jc w:val="both"/>
            <w:rPr>
              <w:rFonts w:ascii="Arial" w:hAnsi="Arial" w:cs="Arial"/>
              <w:b/>
              <w:sz w:val="24"/>
            </w:rPr>
          </w:pPr>
          <w:r w:rsidRPr="00760C73">
            <w:rPr>
              <w:rFonts w:ascii="Arial" w:hAnsi="Arial" w:cs="Arial"/>
              <w:b/>
              <w:sz w:val="24"/>
            </w:rPr>
            <w:t>Mecanismo:</w:t>
          </w:r>
        </w:p>
        <w:p w:rsidR="00D92631" w:rsidRPr="00760C73" w:rsidRDefault="00D92631" w:rsidP="00F46974">
          <w:pPr>
            <w:spacing w:line="360" w:lineRule="auto"/>
            <w:jc w:val="both"/>
            <w:rPr>
              <w:rFonts w:ascii="Arial" w:hAnsi="Arial" w:cs="Arial"/>
              <w:sz w:val="24"/>
            </w:rPr>
          </w:pPr>
          <w:r w:rsidRPr="00760C73">
            <w:rPr>
              <w:rFonts w:ascii="Arial" w:hAnsi="Arial" w:cs="Arial"/>
              <w:sz w:val="24"/>
            </w:rPr>
            <w:t>Se revisan los productos para verificar que cumplan con los estándares y con los objetivos de calidad definidas para el producto.</w:t>
          </w:r>
        </w:p>
        <w:p w:rsidR="00D92631" w:rsidRPr="00760C73" w:rsidRDefault="00D92631" w:rsidP="00F46974">
          <w:pPr>
            <w:spacing w:line="360" w:lineRule="auto"/>
            <w:jc w:val="both"/>
            <w:rPr>
              <w:rFonts w:ascii="Arial" w:hAnsi="Arial" w:cs="Arial"/>
              <w:sz w:val="24"/>
            </w:rPr>
          </w:pPr>
          <w:r w:rsidRPr="00760C73">
            <w:rPr>
              <w:rFonts w:ascii="Arial" w:hAnsi="Arial" w:cs="Arial"/>
              <w:sz w:val="24"/>
            </w:rPr>
            <w:t>Se debe verificar que no queden correcciones sin resolver en los informes de revisión previos, si se encuentra alguna no resuelta, debe ser incluida en la siguiente revisión. Se debe identificar, documentar y seguir la pista a las desviaciones encontradas y verificar que se hayan realizado las correcciones.</w:t>
          </w:r>
        </w:p>
        <w:p w:rsidR="00760C73" w:rsidRPr="00760C73" w:rsidRDefault="00D92631" w:rsidP="00F46974">
          <w:pPr>
            <w:spacing w:line="360" w:lineRule="auto"/>
            <w:jc w:val="both"/>
            <w:rPr>
              <w:rFonts w:ascii="Arial" w:hAnsi="Arial" w:cs="Arial"/>
              <w:sz w:val="24"/>
            </w:rPr>
          </w:pPr>
          <w:r w:rsidRPr="00760C73">
            <w:rPr>
              <w:rFonts w:ascii="Arial" w:hAnsi="Arial" w:cs="Arial"/>
              <w:sz w:val="24"/>
            </w:rPr>
            <w:t xml:space="preserve">Como salida se obtiene el Informe de revisión de SQA, que contiene todas las desviaciones o defectos encontrados durante la revisión. Este informe debe ser distribuido a los responsables del producto y se debe asegurar que ellos son conscientes de las desviaciones o discrepancias encontradas y de las acciones </w:t>
          </w:r>
          <w:r w:rsidR="00F46974" w:rsidRPr="00760C73">
            <w:rPr>
              <w:rFonts w:ascii="Arial" w:hAnsi="Arial" w:cs="Arial"/>
              <w:sz w:val="24"/>
            </w:rPr>
            <w:t>correctivas que deben realizar.</w:t>
          </w:r>
        </w:p>
        <w:p w:rsidR="00D92631" w:rsidRPr="00760C73" w:rsidRDefault="008067E6" w:rsidP="00C07A41">
          <w:pPr>
            <w:pStyle w:val="Ttulo3"/>
            <w:numPr>
              <w:ilvl w:val="2"/>
              <w:numId w:val="144"/>
            </w:numPr>
            <w:spacing w:line="360" w:lineRule="auto"/>
          </w:pPr>
          <w:bookmarkStart w:id="34" w:name="_Toc12283953"/>
          <w:r w:rsidRPr="00760C73">
            <w:t>REVISAR EL AJUSTE AL PROCESO</w:t>
          </w:r>
          <w:bookmarkEnd w:id="34"/>
        </w:p>
        <w:p w:rsidR="00D92631" w:rsidRPr="00760C73" w:rsidRDefault="00D92631" w:rsidP="00F46974">
          <w:pPr>
            <w:spacing w:line="360" w:lineRule="auto"/>
            <w:jc w:val="both"/>
            <w:rPr>
              <w:rFonts w:ascii="Arial" w:hAnsi="Arial" w:cs="Arial"/>
              <w:sz w:val="24"/>
            </w:rPr>
          </w:pPr>
          <w:r w:rsidRPr="00760C73">
            <w:rPr>
              <w:rFonts w:ascii="Arial" w:hAnsi="Arial" w:cs="Arial"/>
              <w:b/>
              <w:sz w:val="24"/>
            </w:rPr>
            <w:t>Objetivo</w:t>
          </w:r>
          <w:r w:rsidRPr="00760C73">
            <w:rPr>
              <w:rFonts w:ascii="Arial" w:hAnsi="Arial" w:cs="Arial"/>
              <w:sz w:val="24"/>
            </w:rPr>
            <w:t xml:space="preserve">: </w:t>
          </w:r>
        </w:p>
        <w:p w:rsidR="00D92631" w:rsidRPr="00760C73" w:rsidRDefault="00D92631" w:rsidP="00F46974">
          <w:pPr>
            <w:spacing w:line="360" w:lineRule="auto"/>
            <w:jc w:val="both"/>
            <w:rPr>
              <w:rFonts w:ascii="Arial" w:hAnsi="Arial" w:cs="Arial"/>
              <w:sz w:val="24"/>
            </w:rPr>
          </w:pPr>
          <w:r w:rsidRPr="00760C73">
            <w:rPr>
              <w:rFonts w:ascii="Arial" w:hAnsi="Arial" w:cs="Arial"/>
              <w:sz w:val="24"/>
            </w:rPr>
            <w:t>Revisar si los productos se obtuvieron realizando las actividades que se indican en el Modelo de Proceso.</w:t>
          </w:r>
        </w:p>
        <w:p w:rsidR="00D92631" w:rsidRPr="00760C73" w:rsidRDefault="00D92631" w:rsidP="00F46974">
          <w:pPr>
            <w:spacing w:line="360" w:lineRule="auto"/>
            <w:jc w:val="both"/>
            <w:rPr>
              <w:rFonts w:ascii="Arial" w:hAnsi="Arial" w:cs="Arial"/>
              <w:sz w:val="24"/>
            </w:rPr>
          </w:pPr>
          <w:r w:rsidRPr="00760C73">
            <w:rPr>
              <w:rFonts w:ascii="Arial" w:hAnsi="Arial" w:cs="Arial"/>
              <w:b/>
              <w:sz w:val="24"/>
            </w:rPr>
            <w:t>Mecanismo</w:t>
          </w:r>
          <w:r w:rsidRPr="00760C73">
            <w:rPr>
              <w:rFonts w:ascii="Arial" w:hAnsi="Arial" w:cs="Arial"/>
              <w:sz w:val="24"/>
            </w:rPr>
            <w:t>:</w:t>
          </w:r>
        </w:p>
        <w:p w:rsidR="00D92631" w:rsidRPr="00760C73" w:rsidRDefault="00D92631" w:rsidP="00F46974">
          <w:pPr>
            <w:spacing w:line="360" w:lineRule="auto"/>
            <w:jc w:val="both"/>
            <w:rPr>
              <w:rFonts w:ascii="Arial" w:hAnsi="Arial" w:cs="Arial"/>
              <w:sz w:val="24"/>
            </w:rPr>
          </w:pPr>
          <w:r w:rsidRPr="00760C73">
            <w:rPr>
              <w:rFonts w:ascii="Arial" w:hAnsi="Arial" w:cs="Arial"/>
              <w:sz w:val="24"/>
            </w:rPr>
            <w:t>Se revisan los productos que se definen como claves para verificar el cumplimiento de las actividades definidas en el proceso, durante todo</w:t>
          </w:r>
          <w:r w:rsidR="00F46974" w:rsidRPr="00760C73">
            <w:rPr>
              <w:rFonts w:ascii="Arial" w:hAnsi="Arial" w:cs="Arial"/>
              <w:sz w:val="24"/>
            </w:rPr>
            <w:t xml:space="preserve"> el ciclo de vida del software.</w:t>
          </w:r>
        </w:p>
        <w:p w:rsidR="00D92631" w:rsidRPr="00760C73" w:rsidRDefault="00D92631" w:rsidP="00F46974">
          <w:pPr>
            <w:spacing w:line="360" w:lineRule="auto"/>
            <w:jc w:val="both"/>
            <w:rPr>
              <w:rFonts w:ascii="Arial" w:hAnsi="Arial" w:cs="Arial"/>
              <w:sz w:val="24"/>
            </w:rPr>
          </w:pPr>
          <w:r w:rsidRPr="00760C73">
            <w:rPr>
              <w:rFonts w:ascii="Arial" w:hAnsi="Arial" w:cs="Arial"/>
              <w:sz w:val="24"/>
            </w:rPr>
            <w:t>Se debe recoger la información necesaria de cada producto, buscando hacia atrás los productos previos que deberían haberse generado y son entrada para el producto objeto de revisión, para poder establecer los criterios de revisión y evaluar si el producto cumple con las especificaciones.</w:t>
          </w:r>
        </w:p>
        <w:p w:rsidR="00D92631" w:rsidRPr="00760C73" w:rsidRDefault="00D92631" w:rsidP="00F46974">
          <w:pPr>
            <w:spacing w:line="360" w:lineRule="auto"/>
            <w:jc w:val="both"/>
            <w:rPr>
              <w:rFonts w:ascii="Arial" w:hAnsi="Arial" w:cs="Arial"/>
              <w:sz w:val="24"/>
            </w:rPr>
          </w:pPr>
          <w:r w:rsidRPr="00760C73">
            <w:rPr>
              <w:rFonts w:ascii="Arial" w:hAnsi="Arial" w:cs="Arial"/>
              <w:sz w:val="24"/>
            </w:rPr>
            <w:t>Esta información se obtiene de los siguientes documentos:</w:t>
          </w:r>
        </w:p>
        <w:p w:rsidR="00D92631" w:rsidRPr="00760C73" w:rsidRDefault="00D92631" w:rsidP="00C07A41">
          <w:pPr>
            <w:numPr>
              <w:ilvl w:val="0"/>
              <w:numId w:val="122"/>
            </w:numPr>
            <w:autoSpaceDE w:val="0"/>
            <w:autoSpaceDN w:val="0"/>
            <w:spacing w:after="0" w:line="360" w:lineRule="auto"/>
            <w:jc w:val="both"/>
            <w:rPr>
              <w:rFonts w:ascii="Arial" w:hAnsi="Arial" w:cs="Arial"/>
              <w:sz w:val="24"/>
            </w:rPr>
          </w:pPr>
          <w:r w:rsidRPr="00760C73">
            <w:rPr>
              <w:rFonts w:ascii="Arial" w:hAnsi="Arial" w:cs="Arial"/>
              <w:sz w:val="24"/>
            </w:rPr>
            <w:t>Plan del Proyecto</w:t>
          </w:r>
        </w:p>
        <w:p w:rsidR="00D92631" w:rsidRPr="00760C73" w:rsidRDefault="00D92631" w:rsidP="00C07A41">
          <w:pPr>
            <w:numPr>
              <w:ilvl w:val="0"/>
              <w:numId w:val="122"/>
            </w:numPr>
            <w:autoSpaceDE w:val="0"/>
            <w:autoSpaceDN w:val="0"/>
            <w:spacing w:after="0" w:line="360" w:lineRule="auto"/>
            <w:jc w:val="both"/>
            <w:rPr>
              <w:rFonts w:ascii="Arial" w:hAnsi="Arial" w:cs="Arial"/>
              <w:sz w:val="24"/>
            </w:rPr>
          </w:pPr>
          <w:r w:rsidRPr="00760C73">
            <w:rPr>
              <w:rFonts w:ascii="Arial" w:hAnsi="Arial" w:cs="Arial"/>
              <w:sz w:val="24"/>
            </w:rPr>
            <w:lastRenderedPageBreak/>
            <w:t>Plan de la iteración</w:t>
          </w:r>
        </w:p>
        <w:p w:rsidR="00D92631" w:rsidRPr="00760C73" w:rsidRDefault="00D92631" w:rsidP="00C07A41">
          <w:pPr>
            <w:numPr>
              <w:ilvl w:val="0"/>
              <w:numId w:val="122"/>
            </w:numPr>
            <w:autoSpaceDE w:val="0"/>
            <w:autoSpaceDN w:val="0"/>
            <w:spacing w:after="0" w:line="360" w:lineRule="auto"/>
            <w:jc w:val="both"/>
            <w:rPr>
              <w:rFonts w:ascii="Arial" w:hAnsi="Arial" w:cs="Arial"/>
              <w:sz w:val="24"/>
            </w:rPr>
          </w:pPr>
          <w:r w:rsidRPr="00760C73">
            <w:rPr>
              <w:rFonts w:ascii="Arial" w:hAnsi="Arial" w:cs="Arial"/>
              <w:sz w:val="24"/>
            </w:rPr>
            <w:t>Plan de Verificación</w:t>
          </w:r>
        </w:p>
        <w:p w:rsidR="00F46974" w:rsidRPr="00760C73" w:rsidRDefault="00D92631" w:rsidP="00F46974">
          <w:pPr>
            <w:spacing w:line="360" w:lineRule="auto"/>
            <w:jc w:val="both"/>
            <w:rPr>
              <w:rFonts w:ascii="Arial" w:hAnsi="Arial" w:cs="Arial"/>
              <w:sz w:val="24"/>
            </w:rPr>
          </w:pPr>
          <w:r w:rsidRPr="00760C73">
            <w:rPr>
              <w:rFonts w:ascii="Arial" w:hAnsi="Arial" w:cs="Arial"/>
              <w:sz w:val="24"/>
            </w:rPr>
            <w:t>Se debe verificar si todos los pasos del proceso de desarrol</w:t>
          </w:r>
          <w:r w:rsidR="00F46974" w:rsidRPr="00760C73">
            <w:rPr>
              <w:rFonts w:ascii="Arial" w:hAnsi="Arial" w:cs="Arial"/>
              <w:sz w:val="24"/>
            </w:rPr>
            <w:t>lo son seguidos apropiadamente.</w:t>
          </w:r>
        </w:p>
        <w:p w:rsidR="00D92631" w:rsidRPr="00760C73" w:rsidRDefault="00D92631" w:rsidP="00F46974">
          <w:pPr>
            <w:spacing w:line="360" w:lineRule="auto"/>
            <w:jc w:val="both"/>
            <w:rPr>
              <w:rFonts w:ascii="Arial" w:hAnsi="Arial" w:cs="Arial"/>
              <w:sz w:val="24"/>
            </w:rPr>
          </w:pPr>
          <w:r w:rsidRPr="00760C73">
            <w:rPr>
              <w:rFonts w:ascii="Arial" w:hAnsi="Arial" w:cs="Arial"/>
              <w:sz w:val="24"/>
            </w:rPr>
            <w:t>Antes de comenzar, se debe verificar en los informes de revisión previos que todas las desviaciones fueron corregidas, si no es así, las faltantes se incluyen para ser evaluadas.</w:t>
          </w:r>
        </w:p>
        <w:p w:rsidR="00760C73" w:rsidRPr="00760C73" w:rsidRDefault="00D92631" w:rsidP="00F46974">
          <w:pPr>
            <w:spacing w:line="360" w:lineRule="auto"/>
            <w:jc w:val="both"/>
            <w:rPr>
              <w:rFonts w:ascii="Arial" w:hAnsi="Arial" w:cs="Arial"/>
              <w:sz w:val="24"/>
            </w:rPr>
          </w:pPr>
          <w:r w:rsidRPr="00760C73">
            <w:rPr>
              <w:rFonts w:ascii="Arial" w:hAnsi="Arial" w:cs="Arial"/>
              <w:sz w:val="24"/>
            </w:rPr>
            <w:t xml:space="preserve">Como salida se obtiene el Informe de revisión de SQA correspondiente a la evaluación de ajuste al Proceso, que contiene todas las desviaciones o defectos encontrados durante la revisión. Este informe debe ser distribuido a los responsables de las actividades y se debe asegurar que ellos son conscientes de las desviaciones o discrepancias encontradas y de las acciones </w:t>
          </w:r>
          <w:r w:rsidR="00F46974" w:rsidRPr="00760C73">
            <w:rPr>
              <w:rFonts w:ascii="Arial" w:hAnsi="Arial" w:cs="Arial"/>
              <w:sz w:val="24"/>
            </w:rPr>
            <w:t>correctivas que deben realizar.</w:t>
          </w:r>
        </w:p>
        <w:p w:rsidR="00D92631" w:rsidRPr="00760C73" w:rsidRDefault="008067E6" w:rsidP="00C07A41">
          <w:pPr>
            <w:pStyle w:val="Ttulo3"/>
            <w:numPr>
              <w:ilvl w:val="2"/>
              <w:numId w:val="144"/>
            </w:numPr>
            <w:spacing w:line="360" w:lineRule="auto"/>
          </w:pPr>
          <w:bookmarkStart w:id="35" w:name="_Toc12283954"/>
          <w:r w:rsidRPr="00760C73">
            <w:t>REVISIÓN TÉCNICA FORMAL (RTF)</w:t>
          </w:r>
          <w:bookmarkEnd w:id="35"/>
        </w:p>
        <w:p w:rsidR="00D92631" w:rsidRPr="00760C73" w:rsidRDefault="00D92631" w:rsidP="00F46974">
          <w:pPr>
            <w:spacing w:line="360" w:lineRule="auto"/>
            <w:jc w:val="both"/>
            <w:rPr>
              <w:rFonts w:ascii="Arial" w:hAnsi="Arial" w:cs="Arial"/>
              <w:sz w:val="24"/>
            </w:rPr>
          </w:pPr>
          <w:r w:rsidRPr="00760C73">
            <w:rPr>
              <w:rFonts w:ascii="Arial" w:hAnsi="Arial" w:cs="Arial"/>
              <w:b/>
              <w:sz w:val="24"/>
            </w:rPr>
            <w:t>Objetivo:</w:t>
          </w:r>
          <w:r w:rsidRPr="00760C73">
            <w:rPr>
              <w:rFonts w:ascii="Arial" w:hAnsi="Arial" w:cs="Arial"/>
              <w:sz w:val="24"/>
            </w:rPr>
            <w:t xml:space="preserve"> </w:t>
          </w:r>
        </w:p>
        <w:p w:rsidR="00D92631" w:rsidRPr="00760C73" w:rsidRDefault="00D92631" w:rsidP="00F46974">
          <w:pPr>
            <w:spacing w:line="360" w:lineRule="auto"/>
            <w:jc w:val="both"/>
            <w:rPr>
              <w:rFonts w:ascii="Arial" w:hAnsi="Arial" w:cs="Arial"/>
              <w:sz w:val="24"/>
            </w:rPr>
          </w:pPr>
          <w:r w:rsidRPr="00760C73">
            <w:rPr>
              <w:rFonts w:ascii="Arial" w:hAnsi="Arial" w:cs="Arial"/>
              <w:sz w:val="24"/>
            </w:rPr>
            <w:t>Descubrir errores en la función, la lógica ó la implementación de cualquier producto del software, verificar que satisface sus especificaciones, que se ajusta a los estándares establecidos, señalando las posibles desviaciones detectadas.</w:t>
          </w:r>
        </w:p>
        <w:p w:rsidR="00D92631" w:rsidRPr="00760C73" w:rsidRDefault="00D92631" w:rsidP="00F46974">
          <w:pPr>
            <w:spacing w:line="360" w:lineRule="auto"/>
            <w:jc w:val="both"/>
            <w:rPr>
              <w:rFonts w:ascii="Arial" w:hAnsi="Arial" w:cs="Arial"/>
              <w:b/>
              <w:sz w:val="24"/>
            </w:rPr>
          </w:pPr>
          <w:r w:rsidRPr="00760C73">
            <w:rPr>
              <w:rFonts w:ascii="Arial" w:hAnsi="Arial" w:cs="Arial"/>
              <w:b/>
              <w:sz w:val="24"/>
            </w:rPr>
            <w:t>Mecanismo:</w:t>
          </w:r>
        </w:p>
        <w:p w:rsidR="00D92631" w:rsidRPr="00760C73" w:rsidRDefault="00D92631" w:rsidP="00F46974">
          <w:pPr>
            <w:spacing w:line="360" w:lineRule="auto"/>
            <w:jc w:val="both"/>
            <w:rPr>
              <w:rFonts w:ascii="Arial" w:hAnsi="Arial" w:cs="Arial"/>
              <w:sz w:val="24"/>
            </w:rPr>
          </w:pPr>
          <w:r w:rsidRPr="00760C73">
            <w:rPr>
              <w:rFonts w:ascii="Arial" w:hAnsi="Arial" w:cs="Arial"/>
              <w:sz w:val="24"/>
            </w:rPr>
            <w:t>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92631" w:rsidRPr="00760C73" w:rsidRDefault="00D92631" w:rsidP="00F46974">
          <w:pPr>
            <w:spacing w:line="360" w:lineRule="auto"/>
            <w:jc w:val="both"/>
            <w:rPr>
              <w:rFonts w:ascii="Arial" w:hAnsi="Arial" w:cs="Arial"/>
              <w:sz w:val="24"/>
            </w:rPr>
          </w:pPr>
          <w:r w:rsidRPr="00760C73">
            <w:rPr>
              <w:rFonts w:ascii="Arial" w:hAnsi="Arial" w:cs="Arial"/>
              <w:sz w:val="24"/>
            </w:rPr>
            <w:t>En la reunión participan el responsable de SQA e integrantes del equipo de desarrollo.</w:t>
          </w:r>
        </w:p>
        <w:p w:rsidR="00D92631" w:rsidRPr="00760C73" w:rsidRDefault="00D92631" w:rsidP="00F46974">
          <w:pPr>
            <w:spacing w:line="360" w:lineRule="auto"/>
            <w:jc w:val="both"/>
            <w:rPr>
              <w:rFonts w:ascii="Arial" w:hAnsi="Arial" w:cs="Arial"/>
              <w:sz w:val="24"/>
            </w:rPr>
          </w:pPr>
          <w:r w:rsidRPr="00760C73">
            <w:rPr>
              <w:rFonts w:ascii="Arial" w:hAnsi="Arial" w:cs="Arial"/>
              <w:sz w:val="24"/>
            </w:rPr>
            <w:t>Se debe convocar a la reunión formalmente a los involucrados, informar del material que ellos deben preparar por adelantado, llevar una lista de preguntas y dudas que surgen del estudio del producto a ser revisado.</w:t>
          </w:r>
        </w:p>
        <w:p w:rsidR="00D92631" w:rsidRPr="00760C73" w:rsidRDefault="00D92631" w:rsidP="00F46974">
          <w:pPr>
            <w:spacing w:line="360" w:lineRule="auto"/>
            <w:jc w:val="both"/>
            <w:rPr>
              <w:rFonts w:ascii="Arial" w:hAnsi="Arial" w:cs="Arial"/>
              <w:sz w:val="24"/>
            </w:rPr>
          </w:pPr>
          <w:r w:rsidRPr="00760C73">
            <w:rPr>
              <w:rFonts w:ascii="Arial" w:hAnsi="Arial" w:cs="Arial"/>
              <w:sz w:val="24"/>
            </w:rPr>
            <w:lastRenderedPageBreak/>
            <w:t>Como salida se obtiene el Informe de RTF.</w:t>
          </w:r>
        </w:p>
        <w:p w:rsidR="00D92631" w:rsidRPr="008067E6" w:rsidRDefault="008067E6" w:rsidP="00C07A41">
          <w:pPr>
            <w:pStyle w:val="Ttulo2"/>
            <w:numPr>
              <w:ilvl w:val="1"/>
              <w:numId w:val="144"/>
            </w:numPr>
          </w:pPr>
          <w:bookmarkStart w:id="36" w:name="_Toc12283955"/>
          <w:r w:rsidRPr="00600362">
            <w:t>REQUERIMIENTOS MÍNIMOS</w:t>
          </w:r>
          <w:bookmarkEnd w:id="36"/>
        </w:p>
        <w:p w:rsidR="00D92631" w:rsidRPr="008067E6" w:rsidRDefault="00D92631" w:rsidP="00C07A41">
          <w:pPr>
            <w:numPr>
              <w:ilvl w:val="0"/>
              <w:numId w:val="123"/>
            </w:numPr>
            <w:autoSpaceDE w:val="0"/>
            <w:autoSpaceDN w:val="0"/>
            <w:spacing w:after="0" w:line="360" w:lineRule="auto"/>
            <w:jc w:val="both"/>
            <w:rPr>
              <w:rFonts w:ascii="Arial" w:hAnsi="Arial" w:cs="Arial"/>
              <w:sz w:val="24"/>
            </w:rPr>
          </w:pPr>
          <w:r w:rsidRPr="008067E6">
            <w:rPr>
              <w:rFonts w:ascii="Arial" w:hAnsi="Arial" w:cs="Arial"/>
              <w:sz w:val="24"/>
            </w:rPr>
            <w:t>Especificación de Requerimientos</w:t>
          </w:r>
        </w:p>
        <w:p w:rsidR="00D92631" w:rsidRPr="008067E6" w:rsidRDefault="00D92631" w:rsidP="00C07A41">
          <w:pPr>
            <w:numPr>
              <w:ilvl w:val="0"/>
              <w:numId w:val="123"/>
            </w:numPr>
            <w:autoSpaceDE w:val="0"/>
            <w:autoSpaceDN w:val="0"/>
            <w:spacing w:after="0" w:line="360" w:lineRule="auto"/>
            <w:jc w:val="both"/>
            <w:rPr>
              <w:rFonts w:ascii="Arial" w:hAnsi="Arial" w:cs="Arial"/>
              <w:sz w:val="24"/>
            </w:rPr>
          </w:pPr>
          <w:r w:rsidRPr="008067E6">
            <w:rPr>
              <w:rFonts w:ascii="Arial" w:hAnsi="Arial" w:cs="Arial"/>
              <w:sz w:val="24"/>
            </w:rPr>
            <w:t xml:space="preserve">Modelo de Diseño y Descripción de </w:t>
          </w:r>
          <w:smartTag w:uri="urn:schemas-microsoft-com:office:smarttags" w:element="PersonName">
            <w:smartTagPr>
              <w:attr w:name="ProductID" w:val="la Arquitectura"/>
            </w:smartTagPr>
            <w:r w:rsidRPr="008067E6">
              <w:rPr>
                <w:rFonts w:ascii="Arial" w:hAnsi="Arial" w:cs="Arial"/>
                <w:sz w:val="24"/>
              </w:rPr>
              <w:t>la Arquitectura</w:t>
            </w:r>
          </w:smartTag>
        </w:p>
        <w:p w:rsidR="00D92631" w:rsidRPr="008067E6" w:rsidRDefault="00D92631" w:rsidP="00C07A41">
          <w:pPr>
            <w:numPr>
              <w:ilvl w:val="0"/>
              <w:numId w:val="123"/>
            </w:numPr>
            <w:autoSpaceDE w:val="0"/>
            <w:autoSpaceDN w:val="0"/>
            <w:spacing w:after="0" w:line="360" w:lineRule="auto"/>
            <w:jc w:val="both"/>
            <w:rPr>
              <w:rFonts w:ascii="Arial" w:hAnsi="Arial" w:cs="Arial"/>
              <w:sz w:val="24"/>
            </w:rPr>
          </w:pPr>
          <w:r w:rsidRPr="008067E6">
            <w:rPr>
              <w:rFonts w:ascii="Arial" w:hAnsi="Arial" w:cs="Arial"/>
              <w:sz w:val="24"/>
            </w:rPr>
            <w:t>Plan de Verificación y Validación</w:t>
          </w:r>
        </w:p>
        <w:p w:rsidR="00D92631" w:rsidRPr="008067E6" w:rsidRDefault="00D92631" w:rsidP="00C07A41">
          <w:pPr>
            <w:numPr>
              <w:ilvl w:val="0"/>
              <w:numId w:val="123"/>
            </w:numPr>
            <w:autoSpaceDE w:val="0"/>
            <w:autoSpaceDN w:val="0"/>
            <w:spacing w:after="0" w:line="360" w:lineRule="auto"/>
            <w:jc w:val="both"/>
            <w:rPr>
              <w:rFonts w:ascii="Arial" w:hAnsi="Arial" w:cs="Arial"/>
              <w:sz w:val="24"/>
            </w:rPr>
          </w:pPr>
          <w:r w:rsidRPr="008067E6">
            <w:rPr>
              <w:rFonts w:ascii="Arial" w:hAnsi="Arial" w:cs="Arial"/>
              <w:sz w:val="24"/>
            </w:rPr>
            <w:t>Plan de Gestión del Proyecto</w:t>
          </w:r>
        </w:p>
        <w:p w:rsidR="00D92631" w:rsidRPr="008067E6" w:rsidRDefault="00D92631" w:rsidP="00C07A41">
          <w:pPr>
            <w:numPr>
              <w:ilvl w:val="0"/>
              <w:numId w:val="123"/>
            </w:numPr>
            <w:autoSpaceDE w:val="0"/>
            <w:autoSpaceDN w:val="0"/>
            <w:spacing w:after="0" w:line="360" w:lineRule="auto"/>
            <w:jc w:val="both"/>
            <w:rPr>
              <w:rFonts w:ascii="Arial" w:hAnsi="Arial" w:cs="Arial"/>
              <w:sz w:val="24"/>
            </w:rPr>
          </w:pPr>
          <w:r w:rsidRPr="008067E6">
            <w:rPr>
              <w:rFonts w:ascii="Arial" w:hAnsi="Arial" w:cs="Arial"/>
              <w:sz w:val="24"/>
            </w:rPr>
            <w:t xml:space="preserve">Plan de Gestión de Configuración </w:t>
          </w:r>
        </w:p>
        <w:p w:rsidR="00D92631" w:rsidRPr="008067E6" w:rsidRDefault="00D92631" w:rsidP="00C07A41">
          <w:pPr>
            <w:numPr>
              <w:ilvl w:val="0"/>
              <w:numId w:val="123"/>
            </w:numPr>
            <w:autoSpaceDE w:val="0"/>
            <w:autoSpaceDN w:val="0"/>
            <w:spacing w:after="0" w:line="360" w:lineRule="auto"/>
            <w:jc w:val="both"/>
            <w:rPr>
              <w:rFonts w:ascii="Arial" w:hAnsi="Arial" w:cs="Arial"/>
              <w:sz w:val="24"/>
            </w:rPr>
          </w:pPr>
          <w:r w:rsidRPr="008067E6">
            <w:rPr>
              <w:rFonts w:ascii="Arial" w:hAnsi="Arial" w:cs="Arial"/>
              <w:sz w:val="24"/>
            </w:rPr>
            <w:t>Diseño vs. Especificación de requerimientos</w:t>
          </w:r>
        </w:p>
        <w:p w:rsidR="00D92631" w:rsidRPr="008067E6" w:rsidRDefault="00D92631" w:rsidP="00C07A41">
          <w:pPr>
            <w:numPr>
              <w:ilvl w:val="0"/>
              <w:numId w:val="123"/>
            </w:numPr>
            <w:autoSpaceDE w:val="0"/>
            <w:autoSpaceDN w:val="0"/>
            <w:spacing w:after="0" w:line="360" w:lineRule="auto"/>
            <w:jc w:val="both"/>
            <w:rPr>
              <w:rFonts w:ascii="Arial" w:hAnsi="Arial" w:cs="Arial"/>
              <w:sz w:val="24"/>
            </w:rPr>
          </w:pPr>
          <w:r w:rsidRPr="008067E6">
            <w:rPr>
              <w:rFonts w:ascii="Arial" w:hAnsi="Arial" w:cs="Arial"/>
              <w:sz w:val="24"/>
            </w:rPr>
            <w:t>Implementación vs. Diseño</w:t>
          </w:r>
        </w:p>
        <w:p w:rsidR="00D92631" w:rsidRPr="008067E6" w:rsidRDefault="00D92631" w:rsidP="00C07A41">
          <w:pPr>
            <w:numPr>
              <w:ilvl w:val="0"/>
              <w:numId w:val="123"/>
            </w:numPr>
            <w:autoSpaceDE w:val="0"/>
            <w:autoSpaceDN w:val="0"/>
            <w:spacing w:after="0" w:line="360" w:lineRule="auto"/>
            <w:jc w:val="both"/>
            <w:rPr>
              <w:rFonts w:ascii="Arial" w:hAnsi="Arial" w:cs="Arial"/>
              <w:sz w:val="24"/>
              <w:lang w:val="es-UY"/>
            </w:rPr>
          </w:pPr>
          <w:r w:rsidRPr="008067E6">
            <w:rPr>
              <w:rFonts w:ascii="Arial" w:hAnsi="Arial" w:cs="Arial"/>
              <w:sz w:val="24"/>
            </w:rPr>
            <w:t>Verificación vs. Especificación de requerimientos</w:t>
          </w:r>
          <w:r w:rsidRPr="008067E6">
            <w:rPr>
              <w:rFonts w:ascii="Arial" w:hAnsi="Arial" w:cs="Arial"/>
              <w:sz w:val="24"/>
              <w:lang w:val="es-UY"/>
            </w:rPr>
            <w:t xml:space="preserve"> </w:t>
          </w:r>
        </w:p>
        <w:p w:rsidR="00D92631" w:rsidRPr="002A3031" w:rsidRDefault="008067E6" w:rsidP="00C07A41">
          <w:pPr>
            <w:pStyle w:val="Ttulo2"/>
            <w:numPr>
              <w:ilvl w:val="1"/>
              <w:numId w:val="144"/>
            </w:numPr>
          </w:pPr>
          <w:bookmarkStart w:id="37" w:name="_Toc12283956"/>
          <w:r w:rsidRPr="002A3031">
            <w:t>AGENDA</w:t>
          </w:r>
          <w:bookmarkEnd w:id="37"/>
        </w:p>
        <w:p w:rsidR="00D92631" w:rsidRPr="002A3031" w:rsidRDefault="00D92631" w:rsidP="00D92631">
          <w:pPr>
            <w:pStyle w:val="Encabezado"/>
            <w:spacing w:line="360" w:lineRule="auto"/>
            <w:jc w:val="both"/>
            <w:rPr>
              <w:lang w:val="es-UY"/>
            </w:rPr>
          </w:pPr>
          <w:r w:rsidRPr="002A3031">
            <w:rPr>
              <w:lang w:val="es-UY"/>
            </w:rPr>
            <w:t>En esta sección se detallan todas las revisiones de calidad que se realizarán durante todo el proyecto, or</w:t>
          </w:r>
          <w:r w:rsidR="00F46974">
            <w:rPr>
              <w:lang w:val="es-UY"/>
            </w:rPr>
            <w:t>ganizadas por fase e iteración.</w:t>
          </w:r>
        </w:p>
        <w:p w:rsidR="00D92631" w:rsidRPr="008067E6" w:rsidRDefault="008067E6" w:rsidP="00C07A41">
          <w:pPr>
            <w:pStyle w:val="Ttulo3"/>
            <w:numPr>
              <w:ilvl w:val="2"/>
              <w:numId w:val="144"/>
            </w:numPr>
          </w:pPr>
          <w:bookmarkStart w:id="38" w:name="_Toc12283957"/>
          <w:r w:rsidRPr="002A3031">
            <w:t>FASE I – INICIAL</w:t>
          </w:r>
          <w:bookmarkEnd w:id="38"/>
        </w:p>
        <w:p w:rsidR="00D92631" w:rsidRPr="008067E6" w:rsidRDefault="00D92631" w:rsidP="008067E6">
          <w:pPr>
            <w:ind w:left="708"/>
            <w:rPr>
              <w:rFonts w:ascii="Arial" w:hAnsi="Arial" w:cs="Arial"/>
              <w:sz w:val="24"/>
            </w:rPr>
          </w:pPr>
          <w:r w:rsidRPr="008067E6">
            <w:rPr>
              <w:rFonts w:ascii="Arial" w:hAnsi="Arial" w:cs="Arial"/>
              <w:sz w:val="24"/>
            </w:rPr>
            <w:t>Iteración I</w:t>
          </w:r>
        </w:p>
        <w:tbl>
          <w:tblPr>
            <w:tblW w:w="0" w:type="auto"/>
            <w:tblInd w:w="-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2812"/>
            <w:gridCol w:w="2022"/>
            <w:gridCol w:w="2031"/>
            <w:gridCol w:w="2041"/>
          </w:tblGrid>
          <w:tr w:rsidR="00D92631" w:rsidRPr="002A3031" w:rsidTr="00D92631">
            <w:tc>
              <w:tcPr>
                <w:tcW w:w="2928" w:type="dxa"/>
                <w:shd w:val="clear" w:color="auto" w:fill="CCCCFF"/>
              </w:tcPr>
              <w:p w:rsidR="00D92631" w:rsidRPr="002A3031" w:rsidRDefault="00D92631" w:rsidP="00D92631">
                <w:pPr>
                  <w:spacing w:line="360" w:lineRule="auto"/>
                  <w:jc w:val="both"/>
                  <w:rPr>
                    <w:b/>
                    <w:bCs/>
                  </w:rPr>
                </w:pPr>
              </w:p>
              <w:p w:rsidR="00D92631" w:rsidRPr="002A3031" w:rsidRDefault="00D92631" w:rsidP="00D92631">
                <w:pPr>
                  <w:spacing w:line="360" w:lineRule="auto"/>
                  <w:jc w:val="both"/>
                  <w:rPr>
                    <w:b/>
                    <w:bCs/>
                  </w:rPr>
                </w:pPr>
                <w:r w:rsidRPr="002A3031">
                  <w:rPr>
                    <w:b/>
                    <w:bCs/>
                  </w:rPr>
                  <w:t>Entregable</w:t>
                </w:r>
              </w:p>
            </w:tc>
            <w:tc>
              <w:tcPr>
                <w:tcW w:w="2091" w:type="dxa"/>
                <w:shd w:val="clear" w:color="auto" w:fill="CCCCFF"/>
              </w:tcPr>
              <w:p w:rsidR="00D92631" w:rsidRPr="002A3031" w:rsidRDefault="00D92631" w:rsidP="00D92631">
                <w:pPr>
                  <w:spacing w:line="360" w:lineRule="auto"/>
                  <w:jc w:val="both"/>
                  <w:rPr>
                    <w:b/>
                    <w:bCs/>
                  </w:rPr>
                </w:pPr>
              </w:p>
              <w:p w:rsidR="00D92631" w:rsidRPr="002A3031" w:rsidRDefault="00D92631" w:rsidP="00D92631">
                <w:pPr>
                  <w:spacing w:line="360" w:lineRule="auto"/>
                  <w:jc w:val="both"/>
                  <w:rPr>
                    <w:b/>
                    <w:bCs/>
                  </w:rPr>
                </w:pPr>
                <w:r w:rsidRPr="002A3031">
                  <w:rPr>
                    <w:b/>
                    <w:bCs/>
                  </w:rPr>
                  <w:t>Realizado</w:t>
                </w:r>
              </w:p>
            </w:tc>
            <w:tc>
              <w:tcPr>
                <w:tcW w:w="2094" w:type="dxa"/>
                <w:shd w:val="clear" w:color="auto" w:fill="CCCCFF"/>
              </w:tcPr>
              <w:p w:rsidR="00D92631" w:rsidRPr="002A3031" w:rsidRDefault="00D92631" w:rsidP="00D92631">
                <w:pPr>
                  <w:spacing w:line="360" w:lineRule="auto"/>
                  <w:jc w:val="both"/>
                  <w:rPr>
                    <w:b/>
                    <w:bCs/>
                  </w:rPr>
                </w:pPr>
              </w:p>
              <w:p w:rsidR="00D92631" w:rsidRPr="002A3031" w:rsidRDefault="00D92631" w:rsidP="00D92631">
                <w:pPr>
                  <w:spacing w:line="360" w:lineRule="auto"/>
                  <w:jc w:val="both"/>
                  <w:rPr>
                    <w:b/>
                    <w:bCs/>
                  </w:rPr>
                </w:pPr>
                <w:r w:rsidRPr="002A3031">
                  <w:rPr>
                    <w:b/>
                    <w:bCs/>
                  </w:rPr>
                  <w:t>Revisión</w:t>
                </w:r>
              </w:p>
            </w:tc>
            <w:tc>
              <w:tcPr>
                <w:tcW w:w="2105" w:type="dxa"/>
                <w:shd w:val="clear" w:color="auto" w:fill="CCCCFF"/>
              </w:tcPr>
              <w:p w:rsidR="00D92631" w:rsidRPr="002A3031" w:rsidRDefault="00D92631" w:rsidP="00D92631">
                <w:pPr>
                  <w:spacing w:line="360" w:lineRule="auto"/>
                  <w:jc w:val="both"/>
                  <w:rPr>
                    <w:b/>
                    <w:bCs/>
                  </w:rPr>
                </w:pPr>
              </w:p>
              <w:p w:rsidR="00D92631" w:rsidRPr="002A3031" w:rsidRDefault="00D92631" w:rsidP="00D92631">
                <w:pPr>
                  <w:spacing w:line="360" w:lineRule="auto"/>
                  <w:jc w:val="both"/>
                  <w:rPr>
                    <w:b/>
                    <w:bCs/>
                  </w:rPr>
                </w:pPr>
                <w:r w:rsidRPr="002A3031">
                  <w:rPr>
                    <w:b/>
                    <w:bCs/>
                  </w:rPr>
                  <w:t>Tipo de revisión</w:t>
                </w:r>
              </w:p>
            </w:tc>
          </w:tr>
          <w:tr w:rsidR="00D92631" w:rsidRPr="002A3031" w:rsidTr="00D92631">
            <w:tc>
              <w:tcPr>
                <w:tcW w:w="2928" w:type="dxa"/>
              </w:tcPr>
              <w:p w:rsidR="00D92631" w:rsidRPr="008067E6" w:rsidRDefault="00D92631" w:rsidP="008067E6">
                <w:pPr>
                  <w:pStyle w:val="Encabezado"/>
                  <w:spacing w:line="360" w:lineRule="auto"/>
                  <w:rPr>
                    <w:rFonts w:cstheme="minorHAnsi"/>
                  </w:rPr>
                </w:pPr>
              </w:p>
              <w:p w:rsidR="00D92631" w:rsidRPr="008067E6" w:rsidRDefault="00D92631" w:rsidP="008067E6">
                <w:pPr>
                  <w:pStyle w:val="Encabezado"/>
                  <w:spacing w:line="360" w:lineRule="auto"/>
                  <w:rPr>
                    <w:rFonts w:cstheme="minorHAnsi"/>
                  </w:rPr>
                </w:pPr>
                <w:r w:rsidRPr="008067E6">
                  <w:rPr>
                    <w:rFonts w:cstheme="minorHAnsi"/>
                  </w:rPr>
                  <w:t>Nombre del entregable o producto a revisar</w:t>
                </w:r>
              </w:p>
            </w:tc>
            <w:tc>
              <w:tcPr>
                <w:tcW w:w="2091" w:type="dxa"/>
              </w:tcPr>
              <w:p w:rsidR="00D92631" w:rsidRPr="008067E6" w:rsidRDefault="00D92631" w:rsidP="008067E6">
                <w:pPr>
                  <w:spacing w:line="360" w:lineRule="auto"/>
                  <w:rPr>
                    <w:rFonts w:cstheme="minorHAnsi"/>
                  </w:rPr>
                </w:pPr>
              </w:p>
              <w:p w:rsidR="00D92631" w:rsidRPr="008067E6" w:rsidRDefault="00D92631" w:rsidP="008067E6">
                <w:pPr>
                  <w:spacing w:line="360" w:lineRule="auto"/>
                  <w:rPr>
                    <w:rFonts w:cstheme="minorHAnsi"/>
                  </w:rPr>
                </w:pPr>
                <w:r w:rsidRPr="008067E6">
                  <w:rPr>
                    <w:rFonts w:cstheme="minorHAnsi"/>
                  </w:rPr>
                  <w:t>Fase, iteración y semana en que se debe realizar la versión del producto a revisar</w:t>
                </w:r>
              </w:p>
            </w:tc>
            <w:tc>
              <w:tcPr>
                <w:tcW w:w="2094" w:type="dxa"/>
              </w:tcPr>
              <w:p w:rsidR="00D92631" w:rsidRPr="008067E6" w:rsidRDefault="00D92631" w:rsidP="008067E6">
                <w:pPr>
                  <w:spacing w:line="360" w:lineRule="auto"/>
                  <w:rPr>
                    <w:rFonts w:cstheme="minorHAnsi"/>
                  </w:rPr>
                </w:pPr>
              </w:p>
              <w:p w:rsidR="00D92631" w:rsidRPr="008067E6" w:rsidRDefault="00D92631" w:rsidP="008067E6">
                <w:pPr>
                  <w:spacing w:line="360" w:lineRule="auto"/>
                  <w:rPr>
                    <w:rFonts w:cstheme="minorHAnsi"/>
                  </w:rPr>
                </w:pPr>
                <w:r w:rsidRPr="008067E6">
                  <w:rPr>
                    <w:rFonts w:cstheme="minorHAnsi"/>
                  </w:rPr>
                  <w:t>Semana, si se quiere también la fecha, en la que se realizará la revisión del entregable o producto</w:t>
                </w:r>
              </w:p>
            </w:tc>
            <w:tc>
              <w:tcPr>
                <w:tcW w:w="2105" w:type="dxa"/>
              </w:tcPr>
              <w:p w:rsidR="00D92631" w:rsidRPr="008067E6" w:rsidRDefault="00D92631" w:rsidP="008067E6">
                <w:pPr>
                  <w:pStyle w:val="TGNormal"/>
                  <w:autoSpaceDE w:val="0"/>
                  <w:autoSpaceDN w:val="0"/>
                  <w:spacing w:after="0" w:line="360" w:lineRule="auto"/>
                  <w:rPr>
                    <w:rFonts w:asciiTheme="minorHAnsi" w:hAnsiTheme="minorHAnsi" w:cstheme="minorHAnsi"/>
                    <w:sz w:val="24"/>
                  </w:rPr>
                </w:pPr>
              </w:p>
              <w:p w:rsidR="00D92631" w:rsidRPr="008067E6" w:rsidRDefault="00D92631" w:rsidP="008067E6">
                <w:pPr>
                  <w:pStyle w:val="TGNormal"/>
                  <w:autoSpaceDE w:val="0"/>
                  <w:autoSpaceDN w:val="0"/>
                  <w:spacing w:after="0" w:line="360" w:lineRule="auto"/>
                  <w:rPr>
                    <w:rFonts w:asciiTheme="minorHAnsi" w:hAnsiTheme="minorHAnsi" w:cstheme="minorHAnsi"/>
                    <w:sz w:val="24"/>
                  </w:rPr>
                </w:pPr>
                <w:r w:rsidRPr="008067E6">
                  <w:rPr>
                    <w:rFonts w:asciiTheme="minorHAnsi" w:hAnsiTheme="minorHAnsi" w:cstheme="minorHAnsi"/>
                    <w:sz w:val="22"/>
                  </w:rPr>
                  <w:t xml:space="preserve">Tipo de revisión que se realizará: Evaluación de la calidad de los productos, Revisar el ajuste al proceso o Revisión Técnica Formal </w:t>
                </w:r>
              </w:p>
            </w:tc>
          </w:tr>
        </w:tbl>
        <w:p w:rsidR="008067E6" w:rsidRDefault="00D92631" w:rsidP="008067E6">
          <w:pPr>
            <w:ind w:left="708"/>
          </w:pPr>
          <w:r w:rsidRPr="002A3031">
            <w:tab/>
            <w:t xml:space="preserve"> </w:t>
          </w:r>
        </w:p>
        <w:p w:rsidR="00D92631" w:rsidRPr="002A3031" w:rsidRDefault="00D92631" w:rsidP="008067E6">
          <w:pPr>
            <w:ind w:left="708"/>
          </w:pPr>
          <w:r w:rsidRPr="002A3031">
            <w:t>…….</w:t>
          </w:r>
        </w:p>
        <w:p w:rsidR="00D92631" w:rsidRPr="00F46974" w:rsidRDefault="00D92631" w:rsidP="008067E6">
          <w:pPr>
            <w:ind w:left="708"/>
          </w:pPr>
          <w:r w:rsidRPr="002A3031">
            <w:t>Iteración N</w:t>
          </w:r>
        </w:p>
        <w:p w:rsidR="00D92631" w:rsidRPr="00F46974" w:rsidRDefault="008067E6" w:rsidP="00C07A41">
          <w:pPr>
            <w:pStyle w:val="Ttulo3"/>
            <w:numPr>
              <w:ilvl w:val="2"/>
              <w:numId w:val="144"/>
            </w:numPr>
          </w:pPr>
          <w:bookmarkStart w:id="39" w:name="_Toc12283958"/>
          <w:r w:rsidRPr="002A3031">
            <w:lastRenderedPageBreak/>
            <w:t>FASE II – ELABORACIÓN</w:t>
          </w:r>
          <w:bookmarkEnd w:id="39"/>
        </w:p>
        <w:p w:rsidR="00D92631" w:rsidRPr="008067E6" w:rsidRDefault="00D92631" w:rsidP="008067E6">
          <w:pPr>
            <w:ind w:left="708"/>
            <w:rPr>
              <w:rFonts w:ascii="Arial" w:hAnsi="Arial" w:cs="Arial"/>
              <w:sz w:val="24"/>
            </w:rPr>
          </w:pPr>
          <w:r w:rsidRPr="008067E6">
            <w:rPr>
              <w:rFonts w:ascii="Arial" w:hAnsi="Arial" w:cs="Arial"/>
              <w:sz w:val="24"/>
            </w:rPr>
            <w:t>Iteración I</w:t>
          </w:r>
        </w:p>
        <w:p w:rsidR="00D92631" w:rsidRPr="008067E6" w:rsidRDefault="00D92631" w:rsidP="008067E6">
          <w:pPr>
            <w:ind w:left="708"/>
            <w:rPr>
              <w:rFonts w:ascii="Arial" w:hAnsi="Arial" w:cs="Arial"/>
              <w:b/>
              <w:sz w:val="24"/>
            </w:rPr>
          </w:pPr>
          <w:r w:rsidRPr="008067E6">
            <w:rPr>
              <w:rFonts w:ascii="Arial" w:hAnsi="Arial" w:cs="Arial"/>
              <w:b/>
              <w:sz w:val="24"/>
            </w:rPr>
            <w:t>……</w:t>
          </w:r>
        </w:p>
        <w:p w:rsidR="00D92631" w:rsidRPr="008067E6" w:rsidRDefault="00D92631" w:rsidP="008067E6">
          <w:pPr>
            <w:ind w:left="708"/>
            <w:rPr>
              <w:rFonts w:ascii="Arial" w:hAnsi="Arial" w:cs="Arial"/>
              <w:sz w:val="24"/>
            </w:rPr>
          </w:pPr>
          <w:r w:rsidRPr="008067E6">
            <w:rPr>
              <w:rFonts w:ascii="Arial" w:hAnsi="Arial" w:cs="Arial"/>
              <w:sz w:val="24"/>
            </w:rPr>
            <w:t>Iteración N</w:t>
          </w:r>
        </w:p>
        <w:p w:rsidR="00D92631" w:rsidRPr="008067E6" w:rsidRDefault="00580302" w:rsidP="00C07A41">
          <w:pPr>
            <w:pStyle w:val="Ttulo3"/>
            <w:numPr>
              <w:ilvl w:val="2"/>
              <w:numId w:val="144"/>
            </w:numPr>
          </w:pPr>
          <w:bookmarkStart w:id="40" w:name="_Toc12283959"/>
          <w:r w:rsidRPr="008067E6">
            <w:t>FASE III – CONSTRUCCIÓN</w:t>
          </w:r>
          <w:bookmarkEnd w:id="40"/>
        </w:p>
        <w:p w:rsidR="00D92631" w:rsidRPr="008067E6" w:rsidRDefault="00D92631" w:rsidP="008067E6">
          <w:pPr>
            <w:ind w:left="708"/>
            <w:rPr>
              <w:rFonts w:ascii="Arial" w:hAnsi="Arial" w:cs="Arial"/>
              <w:sz w:val="24"/>
            </w:rPr>
          </w:pPr>
          <w:r w:rsidRPr="008067E6">
            <w:rPr>
              <w:rFonts w:ascii="Arial" w:hAnsi="Arial" w:cs="Arial"/>
              <w:sz w:val="24"/>
            </w:rPr>
            <w:t>Iteración I</w:t>
          </w:r>
        </w:p>
        <w:p w:rsidR="00D92631" w:rsidRPr="008067E6" w:rsidRDefault="00D92631" w:rsidP="008067E6">
          <w:pPr>
            <w:ind w:left="708"/>
            <w:rPr>
              <w:rFonts w:ascii="Arial" w:hAnsi="Arial" w:cs="Arial"/>
              <w:b/>
              <w:sz w:val="24"/>
            </w:rPr>
          </w:pPr>
          <w:r w:rsidRPr="008067E6">
            <w:rPr>
              <w:rFonts w:ascii="Arial" w:hAnsi="Arial" w:cs="Arial"/>
              <w:b/>
              <w:sz w:val="24"/>
            </w:rPr>
            <w:t>……</w:t>
          </w:r>
        </w:p>
        <w:p w:rsidR="00D92631" w:rsidRPr="008067E6" w:rsidRDefault="00D92631" w:rsidP="008067E6">
          <w:pPr>
            <w:ind w:left="708"/>
            <w:rPr>
              <w:rFonts w:ascii="Arial" w:hAnsi="Arial" w:cs="Arial"/>
              <w:sz w:val="24"/>
            </w:rPr>
          </w:pPr>
          <w:r w:rsidRPr="008067E6">
            <w:rPr>
              <w:rFonts w:ascii="Arial" w:hAnsi="Arial" w:cs="Arial"/>
              <w:sz w:val="24"/>
            </w:rPr>
            <w:t>Iteración N</w:t>
          </w:r>
        </w:p>
        <w:p w:rsidR="00D92631" w:rsidRPr="008067E6" w:rsidRDefault="00580302" w:rsidP="00C07A41">
          <w:pPr>
            <w:pStyle w:val="Ttulo3"/>
            <w:numPr>
              <w:ilvl w:val="2"/>
              <w:numId w:val="144"/>
            </w:numPr>
          </w:pPr>
          <w:bookmarkStart w:id="41" w:name="_Toc12283960"/>
          <w:r w:rsidRPr="008067E6">
            <w:t>FASE IV – TRANSICIÓN</w:t>
          </w:r>
          <w:bookmarkEnd w:id="41"/>
        </w:p>
        <w:p w:rsidR="00D92631" w:rsidRPr="008067E6" w:rsidRDefault="00D92631" w:rsidP="008067E6">
          <w:pPr>
            <w:ind w:left="708"/>
            <w:rPr>
              <w:rFonts w:ascii="Arial" w:hAnsi="Arial" w:cs="Arial"/>
              <w:sz w:val="24"/>
            </w:rPr>
          </w:pPr>
          <w:r w:rsidRPr="008067E6">
            <w:rPr>
              <w:rFonts w:ascii="Arial" w:hAnsi="Arial" w:cs="Arial"/>
              <w:sz w:val="24"/>
            </w:rPr>
            <w:t>Iteración I</w:t>
          </w:r>
        </w:p>
        <w:p w:rsidR="00D92631" w:rsidRPr="008067E6" w:rsidRDefault="00D92631" w:rsidP="008067E6">
          <w:pPr>
            <w:ind w:left="708"/>
            <w:rPr>
              <w:rFonts w:ascii="Arial" w:hAnsi="Arial" w:cs="Arial"/>
              <w:b/>
              <w:sz w:val="24"/>
            </w:rPr>
          </w:pPr>
          <w:r w:rsidRPr="008067E6">
            <w:rPr>
              <w:rFonts w:ascii="Arial" w:hAnsi="Arial" w:cs="Arial"/>
              <w:b/>
              <w:sz w:val="24"/>
            </w:rPr>
            <w:t>…..</w:t>
          </w:r>
        </w:p>
        <w:p w:rsidR="00D92631" w:rsidRPr="008067E6" w:rsidRDefault="00D92631" w:rsidP="008067E6">
          <w:pPr>
            <w:ind w:left="708"/>
            <w:rPr>
              <w:rFonts w:ascii="Arial" w:hAnsi="Arial" w:cs="Arial"/>
              <w:sz w:val="24"/>
            </w:rPr>
          </w:pPr>
          <w:r w:rsidRPr="008067E6">
            <w:rPr>
              <w:rFonts w:ascii="Arial" w:hAnsi="Arial" w:cs="Arial"/>
              <w:sz w:val="24"/>
            </w:rPr>
            <w:t>Iteración N</w:t>
          </w:r>
        </w:p>
        <w:p w:rsidR="00D92631" w:rsidRPr="008067E6" w:rsidRDefault="00D92631" w:rsidP="00D92631">
          <w:pPr>
            <w:spacing w:line="360" w:lineRule="auto"/>
            <w:jc w:val="both"/>
            <w:rPr>
              <w:rFonts w:ascii="Arial" w:hAnsi="Arial" w:cs="Arial"/>
              <w:sz w:val="24"/>
            </w:rPr>
          </w:pPr>
          <w:r w:rsidRPr="008067E6">
            <w:rPr>
              <w:rFonts w:ascii="Arial" w:hAnsi="Arial" w:cs="Arial"/>
              <w:sz w:val="24"/>
            </w:rPr>
            <w:t>Y así sucesivamente para cada una de las fases del ciclo de</w:t>
          </w:r>
          <w:r w:rsidR="00F46974" w:rsidRPr="008067E6">
            <w:rPr>
              <w:rFonts w:ascii="Arial" w:hAnsi="Arial" w:cs="Arial"/>
              <w:sz w:val="24"/>
            </w:rPr>
            <w:t xml:space="preserve"> vida de desarrollo de software.</w:t>
          </w:r>
        </w:p>
        <w:p w:rsidR="00D92631" w:rsidRPr="00580302" w:rsidRDefault="00580302" w:rsidP="00C07A41">
          <w:pPr>
            <w:pStyle w:val="Ttulo1"/>
            <w:numPr>
              <w:ilvl w:val="0"/>
              <w:numId w:val="142"/>
            </w:numPr>
          </w:pPr>
          <w:bookmarkStart w:id="42" w:name="_Toc12283961"/>
          <w:r>
            <w:t>TESTEO</w:t>
          </w:r>
          <w:bookmarkEnd w:id="42"/>
        </w:p>
        <w:p w:rsidR="00D92631" w:rsidRPr="00580302" w:rsidRDefault="00D92631" w:rsidP="00D92631">
          <w:pPr>
            <w:spacing w:line="360" w:lineRule="auto"/>
            <w:jc w:val="both"/>
            <w:rPr>
              <w:rFonts w:ascii="Arial" w:hAnsi="Arial" w:cs="Arial"/>
              <w:sz w:val="24"/>
              <w:szCs w:val="24"/>
            </w:rPr>
          </w:pPr>
          <w:r w:rsidRPr="00580302">
            <w:rPr>
              <w:rFonts w:ascii="Arial" w:hAnsi="Arial" w:cs="Arial"/>
              <w:sz w:val="24"/>
              <w:szCs w:val="24"/>
            </w:rPr>
            <w:t>El objetivo del SQA en esta área es asegurar que se realizan las actividades de gestión de configuración establecidas en el Plan de Configuración y que se realizan según lo establecido en el proceso. Se pueden definir las siguientes actividades mínimas que se deberían realizar:</w:t>
          </w:r>
        </w:p>
        <w:p w:rsidR="00D92631" w:rsidRPr="00580302" w:rsidRDefault="00D92631" w:rsidP="00C07A41">
          <w:pPr>
            <w:pStyle w:val="TGVietas1"/>
            <w:numPr>
              <w:ilvl w:val="0"/>
              <w:numId w:val="124"/>
            </w:numPr>
            <w:spacing w:line="360" w:lineRule="auto"/>
            <w:rPr>
              <w:rFonts w:ascii="Arial" w:hAnsi="Arial" w:cs="Arial"/>
              <w:sz w:val="24"/>
              <w:szCs w:val="24"/>
            </w:rPr>
          </w:pPr>
          <w:r w:rsidRPr="00580302">
            <w:rPr>
              <w:rFonts w:ascii="Arial" w:hAnsi="Arial" w:cs="Arial"/>
              <w:sz w:val="24"/>
              <w:szCs w:val="24"/>
            </w:rPr>
            <w:t>Asegurar que se generó la Línea Base del proyecto en el momento establecido en el modelo de proceso.</w:t>
          </w:r>
        </w:p>
        <w:p w:rsidR="00D92631" w:rsidRPr="00580302" w:rsidRDefault="00D92631" w:rsidP="00C07A41">
          <w:pPr>
            <w:pStyle w:val="TGVietas1"/>
            <w:numPr>
              <w:ilvl w:val="0"/>
              <w:numId w:val="124"/>
            </w:numPr>
            <w:spacing w:line="360" w:lineRule="auto"/>
            <w:rPr>
              <w:rFonts w:ascii="Arial" w:hAnsi="Arial" w:cs="Arial"/>
              <w:sz w:val="24"/>
              <w:szCs w:val="24"/>
            </w:rPr>
          </w:pPr>
          <w:r w:rsidRPr="00580302">
            <w:rPr>
              <w:rFonts w:ascii="Arial" w:hAnsi="Arial" w:cs="Arial"/>
              <w:sz w:val="24"/>
              <w:szCs w:val="24"/>
            </w:rPr>
            <w:t>Asegurar que la Línea Base del proyecto generada es correcta.</w:t>
          </w:r>
        </w:p>
        <w:p w:rsidR="00D92631" w:rsidRPr="00580302" w:rsidRDefault="00D92631" w:rsidP="00C07A41">
          <w:pPr>
            <w:pStyle w:val="TGVietas1"/>
            <w:numPr>
              <w:ilvl w:val="0"/>
              <w:numId w:val="124"/>
            </w:numPr>
            <w:spacing w:line="360" w:lineRule="auto"/>
            <w:rPr>
              <w:rFonts w:ascii="Arial" w:hAnsi="Arial" w:cs="Arial"/>
              <w:sz w:val="24"/>
              <w:szCs w:val="24"/>
            </w:rPr>
          </w:pPr>
          <w:r w:rsidRPr="00580302">
            <w:rPr>
              <w:rFonts w:ascii="Arial" w:hAnsi="Arial" w:cs="Arial"/>
              <w:sz w:val="24"/>
              <w:szCs w:val="24"/>
            </w:rPr>
            <w:t>Se verifica periódicamente que el Responsable de SCM mantiene apropiadamente el control de la línea base, así como el registro completo de cambios para requerimientos, diseño, código, verificación y documentación.</w:t>
          </w:r>
        </w:p>
        <w:p w:rsidR="00D92631" w:rsidRPr="00580302" w:rsidRDefault="00D92631" w:rsidP="00C07A41">
          <w:pPr>
            <w:pStyle w:val="TGVietas1"/>
            <w:numPr>
              <w:ilvl w:val="0"/>
              <w:numId w:val="124"/>
            </w:numPr>
            <w:spacing w:line="360" w:lineRule="auto"/>
            <w:rPr>
              <w:rFonts w:ascii="Arial" w:hAnsi="Arial" w:cs="Arial"/>
              <w:sz w:val="24"/>
              <w:szCs w:val="24"/>
            </w:rPr>
          </w:pPr>
          <w:r w:rsidRPr="00580302">
            <w:rPr>
              <w:rFonts w:ascii="Arial" w:hAnsi="Arial" w:cs="Arial"/>
              <w:sz w:val="24"/>
              <w:szCs w:val="24"/>
            </w:rPr>
            <w:t>Se monitorean los procedimientos del Comité de Control de Cambios para verificar que son efectivamente realizados como se especificaron en el Plan de configuración.</w:t>
          </w:r>
        </w:p>
        <w:p w:rsidR="00D92631" w:rsidRPr="002A3031" w:rsidRDefault="00580302" w:rsidP="00C07A41">
          <w:pPr>
            <w:pStyle w:val="Ttulo1"/>
            <w:numPr>
              <w:ilvl w:val="0"/>
              <w:numId w:val="142"/>
            </w:numPr>
            <w:spacing w:line="360" w:lineRule="auto"/>
          </w:pPr>
          <w:bookmarkStart w:id="43" w:name="_Toc12283962"/>
          <w:r w:rsidRPr="002A3031">
            <w:lastRenderedPageBreak/>
            <w:t>GESTIÓN DE PROBLEMAS Y ACCIONES CORRELATIVAS</w:t>
          </w:r>
          <w:bookmarkEnd w:id="43"/>
        </w:p>
        <w:p w:rsidR="00D92631" w:rsidRPr="00580302" w:rsidRDefault="00D92631" w:rsidP="00D92631">
          <w:pPr>
            <w:spacing w:line="360" w:lineRule="auto"/>
            <w:jc w:val="both"/>
            <w:rPr>
              <w:rFonts w:ascii="Arial" w:hAnsi="Arial" w:cs="Arial"/>
              <w:sz w:val="24"/>
            </w:rPr>
          </w:pPr>
          <w:r w:rsidRPr="00580302">
            <w:rPr>
              <w:rFonts w:ascii="Arial" w:hAnsi="Arial" w:cs="Arial"/>
              <w:sz w:val="24"/>
            </w:rPr>
            <w:t>En esta sección se describen las prácticas y procedimientos que se van a utilizar para la notificación, seguimiento y resolución de problemas de software, así como las responsabilidades organizativas. El propósito de un sistema de Gestión de Problemas y Acciones Correlativas es:</w:t>
          </w:r>
        </w:p>
        <w:p w:rsidR="00D92631" w:rsidRPr="00580302" w:rsidRDefault="00D92631" w:rsidP="00C07A41">
          <w:pPr>
            <w:numPr>
              <w:ilvl w:val="0"/>
              <w:numId w:val="125"/>
            </w:numPr>
            <w:spacing w:after="0" w:line="360" w:lineRule="auto"/>
            <w:jc w:val="both"/>
            <w:rPr>
              <w:rFonts w:ascii="Arial" w:hAnsi="Arial" w:cs="Arial"/>
              <w:sz w:val="24"/>
            </w:rPr>
          </w:pPr>
          <w:r w:rsidRPr="00580302">
            <w:rPr>
              <w:rFonts w:ascii="Arial" w:hAnsi="Arial" w:cs="Arial"/>
              <w:sz w:val="24"/>
            </w:rPr>
            <w:t>Asegurar que todos los problemas de documentan, se corrigen y no caen en el olvido.</w:t>
          </w:r>
        </w:p>
        <w:p w:rsidR="00D92631" w:rsidRPr="00580302" w:rsidRDefault="00D92631" w:rsidP="00C07A41">
          <w:pPr>
            <w:numPr>
              <w:ilvl w:val="0"/>
              <w:numId w:val="125"/>
            </w:numPr>
            <w:spacing w:after="0" w:line="360" w:lineRule="auto"/>
            <w:jc w:val="both"/>
            <w:rPr>
              <w:rFonts w:ascii="Arial" w:hAnsi="Arial" w:cs="Arial"/>
              <w:sz w:val="24"/>
            </w:rPr>
          </w:pPr>
          <w:r w:rsidRPr="00580302">
            <w:rPr>
              <w:rFonts w:ascii="Arial" w:hAnsi="Arial" w:cs="Arial"/>
              <w:sz w:val="24"/>
            </w:rPr>
            <w:t>Asegurar que se evalúa la validez de los informes de problemas.</w:t>
          </w:r>
        </w:p>
        <w:p w:rsidR="00D92631" w:rsidRPr="00580302" w:rsidRDefault="00D92631" w:rsidP="00C07A41">
          <w:pPr>
            <w:numPr>
              <w:ilvl w:val="0"/>
              <w:numId w:val="125"/>
            </w:numPr>
            <w:spacing w:after="0" w:line="360" w:lineRule="auto"/>
            <w:jc w:val="both"/>
            <w:rPr>
              <w:rFonts w:ascii="Arial" w:hAnsi="Arial" w:cs="Arial"/>
              <w:sz w:val="24"/>
            </w:rPr>
          </w:pPr>
          <w:r w:rsidRPr="00580302">
            <w:rPr>
              <w:rFonts w:ascii="Arial" w:hAnsi="Arial" w:cs="Arial"/>
              <w:sz w:val="24"/>
            </w:rPr>
            <w:t>Realimentar al desarrollador y el usuario sobre el estado de los problemas.</w:t>
          </w:r>
        </w:p>
        <w:p w:rsidR="00D92631" w:rsidRPr="00580302" w:rsidRDefault="00D92631" w:rsidP="00C07A41">
          <w:pPr>
            <w:numPr>
              <w:ilvl w:val="0"/>
              <w:numId w:val="125"/>
            </w:numPr>
            <w:spacing w:after="0" w:line="360" w:lineRule="auto"/>
            <w:jc w:val="both"/>
            <w:rPr>
              <w:rFonts w:ascii="Arial" w:hAnsi="Arial" w:cs="Arial"/>
              <w:sz w:val="24"/>
            </w:rPr>
          </w:pPr>
          <w:r w:rsidRPr="00580302">
            <w:rPr>
              <w:rFonts w:ascii="Arial" w:hAnsi="Arial" w:cs="Arial"/>
              <w:sz w:val="24"/>
            </w:rPr>
            <w:t>Proporcionar datos para medir y predecir la calidad y fiabilidad del software.</w:t>
          </w:r>
        </w:p>
        <w:p w:rsidR="00D92631" w:rsidRPr="00580302" w:rsidRDefault="00D92631" w:rsidP="00D92631">
          <w:pPr>
            <w:spacing w:line="360" w:lineRule="auto"/>
            <w:jc w:val="both"/>
            <w:rPr>
              <w:rFonts w:ascii="Arial" w:hAnsi="Arial" w:cs="Arial"/>
              <w:sz w:val="24"/>
            </w:rPr>
          </w:pPr>
          <w:r w:rsidRPr="00580302">
            <w:rPr>
              <w:rFonts w:ascii="Arial" w:hAnsi="Arial" w:cs="Arial"/>
              <w:sz w:val="24"/>
            </w:rPr>
            <w:t>Cualquier problema en el producto de software que sea encontrado durante el ciclo de vida de desarrollo de software, debe ser reportado a través de un reporte en el cual se detalla la fecha de cuando fue encontrado el problema, una identificación preliminar del mismo, descripción, etc., este reporte debe ser firmado por los que identificaron el problema, debe ser entregado a la organización responsable de</w:t>
          </w:r>
          <w:r w:rsidR="00580302" w:rsidRPr="00580302">
            <w:rPr>
              <w:rFonts w:ascii="Arial" w:hAnsi="Arial" w:cs="Arial"/>
              <w:sz w:val="24"/>
            </w:rPr>
            <w:t xml:space="preserve"> los problemas.</w:t>
          </w:r>
        </w:p>
        <w:p w:rsidR="00580302" w:rsidRPr="00580302" w:rsidRDefault="00D92631" w:rsidP="00D92631">
          <w:pPr>
            <w:spacing w:line="360" w:lineRule="auto"/>
            <w:jc w:val="both"/>
            <w:rPr>
              <w:rFonts w:ascii="Arial" w:hAnsi="Arial" w:cs="Arial"/>
              <w:sz w:val="24"/>
            </w:rPr>
          </w:pPr>
          <w:r w:rsidRPr="00580302">
            <w:rPr>
              <w:rFonts w:ascii="Arial" w:hAnsi="Arial" w:cs="Arial"/>
              <w:sz w:val="24"/>
            </w:rPr>
            <w:t>La organización responsable de los problemas del software, es la organización del SQA, comandada por la organización del consultor, estas organizaciones son las encargadas de determinar el cronograma, lugar y temario, para llevar a fijar la acción co</w:t>
          </w:r>
          <w:r w:rsidR="00F46974" w:rsidRPr="00580302">
            <w:rPr>
              <w:rFonts w:ascii="Arial" w:hAnsi="Arial" w:cs="Arial"/>
              <w:sz w:val="24"/>
            </w:rPr>
            <w:t>rrectiva del problema.</w:t>
          </w: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7"/>
            <w:gridCol w:w="5723"/>
            <w:gridCol w:w="1559"/>
            <w:gridCol w:w="426"/>
            <w:gridCol w:w="426"/>
          </w:tblGrid>
          <w:tr w:rsidR="00D92631" w:rsidRPr="002A3031" w:rsidTr="006869AA">
            <w:trPr>
              <w:trHeight w:val="658"/>
            </w:trPr>
            <w:tc>
              <w:tcPr>
                <w:tcW w:w="4498" w:type="pct"/>
                <w:gridSpan w:val="3"/>
                <w:tcBorders>
                  <w:top w:val="single" w:sz="12" w:space="0" w:color="auto"/>
                  <w:left w:val="single" w:sz="12" w:space="0" w:color="auto"/>
                  <w:bottom w:val="nil"/>
                  <w:right w:val="single" w:sz="12" w:space="0" w:color="auto"/>
                </w:tcBorders>
              </w:tcPr>
              <w:p w:rsidR="00D92631" w:rsidRPr="002A3031" w:rsidRDefault="00D92631" w:rsidP="00D92631">
                <w:pPr>
                  <w:jc w:val="both"/>
                  <w:rPr>
                    <w:b/>
                    <w:u w:val="single"/>
                  </w:rPr>
                </w:pPr>
                <w:r w:rsidRPr="002A3031">
                  <w:rPr>
                    <w:b/>
                    <w:u w:val="single"/>
                  </w:rPr>
                  <w:t>REPORTE FINAL DE PROBLEMAS</w:t>
                </w:r>
              </w:p>
            </w:tc>
            <w:tc>
              <w:tcPr>
                <w:tcW w:w="502" w:type="pct"/>
                <w:gridSpan w:val="2"/>
                <w:tcBorders>
                  <w:top w:val="single" w:sz="12" w:space="0" w:color="auto"/>
                  <w:left w:val="single" w:sz="12" w:space="0" w:color="auto"/>
                  <w:bottom w:val="single" w:sz="12" w:space="0" w:color="auto"/>
                  <w:right w:val="single" w:sz="12" w:space="0" w:color="auto"/>
                </w:tcBorders>
              </w:tcPr>
              <w:p w:rsidR="00D92631" w:rsidRPr="002A3031" w:rsidRDefault="00D92631" w:rsidP="00D92631">
                <w:pPr>
                  <w:jc w:val="both"/>
                  <w:rPr>
                    <w:b/>
                    <w:bCs/>
                    <w:lang w:val="es-MX"/>
                  </w:rPr>
                </w:pPr>
                <w:r w:rsidRPr="002A3031">
                  <w:rPr>
                    <w:b/>
                    <w:bCs/>
                    <w:lang w:val="es-MX"/>
                  </w:rPr>
                  <w:t>Pág.</w:t>
                </w:r>
              </w:p>
              <w:p w:rsidR="00D92631" w:rsidRPr="002A3031" w:rsidRDefault="00D92631" w:rsidP="00D92631">
                <w:pPr>
                  <w:jc w:val="both"/>
                </w:pPr>
                <w:r w:rsidRPr="002A3031">
                  <w:rPr>
                    <w:bCs/>
                    <w:lang w:val="es-MX"/>
                  </w:rPr>
                  <w:t>…......</w:t>
                </w:r>
              </w:p>
            </w:tc>
          </w:tr>
          <w:tr w:rsidR="00D92631" w:rsidRPr="002A3031" w:rsidTr="006869AA">
            <w:trPr>
              <w:trHeight w:val="692"/>
            </w:trPr>
            <w:tc>
              <w:tcPr>
                <w:tcW w:w="3580" w:type="pct"/>
                <w:gridSpan w:val="2"/>
                <w:tcBorders>
                  <w:top w:val="single" w:sz="12" w:space="0" w:color="auto"/>
                  <w:left w:val="single" w:sz="12" w:space="0" w:color="auto"/>
                  <w:bottom w:val="single" w:sz="12" w:space="0" w:color="auto"/>
                  <w:right w:val="single" w:sz="12" w:space="0" w:color="auto"/>
                </w:tcBorders>
              </w:tcPr>
              <w:p w:rsidR="00D92631" w:rsidRPr="002A3031" w:rsidRDefault="00D92631" w:rsidP="005B58CF">
                <w:r w:rsidRPr="002A3031">
                  <w:t xml:space="preserve"># De Reporte: </w:t>
                </w:r>
                <w:r w:rsidRPr="002A3031">
                  <w:rPr>
                    <w:b/>
                    <w:u w:val="dotted"/>
                    <w:lang w:val="es-ES_tradnl"/>
                  </w:rPr>
                  <w:tab/>
                </w:r>
                <w:r w:rsidRPr="002A3031">
                  <w:rPr>
                    <w:b/>
                    <w:u w:val="dotted"/>
                    <w:lang w:val="es-ES_tradnl"/>
                  </w:rPr>
                  <w:tab/>
                </w:r>
                <w:r w:rsidRPr="002A3031">
                  <w:rPr>
                    <w:b/>
                    <w:u w:val="dotted"/>
                    <w:lang w:val="es-ES_tradnl"/>
                  </w:rPr>
                  <w:tab/>
                </w:r>
                <w:r w:rsidRPr="002A3031">
                  <w:rPr>
                    <w:b/>
                    <w:u w:val="dotted"/>
                    <w:lang w:val="es-ES_tradnl"/>
                  </w:rPr>
                  <w:tab/>
                </w:r>
                <w:r w:rsidRPr="002A3031">
                  <w:rPr>
                    <w:b/>
                    <w:u w:val="dotted"/>
                    <w:lang w:val="es-ES_tradnl"/>
                  </w:rPr>
                  <w:tab/>
                </w:r>
                <w:r w:rsidRPr="002A3031">
                  <w:rPr>
                    <w:b/>
                    <w:u w:val="dotted"/>
                    <w:lang w:val="es-ES_tradnl"/>
                  </w:rPr>
                  <w:tab/>
                </w:r>
                <w:r w:rsidRPr="002A3031">
                  <w:rPr>
                    <w:b/>
                    <w:u w:val="dotted"/>
                    <w:lang w:val="es-ES_tradnl"/>
                  </w:rPr>
                  <w:tab/>
                </w:r>
              </w:p>
              <w:p w:rsidR="00D92631" w:rsidRPr="002A3031" w:rsidRDefault="00D92631" w:rsidP="00D92631">
                <w:pPr>
                  <w:jc w:val="both"/>
                  <w:rPr>
                    <w:b/>
                    <w:bCs/>
                  </w:rPr>
                </w:pPr>
                <w:r w:rsidRPr="002A3031">
                  <w:rPr>
                    <w:b/>
                  </w:rPr>
                  <w:t xml:space="preserve">            Lugar</w:t>
                </w:r>
                <w:r w:rsidRPr="002A3031">
                  <w:rPr>
                    <w:b/>
                    <w:bCs/>
                  </w:rPr>
                  <w:t xml:space="preserve">: </w:t>
                </w:r>
                <w:r w:rsidRPr="002A3031">
                  <w:rPr>
                    <w:b/>
                    <w:u w:val="dotted"/>
                    <w:lang w:val="es-ES_tradnl"/>
                  </w:rPr>
                  <w:tab/>
                </w:r>
                <w:r w:rsidRPr="002A3031">
                  <w:rPr>
                    <w:b/>
                    <w:u w:val="dotted"/>
                    <w:lang w:val="es-ES_tradnl"/>
                  </w:rPr>
                  <w:tab/>
                </w:r>
                <w:r w:rsidRPr="002A3031">
                  <w:rPr>
                    <w:b/>
                    <w:u w:val="dotted"/>
                    <w:lang w:val="es-ES_tradnl"/>
                  </w:rPr>
                  <w:tab/>
                </w:r>
                <w:r w:rsidRPr="002A3031">
                  <w:rPr>
                    <w:b/>
                    <w:u w:val="dotted"/>
                    <w:lang w:val="es-ES_tradnl"/>
                  </w:rPr>
                  <w:tab/>
                </w:r>
                <w:r w:rsidRPr="002A3031">
                  <w:rPr>
                    <w:b/>
                    <w:u w:val="dotted"/>
                    <w:lang w:val="es-ES_tradnl"/>
                  </w:rPr>
                  <w:tab/>
                </w:r>
                <w:r w:rsidRPr="002A3031">
                  <w:rPr>
                    <w:b/>
                    <w:u w:val="dotted"/>
                    <w:lang w:val="es-ES_tradnl"/>
                  </w:rPr>
                  <w:tab/>
                </w:r>
                <w:r w:rsidRPr="002A3031">
                  <w:rPr>
                    <w:b/>
                    <w:u w:val="dotted"/>
                    <w:lang w:val="es-ES_tradnl"/>
                  </w:rPr>
                  <w:tab/>
                </w:r>
              </w:p>
              <w:p w:rsidR="00D92631" w:rsidRPr="002A3031" w:rsidRDefault="00D92631" w:rsidP="00D92631">
                <w:pPr>
                  <w:jc w:val="both"/>
                  <w:rPr>
                    <w:b/>
                  </w:rPr>
                </w:pPr>
              </w:p>
            </w:tc>
            <w:tc>
              <w:tcPr>
                <w:tcW w:w="1420" w:type="pct"/>
                <w:gridSpan w:val="3"/>
                <w:tcBorders>
                  <w:top w:val="single" w:sz="12" w:space="0" w:color="auto"/>
                  <w:left w:val="single" w:sz="12" w:space="0" w:color="auto"/>
                  <w:bottom w:val="single" w:sz="12" w:space="0" w:color="auto"/>
                  <w:right w:val="single" w:sz="12" w:space="0" w:color="auto"/>
                </w:tcBorders>
              </w:tcPr>
              <w:p w:rsidR="00D92631" w:rsidRPr="002A3031" w:rsidRDefault="00D92631" w:rsidP="00D92631">
                <w:pPr>
                  <w:jc w:val="both"/>
                  <w:rPr>
                    <w:b/>
                    <w:u w:val="dotted"/>
                    <w:lang w:val="es-ES_tradnl"/>
                  </w:rPr>
                </w:pPr>
                <w:r w:rsidRPr="002A3031">
                  <w:rPr>
                    <w:b/>
                    <w:bCs/>
                    <w:lang w:val="es-MX"/>
                  </w:rPr>
                  <w:t>Fecha:</w:t>
                </w:r>
                <w:r w:rsidRPr="002A3031">
                  <w:rPr>
                    <w:b/>
                    <w:u w:val="dotted"/>
                    <w:lang w:val="es-ES_tradnl"/>
                  </w:rPr>
                  <w:t xml:space="preserve">      /</w:t>
                </w:r>
                <w:r w:rsidRPr="002A3031">
                  <w:rPr>
                    <w:b/>
                    <w:u w:val="dotted"/>
                    <w:lang w:val="es-ES_tradnl"/>
                  </w:rPr>
                  <w:tab/>
                  <w:t xml:space="preserve">   /</w:t>
                </w:r>
                <w:r w:rsidRPr="002A3031">
                  <w:rPr>
                    <w:b/>
                    <w:u w:val="dotted"/>
                    <w:lang w:val="es-ES_tradnl"/>
                  </w:rPr>
                  <w:tab/>
                </w:r>
              </w:p>
              <w:p w:rsidR="00D92631" w:rsidRPr="002A3031" w:rsidRDefault="00D92631" w:rsidP="00D92631">
                <w:pPr>
                  <w:jc w:val="both"/>
                  <w:rPr>
                    <w:b/>
                    <w:bCs/>
                    <w:lang w:val="es-MX"/>
                  </w:rPr>
                </w:pPr>
                <w:r w:rsidRPr="002A3031">
                  <w:rPr>
                    <w:b/>
                    <w:bCs/>
                    <w:lang w:val="es-MX"/>
                  </w:rPr>
                  <w:t xml:space="preserve">  Hora:</w:t>
                </w:r>
                <w:r w:rsidRPr="002A3031">
                  <w:rPr>
                    <w:b/>
                    <w:u w:val="dotted"/>
                    <w:lang w:val="es-ES_tradnl"/>
                  </w:rPr>
                  <w:t xml:space="preserve"> </w:t>
                </w:r>
                <w:r w:rsidRPr="002A3031">
                  <w:rPr>
                    <w:b/>
                    <w:u w:val="dotted"/>
                    <w:lang w:val="es-ES_tradnl"/>
                  </w:rPr>
                  <w:tab/>
                </w:r>
                <w:r w:rsidRPr="002A3031">
                  <w:rPr>
                    <w:b/>
                    <w:u w:val="dotted"/>
                    <w:lang w:val="es-ES_tradnl"/>
                  </w:rPr>
                  <w:tab/>
                </w:r>
              </w:p>
              <w:p w:rsidR="00D92631" w:rsidRPr="002A3031" w:rsidRDefault="00D92631" w:rsidP="00D92631">
                <w:pPr>
                  <w:jc w:val="both"/>
                  <w:rPr>
                    <w:b/>
                  </w:rPr>
                </w:pPr>
                <w:r w:rsidRPr="002A3031">
                  <w:rPr>
                    <w:b/>
                    <w:u w:val="dotted"/>
                    <w:lang w:val="es-ES_tradnl"/>
                  </w:rPr>
                  <w:t xml:space="preserve">  </w:t>
                </w:r>
              </w:p>
            </w:tc>
          </w:tr>
          <w:tr w:rsidR="00D92631" w:rsidRPr="002A3031" w:rsidTr="006869AA">
            <w:trPr>
              <w:trHeight w:val="1210"/>
            </w:trPr>
            <w:tc>
              <w:tcPr>
                <w:tcW w:w="5000" w:type="pct"/>
                <w:gridSpan w:val="5"/>
                <w:tcBorders>
                  <w:top w:val="single" w:sz="12" w:space="0" w:color="auto"/>
                  <w:left w:val="single" w:sz="12" w:space="0" w:color="auto"/>
                  <w:bottom w:val="nil"/>
                  <w:right w:val="single" w:sz="12" w:space="0" w:color="auto"/>
                </w:tcBorders>
              </w:tcPr>
              <w:p w:rsidR="00D92631" w:rsidRPr="002A3031" w:rsidRDefault="00D92631" w:rsidP="00D92631">
                <w:pPr>
                  <w:jc w:val="both"/>
                </w:pPr>
              </w:p>
              <w:p w:rsidR="00D92631" w:rsidRPr="002A3031" w:rsidRDefault="00D92631" w:rsidP="00D92631">
                <w:pPr>
                  <w:ind w:left="450"/>
                  <w:jc w:val="both"/>
                  <w:rPr>
                    <w:lang w:val="es-ES_tradnl"/>
                  </w:rPr>
                </w:pPr>
                <w:r w:rsidRPr="002A3031">
                  <w:rPr>
                    <w:lang w:val="es-ES_tradnl"/>
                  </w:rPr>
                  <w:t>a)  Identificación del problema:</w:t>
                </w:r>
              </w:p>
              <w:p w:rsidR="00D92631" w:rsidRPr="00580302" w:rsidRDefault="00D92631" w:rsidP="00580302">
                <w:pPr>
                  <w:ind w:left="630"/>
                  <w:jc w:val="both"/>
                  <w:rPr>
                    <w:u w:val="dotted"/>
                    <w:lang w:val="es-ES_tradnl"/>
                  </w:rPr>
                </w:pPr>
                <w:r w:rsidRPr="002A3031">
                  <w:rPr>
                    <w:lang w:val="es-ES_tradnl"/>
                  </w:rPr>
                  <w:t xml:space="preserve"> </w:t>
                </w:r>
                <w:r w:rsidRPr="002A3031">
                  <w:rPr>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p>
              <w:p w:rsidR="00D92631" w:rsidRPr="002A3031" w:rsidRDefault="00D92631" w:rsidP="00580302">
                <w:pPr>
                  <w:ind w:left="630"/>
                  <w:jc w:val="both"/>
                  <w:rPr>
                    <w:u w:val="dotted"/>
                    <w:lang w:val="es-ES_tradnl"/>
                  </w:rPr>
                </w:pPr>
                <w:r w:rsidRPr="002A3031">
                  <w:rPr>
                    <w:lang w:val="es-ES_tradnl"/>
                  </w:rPr>
                  <w:lastRenderedPageBreak/>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p>
              <w:p w:rsidR="00D92631" w:rsidRPr="002A3031" w:rsidRDefault="00D92631" w:rsidP="00D92631">
                <w:pPr>
                  <w:ind w:left="450"/>
                  <w:jc w:val="both"/>
                  <w:rPr>
                    <w:lang w:val="es-ES_tradnl"/>
                  </w:rPr>
                </w:pPr>
                <w:r w:rsidRPr="002A3031">
                  <w:rPr>
                    <w:lang w:val="es-ES_tradnl"/>
                  </w:rPr>
                  <w:t>b)  Descripción:</w:t>
                </w:r>
              </w:p>
              <w:p w:rsidR="00D92631" w:rsidRPr="002A3031" w:rsidRDefault="00D92631" w:rsidP="00580302">
                <w:pPr>
                  <w:ind w:left="630"/>
                  <w:jc w:val="both"/>
                  <w:rPr>
                    <w:u w:val="dotted"/>
                    <w:lang w:val="es-ES_tradnl"/>
                  </w:rPr>
                </w:pPr>
                <w:r w:rsidRPr="002A3031">
                  <w:rPr>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p>
              <w:p w:rsidR="00580302" w:rsidRPr="00580302" w:rsidRDefault="00D92631" w:rsidP="00580302">
                <w:pPr>
                  <w:ind w:left="630"/>
                  <w:jc w:val="both"/>
                  <w:rPr>
                    <w:u w:val="dotted"/>
                    <w:lang w:val="es-ES_tradnl"/>
                  </w:rPr>
                </w:pPr>
                <w:r w:rsidRPr="002A3031">
                  <w:rPr>
                    <w:lang w:val="es-ES_tradnl"/>
                  </w:rPr>
                  <w:tab/>
                </w:r>
                <w:r w:rsidRPr="002A3031">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p>
              <w:p w:rsidR="00D92631" w:rsidRPr="002A3031" w:rsidRDefault="00D92631" w:rsidP="00D92631">
                <w:pPr>
                  <w:jc w:val="both"/>
                  <w:rPr>
                    <w:lang w:val="es-ES_tradnl"/>
                  </w:rPr>
                </w:pPr>
                <w:r w:rsidRPr="002A3031">
                  <w:rPr>
                    <w:lang w:val="es-ES_tradnl"/>
                  </w:rPr>
                  <w:t xml:space="preserve">        c)  El evento ejecutado cuando se presentó el problema es:</w:t>
                </w:r>
              </w:p>
              <w:p w:rsidR="00D92631" w:rsidRPr="00580302" w:rsidRDefault="00D92631" w:rsidP="00580302">
                <w:pPr>
                  <w:ind w:left="630"/>
                  <w:jc w:val="both"/>
                  <w:rPr>
                    <w:u w:val="dotted"/>
                    <w:lang w:val="es-ES_tradnl"/>
                  </w:rPr>
                </w:pPr>
                <w:r w:rsidRPr="002A3031">
                  <w:rPr>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p>
              <w:p w:rsidR="00D92631" w:rsidRPr="00580302" w:rsidRDefault="00D92631" w:rsidP="00580302">
                <w:pPr>
                  <w:ind w:left="630"/>
                  <w:jc w:val="both"/>
                  <w:rPr>
                    <w:u w:val="dotted"/>
                    <w:lang w:val="es-ES_tradnl"/>
                  </w:rPr>
                </w:pPr>
                <w:r w:rsidRPr="002A3031">
                  <w:rPr>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p>
              <w:p w:rsidR="00D92631" w:rsidRPr="002A3031" w:rsidRDefault="00D92631" w:rsidP="00223866">
                <w:pPr>
                  <w:numPr>
                    <w:ilvl w:val="0"/>
                    <w:numId w:val="17"/>
                  </w:numPr>
                  <w:spacing w:after="0" w:line="240" w:lineRule="auto"/>
                  <w:jc w:val="both"/>
                  <w:rPr>
                    <w:lang w:val="es-ES_tradnl"/>
                  </w:rPr>
                </w:pPr>
                <w:r w:rsidRPr="002A3031">
                  <w:rPr>
                    <w:lang w:val="es-ES_tradnl"/>
                  </w:rPr>
                  <w:t>Posibles orígenes del problema:</w:t>
                </w:r>
              </w:p>
              <w:p w:rsidR="00D92631" w:rsidRPr="00580302" w:rsidRDefault="00D92631" w:rsidP="00580302">
                <w:pPr>
                  <w:ind w:left="630"/>
                  <w:jc w:val="both"/>
                  <w:rPr>
                    <w:u w:val="dotted"/>
                    <w:lang w:val="es-ES_tradnl"/>
                  </w:rPr>
                </w:pPr>
                <w:r w:rsidRPr="002A3031">
                  <w:rPr>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p>
              <w:p w:rsidR="00D92631" w:rsidRPr="00580302" w:rsidRDefault="00D92631" w:rsidP="00580302">
                <w:pPr>
                  <w:ind w:left="630"/>
                  <w:jc w:val="both"/>
                  <w:rPr>
                    <w:u w:val="dotted"/>
                    <w:lang w:val="es-ES_tradnl"/>
                  </w:rPr>
                </w:pPr>
                <w:r w:rsidRPr="002A3031">
                  <w:rPr>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r w:rsidR="00580302">
                  <w:rPr>
                    <w:u w:val="dotted"/>
                    <w:lang w:val="es-ES_tradnl"/>
                  </w:rPr>
                  <w:tab/>
                </w:r>
              </w:p>
            </w:tc>
          </w:tr>
          <w:tr w:rsidR="00D92631" w:rsidRPr="002A3031" w:rsidTr="006869AA">
            <w:trPr>
              <w:trHeight w:val="186"/>
            </w:trPr>
            <w:tc>
              <w:tcPr>
                <w:tcW w:w="210" w:type="pct"/>
                <w:vMerge w:val="restart"/>
                <w:tcBorders>
                  <w:top w:val="nil"/>
                  <w:left w:val="single" w:sz="12" w:space="0" w:color="auto"/>
                  <w:bottom w:val="nil"/>
                  <w:right w:val="nil"/>
                </w:tcBorders>
              </w:tcPr>
              <w:p w:rsidR="00D92631" w:rsidRPr="002A3031" w:rsidRDefault="00D92631" w:rsidP="00D92631">
                <w:pPr>
                  <w:jc w:val="both"/>
                </w:pPr>
              </w:p>
            </w:tc>
            <w:tc>
              <w:tcPr>
                <w:tcW w:w="4539" w:type="pct"/>
                <w:gridSpan w:val="3"/>
                <w:tcBorders>
                  <w:top w:val="nil"/>
                  <w:left w:val="nil"/>
                  <w:bottom w:val="single" w:sz="12" w:space="0" w:color="auto"/>
                  <w:right w:val="nil"/>
                </w:tcBorders>
              </w:tcPr>
              <w:p w:rsidR="00D92631" w:rsidRPr="002A3031" w:rsidRDefault="00D92631" w:rsidP="00D92631">
                <w:pPr>
                  <w:jc w:val="both"/>
                </w:pPr>
              </w:p>
            </w:tc>
            <w:tc>
              <w:tcPr>
                <w:tcW w:w="251" w:type="pct"/>
                <w:vMerge w:val="restart"/>
                <w:tcBorders>
                  <w:top w:val="nil"/>
                  <w:left w:val="nil"/>
                  <w:bottom w:val="nil"/>
                  <w:right w:val="single" w:sz="12" w:space="0" w:color="auto"/>
                </w:tcBorders>
              </w:tcPr>
              <w:p w:rsidR="00D92631" w:rsidRPr="002A3031" w:rsidRDefault="00D92631" w:rsidP="00D92631">
                <w:pPr>
                  <w:jc w:val="both"/>
                </w:pPr>
              </w:p>
            </w:tc>
          </w:tr>
          <w:tr w:rsidR="00D92631" w:rsidRPr="002A3031" w:rsidTr="006869AA">
            <w:trPr>
              <w:trHeight w:val="2116"/>
            </w:trPr>
            <w:tc>
              <w:tcPr>
                <w:tcW w:w="210" w:type="pct"/>
                <w:vMerge/>
                <w:tcBorders>
                  <w:top w:val="nil"/>
                  <w:left w:val="single" w:sz="12" w:space="0" w:color="auto"/>
                  <w:bottom w:val="nil"/>
                  <w:right w:val="single" w:sz="12" w:space="0" w:color="auto"/>
                </w:tcBorders>
              </w:tcPr>
              <w:p w:rsidR="00D92631" w:rsidRPr="002A3031" w:rsidRDefault="00D92631" w:rsidP="00D92631">
                <w:pPr>
                  <w:jc w:val="both"/>
                </w:pPr>
              </w:p>
            </w:tc>
            <w:tc>
              <w:tcPr>
                <w:tcW w:w="4539" w:type="pct"/>
                <w:gridSpan w:val="3"/>
                <w:tcBorders>
                  <w:top w:val="single" w:sz="12" w:space="0" w:color="auto"/>
                  <w:left w:val="single" w:sz="12" w:space="0" w:color="auto"/>
                  <w:bottom w:val="single" w:sz="12" w:space="0" w:color="auto"/>
                  <w:right w:val="single" w:sz="12" w:space="0" w:color="auto"/>
                </w:tcBorders>
              </w:tcPr>
              <w:p w:rsidR="00D92631" w:rsidRPr="002A3031" w:rsidRDefault="00D92631" w:rsidP="00D92631">
                <w:pPr>
                  <w:jc w:val="both"/>
                  <w:rPr>
                    <w:lang w:val="es-ES_tradnl"/>
                  </w:rPr>
                </w:pPr>
              </w:p>
              <w:p w:rsidR="00D92631" w:rsidRPr="002A3031" w:rsidRDefault="00D92631" w:rsidP="00D92631">
                <w:pPr>
                  <w:jc w:val="both"/>
                </w:pPr>
                <w:r w:rsidRPr="002A3031">
                  <w:rPr>
                    <w:b/>
                    <w:lang w:val="es-ES_tradnl"/>
                  </w:rPr>
                  <w:t>Equipo de Trabajo:</w:t>
                </w:r>
              </w:p>
              <w:p w:rsidR="00D92631" w:rsidRPr="002A3031" w:rsidRDefault="00D92631" w:rsidP="00D92631">
                <w:pPr>
                  <w:jc w:val="both"/>
                  <w:rPr>
                    <w:b/>
                    <w:lang w:val="es-ES_tradnl"/>
                  </w:rPr>
                </w:pPr>
                <w:r w:rsidRPr="002A3031">
                  <w:rPr>
                    <w:b/>
                    <w:lang w:val="es-ES_tradnl"/>
                  </w:rPr>
                  <w:t xml:space="preserve">                  Nombre:                                                                  Firma</w:t>
                </w:r>
              </w:p>
              <w:p w:rsidR="00D92631" w:rsidRPr="002A3031" w:rsidRDefault="00D92631" w:rsidP="00D92631">
                <w:pPr>
                  <w:jc w:val="both"/>
                  <w:rPr>
                    <w:u w:val="dotted"/>
                    <w:lang w:val="es-ES_tradnl"/>
                  </w:rPr>
                </w:pPr>
                <w:r w:rsidRPr="002A3031">
                  <w:rPr>
                    <w:lang w:val="es-ES_tradnl"/>
                  </w:rPr>
                  <w:t xml:space="preserve">    </w:t>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p>
              <w:p w:rsidR="00D92631" w:rsidRPr="002A3031" w:rsidRDefault="00D92631" w:rsidP="00D92631">
                <w:pPr>
                  <w:jc w:val="both"/>
                  <w:rPr>
                    <w:u w:val="dotted"/>
                    <w:lang w:val="es-ES_tradnl"/>
                  </w:rPr>
                </w:pPr>
                <w:r w:rsidRPr="002A3031">
                  <w:rPr>
                    <w:lang w:val="es-ES_tradnl"/>
                  </w:rPr>
                  <w:t xml:space="preserve">    </w:t>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p>
              <w:p w:rsidR="00D92631" w:rsidRPr="002A3031" w:rsidRDefault="00D92631" w:rsidP="00D92631">
                <w:pPr>
                  <w:jc w:val="both"/>
                </w:pPr>
                <w:r w:rsidRPr="002A3031">
                  <w:rPr>
                    <w:lang w:val="es-ES_tradnl"/>
                  </w:rPr>
                  <w:t xml:space="preserve">    </w:t>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r w:rsidR="006869AA">
                  <w:rPr>
                    <w:u w:val="dotted"/>
                    <w:lang w:val="es-ES_tradnl"/>
                  </w:rPr>
                  <w:tab/>
                </w:r>
              </w:p>
            </w:tc>
            <w:tc>
              <w:tcPr>
                <w:tcW w:w="251" w:type="pct"/>
                <w:vMerge/>
                <w:tcBorders>
                  <w:top w:val="nil"/>
                  <w:left w:val="single" w:sz="12" w:space="0" w:color="auto"/>
                  <w:bottom w:val="nil"/>
                  <w:right w:val="single" w:sz="12" w:space="0" w:color="auto"/>
                </w:tcBorders>
              </w:tcPr>
              <w:p w:rsidR="00D92631" w:rsidRPr="002A3031" w:rsidRDefault="00D92631" w:rsidP="00D92631">
                <w:pPr>
                  <w:jc w:val="both"/>
                </w:pPr>
              </w:p>
            </w:tc>
          </w:tr>
          <w:tr w:rsidR="00D92631" w:rsidRPr="002A3031" w:rsidTr="006869AA">
            <w:trPr>
              <w:trHeight w:val="186"/>
            </w:trPr>
            <w:tc>
              <w:tcPr>
                <w:tcW w:w="5000" w:type="pct"/>
                <w:gridSpan w:val="5"/>
                <w:tcBorders>
                  <w:top w:val="nil"/>
                  <w:left w:val="single" w:sz="12" w:space="0" w:color="auto"/>
                  <w:bottom w:val="single" w:sz="12" w:space="0" w:color="auto"/>
                  <w:right w:val="single" w:sz="12" w:space="0" w:color="auto"/>
                </w:tcBorders>
              </w:tcPr>
              <w:p w:rsidR="00D92631" w:rsidRPr="002A3031" w:rsidRDefault="00D92631" w:rsidP="00D92631">
                <w:pPr>
                  <w:jc w:val="both"/>
                </w:pPr>
              </w:p>
            </w:tc>
          </w:tr>
        </w:tbl>
        <w:p w:rsidR="00580302" w:rsidRDefault="00580302" w:rsidP="00D92631">
          <w:pPr>
            <w:spacing w:line="360" w:lineRule="auto"/>
            <w:jc w:val="both"/>
          </w:pPr>
        </w:p>
        <w:p w:rsidR="00D92631" w:rsidRPr="00580302" w:rsidRDefault="00D92631" w:rsidP="00D92631">
          <w:pPr>
            <w:spacing w:line="360" w:lineRule="auto"/>
            <w:jc w:val="both"/>
            <w:rPr>
              <w:rFonts w:ascii="Arial" w:hAnsi="Arial" w:cs="Arial"/>
              <w:sz w:val="24"/>
            </w:rPr>
          </w:pPr>
          <w:r w:rsidRPr="00580302">
            <w:rPr>
              <w:rFonts w:ascii="Arial" w:hAnsi="Arial" w:cs="Arial"/>
              <w:sz w:val="24"/>
            </w:rPr>
            <w:t>Las acciones a seguir para corregir los problemas presentados se de</w:t>
          </w:r>
          <w:r w:rsidR="006869AA" w:rsidRPr="00580302">
            <w:rPr>
              <w:rFonts w:ascii="Arial" w:hAnsi="Arial" w:cs="Arial"/>
              <w:sz w:val="24"/>
            </w:rPr>
            <w:t>scriben de la siguiente manera:</w:t>
          </w:r>
        </w:p>
        <w:p w:rsidR="00D92631" w:rsidRPr="00580302" w:rsidRDefault="00D92631" w:rsidP="00C07A41">
          <w:pPr>
            <w:numPr>
              <w:ilvl w:val="0"/>
              <w:numId w:val="126"/>
            </w:numPr>
            <w:spacing w:after="0" w:line="360" w:lineRule="auto"/>
            <w:jc w:val="both"/>
            <w:rPr>
              <w:rFonts w:ascii="Arial" w:hAnsi="Arial" w:cs="Arial"/>
              <w:sz w:val="24"/>
            </w:rPr>
          </w:pPr>
          <w:r w:rsidRPr="00580302">
            <w:rPr>
              <w:rFonts w:ascii="Arial" w:hAnsi="Arial" w:cs="Arial"/>
              <w:sz w:val="24"/>
            </w:rPr>
            <w:t>Antes de la identificación de la presencia de un problema se debe buscar los posibles orígenes del mismo sin desechar ninguna de las posibilidades, para esto se debe tomar dos rutas para generar el reporte de problema completo y consistente.</w:t>
          </w:r>
        </w:p>
        <w:p w:rsidR="00D92631" w:rsidRPr="00580302" w:rsidRDefault="00D92631" w:rsidP="00223866">
          <w:pPr>
            <w:numPr>
              <w:ilvl w:val="1"/>
              <w:numId w:val="11"/>
            </w:numPr>
            <w:spacing w:after="0" w:line="360" w:lineRule="auto"/>
            <w:jc w:val="both"/>
            <w:rPr>
              <w:rFonts w:ascii="Arial" w:hAnsi="Arial" w:cs="Arial"/>
              <w:sz w:val="24"/>
            </w:rPr>
          </w:pPr>
          <w:r w:rsidRPr="00580302">
            <w:rPr>
              <w:rFonts w:ascii="Arial" w:hAnsi="Arial" w:cs="Arial"/>
              <w:sz w:val="24"/>
            </w:rPr>
            <w:t>Registrar las causas sospechosas del origen del problema, esto asegura que no se descarta ninguna situación posible.</w:t>
          </w:r>
        </w:p>
        <w:p w:rsidR="00D92631" w:rsidRPr="00580302" w:rsidRDefault="00D92631" w:rsidP="00223866">
          <w:pPr>
            <w:numPr>
              <w:ilvl w:val="1"/>
              <w:numId w:val="11"/>
            </w:numPr>
            <w:spacing w:after="0" w:line="360" w:lineRule="auto"/>
            <w:jc w:val="both"/>
            <w:rPr>
              <w:rFonts w:ascii="Arial" w:hAnsi="Arial" w:cs="Arial"/>
              <w:sz w:val="24"/>
            </w:rPr>
          </w:pPr>
          <w:r w:rsidRPr="00580302">
            <w:rPr>
              <w:rFonts w:ascii="Arial" w:hAnsi="Arial" w:cs="Arial"/>
              <w:sz w:val="24"/>
            </w:rPr>
            <w:t>Registrar causas adicionales</w:t>
          </w:r>
        </w:p>
        <w:p w:rsidR="00D92631" w:rsidRPr="00580302" w:rsidRDefault="00D92631" w:rsidP="00223866">
          <w:pPr>
            <w:numPr>
              <w:ilvl w:val="1"/>
              <w:numId w:val="11"/>
            </w:numPr>
            <w:spacing w:after="0" w:line="360" w:lineRule="auto"/>
            <w:jc w:val="both"/>
            <w:rPr>
              <w:rFonts w:ascii="Arial" w:hAnsi="Arial" w:cs="Arial"/>
              <w:sz w:val="24"/>
            </w:rPr>
          </w:pPr>
          <w:r w:rsidRPr="00580302">
            <w:rPr>
              <w:rFonts w:ascii="Arial" w:hAnsi="Arial" w:cs="Arial"/>
              <w:sz w:val="24"/>
            </w:rPr>
            <w:lastRenderedPageBreak/>
            <w:t>Registrar causas plenamente identificadas, esto es, causas verificadas por detectores del problema</w:t>
          </w:r>
        </w:p>
        <w:p w:rsidR="00D92631" w:rsidRPr="00580302" w:rsidRDefault="00D92631" w:rsidP="00223866">
          <w:pPr>
            <w:numPr>
              <w:ilvl w:val="1"/>
              <w:numId w:val="11"/>
            </w:numPr>
            <w:spacing w:after="0" w:line="360" w:lineRule="auto"/>
            <w:jc w:val="both"/>
            <w:rPr>
              <w:rFonts w:ascii="Arial" w:hAnsi="Arial" w:cs="Arial"/>
              <w:sz w:val="24"/>
            </w:rPr>
          </w:pPr>
          <w:r w:rsidRPr="00580302">
            <w:rPr>
              <w:rFonts w:ascii="Arial" w:hAnsi="Arial" w:cs="Arial"/>
              <w:sz w:val="24"/>
            </w:rPr>
            <w:t>Registrar otras causas externas o relacionadas a las identificadas anteriormente</w:t>
          </w:r>
        </w:p>
        <w:p w:rsidR="00D92631" w:rsidRPr="00580302" w:rsidRDefault="00D92631" w:rsidP="00C07A41">
          <w:pPr>
            <w:numPr>
              <w:ilvl w:val="0"/>
              <w:numId w:val="127"/>
            </w:numPr>
            <w:spacing w:after="0" w:line="360" w:lineRule="auto"/>
            <w:jc w:val="both"/>
            <w:rPr>
              <w:rFonts w:ascii="Arial" w:hAnsi="Arial" w:cs="Arial"/>
              <w:sz w:val="24"/>
            </w:rPr>
          </w:pPr>
          <w:r w:rsidRPr="00580302">
            <w:rPr>
              <w:rFonts w:ascii="Arial" w:hAnsi="Arial" w:cs="Arial"/>
              <w:sz w:val="24"/>
            </w:rPr>
            <w:t>Generar el reporte del problema, este debe estar completamente detallado y de acuerdo a los puntos que contiene el mismo, este reporte debe ser entregado a la organización responsable por los problemas.</w:t>
          </w:r>
        </w:p>
        <w:p w:rsidR="00D92631" w:rsidRPr="00580302" w:rsidRDefault="00D92631" w:rsidP="00C07A41">
          <w:pPr>
            <w:numPr>
              <w:ilvl w:val="0"/>
              <w:numId w:val="128"/>
            </w:numPr>
            <w:spacing w:after="0" w:line="360" w:lineRule="auto"/>
            <w:jc w:val="both"/>
            <w:rPr>
              <w:rFonts w:ascii="Arial" w:hAnsi="Arial" w:cs="Arial"/>
              <w:sz w:val="24"/>
            </w:rPr>
          </w:pPr>
          <w:r w:rsidRPr="00580302">
            <w:rPr>
              <w:rFonts w:ascii="Arial" w:hAnsi="Arial" w:cs="Arial"/>
              <w:sz w:val="24"/>
            </w:rPr>
            <w:t>La organización responsable por los problemas, convocan a una reunión técnica, en la cual participarán además de la organización responsable, los elementos de las organizaciones afectadas por el problema, quienes describirán el problema y darán recomendaciones necesarias para solucionar el problema.</w:t>
          </w:r>
        </w:p>
        <w:p w:rsidR="00D92631" w:rsidRPr="00580302" w:rsidRDefault="00D92631" w:rsidP="00C07A41">
          <w:pPr>
            <w:numPr>
              <w:ilvl w:val="0"/>
              <w:numId w:val="129"/>
            </w:numPr>
            <w:spacing w:after="0" w:line="360" w:lineRule="auto"/>
            <w:jc w:val="both"/>
            <w:rPr>
              <w:rFonts w:ascii="Arial" w:hAnsi="Arial" w:cs="Arial"/>
              <w:sz w:val="24"/>
            </w:rPr>
          </w:pPr>
          <w:r w:rsidRPr="00580302">
            <w:rPr>
              <w:rFonts w:ascii="Arial" w:hAnsi="Arial" w:cs="Arial"/>
              <w:sz w:val="24"/>
            </w:rPr>
            <w:t>La especificación de acciones correctivas generada en la reunión técnica, será entregada a los elementos organizacionales afectados por el problema para que estos implementen las acciones correctivas respectivas.</w:t>
          </w:r>
        </w:p>
        <w:p w:rsidR="00D92631" w:rsidRDefault="00580302" w:rsidP="00C07A41">
          <w:pPr>
            <w:pStyle w:val="Ttulo1"/>
            <w:numPr>
              <w:ilvl w:val="0"/>
              <w:numId w:val="142"/>
            </w:numPr>
            <w:spacing w:line="360" w:lineRule="auto"/>
          </w:pPr>
          <w:bookmarkStart w:id="44" w:name="_Toc12283963"/>
          <w:r w:rsidRPr="002A3031">
            <w:t>HERRAMIENTAS, TÉCNICAS Y METODOLOGÍAS</w:t>
          </w:r>
          <w:bookmarkEnd w:id="44"/>
        </w:p>
        <w:p w:rsidR="00D92631" w:rsidRPr="00580302" w:rsidRDefault="00D92631" w:rsidP="006869AA">
          <w:pPr>
            <w:spacing w:line="360" w:lineRule="auto"/>
            <w:jc w:val="both"/>
            <w:rPr>
              <w:rFonts w:ascii="Arial" w:hAnsi="Arial" w:cs="Arial"/>
              <w:sz w:val="24"/>
            </w:rPr>
          </w:pPr>
          <w:r w:rsidRPr="00580302">
            <w:rPr>
              <w:rFonts w:ascii="Arial" w:hAnsi="Arial" w:cs="Arial"/>
              <w:sz w:val="24"/>
            </w:rPr>
            <w:t>En esta sección se identifican todas las herramientas, técnicas y metodologías que se van a utilizar en el desarrollo que apoy</w:t>
          </w:r>
          <w:r w:rsidR="006869AA" w:rsidRPr="00580302">
            <w:rPr>
              <w:rFonts w:ascii="Arial" w:hAnsi="Arial" w:cs="Arial"/>
              <w:sz w:val="24"/>
            </w:rPr>
            <w:t>an el Aseguramiento de Calidad.</w:t>
          </w:r>
        </w:p>
        <w:p w:rsidR="00D92631" w:rsidRPr="00580302" w:rsidRDefault="00D92631" w:rsidP="006869AA">
          <w:pPr>
            <w:spacing w:line="360" w:lineRule="auto"/>
            <w:jc w:val="both"/>
            <w:rPr>
              <w:rFonts w:ascii="Arial" w:hAnsi="Arial" w:cs="Arial"/>
              <w:sz w:val="24"/>
            </w:rPr>
          </w:pPr>
          <w:r w:rsidRPr="00580302">
            <w:rPr>
              <w:rFonts w:ascii="Arial" w:hAnsi="Arial" w:cs="Arial"/>
              <w:sz w:val="24"/>
            </w:rPr>
            <w:t>Algunas de las herramientas son:</w:t>
          </w:r>
        </w:p>
        <w:p w:rsidR="00D92631" w:rsidRPr="00580302" w:rsidRDefault="00D92631" w:rsidP="00C07A41">
          <w:pPr>
            <w:numPr>
              <w:ilvl w:val="0"/>
              <w:numId w:val="130"/>
            </w:numPr>
            <w:spacing w:after="0" w:line="360" w:lineRule="auto"/>
            <w:jc w:val="both"/>
            <w:rPr>
              <w:rFonts w:ascii="Arial" w:hAnsi="Arial" w:cs="Arial"/>
              <w:sz w:val="24"/>
            </w:rPr>
          </w:pPr>
          <w:r w:rsidRPr="00580302">
            <w:rPr>
              <w:rFonts w:ascii="Arial" w:hAnsi="Arial" w:cs="Arial"/>
              <w:sz w:val="24"/>
            </w:rPr>
            <w:t>Utilidades del sistema operativo WINDOWS XP.</w:t>
          </w:r>
        </w:p>
        <w:p w:rsidR="00D92631" w:rsidRPr="00580302" w:rsidRDefault="00D92631" w:rsidP="00C07A41">
          <w:pPr>
            <w:numPr>
              <w:ilvl w:val="0"/>
              <w:numId w:val="130"/>
            </w:numPr>
            <w:spacing w:after="0" w:line="360" w:lineRule="auto"/>
            <w:jc w:val="both"/>
            <w:rPr>
              <w:rFonts w:ascii="Arial" w:hAnsi="Arial" w:cs="Arial"/>
              <w:sz w:val="24"/>
            </w:rPr>
          </w:pPr>
          <w:r w:rsidRPr="00580302">
            <w:rPr>
              <w:rFonts w:ascii="Arial" w:hAnsi="Arial" w:cs="Arial"/>
              <w:sz w:val="24"/>
            </w:rPr>
            <w:t>Utilidades del sistema operativo LINUX.</w:t>
          </w:r>
        </w:p>
        <w:p w:rsidR="00D92631" w:rsidRPr="00580302" w:rsidRDefault="00D92631" w:rsidP="00C07A41">
          <w:pPr>
            <w:numPr>
              <w:ilvl w:val="0"/>
              <w:numId w:val="130"/>
            </w:numPr>
            <w:spacing w:after="0" w:line="360" w:lineRule="auto"/>
            <w:jc w:val="both"/>
            <w:rPr>
              <w:rFonts w:ascii="Arial" w:hAnsi="Arial" w:cs="Arial"/>
              <w:sz w:val="24"/>
            </w:rPr>
          </w:pPr>
          <w:r w:rsidRPr="00580302">
            <w:rPr>
              <w:rFonts w:ascii="Arial" w:hAnsi="Arial" w:cs="Arial"/>
              <w:sz w:val="24"/>
            </w:rPr>
            <w:t>Documentación de ayuda.</w:t>
          </w:r>
        </w:p>
        <w:p w:rsidR="00D92631" w:rsidRPr="00580302" w:rsidRDefault="00D92631" w:rsidP="00C07A41">
          <w:pPr>
            <w:numPr>
              <w:ilvl w:val="0"/>
              <w:numId w:val="130"/>
            </w:numPr>
            <w:spacing w:after="0" w:line="360" w:lineRule="auto"/>
            <w:jc w:val="both"/>
            <w:rPr>
              <w:rFonts w:ascii="Arial" w:hAnsi="Arial" w:cs="Arial"/>
              <w:sz w:val="24"/>
            </w:rPr>
          </w:pPr>
          <w:r w:rsidRPr="00580302">
            <w:rPr>
              <w:rFonts w:ascii="Arial" w:hAnsi="Arial" w:cs="Arial"/>
              <w:sz w:val="24"/>
            </w:rPr>
            <w:t>Instaladores.</w:t>
          </w:r>
        </w:p>
        <w:p w:rsidR="00D92631" w:rsidRPr="00580302" w:rsidRDefault="00D92631" w:rsidP="006869AA">
          <w:pPr>
            <w:spacing w:line="360" w:lineRule="auto"/>
            <w:jc w:val="both"/>
            <w:rPr>
              <w:rFonts w:ascii="Arial" w:hAnsi="Arial" w:cs="Arial"/>
              <w:sz w:val="24"/>
            </w:rPr>
          </w:pPr>
          <w:r w:rsidRPr="00580302">
            <w:rPr>
              <w:rFonts w:ascii="Arial" w:hAnsi="Arial" w:cs="Arial"/>
              <w:sz w:val="24"/>
            </w:rPr>
            <w:t>Las técnicas que ayudan a la evaluación o mejora de la calidad son:</w:t>
          </w:r>
        </w:p>
        <w:p w:rsidR="00D92631" w:rsidRPr="00580302" w:rsidRDefault="00D92631" w:rsidP="00C07A41">
          <w:pPr>
            <w:numPr>
              <w:ilvl w:val="0"/>
              <w:numId w:val="131"/>
            </w:numPr>
            <w:spacing w:after="0" w:line="360" w:lineRule="auto"/>
            <w:jc w:val="both"/>
            <w:rPr>
              <w:rFonts w:ascii="Arial" w:hAnsi="Arial" w:cs="Arial"/>
              <w:sz w:val="24"/>
              <w:lang w:val="en-US"/>
            </w:rPr>
          </w:pPr>
          <w:r w:rsidRPr="00580302">
            <w:rPr>
              <w:rFonts w:ascii="Arial" w:hAnsi="Arial" w:cs="Arial"/>
              <w:sz w:val="24"/>
              <w:lang w:val="en-US"/>
            </w:rPr>
            <w:t>ANSI / IEEE – STD 830    Guide for Software Requirements Specifications</w:t>
          </w:r>
        </w:p>
        <w:p w:rsidR="00D92631" w:rsidRPr="00580302" w:rsidRDefault="00D92631" w:rsidP="00C07A41">
          <w:pPr>
            <w:numPr>
              <w:ilvl w:val="0"/>
              <w:numId w:val="131"/>
            </w:numPr>
            <w:spacing w:after="0" w:line="360" w:lineRule="auto"/>
            <w:jc w:val="both"/>
            <w:rPr>
              <w:rFonts w:ascii="Arial" w:hAnsi="Arial" w:cs="Arial"/>
              <w:sz w:val="24"/>
              <w:lang w:val="en-US"/>
            </w:rPr>
          </w:pPr>
          <w:r w:rsidRPr="00580302">
            <w:rPr>
              <w:rFonts w:ascii="Arial" w:hAnsi="Arial" w:cs="Arial"/>
              <w:sz w:val="24"/>
              <w:lang w:val="en-US"/>
            </w:rPr>
            <w:t>ANSI / IEEE – STD 1016  Recommended Practice for Software Design Descriptions</w:t>
          </w:r>
        </w:p>
        <w:p w:rsidR="00D92631" w:rsidRPr="00580302" w:rsidRDefault="00D92631" w:rsidP="00C07A41">
          <w:pPr>
            <w:numPr>
              <w:ilvl w:val="0"/>
              <w:numId w:val="131"/>
            </w:numPr>
            <w:spacing w:after="0" w:line="360" w:lineRule="auto"/>
            <w:jc w:val="both"/>
            <w:rPr>
              <w:rFonts w:ascii="Arial" w:hAnsi="Arial" w:cs="Arial"/>
              <w:sz w:val="24"/>
              <w:lang w:val="en-US"/>
            </w:rPr>
          </w:pPr>
          <w:r w:rsidRPr="00580302">
            <w:rPr>
              <w:rFonts w:ascii="Arial" w:hAnsi="Arial" w:cs="Arial"/>
              <w:sz w:val="24"/>
              <w:lang w:val="en-US"/>
            </w:rPr>
            <w:t>ANSI / IEEE – STD 1008  Standard for Software Unit Testing</w:t>
          </w:r>
        </w:p>
        <w:p w:rsidR="00D92631" w:rsidRPr="00580302" w:rsidRDefault="00D92631" w:rsidP="00C07A41">
          <w:pPr>
            <w:numPr>
              <w:ilvl w:val="0"/>
              <w:numId w:val="131"/>
            </w:numPr>
            <w:spacing w:after="0" w:line="360" w:lineRule="auto"/>
            <w:jc w:val="both"/>
            <w:rPr>
              <w:rFonts w:ascii="Arial" w:hAnsi="Arial" w:cs="Arial"/>
              <w:sz w:val="24"/>
              <w:lang w:val="en-US"/>
            </w:rPr>
          </w:pPr>
          <w:r w:rsidRPr="00580302">
            <w:rPr>
              <w:rFonts w:ascii="Arial" w:hAnsi="Arial" w:cs="Arial"/>
              <w:sz w:val="24"/>
              <w:lang w:val="en-US"/>
            </w:rPr>
            <w:lastRenderedPageBreak/>
            <w:t>ANSI / IEEE – STD 1063  Standard for Software User Documentation</w:t>
          </w:r>
        </w:p>
        <w:p w:rsidR="00D92631" w:rsidRPr="00580302" w:rsidRDefault="00D92631" w:rsidP="00C07A41">
          <w:pPr>
            <w:numPr>
              <w:ilvl w:val="0"/>
              <w:numId w:val="131"/>
            </w:numPr>
            <w:spacing w:after="0" w:line="360" w:lineRule="auto"/>
            <w:jc w:val="both"/>
            <w:rPr>
              <w:rFonts w:ascii="Arial" w:hAnsi="Arial" w:cs="Arial"/>
              <w:sz w:val="24"/>
              <w:lang w:val="en-US"/>
            </w:rPr>
          </w:pPr>
          <w:r w:rsidRPr="00580302">
            <w:rPr>
              <w:rFonts w:ascii="Arial" w:hAnsi="Arial" w:cs="Arial"/>
              <w:sz w:val="24"/>
              <w:lang w:val="en-US"/>
            </w:rPr>
            <w:t>ANSI / IEEE – STD 1028  Standard for Software Reviews and Audits</w:t>
          </w:r>
        </w:p>
        <w:p w:rsidR="00D92631" w:rsidRPr="00580302" w:rsidRDefault="00D92631" w:rsidP="006869AA">
          <w:pPr>
            <w:spacing w:line="360" w:lineRule="auto"/>
            <w:jc w:val="both"/>
            <w:rPr>
              <w:rFonts w:ascii="Arial" w:hAnsi="Arial" w:cs="Arial"/>
              <w:sz w:val="24"/>
            </w:rPr>
          </w:pPr>
          <w:r w:rsidRPr="00580302">
            <w:rPr>
              <w:rFonts w:ascii="Arial" w:hAnsi="Arial" w:cs="Arial"/>
              <w:sz w:val="24"/>
            </w:rPr>
            <w:t>Las metodologías de Aseguramiento de Calidad serán conjuntos integrados de téc</w:t>
          </w:r>
          <w:r w:rsidR="006869AA" w:rsidRPr="00580302">
            <w:rPr>
              <w:rFonts w:ascii="Arial" w:hAnsi="Arial" w:cs="Arial"/>
              <w:sz w:val="24"/>
            </w:rPr>
            <w:t>nicas, de entre los anteriores.</w:t>
          </w:r>
        </w:p>
        <w:p w:rsidR="00D92631" w:rsidRDefault="008922E4" w:rsidP="00C07A41">
          <w:pPr>
            <w:pStyle w:val="Ttulo1"/>
            <w:numPr>
              <w:ilvl w:val="0"/>
              <w:numId w:val="142"/>
            </w:numPr>
            <w:spacing w:line="360" w:lineRule="auto"/>
          </w:pPr>
          <w:bookmarkStart w:id="45" w:name="_Toc12283964"/>
          <w:r w:rsidRPr="002A3031">
            <w:t>CONTROL DEL CÓDIGO</w:t>
          </w:r>
          <w:bookmarkEnd w:id="45"/>
        </w:p>
        <w:p w:rsidR="00D92631" w:rsidRPr="00580302" w:rsidRDefault="00D92631" w:rsidP="00D92631">
          <w:pPr>
            <w:spacing w:line="360" w:lineRule="auto"/>
            <w:jc w:val="both"/>
            <w:rPr>
              <w:rFonts w:ascii="Arial" w:hAnsi="Arial" w:cs="Arial"/>
              <w:sz w:val="24"/>
            </w:rPr>
          </w:pPr>
          <w:r w:rsidRPr="00580302">
            <w:rPr>
              <w:rFonts w:ascii="Arial" w:hAnsi="Arial" w:cs="Arial"/>
              <w:sz w:val="24"/>
            </w:rPr>
            <w:t>En esta sección se definen los métodos, técnicas y facilidades que se van a utilizar para controlar el almacenamiento y mantenimiento de versiones del código.</w:t>
          </w:r>
        </w:p>
        <w:p w:rsidR="00D92631" w:rsidRPr="00580302" w:rsidRDefault="00D92631" w:rsidP="00D92631">
          <w:pPr>
            <w:spacing w:line="360" w:lineRule="auto"/>
            <w:jc w:val="both"/>
            <w:rPr>
              <w:rFonts w:ascii="Arial" w:hAnsi="Arial" w:cs="Arial"/>
              <w:sz w:val="24"/>
            </w:rPr>
          </w:pPr>
          <w:r w:rsidRPr="00580302">
            <w:rPr>
              <w:rFonts w:ascii="Arial" w:hAnsi="Arial" w:cs="Arial"/>
              <w:sz w:val="24"/>
            </w:rPr>
            <w:t>Se especifica un procedimiento de control del Código que:</w:t>
          </w:r>
        </w:p>
        <w:p w:rsidR="00D92631" w:rsidRPr="00580302" w:rsidRDefault="00D92631" w:rsidP="00C07A41">
          <w:pPr>
            <w:numPr>
              <w:ilvl w:val="0"/>
              <w:numId w:val="132"/>
            </w:numPr>
            <w:spacing w:after="0" w:line="360" w:lineRule="auto"/>
            <w:jc w:val="both"/>
            <w:rPr>
              <w:rFonts w:ascii="Arial" w:hAnsi="Arial" w:cs="Arial"/>
              <w:sz w:val="24"/>
            </w:rPr>
          </w:pPr>
          <w:r w:rsidRPr="00580302">
            <w:rPr>
              <w:rFonts w:ascii="Arial" w:hAnsi="Arial" w:cs="Arial"/>
              <w:sz w:val="24"/>
            </w:rPr>
            <w:t>Defina cuál es el software que se va a controlar.</w:t>
          </w:r>
        </w:p>
        <w:p w:rsidR="00D92631" w:rsidRPr="00580302" w:rsidRDefault="00D92631" w:rsidP="00C07A41">
          <w:pPr>
            <w:numPr>
              <w:ilvl w:val="0"/>
              <w:numId w:val="132"/>
            </w:numPr>
            <w:spacing w:after="0" w:line="360" w:lineRule="auto"/>
            <w:jc w:val="both"/>
            <w:rPr>
              <w:rFonts w:ascii="Arial" w:hAnsi="Arial" w:cs="Arial"/>
              <w:sz w:val="24"/>
            </w:rPr>
          </w:pPr>
          <w:r w:rsidRPr="00580302">
            <w:rPr>
              <w:rFonts w:ascii="Arial" w:hAnsi="Arial" w:cs="Arial"/>
              <w:sz w:val="24"/>
            </w:rPr>
            <w:t>Describa un método estándar para identificar, etiquetar y catalogar el software.</w:t>
          </w:r>
        </w:p>
        <w:p w:rsidR="00D92631" w:rsidRPr="00580302" w:rsidRDefault="00D92631" w:rsidP="00C07A41">
          <w:pPr>
            <w:numPr>
              <w:ilvl w:val="0"/>
              <w:numId w:val="132"/>
            </w:numPr>
            <w:spacing w:after="0" w:line="360" w:lineRule="auto"/>
            <w:jc w:val="both"/>
            <w:rPr>
              <w:rFonts w:ascii="Arial" w:hAnsi="Arial" w:cs="Arial"/>
              <w:sz w:val="24"/>
            </w:rPr>
          </w:pPr>
          <w:r w:rsidRPr="00580302">
            <w:rPr>
              <w:rFonts w:ascii="Arial" w:hAnsi="Arial" w:cs="Arial"/>
              <w:sz w:val="24"/>
            </w:rPr>
            <w:t>Liste la localización física del software bajo control</w:t>
          </w:r>
        </w:p>
        <w:p w:rsidR="00D92631" w:rsidRPr="00580302" w:rsidRDefault="00D92631" w:rsidP="00C07A41">
          <w:pPr>
            <w:numPr>
              <w:ilvl w:val="0"/>
              <w:numId w:val="132"/>
            </w:numPr>
            <w:spacing w:after="0" w:line="360" w:lineRule="auto"/>
            <w:jc w:val="both"/>
            <w:rPr>
              <w:rFonts w:ascii="Arial" w:hAnsi="Arial" w:cs="Arial"/>
              <w:sz w:val="24"/>
            </w:rPr>
          </w:pPr>
          <w:r w:rsidRPr="00580302">
            <w:rPr>
              <w:rFonts w:ascii="Arial" w:hAnsi="Arial" w:cs="Arial"/>
              <w:sz w:val="24"/>
            </w:rPr>
            <w:t>Describa la localización, forma de mantenimiento y de uso de las copias de</w:t>
          </w:r>
        </w:p>
        <w:p w:rsidR="00D92631" w:rsidRPr="00580302" w:rsidRDefault="00D92631" w:rsidP="00C07A41">
          <w:pPr>
            <w:numPr>
              <w:ilvl w:val="0"/>
              <w:numId w:val="132"/>
            </w:numPr>
            <w:spacing w:after="0" w:line="360" w:lineRule="auto"/>
            <w:jc w:val="both"/>
            <w:rPr>
              <w:rFonts w:ascii="Arial" w:hAnsi="Arial" w:cs="Arial"/>
              <w:sz w:val="24"/>
            </w:rPr>
          </w:pPr>
          <w:r w:rsidRPr="00580302">
            <w:rPr>
              <w:rFonts w:ascii="Arial" w:hAnsi="Arial" w:cs="Arial"/>
              <w:sz w:val="24"/>
            </w:rPr>
            <w:t>seguridad.</w:t>
          </w:r>
        </w:p>
        <w:p w:rsidR="00D92631" w:rsidRPr="00580302" w:rsidRDefault="00D92631" w:rsidP="00C07A41">
          <w:pPr>
            <w:numPr>
              <w:ilvl w:val="0"/>
              <w:numId w:val="132"/>
            </w:numPr>
            <w:spacing w:after="0" w:line="360" w:lineRule="auto"/>
            <w:jc w:val="both"/>
            <w:rPr>
              <w:rFonts w:ascii="Arial" w:hAnsi="Arial" w:cs="Arial"/>
              <w:sz w:val="24"/>
            </w:rPr>
          </w:pPr>
          <w:r w:rsidRPr="00580302">
            <w:rPr>
              <w:rFonts w:ascii="Arial" w:hAnsi="Arial" w:cs="Arial"/>
              <w:sz w:val="24"/>
            </w:rPr>
            <w:t>Describa los procedimientos para distribución de copias.</w:t>
          </w:r>
        </w:p>
        <w:p w:rsidR="00D92631" w:rsidRPr="00580302" w:rsidRDefault="00D92631" w:rsidP="00C07A41">
          <w:pPr>
            <w:numPr>
              <w:ilvl w:val="0"/>
              <w:numId w:val="132"/>
            </w:numPr>
            <w:spacing w:after="0" w:line="360" w:lineRule="auto"/>
            <w:jc w:val="both"/>
            <w:rPr>
              <w:rFonts w:ascii="Arial" w:hAnsi="Arial" w:cs="Arial"/>
              <w:sz w:val="24"/>
            </w:rPr>
          </w:pPr>
          <w:r w:rsidRPr="00580302">
            <w:rPr>
              <w:rFonts w:ascii="Arial" w:hAnsi="Arial" w:cs="Arial"/>
              <w:sz w:val="24"/>
            </w:rPr>
            <w:t>Identifique la documentación que se verá afectada por los cambios.</w:t>
          </w:r>
        </w:p>
        <w:p w:rsidR="00D92631" w:rsidRPr="00580302" w:rsidRDefault="00D92631" w:rsidP="00C07A41">
          <w:pPr>
            <w:numPr>
              <w:ilvl w:val="0"/>
              <w:numId w:val="132"/>
            </w:numPr>
            <w:spacing w:after="0" w:line="360" w:lineRule="auto"/>
            <w:jc w:val="both"/>
            <w:rPr>
              <w:rFonts w:ascii="Arial" w:hAnsi="Arial" w:cs="Arial"/>
              <w:sz w:val="24"/>
            </w:rPr>
          </w:pPr>
          <w:r w:rsidRPr="00580302">
            <w:rPr>
              <w:rFonts w:ascii="Arial" w:hAnsi="Arial" w:cs="Arial"/>
              <w:sz w:val="24"/>
            </w:rPr>
            <w:t>Describa los procedimientos para la construcción de una nueva versión.</w:t>
          </w:r>
        </w:p>
        <w:p w:rsidR="00D92631" w:rsidRPr="002A3031" w:rsidRDefault="008922E4" w:rsidP="00C07A41">
          <w:pPr>
            <w:pStyle w:val="Ttulo1"/>
            <w:numPr>
              <w:ilvl w:val="0"/>
              <w:numId w:val="142"/>
            </w:numPr>
            <w:spacing w:line="360" w:lineRule="auto"/>
          </w:pPr>
          <w:bookmarkStart w:id="46" w:name="_Toc12283965"/>
          <w:r w:rsidRPr="002A3031">
            <w:t>CONTROL DE MEDIOS</w:t>
          </w:r>
          <w:bookmarkEnd w:id="46"/>
        </w:p>
        <w:p w:rsidR="00D92631" w:rsidRPr="00580302" w:rsidRDefault="00D92631" w:rsidP="006869AA">
          <w:pPr>
            <w:spacing w:line="360" w:lineRule="auto"/>
            <w:jc w:val="both"/>
            <w:rPr>
              <w:rFonts w:ascii="Arial" w:hAnsi="Arial" w:cs="Arial"/>
              <w:sz w:val="24"/>
            </w:rPr>
          </w:pPr>
          <w:r w:rsidRPr="00580302">
            <w:rPr>
              <w:rFonts w:ascii="Arial" w:hAnsi="Arial" w:cs="Arial"/>
              <w:sz w:val="24"/>
            </w:rPr>
            <w:t>En esta sección se definen los métodos y facilidades que se van a utilizar para proteger el medio físico de accesos no autorizados y daños y degradaciones inesperadas, y las organizaciones responsables para realizar este control.</w:t>
          </w:r>
        </w:p>
        <w:p w:rsidR="00D92631" w:rsidRPr="00580302" w:rsidRDefault="00D92631" w:rsidP="006869AA">
          <w:pPr>
            <w:spacing w:line="360" w:lineRule="auto"/>
            <w:jc w:val="both"/>
            <w:rPr>
              <w:rFonts w:ascii="Arial" w:hAnsi="Arial" w:cs="Arial"/>
              <w:sz w:val="24"/>
            </w:rPr>
          </w:pPr>
          <w:r w:rsidRPr="00580302">
            <w:rPr>
              <w:rFonts w:ascii="Arial" w:hAnsi="Arial" w:cs="Arial"/>
              <w:sz w:val="24"/>
            </w:rPr>
            <w:t xml:space="preserve">La organización responsable por esta tarea es la organización de desarrollo, con la supervisión de la organización de </w:t>
          </w:r>
          <w:smartTag w:uri="urn:schemas-microsoft-com:office:smarttags" w:element="PersonName">
            <w:smartTagPr>
              <w:attr w:name="ProductID" w:val="la SQA."/>
            </w:smartTagPr>
            <w:r w:rsidRPr="00580302">
              <w:rPr>
                <w:rFonts w:ascii="Arial" w:hAnsi="Arial" w:cs="Arial"/>
                <w:sz w:val="24"/>
              </w:rPr>
              <w:t>la SQA.</w:t>
            </w:r>
          </w:smartTag>
        </w:p>
        <w:p w:rsidR="00D92631" w:rsidRPr="00580302" w:rsidRDefault="00D92631" w:rsidP="006869AA">
          <w:pPr>
            <w:spacing w:line="360" w:lineRule="auto"/>
            <w:jc w:val="both"/>
            <w:rPr>
              <w:rFonts w:ascii="Arial" w:hAnsi="Arial" w:cs="Arial"/>
              <w:sz w:val="24"/>
            </w:rPr>
          </w:pPr>
          <w:r w:rsidRPr="00580302">
            <w:rPr>
              <w:rFonts w:ascii="Arial" w:hAnsi="Arial" w:cs="Arial"/>
              <w:sz w:val="24"/>
            </w:rPr>
            <w:t>Se debería asegurar que:</w:t>
          </w:r>
        </w:p>
        <w:p w:rsidR="00D92631" w:rsidRPr="00580302" w:rsidRDefault="00D92631" w:rsidP="00C07A41">
          <w:pPr>
            <w:numPr>
              <w:ilvl w:val="0"/>
              <w:numId w:val="133"/>
            </w:numPr>
            <w:spacing w:after="0" w:line="360" w:lineRule="auto"/>
            <w:jc w:val="both"/>
            <w:rPr>
              <w:rFonts w:ascii="Arial" w:hAnsi="Arial" w:cs="Arial"/>
              <w:sz w:val="24"/>
            </w:rPr>
          </w:pPr>
          <w:r w:rsidRPr="00580302">
            <w:rPr>
              <w:rFonts w:ascii="Arial" w:hAnsi="Arial" w:cs="Arial"/>
              <w:sz w:val="24"/>
            </w:rPr>
            <w:t>Está garantizado el almacenamiento y recuperación de software.</w:t>
          </w:r>
        </w:p>
        <w:p w:rsidR="00D92631" w:rsidRPr="00580302" w:rsidRDefault="00D92631" w:rsidP="00C07A41">
          <w:pPr>
            <w:numPr>
              <w:ilvl w:val="0"/>
              <w:numId w:val="133"/>
            </w:numPr>
            <w:spacing w:after="0" w:line="360" w:lineRule="auto"/>
            <w:jc w:val="both"/>
            <w:rPr>
              <w:rFonts w:ascii="Arial" w:hAnsi="Arial" w:cs="Arial"/>
              <w:sz w:val="24"/>
            </w:rPr>
          </w:pPr>
          <w:r w:rsidRPr="00580302">
            <w:rPr>
              <w:rFonts w:ascii="Arial" w:hAnsi="Arial" w:cs="Arial"/>
              <w:sz w:val="24"/>
            </w:rPr>
            <w:t>El software está accesible únicamente para aquellos que lo necesitan.</w:t>
          </w:r>
        </w:p>
        <w:p w:rsidR="00D92631" w:rsidRPr="00580302" w:rsidRDefault="00D92631" w:rsidP="00C07A41">
          <w:pPr>
            <w:numPr>
              <w:ilvl w:val="0"/>
              <w:numId w:val="133"/>
            </w:numPr>
            <w:spacing w:after="0" w:line="360" w:lineRule="auto"/>
            <w:jc w:val="both"/>
            <w:rPr>
              <w:rFonts w:ascii="Arial" w:hAnsi="Arial" w:cs="Arial"/>
              <w:sz w:val="24"/>
            </w:rPr>
          </w:pPr>
          <w:r w:rsidRPr="00580302">
            <w:rPr>
              <w:rFonts w:ascii="Arial" w:hAnsi="Arial" w:cs="Arial"/>
              <w:sz w:val="24"/>
            </w:rPr>
            <w:t>Se controla el entorno para que no se degrade el medio físico en el que se almacena el software.</w:t>
          </w:r>
        </w:p>
        <w:p w:rsidR="00D92631" w:rsidRPr="00580302" w:rsidRDefault="00D92631" w:rsidP="00C07A41">
          <w:pPr>
            <w:numPr>
              <w:ilvl w:val="0"/>
              <w:numId w:val="133"/>
            </w:numPr>
            <w:spacing w:after="0" w:line="360" w:lineRule="auto"/>
            <w:jc w:val="both"/>
            <w:rPr>
              <w:rFonts w:ascii="Arial" w:hAnsi="Arial" w:cs="Arial"/>
              <w:sz w:val="24"/>
            </w:rPr>
          </w:pPr>
          <w:r w:rsidRPr="00580302">
            <w:rPr>
              <w:rFonts w:ascii="Arial" w:hAnsi="Arial" w:cs="Arial"/>
              <w:sz w:val="24"/>
            </w:rPr>
            <w:lastRenderedPageBreak/>
            <w:t>Se almacenan copias del software crítico y del código en línea base fuera de las instalaciones de la organización.</w:t>
          </w:r>
        </w:p>
        <w:p w:rsidR="00D92631" w:rsidRPr="002A3031" w:rsidRDefault="008922E4" w:rsidP="00C07A41">
          <w:pPr>
            <w:pStyle w:val="Ttulo2"/>
            <w:numPr>
              <w:ilvl w:val="1"/>
              <w:numId w:val="145"/>
            </w:numPr>
          </w:pPr>
          <w:bookmarkStart w:id="47" w:name="_Toc12283966"/>
          <w:r w:rsidRPr="002A3031">
            <w:t>MEDIO DE ALMACENAMIENTO</w:t>
          </w:r>
          <w:bookmarkEnd w:id="47"/>
        </w:p>
        <w:p w:rsidR="00D92631" w:rsidRPr="005B58CF" w:rsidRDefault="00D92631" w:rsidP="006869AA">
          <w:pPr>
            <w:spacing w:line="360" w:lineRule="auto"/>
            <w:jc w:val="both"/>
            <w:rPr>
              <w:rFonts w:ascii="Arial" w:hAnsi="Arial" w:cs="Arial"/>
              <w:sz w:val="24"/>
            </w:rPr>
          </w:pPr>
          <w:r w:rsidRPr="005B58CF">
            <w:rPr>
              <w:rFonts w:ascii="Arial" w:hAnsi="Arial" w:cs="Arial"/>
              <w:sz w:val="24"/>
            </w:rPr>
            <w:t>El medio del programa de computadora se define como aquellos medios sobre los cu</w:t>
          </w:r>
          <w:r w:rsidR="006869AA" w:rsidRPr="005B58CF">
            <w:rPr>
              <w:rFonts w:ascii="Arial" w:hAnsi="Arial" w:cs="Arial"/>
              <w:sz w:val="24"/>
            </w:rPr>
            <w:t>ales los datos son almacenados.</w:t>
          </w:r>
        </w:p>
        <w:p w:rsidR="00D92631" w:rsidRPr="005B58CF" w:rsidRDefault="00D92631" w:rsidP="006869AA">
          <w:pPr>
            <w:spacing w:line="360" w:lineRule="auto"/>
            <w:jc w:val="both"/>
            <w:rPr>
              <w:rFonts w:ascii="Arial" w:hAnsi="Arial" w:cs="Arial"/>
              <w:sz w:val="24"/>
            </w:rPr>
          </w:pPr>
          <w:r w:rsidRPr="005B58CF">
            <w:rPr>
              <w:rFonts w:ascii="Arial" w:hAnsi="Arial" w:cs="Arial"/>
              <w:sz w:val="24"/>
            </w:rPr>
            <w:t>Se utilizarán los siguientes medios:</w:t>
          </w:r>
        </w:p>
        <w:p w:rsidR="00D92631" w:rsidRPr="005B58CF" w:rsidRDefault="00D92631" w:rsidP="00C07A41">
          <w:pPr>
            <w:numPr>
              <w:ilvl w:val="0"/>
              <w:numId w:val="134"/>
            </w:numPr>
            <w:spacing w:after="0" w:line="360" w:lineRule="auto"/>
            <w:jc w:val="both"/>
            <w:rPr>
              <w:rFonts w:ascii="Arial" w:hAnsi="Arial" w:cs="Arial"/>
              <w:sz w:val="24"/>
            </w:rPr>
          </w:pPr>
          <w:r w:rsidRPr="005B58CF">
            <w:rPr>
              <w:rFonts w:ascii="Arial" w:hAnsi="Arial" w:cs="Arial"/>
              <w:sz w:val="24"/>
            </w:rPr>
            <w:t>Los discos duros como dispositivos primarios.</w:t>
          </w:r>
        </w:p>
        <w:p w:rsidR="00D92631" w:rsidRPr="005B58CF" w:rsidRDefault="00D92631" w:rsidP="00C07A41">
          <w:pPr>
            <w:numPr>
              <w:ilvl w:val="0"/>
              <w:numId w:val="134"/>
            </w:numPr>
            <w:spacing w:after="0" w:line="360" w:lineRule="auto"/>
            <w:jc w:val="both"/>
            <w:rPr>
              <w:rFonts w:ascii="Arial" w:hAnsi="Arial" w:cs="Arial"/>
              <w:sz w:val="24"/>
            </w:rPr>
          </w:pPr>
          <w:r w:rsidRPr="005B58CF">
            <w:rPr>
              <w:rFonts w:ascii="Arial" w:hAnsi="Arial" w:cs="Arial"/>
              <w:sz w:val="24"/>
            </w:rPr>
            <w:t>Los CD´s como almacenamiento secundario, para guardar las copias de seguridad.</w:t>
          </w:r>
        </w:p>
        <w:p w:rsidR="00D92631" w:rsidRPr="005B58CF" w:rsidRDefault="00D92631" w:rsidP="00C07A41">
          <w:pPr>
            <w:numPr>
              <w:ilvl w:val="0"/>
              <w:numId w:val="134"/>
            </w:numPr>
            <w:spacing w:after="0" w:line="360" w:lineRule="auto"/>
            <w:jc w:val="both"/>
            <w:rPr>
              <w:rFonts w:ascii="Arial" w:hAnsi="Arial" w:cs="Arial"/>
              <w:sz w:val="24"/>
            </w:rPr>
          </w:pPr>
          <w:r w:rsidRPr="005B58CF">
            <w:rPr>
              <w:rFonts w:ascii="Arial" w:hAnsi="Arial" w:cs="Arial"/>
              <w:sz w:val="24"/>
            </w:rPr>
            <w:t>La documentación respectiva sobre el desarrollo de software (papel).</w:t>
          </w:r>
        </w:p>
        <w:p w:rsidR="00D92631" w:rsidRPr="006869AA" w:rsidRDefault="005B58CF" w:rsidP="00C07A41">
          <w:pPr>
            <w:pStyle w:val="Ttulo2"/>
            <w:numPr>
              <w:ilvl w:val="1"/>
              <w:numId w:val="145"/>
            </w:numPr>
          </w:pPr>
          <w:bookmarkStart w:id="48" w:name="_Toc12283967"/>
          <w:r w:rsidRPr="002A3031">
            <w:t>PROCESO DE COPIAS DE SEGURIDAD</w:t>
          </w:r>
          <w:bookmarkEnd w:id="48"/>
        </w:p>
        <w:p w:rsidR="00D92631" w:rsidRPr="005B58CF" w:rsidRDefault="00D92631" w:rsidP="006869AA">
          <w:pPr>
            <w:spacing w:line="360" w:lineRule="auto"/>
            <w:jc w:val="both"/>
            <w:rPr>
              <w:rFonts w:ascii="Arial" w:hAnsi="Arial" w:cs="Arial"/>
              <w:sz w:val="24"/>
            </w:rPr>
          </w:pPr>
          <w:r w:rsidRPr="005B58CF">
            <w:rPr>
              <w:rFonts w:ascii="Arial" w:hAnsi="Arial" w:cs="Arial"/>
              <w:sz w:val="24"/>
            </w:rPr>
            <w:t>Las copias de seguridad serán realizadas a la finalización de cada sesión de trabajo, registrándose la fecha y hora de copia de seguridad.</w:t>
          </w:r>
        </w:p>
        <w:p w:rsidR="00D92631" w:rsidRPr="002A3031" w:rsidRDefault="005B58CF" w:rsidP="00C07A41">
          <w:pPr>
            <w:pStyle w:val="Ttulo2"/>
            <w:numPr>
              <w:ilvl w:val="1"/>
              <w:numId w:val="145"/>
            </w:numPr>
            <w:spacing w:line="360" w:lineRule="auto"/>
          </w:pPr>
          <w:bookmarkStart w:id="49" w:name="_Toc12283968"/>
          <w:r w:rsidRPr="002A3031">
            <w:t>PUNTOS DE CONTROL</w:t>
          </w:r>
          <w:bookmarkEnd w:id="49"/>
        </w:p>
        <w:p w:rsidR="00D92631" w:rsidRPr="005B58CF" w:rsidRDefault="00D92631" w:rsidP="006869AA">
          <w:pPr>
            <w:spacing w:line="360" w:lineRule="auto"/>
            <w:jc w:val="both"/>
            <w:rPr>
              <w:rFonts w:ascii="Arial" w:hAnsi="Arial" w:cs="Arial"/>
              <w:sz w:val="24"/>
            </w:rPr>
          </w:pPr>
          <w:r w:rsidRPr="005B58CF">
            <w:rPr>
              <w:rFonts w:ascii="Arial" w:hAnsi="Arial" w:cs="Arial"/>
              <w:sz w:val="24"/>
            </w:rPr>
            <w:t>Para el acceso no autorizado, se debe asignar cuentas privilegiadas, cada usuario que interactúa con el software tendrá su propia cuenta de acuerdo al cargo que desempeñe.</w:t>
          </w:r>
        </w:p>
        <w:p w:rsidR="00D92631" w:rsidRPr="005B58CF" w:rsidRDefault="00D92631" w:rsidP="006869AA">
          <w:pPr>
            <w:spacing w:line="360" w:lineRule="auto"/>
            <w:jc w:val="both"/>
            <w:rPr>
              <w:rFonts w:ascii="Arial" w:hAnsi="Arial" w:cs="Arial"/>
              <w:sz w:val="24"/>
            </w:rPr>
          </w:pPr>
          <w:r w:rsidRPr="005B58CF">
            <w:rPr>
              <w:rFonts w:ascii="Arial" w:hAnsi="Arial" w:cs="Arial"/>
              <w:sz w:val="24"/>
            </w:rPr>
            <w:t xml:space="preserve">Se cuenta con la integridad de </w:t>
          </w:r>
          <w:smartTag w:uri="urn:schemas-microsoft-com:office:smarttags" w:element="PersonName">
            <w:smartTagPr>
              <w:attr w:name="ProductID" w:val="la Base"/>
            </w:smartTagPr>
            <w:r w:rsidRPr="005B58CF">
              <w:rPr>
                <w:rFonts w:ascii="Arial" w:hAnsi="Arial" w:cs="Arial"/>
                <w:sz w:val="24"/>
              </w:rPr>
              <w:t>la Base</w:t>
            </w:r>
          </w:smartTag>
          <w:r w:rsidRPr="005B58CF">
            <w:rPr>
              <w:rFonts w:ascii="Arial" w:hAnsi="Arial" w:cs="Arial"/>
              <w:sz w:val="24"/>
            </w:rPr>
            <w:t xml:space="preserve"> de Datos para la protección de los datos.</w:t>
          </w:r>
        </w:p>
        <w:p w:rsidR="00D92631" w:rsidRPr="005B58CF" w:rsidRDefault="00D92631" w:rsidP="00D92631">
          <w:pPr>
            <w:spacing w:line="360" w:lineRule="auto"/>
            <w:jc w:val="both"/>
            <w:rPr>
              <w:rFonts w:ascii="Arial" w:hAnsi="Arial" w:cs="Arial"/>
              <w:sz w:val="24"/>
            </w:rPr>
          </w:pPr>
          <w:r w:rsidRPr="005B58CF">
            <w:rPr>
              <w:rFonts w:ascii="Arial" w:hAnsi="Arial" w:cs="Arial"/>
              <w:sz w:val="24"/>
            </w:rPr>
            <w:t xml:space="preserve">Se realizará una revisión periódica del software con el </w:t>
          </w:r>
          <w:r w:rsidR="006869AA" w:rsidRPr="005B58CF">
            <w:rPr>
              <w:rFonts w:ascii="Arial" w:hAnsi="Arial" w:cs="Arial"/>
              <w:sz w:val="24"/>
            </w:rPr>
            <w:t>fin de que funcione óptimamente</w:t>
          </w:r>
        </w:p>
        <w:p w:rsidR="00D92631" w:rsidRPr="002A3031" w:rsidRDefault="005B58CF" w:rsidP="00C07A41">
          <w:pPr>
            <w:pStyle w:val="Ttulo1"/>
            <w:numPr>
              <w:ilvl w:val="0"/>
              <w:numId w:val="145"/>
            </w:numPr>
            <w:spacing w:line="360" w:lineRule="auto"/>
          </w:pPr>
          <w:bookmarkStart w:id="50" w:name="_Toc12283969"/>
          <w:r w:rsidRPr="002A3031">
            <w:t>RECOLECCIÓN, MANTENIMIENTO Y RETENCIÓN DE REGISTROS</w:t>
          </w:r>
          <w:bookmarkEnd w:id="50"/>
        </w:p>
        <w:p w:rsidR="00D92631" w:rsidRPr="005B58CF" w:rsidRDefault="00D92631" w:rsidP="00D92631">
          <w:pPr>
            <w:spacing w:line="360" w:lineRule="auto"/>
            <w:jc w:val="both"/>
            <w:rPr>
              <w:rFonts w:ascii="Arial" w:hAnsi="Arial" w:cs="Arial"/>
              <w:sz w:val="24"/>
            </w:rPr>
          </w:pPr>
          <w:r w:rsidRPr="005B58CF">
            <w:rPr>
              <w:rFonts w:ascii="Arial" w:hAnsi="Arial" w:cs="Arial"/>
              <w:sz w:val="24"/>
            </w:rPr>
            <w:t>Las organizaciones responsables por las tareas de esta sección, es la organización del consultor, en coordinación con la organización de la SQA.</w:t>
          </w:r>
        </w:p>
        <w:p w:rsidR="00D92631" w:rsidRPr="005B58CF" w:rsidRDefault="00D92631" w:rsidP="00D92631">
          <w:pPr>
            <w:spacing w:line="360" w:lineRule="auto"/>
            <w:jc w:val="both"/>
            <w:rPr>
              <w:rFonts w:ascii="Arial" w:hAnsi="Arial" w:cs="Arial"/>
              <w:sz w:val="24"/>
            </w:rPr>
          </w:pPr>
          <w:r w:rsidRPr="005B58CF">
            <w:rPr>
              <w:rFonts w:ascii="Arial" w:hAnsi="Arial" w:cs="Arial"/>
              <w:sz w:val="24"/>
            </w:rPr>
            <w:t xml:space="preserve">Se identifica aquella documentación que se debe retener, y se especifican los métodos y facilidades que se utilizarán para recolectar, proteger y mantener esta documentación. </w:t>
          </w:r>
        </w:p>
        <w:p w:rsidR="00D92631" w:rsidRPr="005B58CF" w:rsidRDefault="00D92631" w:rsidP="00D92631">
          <w:pPr>
            <w:spacing w:line="360" w:lineRule="auto"/>
            <w:jc w:val="both"/>
            <w:rPr>
              <w:rFonts w:ascii="Arial" w:hAnsi="Arial" w:cs="Arial"/>
              <w:sz w:val="24"/>
            </w:rPr>
          </w:pPr>
          <w:r w:rsidRPr="005B58CF">
            <w:rPr>
              <w:rFonts w:ascii="Arial" w:hAnsi="Arial" w:cs="Arial"/>
              <w:sz w:val="24"/>
            </w:rPr>
            <w:t>También se especificará el período de retención para cada tipo de registro.</w:t>
          </w:r>
        </w:p>
        <w:p w:rsidR="00D92631" w:rsidRPr="005B58CF" w:rsidRDefault="00D92631" w:rsidP="00D92631">
          <w:pPr>
            <w:spacing w:line="360" w:lineRule="auto"/>
            <w:jc w:val="both"/>
            <w:rPr>
              <w:rFonts w:ascii="Arial" w:hAnsi="Arial" w:cs="Arial"/>
              <w:sz w:val="24"/>
              <w:u w:val="single"/>
            </w:rPr>
          </w:pPr>
          <w:r w:rsidRPr="005B58CF">
            <w:rPr>
              <w:rFonts w:ascii="Arial" w:hAnsi="Arial" w:cs="Arial"/>
              <w:sz w:val="24"/>
            </w:rPr>
            <w:lastRenderedPageBreak/>
            <w:t>Se puede registrar no sólo documentación, sino también los medios físicos que contienen las versiones de los programas y los materiales utilizados en las pruebas, para asegurar la repetición de los tests en el futuro.</w:t>
          </w:r>
        </w:p>
        <w:p w:rsidR="00D92631" w:rsidRPr="005B58CF" w:rsidRDefault="00D92631" w:rsidP="00D92631">
          <w:pPr>
            <w:spacing w:line="360" w:lineRule="auto"/>
            <w:jc w:val="both"/>
            <w:rPr>
              <w:rFonts w:ascii="Arial" w:hAnsi="Arial" w:cs="Arial"/>
              <w:sz w:val="24"/>
            </w:rPr>
          </w:pPr>
          <w:r w:rsidRPr="005B58CF">
            <w:rPr>
              <w:rFonts w:ascii="Arial" w:hAnsi="Arial" w:cs="Arial"/>
              <w:sz w:val="24"/>
            </w:rPr>
            <w:t>Los documentos que son requeridos son los siguientes:</w:t>
          </w:r>
        </w:p>
        <w:p w:rsidR="00D92631" w:rsidRPr="005B58CF" w:rsidRDefault="00D92631" w:rsidP="00C07A41">
          <w:pPr>
            <w:numPr>
              <w:ilvl w:val="0"/>
              <w:numId w:val="135"/>
            </w:numPr>
            <w:spacing w:after="0" w:line="360" w:lineRule="auto"/>
            <w:jc w:val="both"/>
            <w:rPr>
              <w:rFonts w:ascii="Arial" w:hAnsi="Arial" w:cs="Arial"/>
              <w:sz w:val="24"/>
            </w:rPr>
          </w:pPr>
          <w:r w:rsidRPr="005B58CF">
            <w:rPr>
              <w:rFonts w:ascii="Arial" w:hAnsi="Arial" w:cs="Arial"/>
              <w:sz w:val="24"/>
            </w:rPr>
            <w:t>Plan de garantía de calidad del software.</w:t>
          </w:r>
        </w:p>
        <w:p w:rsidR="00D92631" w:rsidRPr="005B58CF" w:rsidRDefault="00D92631" w:rsidP="00C07A41">
          <w:pPr>
            <w:numPr>
              <w:ilvl w:val="0"/>
              <w:numId w:val="135"/>
            </w:numPr>
            <w:spacing w:after="0" w:line="360" w:lineRule="auto"/>
            <w:jc w:val="both"/>
            <w:rPr>
              <w:rFonts w:ascii="Arial" w:hAnsi="Arial" w:cs="Arial"/>
              <w:sz w:val="24"/>
            </w:rPr>
          </w:pPr>
          <w:r w:rsidRPr="005B58CF">
            <w:rPr>
              <w:rFonts w:ascii="Arial" w:hAnsi="Arial" w:cs="Arial"/>
              <w:sz w:val="24"/>
            </w:rPr>
            <w:t>Especificación de requerimientos del software.</w:t>
          </w:r>
        </w:p>
        <w:p w:rsidR="00D92631" w:rsidRPr="005B58CF" w:rsidRDefault="00D92631" w:rsidP="00C07A41">
          <w:pPr>
            <w:numPr>
              <w:ilvl w:val="0"/>
              <w:numId w:val="135"/>
            </w:numPr>
            <w:spacing w:after="0" w:line="360" w:lineRule="auto"/>
            <w:jc w:val="both"/>
            <w:rPr>
              <w:rFonts w:ascii="Arial" w:hAnsi="Arial" w:cs="Arial"/>
              <w:sz w:val="24"/>
            </w:rPr>
          </w:pPr>
          <w:r w:rsidRPr="005B58CF">
            <w:rPr>
              <w:rFonts w:ascii="Arial" w:hAnsi="Arial" w:cs="Arial"/>
              <w:sz w:val="24"/>
            </w:rPr>
            <w:t>Descripción del diseño del software.</w:t>
          </w:r>
        </w:p>
        <w:p w:rsidR="00D92631" w:rsidRPr="005B58CF" w:rsidRDefault="00D92631" w:rsidP="00C07A41">
          <w:pPr>
            <w:numPr>
              <w:ilvl w:val="0"/>
              <w:numId w:val="135"/>
            </w:numPr>
            <w:spacing w:after="0" w:line="360" w:lineRule="auto"/>
            <w:jc w:val="both"/>
            <w:rPr>
              <w:rFonts w:ascii="Arial" w:hAnsi="Arial" w:cs="Arial"/>
              <w:sz w:val="24"/>
            </w:rPr>
          </w:pPr>
          <w:r w:rsidRPr="005B58CF">
            <w:rPr>
              <w:rFonts w:ascii="Arial" w:hAnsi="Arial" w:cs="Arial"/>
              <w:sz w:val="24"/>
            </w:rPr>
            <w:t>Plan de verificación y validación del software.</w:t>
          </w:r>
        </w:p>
        <w:p w:rsidR="00D92631" w:rsidRPr="005B58CF" w:rsidRDefault="00D92631" w:rsidP="00C07A41">
          <w:pPr>
            <w:numPr>
              <w:ilvl w:val="0"/>
              <w:numId w:val="135"/>
            </w:numPr>
            <w:spacing w:after="0" w:line="360" w:lineRule="auto"/>
            <w:jc w:val="both"/>
            <w:rPr>
              <w:rFonts w:ascii="Arial" w:hAnsi="Arial" w:cs="Arial"/>
              <w:sz w:val="24"/>
            </w:rPr>
          </w:pPr>
          <w:r w:rsidRPr="005B58CF">
            <w:rPr>
              <w:rFonts w:ascii="Arial" w:hAnsi="Arial" w:cs="Arial"/>
              <w:sz w:val="24"/>
            </w:rPr>
            <w:t>Documentación del usuario.</w:t>
          </w:r>
        </w:p>
        <w:p w:rsidR="00D92631" w:rsidRPr="005B58CF" w:rsidRDefault="00D92631" w:rsidP="00D92631">
          <w:pPr>
            <w:spacing w:line="360" w:lineRule="auto"/>
            <w:jc w:val="both"/>
            <w:rPr>
              <w:rFonts w:ascii="Arial" w:hAnsi="Arial" w:cs="Arial"/>
              <w:sz w:val="24"/>
            </w:rPr>
          </w:pPr>
          <w:r w:rsidRPr="005B58CF">
            <w:rPr>
              <w:rFonts w:ascii="Arial" w:hAnsi="Arial" w:cs="Arial"/>
              <w:sz w:val="24"/>
            </w:rPr>
            <w:t>El mantenimiento de los registros del software, será realizado por versiones sucesivas de actualizaciones de las mismas, para esto se lleva un registro de actualizaciones de la documentación.</w:t>
          </w:r>
        </w:p>
        <w:p w:rsidR="00D92631" w:rsidRPr="005B58CF" w:rsidRDefault="00D92631" w:rsidP="00D92631">
          <w:pPr>
            <w:spacing w:line="360" w:lineRule="auto"/>
            <w:jc w:val="both"/>
            <w:rPr>
              <w:rFonts w:ascii="Arial" w:hAnsi="Arial" w:cs="Arial"/>
              <w:sz w:val="24"/>
            </w:rPr>
          </w:pPr>
          <w:r w:rsidRPr="005B58CF">
            <w:rPr>
              <w:rFonts w:ascii="Arial" w:hAnsi="Arial" w:cs="Arial"/>
              <w:sz w:val="24"/>
            </w:rPr>
            <w:t>Los documentos verificados y validados, deben ser documentados en libros impresos, con tres copias de cada documento y almacenado en lugares diferentes y ambiente adecuados.</w:t>
          </w:r>
        </w:p>
        <w:p w:rsidR="0037617A" w:rsidRPr="005B58CF" w:rsidRDefault="00D92631" w:rsidP="005B58CF">
          <w:pPr>
            <w:spacing w:line="360" w:lineRule="auto"/>
            <w:jc w:val="both"/>
            <w:rPr>
              <w:rFonts w:ascii="Arial" w:hAnsi="Arial" w:cs="Arial"/>
              <w:sz w:val="24"/>
            </w:rPr>
          </w:pPr>
          <w:r w:rsidRPr="005B58CF">
            <w:rPr>
              <w:rFonts w:ascii="Arial" w:hAnsi="Arial" w:cs="Arial"/>
              <w:sz w:val="24"/>
            </w:rPr>
            <w:t>La retención de registros se realizará en cada finalización de las fases del ciclo de vida de desarrollo de software y según los punto</w:t>
          </w:r>
          <w:r w:rsidR="006869AA" w:rsidRPr="005B58CF">
            <w:rPr>
              <w:rFonts w:ascii="Arial" w:hAnsi="Arial" w:cs="Arial"/>
              <w:sz w:val="24"/>
            </w:rPr>
            <w:t>s de verificación y validación.</w:t>
          </w:r>
        </w:p>
      </w:sdtContent>
    </w:sdt>
    <w:sectPr w:rsidR="0037617A" w:rsidRPr="005B58CF" w:rsidSect="00CA299B">
      <w:footerReference w:type="default" r:id="rId10"/>
      <w:pgSz w:w="12240" w:h="15840" w:code="1"/>
      <w:pgMar w:top="1417" w:right="1701" w:bottom="1417" w:left="1701" w:header="708" w:footer="708" w:gutter="0"/>
      <w:pgBorders w:offsetFrom="page">
        <w:top w:val="twistedLines1" w:sz="20" w:space="24" w:color="4472C4" w:themeColor="accent5"/>
        <w:left w:val="twistedLines1" w:sz="20" w:space="24" w:color="4472C4" w:themeColor="accent5"/>
        <w:bottom w:val="twistedLines1" w:sz="20" w:space="24" w:color="4472C4" w:themeColor="accent5"/>
        <w:right w:val="twistedLines1" w:sz="20" w:space="24" w:color="4472C4" w:themeColor="accent5"/>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967" w:rsidRDefault="00A87967">
      <w:pPr>
        <w:spacing w:after="0" w:line="240" w:lineRule="auto"/>
      </w:pPr>
      <w:r>
        <w:separator/>
      </w:r>
    </w:p>
  </w:endnote>
  <w:endnote w:type="continuationSeparator" w:id="0">
    <w:p w:rsidR="00A87967" w:rsidRDefault="00A87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477428"/>
      <w:docPartObj>
        <w:docPartGallery w:val="Page Numbers (Bottom of Page)"/>
        <w:docPartUnique/>
      </w:docPartObj>
    </w:sdtPr>
    <w:sdtEndPr/>
    <w:sdtContent>
      <w:p w:rsidR="00760C73" w:rsidRDefault="00760C73">
        <w:pPr>
          <w:pStyle w:val="Piedepgina"/>
          <w:jc w:val="center"/>
        </w:pPr>
        <w:r>
          <w:fldChar w:fldCharType="begin"/>
        </w:r>
        <w:r>
          <w:instrText>PAGE   \* MERGEFORMAT</w:instrText>
        </w:r>
        <w:r>
          <w:fldChar w:fldCharType="separate"/>
        </w:r>
        <w:r w:rsidR="002D7642">
          <w:rPr>
            <w:noProof/>
          </w:rPr>
          <w:t>1</w:t>
        </w:r>
        <w:r>
          <w:fldChar w:fldCharType="end"/>
        </w:r>
      </w:p>
    </w:sdtContent>
  </w:sdt>
  <w:p w:rsidR="00760C73" w:rsidRDefault="00760C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967" w:rsidRDefault="00A87967">
      <w:pPr>
        <w:spacing w:after="0" w:line="240" w:lineRule="auto"/>
      </w:pPr>
      <w:r>
        <w:separator/>
      </w:r>
    </w:p>
  </w:footnote>
  <w:footnote w:type="continuationSeparator" w:id="0">
    <w:p w:rsidR="00A87967" w:rsidRDefault="00A879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EB"/>
      </v:shape>
    </w:pict>
  </w:numPicBullet>
  <w:abstractNum w:abstractNumId="0" w15:restartNumberingAfterBreak="0">
    <w:nsid w:val="FFFFFF82"/>
    <w:multiLevelType w:val="singleLevel"/>
    <w:tmpl w:val="1E96B312"/>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C9009EEA"/>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00000002"/>
    <w:multiLevelType w:val="singleLevel"/>
    <w:tmpl w:val="00000002"/>
    <w:name w:val="WW8Num2"/>
    <w:lvl w:ilvl="0">
      <w:start w:val="1"/>
      <w:numFmt w:val="bullet"/>
      <w:lvlText w:val=""/>
      <w:lvlJc w:val="left"/>
      <w:pPr>
        <w:tabs>
          <w:tab w:val="num" w:pos="2408"/>
        </w:tabs>
        <w:ind w:left="2408" w:hanging="284"/>
      </w:pPr>
      <w:rPr>
        <w:rFonts w:ascii="Symbol" w:hAnsi="Symbol" w:cs="Symbol"/>
        <w:b w:val="0"/>
        <w:sz w:val="18"/>
      </w:rPr>
    </w:lvl>
  </w:abstractNum>
  <w:abstractNum w:abstractNumId="3" w15:restartNumberingAfterBreak="0">
    <w:nsid w:val="00000003"/>
    <w:multiLevelType w:val="singleLevel"/>
    <w:tmpl w:val="00000003"/>
    <w:name w:val="WW8Num3"/>
    <w:lvl w:ilvl="0">
      <w:start w:val="1"/>
      <w:numFmt w:val="bullet"/>
      <w:lvlText w:val=""/>
      <w:lvlJc w:val="left"/>
      <w:pPr>
        <w:tabs>
          <w:tab w:val="num" w:pos="2408"/>
        </w:tabs>
        <w:ind w:left="2408" w:hanging="284"/>
      </w:pPr>
      <w:rPr>
        <w:rFonts w:ascii="Symbol" w:hAnsi="Symbol" w:cs="Symbol"/>
        <w:b w:val="0"/>
        <w:sz w:val="18"/>
      </w:rPr>
    </w:lvl>
  </w:abstractNum>
  <w:abstractNum w:abstractNumId="4"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sz w:val="18"/>
        <w:szCs w:val="18"/>
      </w:rPr>
    </w:lvl>
  </w:abstractNum>
  <w:abstractNum w:abstractNumId="5" w15:restartNumberingAfterBreak="0">
    <w:nsid w:val="00000008"/>
    <w:multiLevelType w:val="singleLevel"/>
    <w:tmpl w:val="00000008"/>
    <w:name w:val="WW8Num8"/>
    <w:lvl w:ilvl="0">
      <w:start w:val="1"/>
      <w:numFmt w:val="bullet"/>
      <w:lvlText w:val=""/>
      <w:lvlJc w:val="left"/>
      <w:pPr>
        <w:tabs>
          <w:tab w:val="num" w:pos="1080"/>
        </w:tabs>
        <w:ind w:left="1080" w:hanging="360"/>
      </w:pPr>
      <w:rPr>
        <w:rFonts w:ascii="Symbol" w:hAnsi="Symbol" w:cs="Symbol"/>
      </w:rPr>
    </w:lvl>
  </w:abstractNum>
  <w:abstractNum w:abstractNumId="6" w15:restartNumberingAfterBreak="0">
    <w:nsid w:val="0000000A"/>
    <w:multiLevelType w:val="singleLevel"/>
    <w:tmpl w:val="0000000A"/>
    <w:name w:val="WW8Num10"/>
    <w:lvl w:ilvl="0">
      <w:start w:val="1"/>
      <w:numFmt w:val="bullet"/>
      <w:lvlText w:val=""/>
      <w:lvlJc w:val="left"/>
      <w:pPr>
        <w:tabs>
          <w:tab w:val="num" w:pos="464"/>
        </w:tabs>
        <w:ind w:left="464" w:hanging="284"/>
      </w:pPr>
      <w:rPr>
        <w:rFonts w:ascii="Symbol" w:hAnsi="Symbol" w:cs="Symbol"/>
        <w:b w:val="0"/>
        <w:sz w:val="18"/>
      </w:rPr>
    </w:lvl>
  </w:abstractNum>
  <w:abstractNum w:abstractNumId="7" w15:restartNumberingAfterBreak="0">
    <w:nsid w:val="013617FE"/>
    <w:multiLevelType w:val="hybridMultilevel"/>
    <w:tmpl w:val="61EAEB92"/>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3E46DA7"/>
    <w:multiLevelType w:val="hybridMultilevel"/>
    <w:tmpl w:val="FD2C348E"/>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9" w15:restartNumberingAfterBreak="0">
    <w:nsid w:val="03E62EB9"/>
    <w:multiLevelType w:val="hybridMultilevel"/>
    <w:tmpl w:val="75DE21A6"/>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422466D"/>
    <w:multiLevelType w:val="hybridMultilevel"/>
    <w:tmpl w:val="F44002DE"/>
    <w:lvl w:ilvl="0" w:tplc="065C5D5E">
      <w:start w:val="1"/>
      <w:numFmt w:val="bullet"/>
      <w:lvlText w:val=""/>
      <w:lvlJc w:val="left"/>
      <w:pPr>
        <w:tabs>
          <w:tab w:val="num" w:pos="1068"/>
        </w:tabs>
        <w:ind w:left="1068" w:hanging="360"/>
      </w:pPr>
      <w:rPr>
        <w:rFonts w:ascii="Wingdings" w:hAnsi="Wingdings" w:hint="default"/>
        <w:color w:val="auto"/>
      </w:rPr>
    </w:lvl>
    <w:lvl w:ilvl="1" w:tplc="0C0A0003">
      <w:start w:val="1"/>
      <w:numFmt w:val="bullet"/>
      <w:lvlText w:val="o"/>
      <w:lvlJc w:val="left"/>
      <w:pPr>
        <w:tabs>
          <w:tab w:val="num" w:pos="1014"/>
        </w:tabs>
        <w:ind w:left="1014" w:hanging="360"/>
      </w:pPr>
      <w:rPr>
        <w:rFonts w:ascii="Courier New" w:hAnsi="Courier New" w:hint="default"/>
      </w:rPr>
    </w:lvl>
    <w:lvl w:ilvl="2" w:tplc="0C0A0005">
      <w:start w:val="1"/>
      <w:numFmt w:val="bullet"/>
      <w:lvlText w:val=""/>
      <w:lvlJc w:val="left"/>
      <w:pPr>
        <w:tabs>
          <w:tab w:val="num" w:pos="1734"/>
        </w:tabs>
        <w:ind w:left="1734" w:hanging="360"/>
      </w:pPr>
      <w:rPr>
        <w:rFonts w:ascii="Wingdings" w:hAnsi="Wingdings" w:hint="default"/>
      </w:rPr>
    </w:lvl>
    <w:lvl w:ilvl="3" w:tplc="0C0A0001" w:tentative="1">
      <w:start w:val="1"/>
      <w:numFmt w:val="bullet"/>
      <w:lvlText w:val=""/>
      <w:lvlJc w:val="left"/>
      <w:pPr>
        <w:tabs>
          <w:tab w:val="num" w:pos="2454"/>
        </w:tabs>
        <w:ind w:left="2454" w:hanging="360"/>
      </w:pPr>
      <w:rPr>
        <w:rFonts w:ascii="Symbol" w:hAnsi="Symbol" w:hint="default"/>
      </w:rPr>
    </w:lvl>
    <w:lvl w:ilvl="4" w:tplc="0C0A0003" w:tentative="1">
      <w:start w:val="1"/>
      <w:numFmt w:val="bullet"/>
      <w:lvlText w:val="o"/>
      <w:lvlJc w:val="left"/>
      <w:pPr>
        <w:tabs>
          <w:tab w:val="num" w:pos="3174"/>
        </w:tabs>
        <w:ind w:left="3174" w:hanging="360"/>
      </w:pPr>
      <w:rPr>
        <w:rFonts w:ascii="Courier New" w:hAnsi="Courier New" w:hint="default"/>
      </w:rPr>
    </w:lvl>
    <w:lvl w:ilvl="5" w:tplc="0C0A0005" w:tentative="1">
      <w:start w:val="1"/>
      <w:numFmt w:val="bullet"/>
      <w:lvlText w:val=""/>
      <w:lvlJc w:val="left"/>
      <w:pPr>
        <w:tabs>
          <w:tab w:val="num" w:pos="3894"/>
        </w:tabs>
        <w:ind w:left="3894" w:hanging="360"/>
      </w:pPr>
      <w:rPr>
        <w:rFonts w:ascii="Wingdings" w:hAnsi="Wingdings" w:hint="default"/>
      </w:rPr>
    </w:lvl>
    <w:lvl w:ilvl="6" w:tplc="0C0A0001" w:tentative="1">
      <w:start w:val="1"/>
      <w:numFmt w:val="bullet"/>
      <w:lvlText w:val=""/>
      <w:lvlJc w:val="left"/>
      <w:pPr>
        <w:tabs>
          <w:tab w:val="num" w:pos="4614"/>
        </w:tabs>
        <w:ind w:left="4614" w:hanging="360"/>
      </w:pPr>
      <w:rPr>
        <w:rFonts w:ascii="Symbol" w:hAnsi="Symbol" w:hint="default"/>
      </w:rPr>
    </w:lvl>
    <w:lvl w:ilvl="7" w:tplc="0C0A0003" w:tentative="1">
      <w:start w:val="1"/>
      <w:numFmt w:val="bullet"/>
      <w:lvlText w:val="o"/>
      <w:lvlJc w:val="left"/>
      <w:pPr>
        <w:tabs>
          <w:tab w:val="num" w:pos="5334"/>
        </w:tabs>
        <w:ind w:left="5334" w:hanging="360"/>
      </w:pPr>
      <w:rPr>
        <w:rFonts w:ascii="Courier New" w:hAnsi="Courier New" w:hint="default"/>
      </w:rPr>
    </w:lvl>
    <w:lvl w:ilvl="8" w:tplc="0C0A0005" w:tentative="1">
      <w:start w:val="1"/>
      <w:numFmt w:val="bullet"/>
      <w:lvlText w:val=""/>
      <w:lvlJc w:val="left"/>
      <w:pPr>
        <w:tabs>
          <w:tab w:val="num" w:pos="6054"/>
        </w:tabs>
        <w:ind w:left="6054" w:hanging="360"/>
      </w:pPr>
      <w:rPr>
        <w:rFonts w:ascii="Wingdings" w:hAnsi="Wingdings" w:hint="default"/>
      </w:rPr>
    </w:lvl>
  </w:abstractNum>
  <w:abstractNum w:abstractNumId="11" w15:restartNumberingAfterBreak="0">
    <w:nsid w:val="045A1D9B"/>
    <w:multiLevelType w:val="hybridMultilevel"/>
    <w:tmpl w:val="DA4E743C"/>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055C4BE1"/>
    <w:multiLevelType w:val="hybridMultilevel"/>
    <w:tmpl w:val="575CD51E"/>
    <w:lvl w:ilvl="0" w:tplc="065C5D5E">
      <w:start w:val="1"/>
      <w:numFmt w:val="bullet"/>
      <w:lvlText w:val=""/>
      <w:lvlJc w:val="left"/>
      <w:pPr>
        <w:tabs>
          <w:tab w:val="num" w:pos="1068"/>
        </w:tabs>
        <w:ind w:left="1068" w:hanging="360"/>
      </w:pPr>
      <w:rPr>
        <w:rFonts w:ascii="Wingdings" w:hAnsi="Wingdings" w:hint="default"/>
        <w:color w:val="auto"/>
      </w:rPr>
    </w:lvl>
    <w:lvl w:ilvl="1" w:tplc="A490DA90">
      <w:numFmt w:val="bullet"/>
      <w:lvlText w:val="-"/>
      <w:lvlJc w:val="left"/>
      <w:pPr>
        <w:tabs>
          <w:tab w:val="num" w:pos="2148"/>
        </w:tabs>
        <w:ind w:left="2148" w:hanging="360"/>
      </w:pPr>
      <w:rPr>
        <w:rFonts w:ascii="TimesNewRoman" w:eastAsia="Times New Roman" w:hAnsi="TimesNewRoman" w:cs="TimesNewRoman"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05E30882"/>
    <w:multiLevelType w:val="hybridMultilevel"/>
    <w:tmpl w:val="4094DEE2"/>
    <w:lvl w:ilvl="0" w:tplc="065C5D5E">
      <w:start w:val="1"/>
      <w:numFmt w:val="bullet"/>
      <w:lvlText w:val=""/>
      <w:lvlJc w:val="left"/>
      <w:pPr>
        <w:tabs>
          <w:tab w:val="num" w:pos="1080"/>
        </w:tabs>
        <w:ind w:left="1080" w:hanging="36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067D1179"/>
    <w:multiLevelType w:val="hybridMultilevel"/>
    <w:tmpl w:val="F21CC4A0"/>
    <w:lvl w:ilvl="0" w:tplc="834C594A">
      <w:start w:val="4"/>
      <w:numFmt w:val="lowerLetter"/>
      <w:lvlText w:val="%1)"/>
      <w:lvlJc w:val="left"/>
      <w:pPr>
        <w:tabs>
          <w:tab w:val="num" w:pos="810"/>
        </w:tabs>
        <w:ind w:left="810" w:hanging="360"/>
      </w:pPr>
      <w:rPr>
        <w:rFonts w:hint="default"/>
      </w:rPr>
    </w:lvl>
    <w:lvl w:ilvl="1" w:tplc="0C0A0019" w:tentative="1">
      <w:start w:val="1"/>
      <w:numFmt w:val="lowerLetter"/>
      <w:lvlText w:val="%2."/>
      <w:lvlJc w:val="left"/>
      <w:pPr>
        <w:tabs>
          <w:tab w:val="num" w:pos="1530"/>
        </w:tabs>
        <w:ind w:left="1530" w:hanging="360"/>
      </w:pPr>
    </w:lvl>
    <w:lvl w:ilvl="2" w:tplc="0C0A001B" w:tentative="1">
      <w:start w:val="1"/>
      <w:numFmt w:val="lowerRoman"/>
      <w:lvlText w:val="%3."/>
      <w:lvlJc w:val="right"/>
      <w:pPr>
        <w:tabs>
          <w:tab w:val="num" w:pos="2250"/>
        </w:tabs>
        <w:ind w:left="2250" w:hanging="180"/>
      </w:pPr>
    </w:lvl>
    <w:lvl w:ilvl="3" w:tplc="0C0A000F" w:tentative="1">
      <w:start w:val="1"/>
      <w:numFmt w:val="decimal"/>
      <w:lvlText w:val="%4."/>
      <w:lvlJc w:val="left"/>
      <w:pPr>
        <w:tabs>
          <w:tab w:val="num" w:pos="2970"/>
        </w:tabs>
        <w:ind w:left="2970" w:hanging="360"/>
      </w:pPr>
    </w:lvl>
    <w:lvl w:ilvl="4" w:tplc="0C0A0019" w:tentative="1">
      <w:start w:val="1"/>
      <w:numFmt w:val="lowerLetter"/>
      <w:lvlText w:val="%5."/>
      <w:lvlJc w:val="left"/>
      <w:pPr>
        <w:tabs>
          <w:tab w:val="num" w:pos="3690"/>
        </w:tabs>
        <w:ind w:left="3690" w:hanging="360"/>
      </w:pPr>
    </w:lvl>
    <w:lvl w:ilvl="5" w:tplc="0C0A001B" w:tentative="1">
      <w:start w:val="1"/>
      <w:numFmt w:val="lowerRoman"/>
      <w:lvlText w:val="%6."/>
      <w:lvlJc w:val="right"/>
      <w:pPr>
        <w:tabs>
          <w:tab w:val="num" w:pos="4410"/>
        </w:tabs>
        <w:ind w:left="4410" w:hanging="180"/>
      </w:pPr>
    </w:lvl>
    <w:lvl w:ilvl="6" w:tplc="0C0A000F" w:tentative="1">
      <w:start w:val="1"/>
      <w:numFmt w:val="decimal"/>
      <w:lvlText w:val="%7."/>
      <w:lvlJc w:val="left"/>
      <w:pPr>
        <w:tabs>
          <w:tab w:val="num" w:pos="5130"/>
        </w:tabs>
        <w:ind w:left="5130" w:hanging="360"/>
      </w:pPr>
    </w:lvl>
    <w:lvl w:ilvl="7" w:tplc="0C0A0019" w:tentative="1">
      <w:start w:val="1"/>
      <w:numFmt w:val="lowerLetter"/>
      <w:lvlText w:val="%8."/>
      <w:lvlJc w:val="left"/>
      <w:pPr>
        <w:tabs>
          <w:tab w:val="num" w:pos="5850"/>
        </w:tabs>
        <w:ind w:left="5850" w:hanging="360"/>
      </w:pPr>
    </w:lvl>
    <w:lvl w:ilvl="8" w:tplc="0C0A001B" w:tentative="1">
      <w:start w:val="1"/>
      <w:numFmt w:val="lowerRoman"/>
      <w:lvlText w:val="%9."/>
      <w:lvlJc w:val="right"/>
      <w:pPr>
        <w:tabs>
          <w:tab w:val="num" w:pos="6570"/>
        </w:tabs>
        <w:ind w:left="6570" w:hanging="180"/>
      </w:pPr>
    </w:lvl>
  </w:abstractNum>
  <w:abstractNum w:abstractNumId="15" w15:restartNumberingAfterBreak="0">
    <w:nsid w:val="06FB6A69"/>
    <w:multiLevelType w:val="hybridMultilevel"/>
    <w:tmpl w:val="95DA4CA6"/>
    <w:lvl w:ilvl="0" w:tplc="8EB2ED84">
      <w:start w:val="5"/>
      <w:numFmt w:val="upperRoman"/>
      <w:lvlText w:val="%1."/>
      <w:lvlJc w:val="left"/>
      <w:pPr>
        <w:tabs>
          <w:tab w:val="num" w:pos="1080"/>
        </w:tabs>
        <w:ind w:left="1080" w:hanging="720"/>
      </w:pPr>
      <w:rPr>
        <w:rFonts w:hint="default"/>
      </w:rPr>
    </w:lvl>
    <w:lvl w:ilvl="1" w:tplc="D0C49AB6">
      <w:start w:val="1"/>
      <w:numFmt w:val="upperLetter"/>
      <w:lvlText w:val="%2."/>
      <w:lvlJc w:val="left"/>
      <w:pPr>
        <w:tabs>
          <w:tab w:val="num" w:pos="1440"/>
        </w:tabs>
        <w:ind w:left="1440" w:hanging="360"/>
      </w:pPr>
      <w:rPr>
        <w:rFonts w:hint="default"/>
      </w:rPr>
    </w:lvl>
    <w:lvl w:ilvl="2" w:tplc="FD2AC7EC">
      <w:start w:val="5"/>
      <w:numFmt w:val="bullet"/>
      <w:lvlText w:val=""/>
      <w:lvlJc w:val="left"/>
      <w:pPr>
        <w:tabs>
          <w:tab w:val="num" w:pos="2147"/>
        </w:tabs>
        <w:ind w:left="1750" w:firstLine="170"/>
      </w:pPr>
      <w:rPr>
        <w:rFonts w:ascii="Wingdings" w:hAnsi="Wingdings" w:hint="default"/>
        <w:color w:val="auto"/>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07F16670"/>
    <w:multiLevelType w:val="hybridMultilevel"/>
    <w:tmpl w:val="45A655AE"/>
    <w:lvl w:ilvl="0" w:tplc="065C5D5E">
      <w:start w:val="1"/>
      <w:numFmt w:val="bullet"/>
      <w:lvlText w:val=""/>
      <w:lvlJc w:val="left"/>
      <w:pPr>
        <w:tabs>
          <w:tab w:val="num" w:pos="1068"/>
        </w:tabs>
        <w:ind w:left="1068" w:hanging="360"/>
      </w:pPr>
      <w:rPr>
        <w:rFonts w:ascii="Wingdings" w:hAnsi="Wingdings" w:hint="default"/>
        <w:color w:val="auto"/>
      </w:rPr>
    </w:lvl>
    <w:lvl w:ilvl="1" w:tplc="A490DA90">
      <w:numFmt w:val="bullet"/>
      <w:lvlText w:val="-"/>
      <w:lvlJc w:val="left"/>
      <w:pPr>
        <w:tabs>
          <w:tab w:val="num" w:pos="2148"/>
        </w:tabs>
        <w:ind w:left="2148" w:hanging="360"/>
      </w:pPr>
      <w:rPr>
        <w:rFonts w:ascii="TimesNewRoman" w:eastAsia="Times New Roman" w:hAnsi="TimesNewRoman" w:cs="TimesNewRoman"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08374D9A"/>
    <w:multiLevelType w:val="hybridMultilevel"/>
    <w:tmpl w:val="95BAA350"/>
    <w:lvl w:ilvl="0" w:tplc="065C5D5E">
      <w:start w:val="1"/>
      <w:numFmt w:val="bullet"/>
      <w:lvlText w:val=""/>
      <w:lvlJc w:val="left"/>
      <w:pPr>
        <w:tabs>
          <w:tab w:val="num" w:pos="1068"/>
        </w:tabs>
        <w:ind w:left="1068" w:hanging="360"/>
      </w:pPr>
      <w:rPr>
        <w:rFonts w:ascii="Wingdings" w:hAnsi="Wingdings" w:hint="default"/>
        <w:color w:val="auto"/>
      </w:rPr>
    </w:lvl>
    <w:lvl w:ilvl="1" w:tplc="A490DA90">
      <w:numFmt w:val="bullet"/>
      <w:lvlText w:val="-"/>
      <w:lvlJc w:val="left"/>
      <w:pPr>
        <w:tabs>
          <w:tab w:val="num" w:pos="2148"/>
        </w:tabs>
        <w:ind w:left="2148" w:hanging="360"/>
      </w:pPr>
      <w:rPr>
        <w:rFonts w:ascii="TimesNewRoman" w:eastAsia="Times New Roman" w:hAnsi="TimesNewRoman" w:cs="TimesNewRoman"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087801F0"/>
    <w:multiLevelType w:val="hybridMultilevel"/>
    <w:tmpl w:val="18282628"/>
    <w:lvl w:ilvl="0" w:tplc="2696C596">
      <w:start w:val="1"/>
      <w:numFmt w:val="decimal"/>
      <w:lvlText w:val="%1."/>
      <w:lvlJc w:val="left"/>
      <w:pPr>
        <w:tabs>
          <w:tab w:val="num" w:pos="1068"/>
        </w:tabs>
        <w:ind w:left="1068" w:hanging="360"/>
      </w:pPr>
      <w:rPr>
        <w:rFonts w:hint="default"/>
      </w:rPr>
    </w:lvl>
    <w:lvl w:ilvl="1" w:tplc="C6B8F9F6">
      <w:numFmt w:val="none"/>
      <w:lvlText w:val=""/>
      <w:lvlJc w:val="left"/>
      <w:pPr>
        <w:tabs>
          <w:tab w:val="num" w:pos="360"/>
        </w:tabs>
      </w:pPr>
    </w:lvl>
    <w:lvl w:ilvl="2" w:tplc="06AC4272">
      <w:numFmt w:val="none"/>
      <w:lvlText w:val=""/>
      <w:lvlJc w:val="left"/>
      <w:pPr>
        <w:tabs>
          <w:tab w:val="num" w:pos="360"/>
        </w:tabs>
      </w:pPr>
    </w:lvl>
    <w:lvl w:ilvl="3" w:tplc="736450F8">
      <w:numFmt w:val="none"/>
      <w:lvlText w:val=""/>
      <w:lvlJc w:val="left"/>
      <w:pPr>
        <w:tabs>
          <w:tab w:val="num" w:pos="360"/>
        </w:tabs>
      </w:pPr>
    </w:lvl>
    <w:lvl w:ilvl="4" w:tplc="BAEA5808">
      <w:numFmt w:val="none"/>
      <w:lvlText w:val=""/>
      <w:lvlJc w:val="left"/>
      <w:pPr>
        <w:tabs>
          <w:tab w:val="num" w:pos="360"/>
        </w:tabs>
      </w:pPr>
    </w:lvl>
    <w:lvl w:ilvl="5" w:tplc="8490E812">
      <w:numFmt w:val="none"/>
      <w:lvlText w:val=""/>
      <w:lvlJc w:val="left"/>
      <w:pPr>
        <w:tabs>
          <w:tab w:val="num" w:pos="360"/>
        </w:tabs>
      </w:pPr>
    </w:lvl>
    <w:lvl w:ilvl="6" w:tplc="A73E7390">
      <w:numFmt w:val="none"/>
      <w:lvlText w:val=""/>
      <w:lvlJc w:val="left"/>
      <w:pPr>
        <w:tabs>
          <w:tab w:val="num" w:pos="360"/>
        </w:tabs>
      </w:pPr>
    </w:lvl>
    <w:lvl w:ilvl="7" w:tplc="F4006E2C">
      <w:numFmt w:val="none"/>
      <w:lvlText w:val=""/>
      <w:lvlJc w:val="left"/>
      <w:pPr>
        <w:tabs>
          <w:tab w:val="num" w:pos="360"/>
        </w:tabs>
      </w:pPr>
    </w:lvl>
    <w:lvl w:ilvl="8" w:tplc="1654DBC8">
      <w:numFmt w:val="none"/>
      <w:lvlText w:val=""/>
      <w:lvlJc w:val="left"/>
      <w:pPr>
        <w:tabs>
          <w:tab w:val="num" w:pos="360"/>
        </w:tabs>
      </w:pPr>
    </w:lvl>
  </w:abstractNum>
  <w:abstractNum w:abstractNumId="19" w15:restartNumberingAfterBreak="0">
    <w:nsid w:val="08F43BCC"/>
    <w:multiLevelType w:val="hybridMultilevel"/>
    <w:tmpl w:val="5F968E8C"/>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0" w15:restartNumberingAfterBreak="0">
    <w:nsid w:val="091F29F8"/>
    <w:multiLevelType w:val="hybridMultilevel"/>
    <w:tmpl w:val="A93CF5D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097C1B81"/>
    <w:multiLevelType w:val="hybridMultilevel"/>
    <w:tmpl w:val="BA90D9E2"/>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2" w15:restartNumberingAfterBreak="0">
    <w:nsid w:val="0B100A57"/>
    <w:multiLevelType w:val="hybridMultilevel"/>
    <w:tmpl w:val="DA965FA4"/>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3" w15:restartNumberingAfterBreak="0">
    <w:nsid w:val="0B630887"/>
    <w:multiLevelType w:val="hybridMultilevel"/>
    <w:tmpl w:val="81BCA84C"/>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0BFF6E76"/>
    <w:multiLevelType w:val="hybridMultilevel"/>
    <w:tmpl w:val="09F09FEC"/>
    <w:lvl w:ilvl="0" w:tplc="0C0A0001">
      <w:start w:val="1"/>
      <w:numFmt w:val="bullet"/>
      <w:lvlText w:val=""/>
      <w:lvlJc w:val="left"/>
      <w:pPr>
        <w:tabs>
          <w:tab w:val="num" w:pos="2136"/>
        </w:tabs>
        <w:ind w:left="2136" w:hanging="360"/>
      </w:pPr>
      <w:rPr>
        <w:rFonts w:ascii="Symbol" w:hAnsi="Symbol" w:hint="default"/>
      </w:rPr>
    </w:lvl>
    <w:lvl w:ilvl="1" w:tplc="0C0A0003" w:tentative="1">
      <w:start w:val="1"/>
      <w:numFmt w:val="bullet"/>
      <w:lvlText w:val="o"/>
      <w:lvlJc w:val="left"/>
      <w:pPr>
        <w:tabs>
          <w:tab w:val="num" w:pos="2856"/>
        </w:tabs>
        <w:ind w:left="2856" w:hanging="360"/>
      </w:pPr>
      <w:rPr>
        <w:rFonts w:ascii="Courier New" w:hAnsi="Courier New" w:cs="Courier New" w:hint="default"/>
      </w:rPr>
    </w:lvl>
    <w:lvl w:ilvl="2" w:tplc="FD2AC7EC">
      <w:start w:val="5"/>
      <w:numFmt w:val="bullet"/>
      <w:lvlText w:val=""/>
      <w:lvlJc w:val="left"/>
      <w:pPr>
        <w:tabs>
          <w:tab w:val="num" w:pos="2147"/>
        </w:tabs>
        <w:ind w:left="1750" w:firstLine="170"/>
      </w:pPr>
      <w:rPr>
        <w:rFonts w:ascii="Wingdings" w:hAnsi="Wingdings" w:hint="default"/>
        <w:color w:val="auto"/>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25" w15:restartNumberingAfterBreak="0">
    <w:nsid w:val="0DB917D2"/>
    <w:multiLevelType w:val="hybridMultilevel"/>
    <w:tmpl w:val="372A8E76"/>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0DD43DA8"/>
    <w:multiLevelType w:val="hybridMultilevel"/>
    <w:tmpl w:val="1136AD10"/>
    <w:lvl w:ilvl="0" w:tplc="065C5D5E">
      <w:start w:val="1"/>
      <w:numFmt w:val="bullet"/>
      <w:lvlText w:val=""/>
      <w:lvlJc w:val="left"/>
      <w:pPr>
        <w:tabs>
          <w:tab w:val="num" w:pos="1068"/>
        </w:tabs>
        <w:ind w:left="1068" w:hanging="360"/>
      </w:pPr>
      <w:rPr>
        <w:rFonts w:ascii="Wingdings" w:hAnsi="Wingdings"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0F6679E5"/>
    <w:multiLevelType w:val="hybridMultilevel"/>
    <w:tmpl w:val="10B8C9EE"/>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8" w15:restartNumberingAfterBreak="0">
    <w:nsid w:val="0FD93C19"/>
    <w:multiLevelType w:val="hybridMultilevel"/>
    <w:tmpl w:val="B20AC70C"/>
    <w:lvl w:ilvl="0" w:tplc="065C5D5E">
      <w:start w:val="1"/>
      <w:numFmt w:val="bullet"/>
      <w:lvlText w:val=""/>
      <w:lvlJc w:val="left"/>
      <w:pPr>
        <w:tabs>
          <w:tab w:val="num" w:pos="1080"/>
        </w:tabs>
        <w:ind w:left="1080" w:hanging="360"/>
      </w:pPr>
      <w:rPr>
        <w:rFonts w:ascii="Wingdings" w:hAnsi="Wingdings" w:hint="default"/>
        <w:color w:val="auto"/>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10CB61F0"/>
    <w:multiLevelType w:val="hybridMultilevel"/>
    <w:tmpl w:val="02C0FE3A"/>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FD2AC7EC">
      <w:start w:val="5"/>
      <w:numFmt w:val="bullet"/>
      <w:lvlText w:val=""/>
      <w:lvlJc w:val="left"/>
      <w:pPr>
        <w:tabs>
          <w:tab w:val="num" w:pos="2147"/>
        </w:tabs>
        <w:ind w:left="1750" w:firstLine="170"/>
      </w:pPr>
      <w:rPr>
        <w:rFonts w:ascii="Wingdings" w:hAnsi="Wingdings" w:hint="default"/>
        <w:color w:val="auto"/>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0" w15:restartNumberingAfterBreak="0">
    <w:nsid w:val="122839C4"/>
    <w:multiLevelType w:val="hybridMultilevel"/>
    <w:tmpl w:val="A162B3B6"/>
    <w:lvl w:ilvl="0" w:tplc="065C5D5E">
      <w:start w:val="1"/>
      <w:numFmt w:val="bullet"/>
      <w:lvlText w:val=""/>
      <w:lvlJc w:val="left"/>
      <w:pPr>
        <w:tabs>
          <w:tab w:val="num" w:pos="1068"/>
        </w:tabs>
        <w:ind w:left="1068" w:hanging="360"/>
      </w:pPr>
      <w:rPr>
        <w:rFonts w:ascii="Wingdings" w:hAnsi="Wingdings" w:hint="default"/>
        <w:color w:val="auto"/>
      </w:rPr>
    </w:lvl>
    <w:lvl w:ilvl="1" w:tplc="A490DA90">
      <w:numFmt w:val="bullet"/>
      <w:lvlText w:val="-"/>
      <w:lvlJc w:val="left"/>
      <w:pPr>
        <w:tabs>
          <w:tab w:val="num" w:pos="2148"/>
        </w:tabs>
        <w:ind w:left="2148" w:hanging="360"/>
      </w:pPr>
      <w:rPr>
        <w:rFonts w:ascii="TimesNewRoman" w:eastAsia="Times New Roman" w:hAnsi="TimesNewRoman" w:cs="TimesNewRoman"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1" w15:restartNumberingAfterBreak="0">
    <w:nsid w:val="13C118B7"/>
    <w:multiLevelType w:val="hybridMultilevel"/>
    <w:tmpl w:val="97225D92"/>
    <w:lvl w:ilvl="0" w:tplc="065C5D5E">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52"/>
        </w:tabs>
        <w:ind w:left="1452" w:hanging="360"/>
      </w:pPr>
      <w:rPr>
        <w:rFonts w:ascii="Courier New" w:hAnsi="Courier New" w:cs="Courier New" w:hint="default"/>
      </w:rPr>
    </w:lvl>
    <w:lvl w:ilvl="2" w:tplc="0C0A0005" w:tentative="1">
      <w:start w:val="1"/>
      <w:numFmt w:val="bullet"/>
      <w:lvlText w:val=""/>
      <w:lvlJc w:val="left"/>
      <w:pPr>
        <w:tabs>
          <w:tab w:val="num" w:pos="2172"/>
        </w:tabs>
        <w:ind w:left="2172" w:hanging="360"/>
      </w:pPr>
      <w:rPr>
        <w:rFonts w:ascii="Wingdings" w:hAnsi="Wingdings" w:hint="default"/>
      </w:rPr>
    </w:lvl>
    <w:lvl w:ilvl="3" w:tplc="0C0A0001" w:tentative="1">
      <w:start w:val="1"/>
      <w:numFmt w:val="bullet"/>
      <w:lvlText w:val=""/>
      <w:lvlJc w:val="left"/>
      <w:pPr>
        <w:tabs>
          <w:tab w:val="num" w:pos="2892"/>
        </w:tabs>
        <w:ind w:left="2892" w:hanging="360"/>
      </w:pPr>
      <w:rPr>
        <w:rFonts w:ascii="Symbol" w:hAnsi="Symbol" w:hint="default"/>
      </w:rPr>
    </w:lvl>
    <w:lvl w:ilvl="4" w:tplc="0C0A0003" w:tentative="1">
      <w:start w:val="1"/>
      <w:numFmt w:val="bullet"/>
      <w:lvlText w:val="o"/>
      <w:lvlJc w:val="left"/>
      <w:pPr>
        <w:tabs>
          <w:tab w:val="num" w:pos="3612"/>
        </w:tabs>
        <w:ind w:left="3612" w:hanging="360"/>
      </w:pPr>
      <w:rPr>
        <w:rFonts w:ascii="Courier New" w:hAnsi="Courier New" w:cs="Courier New" w:hint="default"/>
      </w:rPr>
    </w:lvl>
    <w:lvl w:ilvl="5" w:tplc="0C0A0005" w:tentative="1">
      <w:start w:val="1"/>
      <w:numFmt w:val="bullet"/>
      <w:lvlText w:val=""/>
      <w:lvlJc w:val="left"/>
      <w:pPr>
        <w:tabs>
          <w:tab w:val="num" w:pos="4332"/>
        </w:tabs>
        <w:ind w:left="4332" w:hanging="360"/>
      </w:pPr>
      <w:rPr>
        <w:rFonts w:ascii="Wingdings" w:hAnsi="Wingdings" w:hint="default"/>
      </w:rPr>
    </w:lvl>
    <w:lvl w:ilvl="6" w:tplc="0C0A0001" w:tentative="1">
      <w:start w:val="1"/>
      <w:numFmt w:val="bullet"/>
      <w:lvlText w:val=""/>
      <w:lvlJc w:val="left"/>
      <w:pPr>
        <w:tabs>
          <w:tab w:val="num" w:pos="5052"/>
        </w:tabs>
        <w:ind w:left="5052" w:hanging="360"/>
      </w:pPr>
      <w:rPr>
        <w:rFonts w:ascii="Symbol" w:hAnsi="Symbol" w:hint="default"/>
      </w:rPr>
    </w:lvl>
    <w:lvl w:ilvl="7" w:tplc="0C0A0003" w:tentative="1">
      <w:start w:val="1"/>
      <w:numFmt w:val="bullet"/>
      <w:lvlText w:val="o"/>
      <w:lvlJc w:val="left"/>
      <w:pPr>
        <w:tabs>
          <w:tab w:val="num" w:pos="5772"/>
        </w:tabs>
        <w:ind w:left="5772" w:hanging="360"/>
      </w:pPr>
      <w:rPr>
        <w:rFonts w:ascii="Courier New" w:hAnsi="Courier New" w:cs="Courier New" w:hint="default"/>
      </w:rPr>
    </w:lvl>
    <w:lvl w:ilvl="8" w:tplc="0C0A0005" w:tentative="1">
      <w:start w:val="1"/>
      <w:numFmt w:val="bullet"/>
      <w:lvlText w:val=""/>
      <w:lvlJc w:val="left"/>
      <w:pPr>
        <w:tabs>
          <w:tab w:val="num" w:pos="6492"/>
        </w:tabs>
        <w:ind w:left="6492" w:hanging="360"/>
      </w:pPr>
      <w:rPr>
        <w:rFonts w:ascii="Wingdings" w:hAnsi="Wingdings" w:hint="default"/>
      </w:rPr>
    </w:lvl>
  </w:abstractNum>
  <w:abstractNum w:abstractNumId="32" w15:restartNumberingAfterBreak="0">
    <w:nsid w:val="14EB3ECC"/>
    <w:multiLevelType w:val="hybridMultilevel"/>
    <w:tmpl w:val="D1428914"/>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15161910"/>
    <w:multiLevelType w:val="hybridMultilevel"/>
    <w:tmpl w:val="3E68710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15:restartNumberingAfterBreak="0">
    <w:nsid w:val="15A177B7"/>
    <w:multiLevelType w:val="hybridMultilevel"/>
    <w:tmpl w:val="F0603206"/>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FD2AC7EC">
      <w:start w:val="5"/>
      <w:numFmt w:val="bullet"/>
      <w:lvlText w:val=""/>
      <w:lvlJc w:val="left"/>
      <w:pPr>
        <w:tabs>
          <w:tab w:val="num" w:pos="2147"/>
        </w:tabs>
        <w:ind w:left="1750" w:firstLine="170"/>
      </w:pPr>
      <w:rPr>
        <w:rFonts w:ascii="Wingdings" w:hAnsi="Wingdings" w:hint="default"/>
        <w:color w:val="auto"/>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5" w15:restartNumberingAfterBreak="0">
    <w:nsid w:val="168D5CAE"/>
    <w:multiLevelType w:val="hybridMultilevel"/>
    <w:tmpl w:val="B8264318"/>
    <w:lvl w:ilvl="0" w:tplc="0C0A0001">
      <w:start w:val="1"/>
      <w:numFmt w:val="bullet"/>
      <w:lvlText w:val=""/>
      <w:lvlJc w:val="left"/>
      <w:pPr>
        <w:tabs>
          <w:tab w:val="num" w:pos="2136"/>
        </w:tabs>
        <w:ind w:left="2136" w:hanging="360"/>
      </w:pPr>
      <w:rPr>
        <w:rFonts w:ascii="Symbol" w:hAnsi="Symbol" w:hint="default"/>
      </w:rPr>
    </w:lvl>
    <w:lvl w:ilvl="1" w:tplc="0C0A0003" w:tentative="1">
      <w:start w:val="1"/>
      <w:numFmt w:val="bullet"/>
      <w:lvlText w:val="o"/>
      <w:lvlJc w:val="left"/>
      <w:pPr>
        <w:tabs>
          <w:tab w:val="num" w:pos="2856"/>
        </w:tabs>
        <w:ind w:left="2856" w:hanging="360"/>
      </w:pPr>
      <w:rPr>
        <w:rFonts w:ascii="Courier New" w:hAnsi="Courier New" w:cs="Courier New" w:hint="default"/>
      </w:rPr>
    </w:lvl>
    <w:lvl w:ilvl="2" w:tplc="FD2AC7EC">
      <w:start w:val="5"/>
      <w:numFmt w:val="bullet"/>
      <w:lvlText w:val=""/>
      <w:lvlJc w:val="left"/>
      <w:pPr>
        <w:tabs>
          <w:tab w:val="num" w:pos="2147"/>
        </w:tabs>
        <w:ind w:left="1750" w:firstLine="170"/>
      </w:pPr>
      <w:rPr>
        <w:rFonts w:ascii="Wingdings" w:hAnsi="Wingdings" w:hint="default"/>
        <w:color w:val="auto"/>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36" w15:restartNumberingAfterBreak="0">
    <w:nsid w:val="16C94BF1"/>
    <w:multiLevelType w:val="hybridMultilevel"/>
    <w:tmpl w:val="2264D52A"/>
    <w:lvl w:ilvl="0" w:tplc="065C5D5E">
      <w:start w:val="1"/>
      <w:numFmt w:val="bullet"/>
      <w:lvlText w:val=""/>
      <w:lvlJc w:val="left"/>
      <w:pPr>
        <w:tabs>
          <w:tab w:val="num" w:pos="1068"/>
        </w:tabs>
        <w:ind w:left="1068" w:hanging="360"/>
      </w:pPr>
      <w:rPr>
        <w:rFonts w:ascii="Wingdings" w:hAnsi="Wingdings" w:hint="default"/>
        <w:color w:val="auto"/>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17624C14"/>
    <w:multiLevelType w:val="hybridMultilevel"/>
    <w:tmpl w:val="DE76D2CA"/>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1880286E"/>
    <w:multiLevelType w:val="hybridMultilevel"/>
    <w:tmpl w:val="8884A7B2"/>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1AB66B36"/>
    <w:multiLevelType w:val="hybridMultilevel"/>
    <w:tmpl w:val="8D347B96"/>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C151300"/>
    <w:multiLevelType w:val="multilevel"/>
    <w:tmpl w:val="6FB4A58E"/>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20093F67"/>
    <w:multiLevelType w:val="hybridMultilevel"/>
    <w:tmpl w:val="239CA236"/>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42" w15:restartNumberingAfterBreak="0">
    <w:nsid w:val="209232EB"/>
    <w:multiLevelType w:val="hybridMultilevel"/>
    <w:tmpl w:val="58169724"/>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22C35E8D"/>
    <w:multiLevelType w:val="hybridMultilevel"/>
    <w:tmpl w:val="00E46CF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236A3FA9"/>
    <w:multiLevelType w:val="hybridMultilevel"/>
    <w:tmpl w:val="E57A0C58"/>
    <w:lvl w:ilvl="0" w:tplc="065C5D5E">
      <w:start w:val="1"/>
      <w:numFmt w:val="bullet"/>
      <w:lvlText w:val=""/>
      <w:lvlJc w:val="left"/>
      <w:pPr>
        <w:tabs>
          <w:tab w:val="num" w:pos="1068"/>
        </w:tabs>
        <w:ind w:left="1068" w:hanging="360"/>
      </w:pPr>
      <w:rPr>
        <w:rFonts w:ascii="Wingdings" w:hAnsi="Wingdings" w:hint="default"/>
        <w:color w:val="auto"/>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26677380"/>
    <w:multiLevelType w:val="multilevel"/>
    <w:tmpl w:val="6FB4A58E"/>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26C209FD"/>
    <w:multiLevelType w:val="hybridMultilevel"/>
    <w:tmpl w:val="DFB6C420"/>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47" w15:restartNumberingAfterBreak="0">
    <w:nsid w:val="26D62542"/>
    <w:multiLevelType w:val="hybridMultilevel"/>
    <w:tmpl w:val="1676FF9C"/>
    <w:lvl w:ilvl="0" w:tplc="2542C174">
      <w:start w:val="4"/>
      <w:numFmt w:val="lowerLetter"/>
      <w:lvlText w:val="%1)"/>
      <w:lvlJc w:val="left"/>
      <w:pPr>
        <w:tabs>
          <w:tab w:val="num" w:pos="810"/>
        </w:tabs>
        <w:ind w:left="810" w:hanging="360"/>
      </w:pPr>
      <w:rPr>
        <w:rFonts w:hint="default"/>
      </w:rPr>
    </w:lvl>
    <w:lvl w:ilvl="1" w:tplc="0C0A0019" w:tentative="1">
      <w:start w:val="1"/>
      <w:numFmt w:val="lowerLetter"/>
      <w:lvlText w:val="%2."/>
      <w:lvlJc w:val="left"/>
      <w:pPr>
        <w:tabs>
          <w:tab w:val="num" w:pos="1530"/>
        </w:tabs>
        <w:ind w:left="1530" w:hanging="360"/>
      </w:pPr>
    </w:lvl>
    <w:lvl w:ilvl="2" w:tplc="0C0A001B" w:tentative="1">
      <w:start w:val="1"/>
      <w:numFmt w:val="lowerRoman"/>
      <w:lvlText w:val="%3."/>
      <w:lvlJc w:val="right"/>
      <w:pPr>
        <w:tabs>
          <w:tab w:val="num" w:pos="2250"/>
        </w:tabs>
        <w:ind w:left="2250" w:hanging="180"/>
      </w:pPr>
    </w:lvl>
    <w:lvl w:ilvl="3" w:tplc="0C0A000F" w:tentative="1">
      <w:start w:val="1"/>
      <w:numFmt w:val="decimal"/>
      <w:lvlText w:val="%4."/>
      <w:lvlJc w:val="left"/>
      <w:pPr>
        <w:tabs>
          <w:tab w:val="num" w:pos="2970"/>
        </w:tabs>
        <w:ind w:left="2970" w:hanging="360"/>
      </w:pPr>
    </w:lvl>
    <w:lvl w:ilvl="4" w:tplc="0C0A0019" w:tentative="1">
      <w:start w:val="1"/>
      <w:numFmt w:val="lowerLetter"/>
      <w:lvlText w:val="%5."/>
      <w:lvlJc w:val="left"/>
      <w:pPr>
        <w:tabs>
          <w:tab w:val="num" w:pos="3690"/>
        </w:tabs>
        <w:ind w:left="3690" w:hanging="360"/>
      </w:pPr>
    </w:lvl>
    <w:lvl w:ilvl="5" w:tplc="0C0A001B" w:tentative="1">
      <w:start w:val="1"/>
      <w:numFmt w:val="lowerRoman"/>
      <w:lvlText w:val="%6."/>
      <w:lvlJc w:val="right"/>
      <w:pPr>
        <w:tabs>
          <w:tab w:val="num" w:pos="4410"/>
        </w:tabs>
        <w:ind w:left="4410" w:hanging="180"/>
      </w:pPr>
    </w:lvl>
    <w:lvl w:ilvl="6" w:tplc="0C0A000F" w:tentative="1">
      <w:start w:val="1"/>
      <w:numFmt w:val="decimal"/>
      <w:lvlText w:val="%7."/>
      <w:lvlJc w:val="left"/>
      <w:pPr>
        <w:tabs>
          <w:tab w:val="num" w:pos="5130"/>
        </w:tabs>
        <w:ind w:left="5130" w:hanging="360"/>
      </w:pPr>
    </w:lvl>
    <w:lvl w:ilvl="7" w:tplc="0C0A0019" w:tentative="1">
      <w:start w:val="1"/>
      <w:numFmt w:val="lowerLetter"/>
      <w:lvlText w:val="%8."/>
      <w:lvlJc w:val="left"/>
      <w:pPr>
        <w:tabs>
          <w:tab w:val="num" w:pos="5850"/>
        </w:tabs>
        <w:ind w:left="5850" w:hanging="360"/>
      </w:pPr>
    </w:lvl>
    <w:lvl w:ilvl="8" w:tplc="0C0A001B" w:tentative="1">
      <w:start w:val="1"/>
      <w:numFmt w:val="lowerRoman"/>
      <w:lvlText w:val="%9."/>
      <w:lvlJc w:val="right"/>
      <w:pPr>
        <w:tabs>
          <w:tab w:val="num" w:pos="6570"/>
        </w:tabs>
        <w:ind w:left="6570" w:hanging="180"/>
      </w:pPr>
    </w:lvl>
  </w:abstractNum>
  <w:abstractNum w:abstractNumId="48" w15:restartNumberingAfterBreak="0">
    <w:nsid w:val="29166123"/>
    <w:multiLevelType w:val="hybridMultilevel"/>
    <w:tmpl w:val="928EBE94"/>
    <w:lvl w:ilvl="0" w:tplc="065C5D5E">
      <w:start w:val="1"/>
      <w:numFmt w:val="bullet"/>
      <w:lvlText w:val=""/>
      <w:lvlJc w:val="left"/>
      <w:pPr>
        <w:tabs>
          <w:tab w:val="num" w:pos="1080"/>
        </w:tabs>
        <w:ind w:left="1080" w:hanging="36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49" w15:restartNumberingAfterBreak="0">
    <w:nsid w:val="2A6E6C2A"/>
    <w:multiLevelType w:val="hybridMultilevel"/>
    <w:tmpl w:val="C226A3CA"/>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50" w15:restartNumberingAfterBreak="0">
    <w:nsid w:val="2AE7235C"/>
    <w:multiLevelType w:val="hybridMultilevel"/>
    <w:tmpl w:val="758C14C4"/>
    <w:lvl w:ilvl="0" w:tplc="065C5D5E">
      <w:start w:val="1"/>
      <w:numFmt w:val="bullet"/>
      <w:lvlText w:val=""/>
      <w:lvlJc w:val="left"/>
      <w:pPr>
        <w:tabs>
          <w:tab w:val="num" w:pos="1068"/>
        </w:tabs>
        <w:ind w:left="1068" w:hanging="360"/>
      </w:pPr>
      <w:rPr>
        <w:rFonts w:ascii="Wingdings" w:hAnsi="Wingdings" w:hint="default"/>
        <w:color w:val="auto"/>
      </w:rPr>
    </w:lvl>
    <w:lvl w:ilvl="1" w:tplc="A490DA90">
      <w:numFmt w:val="bullet"/>
      <w:lvlText w:val="-"/>
      <w:lvlJc w:val="left"/>
      <w:pPr>
        <w:tabs>
          <w:tab w:val="num" w:pos="2148"/>
        </w:tabs>
        <w:ind w:left="2148" w:hanging="360"/>
      </w:pPr>
      <w:rPr>
        <w:rFonts w:ascii="TimesNewRoman" w:eastAsia="Times New Roman" w:hAnsi="TimesNewRoman" w:cs="TimesNewRoman"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51" w15:restartNumberingAfterBreak="0">
    <w:nsid w:val="2B3412E8"/>
    <w:multiLevelType w:val="hybridMultilevel"/>
    <w:tmpl w:val="38625448"/>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BEB0948"/>
    <w:multiLevelType w:val="hybridMultilevel"/>
    <w:tmpl w:val="5F744074"/>
    <w:lvl w:ilvl="0" w:tplc="FD2AC7EC">
      <w:start w:val="5"/>
      <w:numFmt w:val="bullet"/>
      <w:lvlText w:val=""/>
      <w:lvlJc w:val="left"/>
      <w:pPr>
        <w:tabs>
          <w:tab w:val="num" w:pos="2147"/>
        </w:tabs>
        <w:ind w:left="1750" w:firstLine="170"/>
      </w:pPr>
      <w:rPr>
        <w:rFonts w:ascii="Wingdings" w:hAnsi="Wingdings" w:hint="default"/>
        <w:color w:val="auto"/>
      </w:rPr>
    </w:lvl>
    <w:lvl w:ilvl="1" w:tplc="0C0A0003" w:tentative="1">
      <w:start w:val="1"/>
      <w:numFmt w:val="bullet"/>
      <w:lvlText w:val="o"/>
      <w:lvlJc w:val="left"/>
      <w:pPr>
        <w:tabs>
          <w:tab w:val="num" w:pos="3696"/>
        </w:tabs>
        <w:ind w:left="3696" w:hanging="360"/>
      </w:pPr>
      <w:rPr>
        <w:rFonts w:ascii="Courier New" w:hAnsi="Courier New" w:cs="Courier New" w:hint="default"/>
      </w:rPr>
    </w:lvl>
    <w:lvl w:ilvl="2" w:tplc="0C0A0005" w:tentative="1">
      <w:start w:val="1"/>
      <w:numFmt w:val="bullet"/>
      <w:lvlText w:val=""/>
      <w:lvlJc w:val="left"/>
      <w:pPr>
        <w:tabs>
          <w:tab w:val="num" w:pos="4416"/>
        </w:tabs>
        <w:ind w:left="4416" w:hanging="360"/>
      </w:pPr>
      <w:rPr>
        <w:rFonts w:ascii="Wingdings" w:hAnsi="Wingdings" w:hint="default"/>
      </w:rPr>
    </w:lvl>
    <w:lvl w:ilvl="3" w:tplc="0C0A0001" w:tentative="1">
      <w:start w:val="1"/>
      <w:numFmt w:val="bullet"/>
      <w:lvlText w:val=""/>
      <w:lvlJc w:val="left"/>
      <w:pPr>
        <w:tabs>
          <w:tab w:val="num" w:pos="5136"/>
        </w:tabs>
        <w:ind w:left="5136" w:hanging="360"/>
      </w:pPr>
      <w:rPr>
        <w:rFonts w:ascii="Symbol" w:hAnsi="Symbol" w:hint="default"/>
      </w:rPr>
    </w:lvl>
    <w:lvl w:ilvl="4" w:tplc="0C0A0003" w:tentative="1">
      <w:start w:val="1"/>
      <w:numFmt w:val="bullet"/>
      <w:lvlText w:val="o"/>
      <w:lvlJc w:val="left"/>
      <w:pPr>
        <w:tabs>
          <w:tab w:val="num" w:pos="5856"/>
        </w:tabs>
        <w:ind w:left="5856" w:hanging="360"/>
      </w:pPr>
      <w:rPr>
        <w:rFonts w:ascii="Courier New" w:hAnsi="Courier New" w:cs="Courier New" w:hint="default"/>
      </w:rPr>
    </w:lvl>
    <w:lvl w:ilvl="5" w:tplc="0C0A0005" w:tentative="1">
      <w:start w:val="1"/>
      <w:numFmt w:val="bullet"/>
      <w:lvlText w:val=""/>
      <w:lvlJc w:val="left"/>
      <w:pPr>
        <w:tabs>
          <w:tab w:val="num" w:pos="6576"/>
        </w:tabs>
        <w:ind w:left="6576" w:hanging="360"/>
      </w:pPr>
      <w:rPr>
        <w:rFonts w:ascii="Wingdings" w:hAnsi="Wingdings" w:hint="default"/>
      </w:rPr>
    </w:lvl>
    <w:lvl w:ilvl="6" w:tplc="0C0A0001" w:tentative="1">
      <w:start w:val="1"/>
      <w:numFmt w:val="bullet"/>
      <w:lvlText w:val=""/>
      <w:lvlJc w:val="left"/>
      <w:pPr>
        <w:tabs>
          <w:tab w:val="num" w:pos="7296"/>
        </w:tabs>
        <w:ind w:left="7296" w:hanging="360"/>
      </w:pPr>
      <w:rPr>
        <w:rFonts w:ascii="Symbol" w:hAnsi="Symbol" w:hint="default"/>
      </w:rPr>
    </w:lvl>
    <w:lvl w:ilvl="7" w:tplc="0C0A0003" w:tentative="1">
      <w:start w:val="1"/>
      <w:numFmt w:val="bullet"/>
      <w:lvlText w:val="o"/>
      <w:lvlJc w:val="left"/>
      <w:pPr>
        <w:tabs>
          <w:tab w:val="num" w:pos="8016"/>
        </w:tabs>
        <w:ind w:left="8016" w:hanging="360"/>
      </w:pPr>
      <w:rPr>
        <w:rFonts w:ascii="Courier New" w:hAnsi="Courier New" w:cs="Courier New" w:hint="default"/>
      </w:rPr>
    </w:lvl>
    <w:lvl w:ilvl="8" w:tplc="0C0A0005" w:tentative="1">
      <w:start w:val="1"/>
      <w:numFmt w:val="bullet"/>
      <w:lvlText w:val=""/>
      <w:lvlJc w:val="left"/>
      <w:pPr>
        <w:tabs>
          <w:tab w:val="num" w:pos="8736"/>
        </w:tabs>
        <w:ind w:left="8736" w:hanging="360"/>
      </w:pPr>
      <w:rPr>
        <w:rFonts w:ascii="Wingdings" w:hAnsi="Wingdings" w:hint="default"/>
      </w:rPr>
    </w:lvl>
  </w:abstractNum>
  <w:abstractNum w:abstractNumId="53" w15:restartNumberingAfterBreak="0">
    <w:nsid w:val="2C4F12ED"/>
    <w:multiLevelType w:val="hybridMultilevel"/>
    <w:tmpl w:val="5EAA389A"/>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54" w15:restartNumberingAfterBreak="0">
    <w:nsid w:val="2C7C4ED6"/>
    <w:multiLevelType w:val="hybridMultilevel"/>
    <w:tmpl w:val="6B760A88"/>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2D20595B"/>
    <w:multiLevelType w:val="hybridMultilevel"/>
    <w:tmpl w:val="6A70B180"/>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56" w15:restartNumberingAfterBreak="0">
    <w:nsid w:val="2D251D62"/>
    <w:multiLevelType w:val="hybridMultilevel"/>
    <w:tmpl w:val="DC66E612"/>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7" w15:restartNumberingAfterBreak="0">
    <w:nsid w:val="2D2B08CE"/>
    <w:multiLevelType w:val="hybridMultilevel"/>
    <w:tmpl w:val="D02489BE"/>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2D623333"/>
    <w:multiLevelType w:val="hybridMultilevel"/>
    <w:tmpl w:val="E31E9300"/>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9" w15:restartNumberingAfterBreak="0">
    <w:nsid w:val="2DC76FAD"/>
    <w:multiLevelType w:val="hybridMultilevel"/>
    <w:tmpl w:val="322AFC92"/>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60" w15:restartNumberingAfterBreak="0">
    <w:nsid w:val="2DCF1312"/>
    <w:multiLevelType w:val="hybridMultilevel"/>
    <w:tmpl w:val="A62698A8"/>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61" w15:restartNumberingAfterBreak="0">
    <w:nsid w:val="2E162F51"/>
    <w:multiLevelType w:val="hybridMultilevel"/>
    <w:tmpl w:val="CDFA8120"/>
    <w:lvl w:ilvl="0" w:tplc="065C5D5E">
      <w:start w:val="1"/>
      <w:numFmt w:val="bullet"/>
      <w:lvlText w:val=""/>
      <w:lvlJc w:val="left"/>
      <w:pPr>
        <w:tabs>
          <w:tab w:val="num" w:pos="1080"/>
        </w:tabs>
        <w:ind w:left="108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2F005B14"/>
    <w:multiLevelType w:val="hybridMultilevel"/>
    <w:tmpl w:val="2B00FCE2"/>
    <w:lvl w:ilvl="0" w:tplc="1CEAC2D4">
      <w:start w:val="1"/>
      <w:numFmt w:val="decimal"/>
      <w:lvlText w:val="%1."/>
      <w:lvlJc w:val="left"/>
      <w:pPr>
        <w:tabs>
          <w:tab w:val="num" w:pos="720"/>
        </w:tabs>
        <w:ind w:left="720" w:hanging="360"/>
      </w:pPr>
    </w:lvl>
    <w:lvl w:ilvl="1" w:tplc="DF1E3846">
      <w:numFmt w:val="none"/>
      <w:lvlText w:val=""/>
      <w:lvlJc w:val="left"/>
      <w:pPr>
        <w:tabs>
          <w:tab w:val="num" w:pos="360"/>
        </w:tabs>
      </w:pPr>
    </w:lvl>
    <w:lvl w:ilvl="2" w:tplc="358EFC1A">
      <w:numFmt w:val="none"/>
      <w:lvlText w:val=""/>
      <w:lvlJc w:val="left"/>
      <w:pPr>
        <w:tabs>
          <w:tab w:val="num" w:pos="360"/>
        </w:tabs>
      </w:pPr>
    </w:lvl>
    <w:lvl w:ilvl="3" w:tplc="35A8DD0A">
      <w:numFmt w:val="none"/>
      <w:lvlText w:val=""/>
      <w:lvlJc w:val="left"/>
      <w:pPr>
        <w:tabs>
          <w:tab w:val="num" w:pos="360"/>
        </w:tabs>
      </w:pPr>
    </w:lvl>
    <w:lvl w:ilvl="4" w:tplc="49C6A27A">
      <w:numFmt w:val="none"/>
      <w:lvlText w:val=""/>
      <w:lvlJc w:val="left"/>
      <w:pPr>
        <w:tabs>
          <w:tab w:val="num" w:pos="360"/>
        </w:tabs>
      </w:pPr>
    </w:lvl>
    <w:lvl w:ilvl="5" w:tplc="8F5C2E42">
      <w:numFmt w:val="none"/>
      <w:lvlText w:val=""/>
      <w:lvlJc w:val="left"/>
      <w:pPr>
        <w:tabs>
          <w:tab w:val="num" w:pos="360"/>
        </w:tabs>
      </w:pPr>
    </w:lvl>
    <w:lvl w:ilvl="6" w:tplc="DF08E428">
      <w:numFmt w:val="none"/>
      <w:lvlText w:val=""/>
      <w:lvlJc w:val="left"/>
      <w:pPr>
        <w:tabs>
          <w:tab w:val="num" w:pos="360"/>
        </w:tabs>
      </w:pPr>
    </w:lvl>
    <w:lvl w:ilvl="7" w:tplc="66FE73B6">
      <w:numFmt w:val="none"/>
      <w:lvlText w:val=""/>
      <w:lvlJc w:val="left"/>
      <w:pPr>
        <w:tabs>
          <w:tab w:val="num" w:pos="360"/>
        </w:tabs>
      </w:pPr>
    </w:lvl>
    <w:lvl w:ilvl="8" w:tplc="8368BF10">
      <w:numFmt w:val="none"/>
      <w:lvlText w:val=""/>
      <w:lvlJc w:val="left"/>
      <w:pPr>
        <w:tabs>
          <w:tab w:val="num" w:pos="360"/>
        </w:tabs>
      </w:pPr>
    </w:lvl>
  </w:abstractNum>
  <w:abstractNum w:abstractNumId="63" w15:restartNumberingAfterBreak="0">
    <w:nsid w:val="307945FC"/>
    <w:multiLevelType w:val="hybridMultilevel"/>
    <w:tmpl w:val="0CD45CA8"/>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4" w15:restartNumberingAfterBreak="0">
    <w:nsid w:val="3175126B"/>
    <w:multiLevelType w:val="hybridMultilevel"/>
    <w:tmpl w:val="9AF89856"/>
    <w:lvl w:ilvl="0" w:tplc="065C5D5E">
      <w:start w:val="1"/>
      <w:numFmt w:val="bullet"/>
      <w:lvlText w:val=""/>
      <w:lvlJc w:val="left"/>
      <w:pPr>
        <w:tabs>
          <w:tab w:val="num" w:pos="1068"/>
        </w:tabs>
        <w:ind w:left="1068" w:hanging="360"/>
      </w:pPr>
      <w:rPr>
        <w:rFonts w:ascii="Wingdings" w:hAnsi="Wingdings" w:hint="default"/>
        <w:color w:val="auto"/>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5" w15:restartNumberingAfterBreak="0">
    <w:nsid w:val="31A259FE"/>
    <w:multiLevelType w:val="hybridMultilevel"/>
    <w:tmpl w:val="76180DFA"/>
    <w:lvl w:ilvl="0" w:tplc="065C5D5E">
      <w:start w:val="1"/>
      <w:numFmt w:val="bullet"/>
      <w:lvlText w:val=""/>
      <w:lvlJc w:val="left"/>
      <w:pPr>
        <w:tabs>
          <w:tab w:val="num" w:pos="1068"/>
        </w:tabs>
        <w:ind w:left="1068" w:hanging="360"/>
      </w:pPr>
      <w:rPr>
        <w:rFonts w:ascii="Wingdings" w:hAnsi="Wingdings" w:hint="default"/>
        <w:color w:val="auto"/>
      </w:rPr>
    </w:lvl>
    <w:lvl w:ilvl="1" w:tplc="A490DA90">
      <w:numFmt w:val="bullet"/>
      <w:lvlText w:val="-"/>
      <w:lvlJc w:val="left"/>
      <w:pPr>
        <w:tabs>
          <w:tab w:val="num" w:pos="2148"/>
        </w:tabs>
        <w:ind w:left="2148" w:hanging="360"/>
      </w:pPr>
      <w:rPr>
        <w:rFonts w:ascii="TimesNewRoman" w:eastAsia="Times New Roman" w:hAnsi="TimesNewRoman" w:cs="TimesNewRoman"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66" w15:restartNumberingAfterBreak="0">
    <w:nsid w:val="323726C6"/>
    <w:multiLevelType w:val="hybridMultilevel"/>
    <w:tmpl w:val="81D686F4"/>
    <w:lvl w:ilvl="0" w:tplc="065C5D5E">
      <w:start w:val="1"/>
      <w:numFmt w:val="bullet"/>
      <w:lvlText w:val=""/>
      <w:lvlJc w:val="left"/>
      <w:pPr>
        <w:tabs>
          <w:tab w:val="num" w:pos="1068"/>
        </w:tabs>
        <w:ind w:left="1068" w:hanging="360"/>
      </w:pPr>
      <w:rPr>
        <w:rFonts w:ascii="Wingdings" w:hAnsi="Wingdings" w:hint="default"/>
        <w:color w:val="auto"/>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7" w15:restartNumberingAfterBreak="0">
    <w:nsid w:val="32D85173"/>
    <w:multiLevelType w:val="hybridMultilevel"/>
    <w:tmpl w:val="D5C09E4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68" w15:restartNumberingAfterBreak="0">
    <w:nsid w:val="334401B5"/>
    <w:multiLevelType w:val="hybridMultilevel"/>
    <w:tmpl w:val="5A3C4134"/>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9" w15:restartNumberingAfterBreak="0">
    <w:nsid w:val="3346349E"/>
    <w:multiLevelType w:val="hybridMultilevel"/>
    <w:tmpl w:val="C4767F30"/>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0" w15:restartNumberingAfterBreak="0">
    <w:nsid w:val="36BF7946"/>
    <w:multiLevelType w:val="multilevel"/>
    <w:tmpl w:val="6FB4A58E"/>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373D538E"/>
    <w:multiLevelType w:val="hybridMultilevel"/>
    <w:tmpl w:val="535A0CB8"/>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2" w15:restartNumberingAfterBreak="0">
    <w:nsid w:val="3761416E"/>
    <w:multiLevelType w:val="hybridMultilevel"/>
    <w:tmpl w:val="9A78690A"/>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FD2AC7EC">
      <w:start w:val="5"/>
      <w:numFmt w:val="bullet"/>
      <w:lvlText w:val=""/>
      <w:lvlJc w:val="left"/>
      <w:pPr>
        <w:tabs>
          <w:tab w:val="num" w:pos="2147"/>
        </w:tabs>
        <w:ind w:left="1750" w:firstLine="170"/>
      </w:pPr>
      <w:rPr>
        <w:rFonts w:ascii="Wingdings" w:hAnsi="Wingdings" w:hint="default"/>
        <w:color w:val="auto"/>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73" w15:restartNumberingAfterBreak="0">
    <w:nsid w:val="385E24E2"/>
    <w:multiLevelType w:val="hybridMultilevel"/>
    <w:tmpl w:val="6EC28828"/>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74" w15:restartNumberingAfterBreak="0">
    <w:nsid w:val="3B377353"/>
    <w:multiLevelType w:val="hybridMultilevel"/>
    <w:tmpl w:val="2496F652"/>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75" w15:restartNumberingAfterBreak="0">
    <w:nsid w:val="3C793B55"/>
    <w:multiLevelType w:val="hybridMultilevel"/>
    <w:tmpl w:val="C5E43D16"/>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76" w15:restartNumberingAfterBreak="0">
    <w:nsid w:val="3DFA6021"/>
    <w:multiLevelType w:val="hybridMultilevel"/>
    <w:tmpl w:val="27E03156"/>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7" w15:restartNumberingAfterBreak="0">
    <w:nsid w:val="4133156F"/>
    <w:multiLevelType w:val="hybridMultilevel"/>
    <w:tmpl w:val="9BE06B7E"/>
    <w:lvl w:ilvl="0" w:tplc="E64447FA">
      <w:start w:val="1"/>
      <w:numFmt w:val="lowerLetter"/>
      <w:lvlText w:val="%1)"/>
      <w:lvlJc w:val="left"/>
      <w:pPr>
        <w:tabs>
          <w:tab w:val="num" w:pos="810"/>
        </w:tabs>
        <w:ind w:left="810" w:hanging="360"/>
      </w:pPr>
      <w:rPr>
        <w:rFonts w:hint="default"/>
      </w:rPr>
    </w:lvl>
    <w:lvl w:ilvl="1" w:tplc="0C0A0019" w:tentative="1">
      <w:start w:val="1"/>
      <w:numFmt w:val="lowerLetter"/>
      <w:lvlText w:val="%2."/>
      <w:lvlJc w:val="left"/>
      <w:pPr>
        <w:tabs>
          <w:tab w:val="num" w:pos="1530"/>
        </w:tabs>
        <w:ind w:left="1530" w:hanging="360"/>
      </w:pPr>
    </w:lvl>
    <w:lvl w:ilvl="2" w:tplc="0C0A001B" w:tentative="1">
      <w:start w:val="1"/>
      <w:numFmt w:val="lowerRoman"/>
      <w:lvlText w:val="%3."/>
      <w:lvlJc w:val="right"/>
      <w:pPr>
        <w:tabs>
          <w:tab w:val="num" w:pos="2250"/>
        </w:tabs>
        <w:ind w:left="2250" w:hanging="180"/>
      </w:pPr>
    </w:lvl>
    <w:lvl w:ilvl="3" w:tplc="0C0A000F" w:tentative="1">
      <w:start w:val="1"/>
      <w:numFmt w:val="decimal"/>
      <w:lvlText w:val="%4."/>
      <w:lvlJc w:val="left"/>
      <w:pPr>
        <w:tabs>
          <w:tab w:val="num" w:pos="2970"/>
        </w:tabs>
        <w:ind w:left="2970" w:hanging="360"/>
      </w:pPr>
    </w:lvl>
    <w:lvl w:ilvl="4" w:tplc="0C0A0019" w:tentative="1">
      <w:start w:val="1"/>
      <w:numFmt w:val="lowerLetter"/>
      <w:lvlText w:val="%5."/>
      <w:lvlJc w:val="left"/>
      <w:pPr>
        <w:tabs>
          <w:tab w:val="num" w:pos="3690"/>
        </w:tabs>
        <w:ind w:left="3690" w:hanging="360"/>
      </w:pPr>
    </w:lvl>
    <w:lvl w:ilvl="5" w:tplc="0C0A001B" w:tentative="1">
      <w:start w:val="1"/>
      <w:numFmt w:val="lowerRoman"/>
      <w:lvlText w:val="%6."/>
      <w:lvlJc w:val="right"/>
      <w:pPr>
        <w:tabs>
          <w:tab w:val="num" w:pos="4410"/>
        </w:tabs>
        <w:ind w:left="4410" w:hanging="180"/>
      </w:pPr>
    </w:lvl>
    <w:lvl w:ilvl="6" w:tplc="0C0A000F" w:tentative="1">
      <w:start w:val="1"/>
      <w:numFmt w:val="decimal"/>
      <w:lvlText w:val="%7."/>
      <w:lvlJc w:val="left"/>
      <w:pPr>
        <w:tabs>
          <w:tab w:val="num" w:pos="5130"/>
        </w:tabs>
        <w:ind w:left="5130" w:hanging="360"/>
      </w:pPr>
    </w:lvl>
    <w:lvl w:ilvl="7" w:tplc="0C0A0019" w:tentative="1">
      <w:start w:val="1"/>
      <w:numFmt w:val="lowerLetter"/>
      <w:lvlText w:val="%8."/>
      <w:lvlJc w:val="left"/>
      <w:pPr>
        <w:tabs>
          <w:tab w:val="num" w:pos="5850"/>
        </w:tabs>
        <w:ind w:left="5850" w:hanging="360"/>
      </w:pPr>
    </w:lvl>
    <w:lvl w:ilvl="8" w:tplc="0C0A001B" w:tentative="1">
      <w:start w:val="1"/>
      <w:numFmt w:val="lowerRoman"/>
      <w:lvlText w:val="%9."/>
      <w:lvlJc w:val="right"/>
      <w:pPr>
        <w:tabs>
          <w:tab w:val="num" w:pos="6570"/>
        </w:tabs>
        <w:ind w:left="6570" w:hanging="180"/>
      </w:pPr>
    </w:lvl>
  </w:abstractNum>
  <w:abstractNum w:abstractNumId="78" w15:restartNumberingAfterBreak="0">
    <w:nsid w:val="414F4416"/>
    <w:multiLevelType w:val="hybridMultilevel"/>
    <w:tmpl w:val="76CA9FD8"/>
    <w:lvl w:ilvl="0" w:tplc="065C5D5E">
      <w:start w:val="1"/>
      <w:numFmt w:val="bullet"/>
      <w:lvlText w:val=""/>
      <w:lvlJc w:val="left"/>
      <w:pPr>
        <w:tabs>
          <w:tab w:val="num" w:pos="1068"/>
        </w:tabs>
        <w:ind w:left="1068" w:hanging="360"/>
      </w:pPr>
      <w:rPr>
        <w:rFonts w:ascii="Wingdings" w:hAnsi="Wingdings" w:hint="default"/>
        <w:color w:val="auto"/>
      </w:rPr>
    </w:lvl>
    <w:lvl w:ilvl="1" w:tplc="A490DA90">
      <w:numFmt w:val="bullet"/>
      <w:lvlText w:val="-"/>
      <w:lvlJc w:val="left"/>
      <w:pPr>
        <w:tabs>
          <w:tab w:val="num" w:pos="2148"/>
        </w:tabs>
        <w:ind w:left="2148" w:hanging="360"/>
      </w:pPr>
      <w:rPr>
        <w:rFonts w:ascii="TimesNewRoman" w:eastAsia="Times New Roman" w:hAnsi="TimesNewRoman" w:cs="TimesNewRoman"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79" w15:restartNumberingAfterBreak="0">
    <w:nsid w:val="41773046"/>
    <w:multiLevelType w:val="hybridMultilevel"/>
    <w:tmpl w:val="4596150E"/>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424F1A51"/>
    <w:multiLevelType w:val="hybridMultilevel"/>
    <w:tmpl w:val="8084E2C0"/>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427968A5"/>
    <w:multiLevelType w:val="hybridMultilevel"/>
    <w:tmpl w:val="BE009F7C"/>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2" w15:restartNumberingAfterBreak="0">
    <w:nsid w:val="43030981"/>
    <w:multiLevelType w:val="hybridMultilevel"/>
    <w:tmpl w:val="A5264B0E"/>
    <w:lvl w:ilvl="0" w:tplc="065C5D5E">
      <w:start w:val="1"/>
      <w:numFmt w:val="bullet"/>
      <w:lvlText w:val=""/>
      <w:lvlJc w:val="left"/>
      <w:pPr>
        <w:tabs>
          <w:tab w:val="num" w:pos="1068"/>
        </w:tabs>
        <w:ind w:left="1068" w:hanging="360"/>
      </w:pPr>
      <w:rPr>
        <w:rFonts w:ascii="Wingdings" w:hAnsi="Wingdings" w:hint="default"/>
        <w:color w:val="auto"/>
      </w:rPr>
    </w:lvl>
    <w:lvl w:ilvl="1" w:tplc="A490DA90">
      <w:numFmt w:val="bullet"/>
      <w:lvlText w:val="-"/>
      <w:lvlJc w:val="left"/>
      <w:pPr>
        <w:tabs>
          <w:tab w:val="num" w:pos="2148"/>
        </w:tabs>
        <w:ind w:left="2148" w:hanging="360"/>
      </w:pPr>
      <w:rPr>
        <w:rFonts w:ascii="TimesNewRoman" w:eastAsia="Times New Roman" w:hAnsi="TimesNewRoman" w:cs="TimesNewRoman"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83" w15:restartNumberingAfterBreak="0">
    <w:nsid w:val="470C4FD7"/>
    <w:multiLevelType w:val="hybridMultilevel"/>
    <w:tmpl w:val="6E4CF05C"/>
    <w:lvl w:ilvl="0" w:tplc="065C5D5E">
      <w:start w:val="1"/>
      <w:numFmt w:val="bullet"/>
      <w:lvlText w:val=""/>
      <w:lvlJc w:val="left"/>
      <w:pPr>
        <w:tabs>
          <w:tab w:val="num" w:pos="1068"/>
        </w:tabs>
        <w:ind w:left="1068" w:hanging="360"/>
      </w:pPr>
      <w:rPr>
        <w:rFonts w:ascii="Wingdings" w:hAnsi="Wingdings" w:hint="default"/>
        <w:color w:val="auto"/>
      </w:rPr>
    </w:lvl>
    <w:lvl w:ilvl="1" w:tplc="A490DA90">
      <w:numFmt w:val="bullet"/>
      <w:lvlText w:val="-"/>
      <w:lvlJc w:val="left"/>
      <w:pPr>
        <w:tabs>
          <w:tab w:val="num" w:pos="2148"/>
        </w:tabs>
        <w:ind w:left="2148" w:hanging="360"/>
      </w:pPr>
      <w:rPr>
        <w:rFonts w:ascii="TimesNewRoman" w:eastAsia="Times New Roman" w:hAnsi="TimesNewRoman" w:cs="TimesNewRoman"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84" w15:restartNumberingAfterBreak="0">
    <w:nsid w:val="475D0AAD"/>
    <w:multiLevelType w:val="hybridMultilevel"/>
    <w:tmpl w:val="A6CEC91C"/>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482741A4"/>
    <w:multiLevelType w:val="hybridMultilevel"/>
    <w:tmpl w:val="D4E28854"/>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86" w15:restartNumberingAfterBreak="0">
    <w:nsid w:val="489074A2"/>
    <w:multiLevelType w:val="hybridMultilevel"/>
    <w:tmpl w:val="9BB4F102"/>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87" w15:restartNumberingAfterBreak="0">
    <w:nsid w:val="49854170"/>
    <w:multiLevelType w:val="hybridMultilevel"/>
    <w:tmpl w:val="2B76AAC0"/>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8" w15:restartNumberingAfterBreak="0">
    <w:nsid w:val="4A0B4DB2"/>
    <w:multiLevelType w:val="hybridMultilevel"/>
    <w:tmpl w:val="D7DC9F74"/>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89" w15:restartNumberingAfterBreak="0">
    <w:nsid w:val="4B29176A"/>
    <w:multiLevelType w:val="hybridMultilevel"/>
    <w:tmpl w:val="EBDAD294"/>
    <w:lvl w:ilvl="0" w:tplc="065C5D5E">
      <w:start w:val="1"/>
      <w:numFmt w:val="bullet"/>
      <w:lvlText w:val=""/>
      <w:lvlJc w:val="left"/>
      <w:pPr>
        <w:tabs>
          <w:tab w:val="num" w:pos="1080"/>
        </w:tabs>
        <w:ind w:left="108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90" w15:restartNumberingAfterBreak="0">
    <w:nsid w:val="4DFA46AA"/>
    <w:multiLevelType w:val="hybridMultilevel"/>
    <w:tmpl w:val="5E4CFDAA"/>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680"/>
        </w:tabs>
        <w:ind w:left="1680" w:hanging="360"/>
      </w:pPr>
      <w:rPr>
        <w:rFonts w:ascii="Courier New" w:hAnsi="Courier New" w:cs="Courier New" w:hint="default"/>
      </w:rPr>
    </w:lvl>
    <w:lvl w:ilvl="2" w:tplc="0C0A0005" w:tentative="1">
      <w:start w:val="1"/>
      <w:numFmt w:val="bullet"/>
      <w:lvlText w:val=""/>
      <w:lvlJc w:val="left"/>
      <w:pPr>
        <w:tabs>
          <w:tab w:val="num" w:pos="2400"/>
        </w:tabs>
        <w:ind w:left="2400" w:hanging="360"/>
      </w:pPr>
      <w:rPr>
        <w:rFonts w:ascii="Wingdings" w:hAnsi="Wingdings" w:hint="default"/>
      </w:rPr>
    </w:lvl>
    <w:lvl w:ilvl="3" w:tplc="0C0A0001" w:tentative="1">
      <w:start w:val="1"/>
      <w:numFmt w:val="bullet"/>
      <w:lvlText w:val=""/>
      <w:lvlJc w:val="left"/>
      <w:pPr>
        <w:tabs>
          <w:tab w:val="num" w:pos="3120"/>
        </w:tabs>
        <w:ind w:left="3120" w:hanging="360"/>
      </w:pPr>
      <w:rPr>
        <w:rFonts w:ascii="Symbol" w:hAnsi="Symbol" w:hint="default"/>
      </w:rPr>
    </w:lvl>
    <w:lvl w:ilvl="4" w:tplc="0C0A0003" w:tentative="1">
      <w:start w:val="1"/>
      <w:numFmt w:val="bullet"/>
      <w:lvlText w:val="o"/>
      <w:lvlJc w:val="left"/>
      <w:pPr>
        <w:tabs>
          <w:tab w:val="num" w:pos="3840"/>
        </w:tabs>
        <w:ind w:left="3840" w:hanging="360"/>
      </w:pPr>
      <w:rPr>
        <w:rFonts w:ascii="Courier New" w:hAnsi="Courier New" w:cs="Courier New" w:hint="default"/>
      </w:rPr>
    </w:lvl>
    <w:lvl w:ilvl="5" w:tplc="0C0A0005" w:tentative="1">
      <w:start w:val="1"/>
      <w:numFmt w:val="bullet"/>
      <w:lvlText w:val=""/>
      <w:lvlJc w:val="left"/>
      <w:pPr>
        <w:tabs>
          <w:tab w:val="num" w:pos="4560"/>
        </w:tabs>
        <w:ind w:left="4560" w:hanging="360"/>
      </w:pPr>
      <w:rPr>
        <w:rFonts w:ascii="Wingdings" w:hAnsi="Wingdings" w:hint="default"/>
      </w:rPr>
    </w:lvl>
    <w:lvl w:ilvl="6" w:tplc="0C0A0001" w:tentative="1">
      <w:start w:val="1"/>
      <w:numFmt w:val="bullet"/>
      <w:lvlText w:val=""/>
      <w:lvlJc w:val="left"/>
      <w:pPr>
        <w:tabs>
          <w:tab w:val="num" w:pos="5280"/>
        </w:tabs>
        <w:ind w:left="5280" w:hanging="360"/>
      </w:pPr>
      <w:rPr>
        <w:rFonts w:ascii="Symbol" w:hAnsi="Symbol" w:hint="default"/>
      </w:rPr>
    </w:lvl>
    <w:lvl w:ilvl="7" w:tplc="0C0A0003" w:tentative="1">
      <w:start w:val="1"/>
      <w:numFmt w:val="bullet"/>
      <w:lvlText w:val="o"/>
      <w:lvlJc w:val="left"/>
      <w:pPr>
        <w:tabs>
          <w:tab w:val="num" w:pos="6000"/>
        </w:tabs>
        <w:ind w:left="6000" w:hanging="360"/>
      </w:pPr>
      <w:rPr>
        <w:rFonts w:ascii="Courier New" w:hAnsi="Courier New" w:cs="Courier New" w:hint="default"/>
      </w:rPr>
    </w:lvl>
    <w:lvl w:ilvl="8" w:tplc="0C0A0005" w:tentative="1">
      <w:start w:val="1"/>
      <w:numFmt w:val="bullet"/>
      <w:lvlText w:val=""/>
      <w:lvlJc w:val="left"/>
      <w:pPr>
        <w:tabs>
          <w:tab w:val="num" w:pos="6720"/>
        </w:tabs>
        <w:ind w:left="6720" w:hanging="360"/>
      </w:pPr>
      <w:rPr>
        <w:rFonts w:ascii="Wingdings" w:hAnsi="Wingdings" w:hint="default"/>
      </w:rPr>
    </w:lvl>
  </w:abstractNum>
  <w:abstractNum w:abstractNumId="91" w15:restartNumberingAfterBreak="0">
    <w:nsid w:val="4E4A28DC"/>
    <w:multiLevelType w:val="hybridMultilevel"/>
    <w:tmpl w:val="6E3421C8"/>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FD2AC7EC">
      <w:start w:val="5"/>
      <w:numFmt w:val="bullet"/>
      <w:lvlText w:val=""/>
      <w:lvlJc w:val="left"/>
      <w:pPr>
        <w:tabs>
          <w:tab w:val="num" w:pos="2147"/>
        </w:tabs>
        <w:ind w:left="1750" w:firstLine="170"/>
      </w:pPr>
      <w:rPr>
        <w:rFonts w:ascii="Wingdings" w:hAnsi="Wingdings" w:hint="default"/>
        <w:color w:val="auto"/>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92" w15:restartNumberingAfterBreak="0">
    <w:nsid w:val="4EB82421"/>
    <w:multiLevelType w:val="hybridMultilevel"/>
    <w:tmpl w:val="8B1E5EB0"/>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4FF24A0B"/>
    <w:multiLevelType w:val="hybridMultilevel"/>
    <w:tmpl w:val="AA38D6E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FD2AC7EC">
      <w:start w:val="5"/>
      <w:numFmt w:val="bullet"/>
      <w:lvlText w:val=""/>
      <w:lvlJc w:val="left"/>
      <w:pPr>
        <w:tabs>
          <w:tab w:val="num" w:pos="2147"/>
        </w:tabs>
        <w:ind w:left="1750" w:firstLine="170"/>
      </w:pPr>
      <w:rPr>
        <w:rFonts w:ascii="Wingdings" w:hAnsi="Wingdings" w:hint="default"/>
        <w:color w:val="auto"/>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94" w15:restartNumberingAfterBreak="0">
    <w:nsid w:val="50202E30"/>
    <w:multiLevelType w:val="hybridMultilevel"/>
    <w:tmpl w:val="320674B2"/>
    <w:lvl w:ilvl="0" w:tplc="065C5D5E">
      <w:start w:val="1"/>
      <w:numFmt w:val="bullet"/>
      <w:lvlText w:val=""/>
      <w:lvlJc w:val="left"/>
      <w:pPr>
        <w:tabs>
          <w:tab w:val="num" w:pos="1080"/>
        </w:tabs>
        <w:ind w:left="1080" w:hanging="360"/>
      </w:pPr>
      <w:rPr>
        <w:rFonts w:ascii="Wingdings" w:hAnsi="Wingdings" w:hint="default"/>
        <w:color w:val="auto"/>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95" w15:restartNumberingAfterBreak="0">
    <w:nsid w:val="507853F4"/>
    <w:multiLevelType w:val="hybridMultilevel"/>
    <w:tmpl w:val="B7EC7E98"/>
    <w:lvl w:ilvl="0" w:tplc="0C0A0017">
      <w:start w:val="1"/>
      <w:numFmt w:val="lowerLetter"/>
      <w:lvlText w:val="%1)"/>
      <w:lvlJc w:val="left"/>
      <w:pPr>
        <w:tabs>
          <w:tab w:val="num" w:pos="720"/>
        </w:tabs>
        <w:ind w:left="720" w:hanging="360"/>
      </w:pPr>
    </w:lvl>
    <w:lvl w:ilvl="1" w:tplc="E970F1D4">
      <w:start w:val="1"/>
      <w:numFmt w:val="decimal"/>
      <w:lvlText w:val="%2."/>
      <w:lvlJc w:val="left"/>
      <w:pPr>
        <w:tabs>
          <w:tab w:val="num" w:pos="1800"/>
        </w:tabs>
        <w:ind w:left="180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6" w15:restartNumberingAfterBreak="0">
    <w:nsid w:val="5106227C"/>
    <w:multiLevelType w:val="hybridMultilevel"/>
    <w:tmpl w:val="398E6340"/>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97" w15:restartNumberingAfterBreak="0">
    <w:nsid w:val="51295BD1"/>
    <w:multiLevelType w:val="hybridMultilevel"/>
    <w:tmpl w:val="661A5CBA"/>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98" w15:restartNumberingAfterBreak="0">
    <w:nsid w:val="526525C9"/>
    <w:multiLevelType w:val="hybridMultilevel"/>
    <w:tmpl w:val="7E4A497C"/>
    <w:lvl w:ilvl="0" w:tplc="633C4D14">
      <w:start w:val="1"/>
      <w:numFmt w:val="decimal"/>
      <w:lvlText w:val="%1."/>
      <w:lvlJc w:val="left"/>
      <w:pPr>
        <w:tabs>
          <w:tab w:val="num" w:pos="1788"/>
        </w:tabs>
        <w:ind w:left="1788" w:hanging="360"/>
      </w:pPr>
      <w:rPr>
        <w:rFonts w:hint="default"/>
      </w:rPr>
    </w:lvl>
    <w:lvl w:ilvl="1" w:tplc="0C0A0019">
      <w:start w:val="1"/>
      <w:numFmt w:val="lowerLetter"/>
      <w:lvlText w:val="%2."/>
      <w:lvlJc w:val="left"/>
      <w:pPr>
        <w:tabs>
          <w:tab w:val="num" w:pos="2508"/>
        </w:tabs>
        <w:ind w:left="2508" w:hanging="360"/>
      </w:pPr>
    </w:lvl>
    <w:lvl w:ilvl="2" w:tplc="0C0A001B" w:tentative="1">
      <w:start w:val="1"/>
      <w:numFmt w:val="lowerRoman"/>
      <w:lvlText w:val="%3."/>
      <w:lvlJc w:val="right"/>
      <w:pPr>
        <w:tabs>
          <w:tab w:val="num" w:pos="3228"/>
        </w:tabs>
        <w:ind w:left="3228" w:hanging="180"/>
      </w:pPr>
    </w:lvl>
    <w:lvl w:ilvl="3" w:tplc="0C0A000F" w:tentative="1">
      <w:start w:val="1"/>
      <w:numFmt w:val="decimal"/>
      <w:lvlText w:val="%4."/>
      <w:lvlJc w:val="left"/>
      <w:pPr>
        <w:tabs>
          <w:tab w:val="num" w:pos="3948"/>
        </w:tabs>
        <w:ind w:left="3948" w:hanging="360"/>
      </w:pPr>
    </w:lvl>
    <w:lvl w:ilvl="4" w:tplc="0C0A0019" w:tentative="1">
      <w:start w:val="1"/>
      <w:numFmt w:val="lowerLetter"/>
      <w:lvlText w:val="%5."/>
      <w:lvlJc w:val="left"/>
      <w:pPr>
        <w:tabs>
          <w:tab w:val="num" w:pos="4668"/>
        </w:tabs>
        <w:ind w:left="4668" w:hanging="360"/>
      </w:pPr>
    </w:lvl>
    <w:lvl w:ilvl="5" w:tplc="0C0A001B" w:tentative="1">
      <w:start w:val="1"/>
      <w:numFmt w:val="lowerRoman"/>
      <w:lvlText w:val="%6."/>
      <w:lvlJc w:val="right"/>
      <w:pPr>
        <w:tabs>
          <w:tab w:val="num" w:pos="5388"/>
        </w:tabs>
        <w:ind w:left="5388" w:hanging="180"/>
      </w:pPr>
    </w:lvl>
    <w:lvl w:ilvl="6" w:tplc="0C0A000F" w:tentative="1">
      <w:start w:val="1"/>
      <w:numFmt w:val="decimal"/>
      <w:lvlText w:val="%7."/>
      <w:lvlJc w:val="left"/>
      <w:pPr>
        <w:tabs>
          <w:tab w:val="num" w:pos="6108"/>
        </w:tabs>
        <w:ind w:left="6108" w:hanging="360"/>
      </w:pPr>
    </w:lvl>
    <w:lvl w:ilvl="7" w:tplc="0C0A0019" w:tentative="1">
      <w:start w:val="1"/>
      <w:numFmt w:val="lowerLetter"/>
      <w:lvlText w:val="%8."/>
      <w:lvlJc w:val="left"/>
      <w:pPr>
        <w:tabs>
          <w:tab w:val="num" w:pos="6828"/>
        </w:tabs>
        <w:ind w:left="6828" w:hanging="360"/>
      </w:pPr>
    </w:lvl>
    <w:lvl w:ilvl="8" w:tplc="0C0A001B" w:tentative="1">
      <w:start w:val="1"/>
      <w:numFmt w:val="lowerRoman"/>
      <w:lvlText w:val="%9."/>
      <w:lvlJc w:val="right"/>
      <w:pPr>
        <w:tabs>
          <w:tab w:val="num" w:pos="7548"/>
        </w:tabs>
        <w:ind w:left="7548" w:hanging="180"/>
      </w:pPr>
    </w:lvl>
  </w:abstractNum>
  <w:abstractNum w:abstractNumId="99" w15:restartNumberingAfterBreak="0">
    <w:nsid w:val="52A43466"/>
    <w:multiLevelType w:val="hybridMultilevel"/>
    <w:tmpl w:val="F8880A8C"/>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00" w15:restartNumberingAfterBreak="0">
    <w:nsid w:val="52B104F7"/>
    <w:multiLevelType w:val="hybridMultilevel"/>
    <w:tmpl w:val="66D2F942"/>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1" w15:restartNumberingAfterBreak="0">
    <w:nsid w:val="53215168"/>
    <w:multiLevelType w:val="hybridMultilevel"/>
    <w:tmpl w:val="B8FE7F1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54503728"/>
    <w:multiLevelType w:val="hybridMultilevel"/>
    <w:tmpl w:val="4F2A7CA8"/>
    <w:lvl w:ilvl="0" w:tplc="065C5D5E">
      <w:start w:val="1"/>
      <w:numFmt w:val="bullet"/>
      <w:lvlText w:val=""/>
      <w:lvlJc w:val="left"/>
      <w:pPr>
        <w:tabs>
          <w:tab w:val="num" w:pos="1080"/>
        </w:tabs>
        <w:ind w:left="1080" w:hanging="36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03" w15:restartNumberingAfterBreak="0">
    <w:nsid w:val="55834043"/>
    <w:multiLevelType w:val="hybridMultilevel"/>
    <w:tmpl w:val="18D02BC4"/>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4" w15:restartNumberingAfterBreak="0">
    <w:nsid w:val="56A70B84"/>
    <w:multiLevelType w:val="hybridMultilevel"/>
    <w:tmpl w:val="EE40BA7E"/>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5" w15:restartNumberingAfterBreak="0">
    <w:nsid w:val="56AE108B"/>
    <w:multiLevelType w:val="hybridMultilevel"/>
    <w:tmpl w:val="8DF8D17A"/>
    <w:lvl w:ilvl="0" w:tplc="065C5D5E">
      <w:start w:val="1"/>
      <w:numFmt w:val="bullet"/>
      <w:lvlText w:val=""/>
      <w:lvlJc w:val="left"/>
      <w:pPr>
        <w:tabs>
          <w:tab w:val="num" w:pos="1068"/>
        </w:tabs>
        <w:ind w:left="1068" w:hanging="360"/>
      </w:pPr>
      <w:rPr>
        <w:rFonts w:ascii="Wingdings" w:hAnsi="Wingdings" w:hint="default"/>
        <w:color w:val="auto"/>
      </w:rPr>
    </w:lvl>
    <w:lvl w:ilvl="1" w:tplc="A490DA90">
      <w:numFmt w:val="bullet"/>
      <w:lvlText w:val="-"/>
      <w:lvlJc w:val="left"/>
      <w:pPr>
        <w:tabs>
          <w:tab w:val="num" w:pos="2148"/>
        </w:tabs>
        <w:ind w:left="2148" w:hanging="360"/>
      </w:pPr>
      <w:rPr>
        <w:rFonts w:ascii="TimesNewRoman" w:eastAsia="Times New Roman" w:hAnsi="TimesNewRoman" w:cs="TimesNewRoman"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06" w15:restartNumberingAfterBreak="0">
    <w:nsid w:val="57B87ACE"/>
    <w:multiLevelType w:val="hybridMultilevel"/>
    <w:tmpl w:val="FF7846D8"/>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07" w15:restartNumberingAfterBreak="0">
    <w:nsid w:val="593F0DE3"/>
    <w:multiLevelType w:val="hybridMultilevel"/>
    <w:tmpl w:val="DCD2151C"/>
    <w:lvl w:ilvl="0" w:tplc="065C5D5E">
      <w:start w:val="1"/>
      <w:numFmt w:val="bullet"/>
      <w:lvlText w:val=""/>
      <w:lvlJc w:val="left"/>
      <w:pPr>
        <w:tabs>
          <w:tab w:val="num" w:pos="1080"/>
        </w:tabs>
        <w:ind w:left="1080" w:hanging="360"/>
      </w:pPr>
      <w:rPr>
        <w:rFonts w:ascii="Wingdings" w:hAnsi="Wingdings" w:hint="default"/>
        <w:color w:val="auto"/>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8" w15:restartNumberingAfterBreak="0">
    <w:nsid w:val="59956710"/>
    <w:multiLevelType w:val="hybridMultilevel"/>
    <w:tmpl w:val="4F1E87C0"/>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09" w15:restartNumberingAfterBreak="0">
    <w:nsid w:val="59EF7E70"/>
    <w:multiLevelType w:val="hybridMultilevel"/>
    <w:tmpl w:val="D45AFD38"/>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0" w15:restartNumberingAfterBreak="0">
    <w:nsid w:val="5BC270D9"/>
    <w:multiLevelType w:val="multilevel"/>
    <w:tmpl w:val="139C9C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220"/>
        </w:tabs>
        <w:ind w:left="2220" w:hanging="360"/>
      </w:pPr>
      <w:rPr>
        <w:rFonts w:hint="default"/>
      </w:rPr>
    </w:lvl>
    <w:lvl w:ilvl="2">
      <w:start w:val="1"/>
      <w:numFmt w:val="decimal"/>
      <w:lvlText w:val="%1.%2.%3"/>
      <w:lvlJc w:val="left"/>
      <w:pPr>
        <w:tabs>
          <w:tab w:val="num" w:pos="4440"/>
        </w:tabs>
        <w:ind w:left="4440" w:hanging="720"/>
      </w:pPr>
      <w:rPr>
        <w:rFonts w:hint="default"/>
      </w:rPr>
    </w:lvl>
    <w:lvl w:ilvl="3">
      <w:start w:val="1"/>
      <w:numFmt w:val="decimal"/>
      <w:lvlText w:val="%1.%2.%3.%4"/>
      <w:lvlJc w:val="left"/>
      <w:pPr>
        <w:tabs>
          <w:tab w:val="num" w:pos="6300"/>
        </w:tabs>
        <w:ind w:left="6300" w:hanging="720"/>
      </w:pPr>
      <w:rPr>
        <w:rFonts w:hint="default"/>
      </w:rPr>
    </w:lvl>
    <w:lvl w:ilvl="4">
      <w:start w:val="1"/>
      <w:numFmt w:val="decimal"/>
      <w:lvlText w:val="%1.%2.%3.%4.%5"/>
      <w:lvlJc w:val="left"/>
      <w:pPr>
        <w:tabs>
          <w:tab w:val="num" w:pos="8520"/>
        </w:tabs>
        <w:ind w:left="8520" w:hanging="1080"/>
      </w:pPr>
      <w:rPr>
        <w:rFonts w:hint="default"/>
      </w:rPr>
    </w:lvl>
    <w:lvl w:ilvl="5">
      <w:start w:val="1"/>
      <w:numFmt w:val="decimal"/>
      <w:lvlText w:val="%1.%2.%3.%4.%5.%6"/>
      <w:lvlJc w:val="left"/>
      <w:pPr>
        <w:tabs>
          <w:tab w:val="num" w:pos="10380"/>
        </w:tabs>
        <w:ind w:left="10380" w:hanging="1080"/>
      </w:pPr>
      <w:rPr>
        <w:rFonts w:hint="default"/>
      </w:rPr>
    </w:lvl>
    <w:lvl w:ilvl="6">
      <w:start w:val="1"/>
      <w:numFmt w:val="decimal"/>
      <w:lvlText w:val="%1.%2.%3.%4.%5.%6.%7"/>
      <w:lvlJc w:val="left"/>
      <w:pPr>
        <w:tabs>
          <w:tab w:val="num" w:pos="12600"/>
        </w:tabs>
        <w:ind w:left="12600" w:hanging="1440"/>
      </w:pPr>
      <w:rPr>
        <w:rFonts w:hint="default"/>
      </w:rPr>
    </w:lvl>
    <w:lvl w:ilvl="7">
      <w:start w:val="1"/>
      <w:numFmt w:val="decimal"/>
      <w:lvlText w:val="%1.%2.%3.%4.%5.%6.%7.%8"/>
      <w:lvlJc w:val="left"/>
      <w:pPr>
        <w:tabs>
          <w:tab w:val="num" w:pos="14460"/>
        </w:tabs>
        <w:ind w:left="14460" w:hanging="1440"/>
      </w:pPr>
      <w:rPr>
        <w:rFonts w:hint="default"/>
      </w:rPr>
    </w:lvl>
    <w:lvl w:ilvl="8">
      <w:start w:val="1"/>
      <w:numFmt w:val="decimal"/>
      <w:lvlText w:val="%1.%2.%3.%4.%5.%6.%7.%8.%9"/>
      <w:lvlJc w:val="left"/>
      <w:pPr>
        <w:tabs>
          <w:tab w:val="num" w:pos="16680"/>
        </w:tabs>
        <w:ind w:left="16680" w:hanging="1800"/>
      </w:pPr>
      <w:rPr>
        <w:rFonts w:hint="default"/>
      </w:rPr>
    </w:lvl>
  </w:abstractNum>
  <w:abstractNum w:abstractNumId="111" w15:restartNumberingAfterBreak="0">
    <w:nsid w:val="5CB25C7A"/>
    <w:multiLevelType w:val="hybridMultilevel"/>
    <w:tmpl w:val="E71014D2"/>
    <w:lvl w:ilvl="0" w:tplc="065C5D5E">
      <w:start w:val="1"/>
      <w:numFmt w:val="bullet"/>
      <w:lvlText w:val=""/>
      <w:lvlJc w:val="left"/>
      <w:pPr>
        <w:tabs>
          <w:tab w:val="num" w:pos="1068"/>
        </w:tabs>
        <w:ind w:left="1068" w:hanging="360"/>
      </w:pPr>
      <w:rPr>
        <w:rFonts w:ascii="Wingdings" w:hAnsi="Wingdings"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5D682365"/>
    <w:multiLevelType w:val="hybridMultilevel"/>
    <w:tmpl w:val="B9D484D2"/>
    <w:lvl w:ilvl="0" w:tplc="99584D02">
      <w:start w:val="4"/>
      <w:numFmt w:val="lowerLetter"/>
      <w:lvlText w:val="%1)"/>
      <w:lvlJc w:val="left"/>
      <w:pPr>
        <w:tabs>
          <w:tab w:val="num" w:pos="810"/>
        </w:tabs>
        <w:ind w:left="810" w:hanging="360"/>
      </w:pPr>
      <w:rPr>
        <w:rFonts w:hint="default"/>
      </w:rPr>
    </w:lvl>
    <w:lvl w:ilvl="1" w:tplc="0C0A0019" w:tentative="1">
      <w:start w:val="1"/>
      <w:numFmt w:val="lowerLetter"/>
      <w:lvlText w:val="%2."/>
      <w:lvlJc w:val="left"/>
      <w:pPr>
        <w:tabs>
          <w:tab w:val="num" w:pos="1530"/>
        </w:tabs>
        <w:ind w:left="1530" w:hanging="360"/>
      </w:pPr>
    </w:lvl>
    <w:lvl w:ilvl="2" w:tplc="0C0A001B" w:tentative="1">
      <w:start w:val="1"/>
      <w:numFmt w:val="lowerRoman"/>
      <w:lvlText w:val="%3."/>
      <w:lvlJc w:val="right"/>
      <w:pPr>
        <w:tabs>
          <w:tab w:val="num" w:pos="2250"/>
        </w:tabs>
        <w:ind w:left="2250" w:hanging="180"/>
      </w:pPr>
    </w:lvl>
    <w:lvl w:ilvl="3" w:tplc="0C0A000F" w:tentative="1">
      <w:start w:val="1"/>
      <w:numFmt w:val="decimal"/>
      <w:lvlText w:val="%4."/>
      <w:lvlJc w:val="left"/>
      <w:pPr>
        <w:tabs>
          <w:tab w:val="num" w:pos="2970"/>
        </w:tabs>
        <w:ind w:left="2970" w:hanging="360"/>
      </w:pPr>
    </w:lvl>
    <w:lvl w:ilvl="4" w:tplc="0C0A0019" w:tentative="1">
      <w:start w:val="1"/>
      <w:numFmt w:val="lowerLetter"/>
      <w:lvlText w:val="%5."/>
      <w:lvlJc w:val="left"/>
      <w:pPr>
        <w:tabs>
          <w:tab w:val="num" w:pos="3690"/>
        </w:tabs>
        <w:ind w:left="3690" w:hanging="360"/>
      </w:pPr>
    </w:lvl>
    <w:lvl w:ilvl="5" w:tplc="0C0A001B" w:tentative="1">
      <w:start w:val="1"/>
      <w:numFmt w:val="lowerRoman"/>
      <w:lvlText w:val="%6."/>
      <w:lvlJc w:val="right"/>
      <w:pPr>
        <w:tabs>
          <w:tab w:val="num" w:pos="4410"/>
        </w:tabs>
        <w:ind w:left="4410" w:hanging="180"/>
      </w:pPr>
    </w:lvl>
    <w:lvl w:ilvl="6" w:tplc="0C0A000F" w:tentative="1">
      <w:start w:val="1"/>
      <w:numFmt w:val="decimal"/>
      <w:lvlText w:val="%7."/>
      <w:lvlJc w:val="left"/>
      <w:pPr>
        <w:tabs>
          <w:tab w:val="num" w:pos="5130"/>
        </w:tabs>
        <w:ind w:left="5130" w:hanging="360"/>
      </w:pPr>
    </w:lvl>
    <w:lvl w:ilvl="7" w:tplc="0C0A0019" w:tentative="1">
      <w:start w:val="1"/>
      <w:numFmt w:val="lowerLetter"/>
      <w:lvlText w:val="%8."/>
      <w:lvlJc w:val="left"/>
      <w:pPr>
        <w:tabs>
          <w:tab w:val="num" w:pos="5850"/>
        </w:tabs>
        <w:ind w:left="5850" w:hanging="360"/>
      </w:pPr>
    </w:lvl>
    <w:lvl w:ilvl="8" w:tplc="0C0A001B" w:tentative="1">
      <w:start w:val="1"/>
      <w:numFmt w:val="lowerRoman"/>
      <w:lvlText w:val="%9."/>
      <w:lvlJc w:val="right"/>
      <w:pPr>
        <w:tabs>
          <w:tab w:val="num" w:pos="6570"/>
        </w:tabs>
        <w:ind w:left="6570" w:hanging="180"/>
      </w:pPr>
    </w:lvl>
  </w:abstractNum>
  <w:abstractNum w:abstractNumId="113" w15:restartNumberingAfterBreak="0">
    <w:nsid w:val="5DD61360"/>
    <w:multiLevelType w:val="hybridMultilevel"/>
    <w:tmpl w:val="01242A8C"/>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4" w15:restartNumberingAfterBreak="0">
    <w:nsid w:val="5E965929"/>
    <w:multiLevelType w:val="hybridMultilevel"/>
    <w:tmpl w:val="92B0DA40"/>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15" w15:restartNumberingAfterBreak="0">
    <w:nsid w:val="5ECC11DF"/>
    <w:multiLevelType w:val="hybridMultilevel"/>
    <w:tmpl w:val="8E04B8EA"/>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6" w15:restartNumberingAfterBreak="0">
    <w:nsid w:val="64433AD7"/>
    <w:multiLevelType w:val="hybridMultilevel"/>
    <w:tmpl w:val="2CD8D160"/>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7" w15:restartNumberingAfterBreak="0">
    <w:nsid w:val="64E457BF"/>
    <w:multiLevelType w:val="hybridMultilevel"/>
    <w:tmpl w:val="F638438E"/>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64FF64E5"/>
    <w:multiLevelType w:val="hybridMultilevel"/>
    <w:tmpl w:val="E62CA86C"/>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65717D64"/>
    <w:multiLevelType w:val="hybridMultilevel"/>
    <w:tmpl w:val="54D4A21A"/>
    <w:lvl w:ilvl="0" w:tplc="065C5D5E">
      <w:start w:val="1"/>
      <w:numFmt w:val="bullet"/>
      <w:lvlText w:val=""/>
      <w:lvlJc w:val="left"/>
      <w:pPr>
        <w:tabs>
          <w:tab w:val="num" w:pos="1068"/>
        </w:tabs>
        <w:ind w:left="1068" w:hanging="360"/>
      </w:pPr>
      <w:rPr>
        <w:rFonts w:ascii="Wingdings" w:hAnsi="Wingdings"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66B8786D"/>
    <w:multiLevelType w:val="hybridMultilevel"/>
    <w:tmpl w:val="626653D8"/>
    <w:lvl w:ilvl="0" w:tplc="065C5D5E">
      <w:start w:val="1"/>
      <w:numFmt w:val="bullet"/>
      <w:lvlText w:val=""/>
      <w:lvlJc w:val="left"/>
      <w:pPr>
        <w:tabs>
          <w:tab w:val="num" w:pos="720"/>
        </w:tabs>
        <w:ind w:left="720" w:hanging="360"/>
      </w:pPr>
      <w:rPr>
        <w:rFonts w:ascii="Wingdings" w:hAnsi="Wingdings" w:hint="default"/>
        <w:color w:val="auto"/>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1" w15:restartNumberingAfterBreak="0">
    <w:nsid w:val="66E64886"/>
    <w:multiLevelType w:val="hybridMultilevel"/>
    <w:tmpl w:val="ECD2C37A"/>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2" w15:restartNumberingAfterBreak="0">
    <w:nsid w:val="67156D3C"/>
    <w:multiLevelType w:val="hybridMultilevel"/>
    <w:tmpl w:val="CB12FEA0"/>
    <w:lvl w:ilvl="0" w:tplc="065C5D5E">
      <w:start w:val="1"/>
      <w:numFmt w:val="bullet"/>
      <w:lvlText w:val=""/>
      <w:lvlJc w:val="left"/>
      <w:pPr>
        <w:tabs>
          <w:tab w:val="num" w:pos="1068"/>
        </w:tabs>
        <w:ind w:left="1068" w:hanging="360"/>
      </w:pPr>
      <w:rPr>
        <w:rFonts w:ascii="Wingdings" w:hAnsi="Wingdings" w:hint="default"/>
        <w:color w:val="auto"/>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3" w15:restartNumberingAfterBreak="0">
    <w:nsid w:val="677D0112"/>
    <w:multiLevelType w:val="hybridMultilevel"/>
    <w:tmpl w:val="17EADB16"/>
    <w:lvl w:ilvl="0" w:tplc="EB328CC6">
      <w:start w:val="1"/>
      <w:numFmt w:val="bullet"/>
      <w:lvlText w:val=""/>
      <w:lvlJc w:val="left"/>
      <w:pPr>
        <w:tabs>
          <w:tab w:val="num" w:pos="1140"/>
        </w:tabs>
        <w:ind w:left="1140" w:hanging="360"/>
      </w:pPr>
      <w:rPr>
        <w:rFonts w:ascii="Wingdings" w:hAnsi="Wingdings" w:cs="Wingdings" w:hint="default"/>
      </w:rPr>
    </w:lvl>
    <w:lvl w:ilvl="1" w:tplc="0C0A000F">
      <w:start w:val="1"/>
      <w:numFmt w:val="decimal"/>
      <w:lvlText w:val="%2."/>
      <w:lvlJc w:val="left"/>
      <w:pPr>
        <w:tabs>
          <w:tab w:val="num" w:pos="1860"/>
        </w:tabs>
        <w:ind w:left="1860" w:hanging="360"/>
      </w:pPr>
      <w:rPr>
        <w:rFonts w:hint="default"/>
      </w:rPr>
    </w:lvl>
    <w:lvl w:ilvl="2" w:tplc="0C0A0005">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cs="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cs="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124" w15:restartNumberingAfterBreak="0">
    <w:nsid w:val="69DD1AB9"/>
    <w:multiLevelType w:val="hybridMultilevel"/>
    <w:tmpl w:val="B3380786"/>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69EB2248"/>
    <w:multiLevelType w:val="hybridMultilevel"/>
    <w:tmpl w:val="DA162B62"/>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FD2AC7EC">
      <w:start w:val="5"/>
      <w:numFmt w:val="bullet"/>
      <w:lvlText w:val=""/>
      <w:lvlJc w:val="left"/>
      <w:pPr>
        <w:tabs>
          <w:tab w:val="num" w:pos="2147"/>
        </w:tabs>
        <w:ind w:left="1750" w:firstLine="170"/>
      </w:pPr>
      <w:rPr>
        <w:rFonts w:ascii="Wingdings" w:hAnsi="Wingdings" w:hint="default"/>
        <w:color w:val="auto"/>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26" w15:restartNumberingAfterBreak="0">
    <w:nsid w:val="6A1A3112"/>
    <w:multiLevelType w:val="hybridMultilevel"/>
    <w:tmpl w:val="6ABADA1C"/>
    <w:lvl w:ilvl="0" w:tplc="065C5D5E">
      <w:start w:val="1"/>
      <w:numFmt w:val="bullet"/>
      <w:lvlText w:val=""/>
      <w:lvlJc w:val="left"/>
      <w:pPr>
        <w:tabs>
          <w:tab w:val="num" w:pos="1068"/>
        </w:tabs>
        <w:ind w:left="1068" w:hanging="360"/>
      </w:pPr>
      <w:rPr>
        <w:rFonts w:ascii="Wingdings" w:hAnsi="Wingdings" w:hint="default"/>
        <w:color w:val="auto"/>
      </w:rPr>
    </w:lvl>
    <w:lvl w:ilvl="1" w:tplc="A490DA90">
      <w:numFmt w:val="bullet"/>
      <w:lvlText w:val="-"/>
      <w:lvlJc w:val="left"/>
      <w:pPr>
        <w:tabs>
          <w:tab w:val="num" w:pos="2148"/>
        </w:tabs>
        <w:ind w:left="2148" w:hanging="360"/>
      </w:pPr>
      <w:rPr>
        <w:rFonts w:ascii="TimesNewRoman" w:eastAsia="Times New Roman" w:hAnsi="TimesNewRoman" w:cs="TimesNewRoman"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27" w15:restartNumberingAfterBreak="0">
    <w:nsid w:val="6A6870D0"/>
    <w:multiLevelType w:val="multilevel"/>
    <w:tmpl w:val="6FB4A58E"/>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6AC8425F"/>
    <w:multiLevelType w:val="hybridMultilevel"/>
    <w:tmpl w:val="08BEDDDA"/>
    <w:lvl w:ilvl="0" w:tplc="0C0A0001">
      <w:start w:val="1"/>
      <w:numFmt w:val="bullet"/>
      <w:lvlText w:val=""/>
      <w:lvlJc w:val="left"/>
      <w:pPr>
        <w:tabs>
          <w:tab w:val="num" w:pos="2136"/>
        </w:tabs>
        <w:ind w:left="2136" w:hanging="360"/>
      </w:pPr>
      <w:rPr>
        <w:rFonts w:ascii="Symbol" w:hAnsi="Symbol" w:hint="default"/>
      </w:rPr>
    </w:lvl>
    <w:lvl w:ilvl="1" w:tplc="0C0A0003">
      <w:start w:val="1"/>
      <w:numFmt w:val="bullet"/>
      <w:lvlText w:val="o"/>
      <w:lvlJc w:val="left"/>
      <w:pPr>
        <w:tabs>
          <w:tab w:val="num" w:pos="2856"/>
        </w:tabs>
        <w:ind w:left="2856" w:hanging="360"/>
      </w:pPr>
      <w:rPr>
        <w:rFonts w:ascii="Courier New" w:hAnsi="Courier New" w:cs="Courier New" w:hint="default"/>
      </w:rPr>
    </w:lvl>
    <w:lvl w:ilvl="2" w:tplc="FD2AC7EC">
      <w:start w:val="5"/>
      <w:numFmt w:val="bullet"/>
      <w:lvlText w:val=""/>
      <w:lvlJc w:val="left"/>
      <w:pPr>
        <w:tabs>
          <w:tab w:val="num" w:pos="2147"/>
        </w:tabs>
        <w:ind w:left="1750" w:firstLine="170"/>
      </w:pPr>
      <w:rPr>
        <w:rFonts w:ascii="Wingdings" w:hAnsi="Wingdings" w:hint="default"/>
        <w:color w:val="auto"/>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29" w15:restartNumberingAfterBreak="0">
    <w:nsid w:val="6AE35A0E"/>
    <w:multiLevelType w:val="multilevel"/>
    <w:tmpl w:val="1EEEE414"/>
    <w:lvl w:ilvl="0">
      <w:start w:val="1"/>
      <w:numFmt w:val="decimal"/>
      <w:lvlText w:val="%1."/>
      <w:lvlJc w:val="left"/>
      <w:pPr>
        <w:ind w:left="720" w:hanging="360"/>
      </w:pPr>
      <w:rPr>
        <w:rFonts w:hint="default"/>
        <w:b w:val="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0" w15:restartNumberingAfterBreak="0">
    <w:nsid w:val="705F4590"/>
    <w:multiLevelType w:val="hybridMultilevel"/>
    <w:tmpl w:val="CFA2F06C"/>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FD2AC7EC">
      <w:start w:val="5"/>
      <w:numFmt w:val="bullet"/>
      <w:lvlText w:val=""/>
      <w:lvlJc w:val="left"/>
      <w:pPr>
        <w:tabs>
          <w:tab w:val="num" w:pos="2147"/>
        </w:tabs>
        <w:ind w:left="1750" w:firstLine="170"/>
      </w:pPr>
      <w:rPr>
        <w:rFonts w:ascii="Wingdings" w:hAnsi="Wingdings" w:hint="default"/>
        <w:color w:val="auto"/>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31" w15:restartNumberingAfterBreak="0">
    <w:nsid w:val="715D409D"/>
    <w:multiLevelType w:val="hybridMultilevel"/>
    <w:tmpl w:val="2BAA74CE"/>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32" w15:restartNumberingAfterBreak="0">
    <w:nsid w:val="71FB6F61"/>
    <w:multiLevelType w:val="hybridMultilevel"/>
    <w:tmpl w:val="6A2A423A"/>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33" w15:restartNumberingAfterBreak="0">
    <w:nsid w:val="723D64C0"/>
    <w:multiLevelType w:val="hybridMultilevel"/>
    <w:tmpl w:val="E89C5C3A"/>
    <w:lvl w:ilvl="0" w:tplc="065C5D5E">
      <w:start w:val="1"/>
      <w:numFmt w:val="bullet"/>
      <w:lvlText w:val=""/>
      <w:lvlJc w:val="left"/>
      <w:pPr>
        <w:tabs>
          <w:tab w:val="num" w:pos="1068"/>
        </w:tabs>
        <w:ind w:left="1068" w:hanging="360"/>
      </w:pPr>
      <w:rPr>
        <w:rFonts w:ascii="Wingdings" w:hAnsi="Wingdings" w:hint="default"/>
        <w:color w:val="auto"/>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34" w15:restartNumberingAfterBreak="0">
    <w:nsid w:val="72794CC2"/>
    <w:multiLevelType w:val="hybridMultilevel"/>
    <w:tmpl w:val="C17C424E"/>
    <w:lvl w:ilvl="0" w:tplc="065C5D5E">
      <w:start w:val="1"/>
      <w:numFmt w:val="bullet"/>
      <w:lvlText w:val=""/>
      <w:lvlJc w:val="left"/>
      <w:pPr>
        <w:tabs>
          <w:tab w:val="num" w:pos="1068"/>
        </w:tabs>
        <w:ind w:left="1068" w:hanging="360"/>
      </w:pPr>
      <w:rPr>
        <w:rFonts w:ascii="Wingdings" w:hAnsi="Wingdings"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72E63B8F"/>
    <w:multiLevelType w:val="hybridMultilevel"/>
    <w:tmpl w:val="1AD259F0"/>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36" w15:restartNumberingAfterBreak="0">
    <w:nsid w:val="731657A6"/>
    <w:multiLevelType w:val="hybridMultilevel"/>
    <w:tmpl w:val="9698DD8A"/>
    <w:lvl w:ilvl="0" w:tplc="0C0A0001">
      <w:start w:val="1"/>
      <w:numFmt w:val="bullet"/>
      <w:lvlText w:val=""/>
      <w:lvlJc w:val="left"/>
      <w:pPr>
        <w:tabs>
          <w:tab w:val="num" w:pos="1776"/>
        </w:tabs>
        <w:ind w:left="1776" w:hanging="360"/>
      </w:pPr>
      <w:rPr>
        <w:rFonts w:ascii="Symbol" w:hAnsi="Symbol" w:hint="default"/>
      </w:rPr>
    </w:lvl>
    <w:lvl w:ilvl="1" w:tplc="0C0A0003">
      <w:start w:val="1"/>
      <w:numFmt w:val="bullet"/>
      <w:lvlText w:val="o"/>
      <w:lvlJc w:val="left"/>
      <w:pPr>
        <w:tabs>
          <w:tab w:val="num" w:pos="2496"/>
        </w:tabs>
        <w:ind w:left="2496" w:hanging="360"/>
      </w:pPr>
      <w:rPr>
        <w:rFonts w:ascii="Courier New" w:hAnsi="Courier New" w:cs="Courier New" w:hint="default"/>
      </w:rPr>
    </w:lvl>
    <w:lvl w:ilvl="2" w:tplc="FD2AC7EC">
      <w:start w:val="5"/>
      <w:numFmt w:val="bullet"/>
      <w:lvlText w:val=""/>
      <w:lvlJc w:val="left"/>
      <w:pPr>
        <w:tabs>
          <w:tab w:val="num" w:pos="2147"/>
        </w:tabs>
        <w:ind w:left="1750" w:firstLine="170"/>
      </w:pPr>
      <w:rPr>
        <w:rFonts w:ascii="Wingdings" w:hAnsi="Wingdings" w:hint="default"/>
        <w:color w:val="auto"/>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37" w15:restartNumberingAfterBreak="0">
    <w:nsid w:val="73DD3F34"/>
    <w:multiLevelType w:val="hybridMultilevel"/>
    <w:tmpl w:val="F7646CDA"/>
    <w:lvl w:ilvl="0" w:tplc="0C0A0001">
      <w:start w:val="1"/>
      <w:numFmt w:val="bullet"/>
      <w:lvlText w:val=""/>
      <w:lvlJc w:val="left"/>
      <w:pPr>
        <w:tabs>
          <w:tab w:val="num" w:pos="2136"/>
        </w:tabs>
        <w:ind w:left="2136" w:hanging="360"/>
      </w:pPr>
      <w:rPr>
        <w:rFonts w:ascii="Symbol" w:hAnsi="Symbol" w:hint="default"/>
      </w:rPr>
    </w:lvl>
    <w:lvl w:ilvl="1" w:tplc="0C0A0003" w:tentative="1">
      <w:start w:val="1"/>
      <w:numFmt w:val="bullet"/>
      <w:lvlText w:val="o"/>
      <w:lvlJc w:val="left"/>
      <w:pPr>
        <w:tabs>
          <w:tab w:val="num" w:pos="2856"/>
        </w:tabs>
        <w:ind w:left="2856" w:hanging="360"/>
      </w:pPr>
      <w:rPr>
        <w:rFonts w:ascii="Courier New" w:hAnsi="Courier New" w:cs="Courier New" w:hint="default"/>
      </w:rPr>
    </w:lvl>
    <w:lvl w:ilvl="2" w:tplc="FD2AC7EC">
      <w:start w:val="5"/>
      <w:numFmt w:val="bullet"/>
      <w:lvlText w:val=""/>
      <w:lvlJc w:val="left"/>
      <w:pPr>
        <w:tabs>
          <w:tab w:val="num" w:pos="2147"/>
        </w:tabs>
        <w:ind w:left="1750" w:firstLine="170"/>
      </w:pPr>
      <w:rPr>
        <w:rFonts w:ascii="Wingdings" w:hAnsi="Wingdings" w:hint="default"/>
        <w:color w:val="auto"/>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38" w15:restartNumberingAfterBreak="0">
    <w:nsid w:val="747C19EE"/>
    <w:multiLevelType w:val="hybridMultilevel"/>
    <w:tmpl w:val="D0F2647C"/>
    <w:lvl w:ilvl="0" w:tplc="065C5D5E">
      <w:start w:val="1"/>
      <w:numFmt w:val="bullet"/>
      <w:lvlText w:val=""/>
      <w:lvlJc w:val="left"/>
      <w:pPr>
        <w:tabs>
          <w:tab w:val="num" w:pos="1068"/>
        </w:tabs>
        <w:ind w:left="1068" w:hanging="360"/>
      </w:pPr>
      <w:rPr>
        <w:rFonts w:ascii="Wingdings" w:hAnsi="Wingdings" w:hint="default"/>
        <w:color w:val="auto"/>
      </w:rPr>
    </w:lvl>
    <w:lvl w:ilvl="1" w:tplc="A490DA90">
      <w:numFmt w:val="bullet"/>
      <w:lvlText w:val="-"/>
      <w:lvlJc w:val="left"/>
      <w:pPr>
        <w:tabs>
          <w:tab w:val="num" w:pos="2148"/>
        </w:tabs>
        <w:ind w:left="2148" w:hanging="360"/>
      </w:pPr>
      <w:rPr>
        <w:rFonts w:ascii="TimesNewRoman" w:eastAsia="Times New Roman" w:hAnsi="TimesNewRoman" w:cs="TimesNewRoman"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39" w15:restartNumberingAfterBreak="0">
    <w:nsid w:val="75906407"/>
    <w:multiLevelType w:val="multilevel"/>
    <w:tmpl w:val="6BF29A02"/>
    <w:lvl w:ilvl="0">
      <w:start w:val="1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76C372F4"/>
    <w:multiLevelType w:val="hybridMultilevel"/>
    <w:tmpl w:val="7948632C"/>
    <w:lvl w:ilvl="0" w:tplc="FD2AC7EC">
      <w:start w:val="5"/>
      <w:numFmt w:val="bullet"/>
      <w:lvlText w:val=""/>
      <w:lvlJc w:val="left"/>
      <w:pPr>
        <w:tabs>
          <w:tab w:val="num" w:pos="947"/>
        </w:tabs>
        <w:ind w:left="550" w:firstLine="17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1" w15:restartNumberingAfterBreak="0">
    <w:nsid w:val="77C21C10"/>
    <w:multiLevelType w:val="hybridMultilevel"/>
    <w:tmpl w:val="908AA366"/>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FD2AC7EC">
      <w:start w:val="5"/>
      <w:numFmt w:val="bullet"/>
      <w:lvlText w:val=""/>
      <w:lvlJc w:val="left"/>
      <w:pPr>
        <w:tabs>
          <w:tab w:val="num" w:pos="2147"/>
        </w:tabs>
        <w:ind w:left="1750" w:firstLine="170"/>
      </w:pPr>
      <w:rPr>
        <w:rFonts w:ascii="Wingdings" w:hAnsi="Wingdings" w:hint="default"/>
        <w:color w:val="auto"/>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42" w15:restartNumberingAfterBreak="0">
    <w:nsid w:val="787A3792"/>
    <w:multiLevelType w:val="hybridMultilevel"/>
    <w:tmpl w:val="4B80CFB0"/>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3" w15:restartNumberingAfterBreak="0">
    <w:nsid w:val="787E39E7"/>
    <w:multiLevelType w:val="hybridMultilevel"/>
    <w:tmpl w:val="05B64F34"/>
    <w:lvl w:ilvl="0" w:tplc="065C5D5E">
      <w:start w:val="1"/>
      <w:numFmt w:val="bullet"/>
      <w:lvlText w:val=""/>
      <w:lvlJc w:val="left"/>
      <w:pPr>
        <w:tabs>
          <w:tab w:val="num" w:pos="1068"/>
        </w:tabs>
        <w:ind w:left="1068" w:hanging="360"/>
      </w:pPr>
      <w:rPr>
        <w:rFonts w:ascii="Wingdings" w:hAnsi="Wingdings" w:hint="default"/>
        <w:color w:val="auto"/>
      </w:rPr>
    </w:lvl>
    <w:lvl w:ilvl="1" w:tplc="A490DA90">
      <w:numFmt w:val="bullet"/>
      <w:lvlText w:val="-"/>
      <w:lvlJc w:val="left"/>
      <w:pPr>
        <w:tabs>
          <w:tab w:val="num" w:pos="2148"/>
        </w:tabs>
        <w:ind w:left="2148" w:hanging="360"/>
      </w:pPr>
      <w:rPr>
        <w:rFonts w:ascii="TimesNewRoman" w:eastAsia="Times New Roman" w:hAnsi="TimesNewRoman" w:cs="TimesNewRoman"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44" w15:restartNumberingAfterBreak="0">
    <w:nsid w:val="7C7C7C43"/>
    <w:multiLevelType w:val="hybridMultilevel"/>
    <w:tmpl w:val="E8A4A3A6"/>
    <w:lvl w:ilvl="0" w:tplc="065C5D5E">
      <w:start w:val="1"/>
      <w:numFmt w:val="bullet"/>
      <w:lvlText w:val=""/>
      <w:lvlJc w:val="left"/>
      <w:pPr>
        <w:tabs>
          <w:tab w:val="num" w:pos="1068"/>
        </w:tabs>
        <w:ind w:left="1068" w:hanging="360"/>
      </w:pPr>
      <w:rPr>
        <w:rFonts w:ascii="Wingdings" w:hAnsi="Wingdings" w:hint="default"/>
        <w:color w:val="auto"/>
      </w:rPr>
    </w:lvl>
    <w:lvl w:ilvl="1" w:tplc="A490DA90">
      <w:numFmt w:val="bullet"/>
      <w:lvlText w:val="-"/>
      <w:lvlJc w:val="left"/>
      <w:pPr>
        <w:tabs>
          <w:tab w:val="num" w:pos="2148"/>
        </w:tabs>
        <w:ind w:left="2148" w:hanging="360"/>
      </w:pPr>
      <w:rPr>
        <w:rFonts w:ascii="TimesNewRoman" w:eastAsia="Times New Roman" w:hAnsi="TimesNewRoman" w:cs="TimesNewRoman"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45" w15:restartNumberingAfterBreak="0">
    <w:nsid w:val="7D30751D"/>
    <w:multiLevelType w:val="hybridMultilevel"/>
    <w:tmpl w:val="5D005EAC"/>
    <w:lvl w:ilvl="0" w:tplc="176CEF32">
      <w:start w:val="1"/>
      <w:numFmt w:val="lowerLetter"/>
      <w:lvlText w:val="%1)"/>
      <w:lvlJc w:val="left"/>
      <w:pPr>
        <w:tabs>
          <w:tab w:val="num" w:pos="72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6" w15:restartNumberingAfterBreak="0">
    <w:nsid w:val="7DED3A0D"/>
    <w:multiLevelType w:val="hybridMultilevel"/>
    <w:tmpl w:val="83DC0712"/>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47" w15:restartNumberingAfterBreak="0">
    <w:nsid w:val="7DED4FC2"/>
    <w:multiLevelType w:val="hybridMultilevel"/>
    <w:tmpl w:val="1EDA1862"/>
    <w:lvl w:ilvl="0" w:tplc="FD2AC7EC">
      <w:start w:val="5"/>
      <w:numFmt w:val="bullet"/>
      <w:lvlText w:val=""/>
      <w:lvlJc w:val="left"/>
      <w:pPr>
        <w:tabs>
          <w:tab w:val="num" w:pos="397"/>
        </w:tabs>
        <w:ind w:left="0" w:firstLine="170"/>
      </w:pPr>
      <w:rPr>
        <w:rFonts w:ascii="Wingdings" w:hAnsi="Wingdings" w:hint="default"/>
        <w:color w:val="auto"/>
      </w:rPr>
    </w:lvl>
    <w:lvl w:ilvl="1" w:tplc="0C0A0003" w:tentative="1">
      <w:start w:val="1"/>
      <w:numFmt w:val="bullet"/>
      <w:lvlText w:val="o"/>
      <w:lvlJc w:val="left"/>
      <w:pPr>
        <w:tabs>
          <w:tab w:val="num" w:pos="770"/>
        </w:tabs>
        <w:ind w:left="770" w:hanging="360"/>
      </w:pPr>
      <w:rPr>
        <w:rFonts w:ascii="Courier New" w:hAnsi="Courier New" w:cs="Courier New" w:hint="default"/>
      </w:rPr>
    </w:lvl>
    <w:lvl w:ilvl="2" w:tplc="0C0A0005" w:tentative="1">
      <w:start w:val="1"/>
      <w:numFmt w:val="bullet"/>
      <w:lvlText w:val=""/>
      <w:lvlJc w:val="left"/>
      <w:pPr>
        <w:tabs>
          <w:tab w:val="num" w:pos="1490"/>
        </w:tabs>
        <w:ind w:left="1490" w:hanging="360"/>
      </w:pPr>
      <w:rPr>
        <w:rFonts w:ascii="Wingdings" w:hAnsi="Wingdings" w:hint="default"/>
      </w:rPr>
    </w:lvl>
    <w:lvl w:ilvl="3" w:tplc="0C0A0001" w:tentative="1">
      <w:start w:val="1"/>
      <w:numFmt w:val="bullet"/>
      <w:lvlText w:val=""/>
      <w:lvlJc w:val="left"/>
      <w:pPr>
        <w:tabs>
          <w:tab w:val="num" w:pos="2210"/>
        </w:tabs>
        <w:ind w:left="2210" w:hanging="360"/>
      </w:pPr>
      <w:rPr>
        <w:rFonts w:ascii="Symbol" w:hAnsi="Symbol" w:hint="default"/>
      </w:rPr>
    </w:lvl>
    <w:lvl w:ilvl="4" w:tplc="0C0A0003" w:tentative="1">
      <w:start w:val="1"/>
      <w:numFmt w:val="bullet"/>
      <w:lvlText w:val="o"/>
      <w:lvlJc w:val="left"/>
      <w:pPr>
        <w:tabs>
          <w:tab w:val="num" w:pos="2930"/>
        </w:tabs>
        <w:ind w:left="2930" w:hanging="360"/>
      </w:pPr>
      <w:rPr>
        <w:rFonts w:ascii="Courier New" w:hAnsi="Courier New" w:cs="Courier New" w:hint="default"/>
      </w:rPr>
    </w:lvl>
    <w:lvl w:ilvl="5" w:tplc="0C0A0005" w:tentative="1">
      <w:start w:val="1"/>
      <w:numFmt w:val="bullet"/>
      <w:lvlText w:val=""/>
      <w:lvlJc w:val="left"/>
      <w:pPr>
        <w:tabs>
          <w:tab w:val="num" w:pos="3650"/>
        </w:tabs>
        <w:ind w:left="3650" w:hanging="360"/>
      </w:pPr>
      <w:rPr>
        <w:rFonts w:ascii="Wingdings" w:hAnsi="Wingdings" w:hint="default"/>
      </w:rPr>
    </w:lvl>
    <w:lvl w:ilvl="6" w:tplc="0C0A0001" w:tentative="1">
      <w:start w:val="1"/>
      <w:numFmt w:val="bullet"/>
      <w:lvlText w:val=""/>
      <w:lvlJc w:val="left"/>
      <w:pPr>
        <w:tabs>
          <w:tab w:val="num" w:pos="4370"/>
        </w:tabs>
        <w:ind w:left="4370" w:hanging="360"/>
      </w:pPr>
      <w:rPr>
        <w:rFonts w:ascii="Symbol" w:hAnsi="Symbol" w:hint="default"/>
      </w:rPr>
    </w:lvl>
    <w:lvl w:ilvl="7" w:tplc="0C0A0003" w:tentative="1">
      <w:start w:val="1"/>
      <w:numFmt w:val="bullet"/>
      <w:lvlText w:val="o"/>
      <w:lvlJc w:val="left"/>
      <w:pPr>
        <w:tabs>
          <w:tab w:val="num" w:pos="5090"/>
        </w:tabs>
        <w:ind w:left="5090" w:hanging="360"/>
      </w:pPr>
      <w:rPr>
        <w:rFonts w:ascii="Courier New" w:hAnsi="Courier New" w:cs="Courier New" w:hint="default"/>
      </w:rPr>
    </w:lvl>
    <w:lvl w:ilvl="8" w:tplc="0C0A0005" w:tentative="1">
      <w:start w:val="1"/>
      <w:numFmt w:val="bullet"/>
      <w:lvlText w:val=""/>
      <w:lvlJc w:val="left"/>
      <w:pPr>
        <w:tabs>
          <w:tab w:val="num" w:pos="5810"/>
        </w:tabs>
        <w:ind w:left="5810" w:hanging="360"/>
      </w:pPr>
      <w:rPr>
        <w:rFonts w:ascii="Wingdings" w:hAnsi="Wingdings" w:hint="default"/>
      </w:rPr>
    </w:lvl>
  </w:abstractNum>
  <w:abstractNum w:abstractNumId="148" w15:restartNumberingAfterBreak="0">
    <w:nsid w:val="7ED47070"/>
    <w:multiLevelType w:val="hybridMultilevel"/>
    <w:tmpl w:val="73E8FE4E"/>
    <w:lvl w:ilvl="0" w:tplc="CDEC56E8">
      <w:start w:val="1"/>
      <w:numFmt w:val="bullet"/>
      <w:pStyle w:val="TGVietas1"/>
      <w:lvlText w:val=""/>
      <w:lvlJc w:val="left"/>
      <w:pPr>
        <w:tabs>
          <w:tab w:val="num" w:pos="1068"/>
        </w:tabs>
        <w:ind w:left="992" w:hanging="284"/>
      </w:pPr>
      <w:rPr>
        <w:rFonts w:ascii="Symbol" w:hAnsi="Symbol" w:hint="default"/>
      </w:rPr>
    </w:lvl>
    <w:lvl w:ilvl="1" w:tplc="0C0A0003">
      <w:start w:val="1"/>
      <w:numFmt w:val="bullet"/>
      <w:lvlText w:val="o"/>
      <w:lvlJc w:val="left"/>
      <w:pPr>
        <w:tabs>
          <w:tab w:val="num" w:pos="1014"/>
        </w:tabs>
        <w:ind w:left="1014" w:hanging="360"/>
      </w:pPr>
      <w:rPr>
        <w:rFonts w:ascii="Courier New" w:hAnsi="Courier New" w:hint="default"/>
      </w:rPr>
    </w:lvl>
    <w:lvl w:ilvl="2" w:tplc="0C0A0005">
      <w:start w:val="1"/>
      <w:numFmt w:val="bullet"/>
      <w:lvlText w:val=""/>
      <w:lvlJc w:val="left"/>
      <w:pPr>
        <w:tabs>
          <w:tab w:val="num" w:pos="1734"/>
        </w:tabs>
        <w:ind w:left="1734" w:hanging="360"/>
      </w:pPr>
      <w:rPr>
        <w:rFonts w:ascii="Wingdings" w:hAnsi="Wingdings" w:hint="default"/>
      </w:rPr>
    </w:lvl>
    <w:lvl w:ilvl="3" w:tplc="0C0A0001" w:tentative="1">
      <w:start w:val="1"/>
      <w:numFmt w:val="bullet"/>
      <w:lvlText w:val=""/>
      <w:lvlJc w:val="left"/>
      <w:pPr>
        <w:tabs>
          <w:tab w:val="num" w:pos="2454"/>
        </w:tabs>
        <w:ind w:left="2454" w:hanging="360"/>
      </w:pPr>
      <w:rPr>
        <w:rFonts w:ascii="Symbol" w:hAnsi="Symbol" w:hint="default"/>
      </w:rPr>
    </w:lvl>
    <w:lvl w:ilvl="4" w:tplc="0C0A0003" w:tentative="1">
      <w:start w:val="1"/>
      <w:numFmt w:val="bullet"/>
      <w:lvlText w:val="o"/>
      <w:lvlJc w:val="left"/>
      <w:pPr>
        <w:tabs>
          <w:tab w:val="num" w:pos="3174"/>
        </w:tabs>
        <w:ind w:left="3174" w:hanging="360"/>
      </w:pPr>
      <w:rPr>
        <w:rFonts w:ascii="Courier New" w:hAnsi="Courier New" w:hint="default"/>
      </w:rPr>
    </w:lvl>
    <w:lvl w:ilvl="5" w:tplc="0C0A0005" w:tentative="1">
      <w:start w:val="1"/>
      <w:numFmt w:val="bullet"/>
      <w:lvlText w:val=""/>
      <w:lvlJc w:val="left"/>
      <w:pPr>
        <w:tabs>
          <w:tab w:val="num" w:pos="3894"/>
        </w:tabs>
        <w:ind w:left="3894" w:hanging="360"/>
      </w:pPr>
      <w:rPr>
        <w:rFonts w:ascii="Wingdings" w:hAnsi="Wingdings" w:hint="default"/>
      </w:rPr>
    </w:lvl>
    <w:lvl w:ilvl="6" w:tplc="0C0A0001" w:tentative="1">
      <w:start w:val="1"/>
      <w:numFmt w:val="bullet"/>
      <w:lvlText w:val=""/>
      <w:lvlJc w:val="left"/>
      <w:pPr>
        <w:tabs>
          <w:tab w:val="num" w:pos="4614"/>
        </w:tabs>
        <w:ind w:left="4614" w:hanging="360"/>
      </w:pPr>
      <w:rPr>
        <w:rFonts w:ascii="Symbol" w:hAnsi="Symbol" w:hint="default"/>
      </w:rPr>
    </w:lvl>
    <w:lvl w:ilvl="7" w:tplc="0C0A0003" w:tentative="1">
      <w:start w:val="1"/>
      <w:numFmt w:val="bullet"/>
      <w:lvlText w:val="o"/>
      <w:lvlJc w:val="left"/>
      <w:pPr>
        <w:tabs>
          <w:tab w:val="num" w:pos="5334"/>
        </w:tabs>
        <w:ind w:left="5334" w:hanging="360"/>
      </w:pPr>
      <w:rPr>
        <w:rFonts w:ascii="Courier New" w:hAnsi="Courier New" w:hint="default"/>
      </w:rPr>
    </w:lvl>
    <w:lvl w:ilvl="8" w:tplc="0C0A0005" w:tentative="1">
      <w:start w:val="1"/>
      <w:numFmt w:val="bullet"/>
      <w:lvlText w:val=""/>
      <w:lvlJc w:val="left"/>
      <w:pPr>
        <w:tabs>
          <w:tab w:val="num" w:pos="6054"/>
        </w:tabs>
        <w:ind w:left="6054" w:hanging="360"/>
      </w:pPr>
      <w:rPr>
        <w:rFonts w:ascii="Wingdings" w:hAnsi="Wingdings" w:hint="default"/>
      </w:rPr>
    </w:lvl>
  </w:abstractNum>
  <w:abstractNum w:abstractNumId="149" w15:restartNumberingAfterBreak="0">
    <w:nsid w:val="7FE25ECB"/>
    <w:multiLevelType w:val="hybridMultilevel"/>
    <w:tmpl w:val="9956F726"/>
    <w:lvl w:ilvl="0" w:tplc="065C5D5E">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num w:numId="1">
    <w:abstractNumId w:val="101"/>
  </w:num>
  <w:num w:numId="2">
    <w:abstractNumId w:val="1"/>
  </w:num>
  <w:num w:numId="3">
    <w:abstractNumId w:val="0"/>
  </w:num>
  <w:num w:numId="4">
    <w:abstractNumId w:val="148"/>
  </w:num>
  <w:num w:numId="5">
    <w:abstractNumId w:val="123"/>
  </w:num>
  <w:num w:numId="6">
    <w:abstractNumId w:val="62"/>
  </w:num>
  <w:num w:numId="7">
    <w:abstractNumId w:val="110"/>
  </w:num>
  <w:num w:numId="8">
    <w:abstractNumId w:val="18"/>
  </w:num>
  <w:num w:numId="9">
    <w:abstractNumId w:val="98"/>
  </w:num>
  <w:num w:numId="10">
    <w:abstractNumId w:val="95"/>
  </w:num>
  <w:num w:numId="11">
    <w:abstractNumId w:val="135"/>
  </w:num>
  <w:num w:numId="12">
    <w:abstractNumId w:val="22"/>
  </w:num>
  <w:num w:numId="13">
    <w:abstractNumId w:val="43"/>
  </w:num>
  <w:num w:numId="14">
    <w:abstractNumId w:val="15"/>
  </w:num>
  <w:num w:numId="15">
    <w:abstractNumId w:val="77"/>
  </w:num>
  <w:num w:numId="16">
    <w:abstractNumId w:val="47"/>
  </w:num>
  <w:num w:numId="17">
    <w:abstractNumId w:val="112"/>
  </w:num>
  <w:num w:numId="18">
    <w:abstractNumId w:val="14"/>
  </w:num>
  <w:num w:numId="19">
    <w:abstractNumId w:val="19"/>
  </w:num>
  <w:num w:numId="20">
    <w:abstractNumId w:val="49"/>
  </w:num>
  <w:num w:numId="21">
    <w:abstractNumId w:val="41"/>
  </w:num>
  <w:num w:numId="22">
    <w:abstractNumId w:val="59"/>
  </w:num>
  <w:num w:numId="23">
    <w:abstractNumId w:val="86"/>
  </w:num>
  <w:num w:numId="24">
    <w:abstractNumId w:val="35"/>
  </w:num>
  <w:num w:numId="25">
    <w:abstractNumId w:val="24"/>
  </w:num>
  <w:num w:numId="26">
    <w:abstractNumId w:val="137"/>
  </w:num>
  <w:num w:numId="27">
    <w:abstractNumId w:val="128"/>
  </w:num>
  <w:num w:numId="28">
    <w:abstractNumId w:val="130"/>
  </w:num>
  <w:num w:numId="29">
    <w:abstractNumId w:val="72"/>
  </w:num>
  <w:num w:numId="30">
    <w:abstractNumId w:val="125"/>
  </w:num>
  <w:num w:numId="31">
    <w:abstractNumId w:val="93"/>
  </w:num>
  <w:num w:numId="32">
    <w:abstractNumId w:val="34"/>
  </w:num>
  <w:num w:numId="33">
    <w:abstractNumId w:val="91"/>
  </w:num>
  <w:num w:numId="34">
    <w:abstractNumId w:val="136"/>
  </w:num>
  <w:num w:numId="35">
    <w:abstractNumId w:val="141"/>
  </w:num>
  <w:num w:numId="36">
    <w:abstractNumId w:val="131"/>
  </w:num>
  <w:num w:numId="37">
    <w:abstractNumId w:val="60"/>
  </w:num>
  <w:num w:numId="38">
    <w:abstractNumId w:val="88"/>
  </w:num>
  <w:num w:numId="39">
    <w:abstractNumId w:val="8"/>
  </w:num>
  <w:num w:numId="40">
    <w:abstractNumId w:val="27"/>
  </w:num>
  <w:num w:numId="41">
    <w:abstractNumId w:val="53"/>
  </w:num>
  <w:num w:numId="42">
    <w:abstractNumId w:val="75"/>
  </w:num>
  <w:num w:numId="43">
    <w:abstractNumId w:val="85"/>
  </w:num>
  <w:num w:numId="44">
    <w:abstractNumId w:val="74"/>
  </w:num>
  <w:num w:numId="45">
    <w:abstractNumId w:val="114"/>
  </w:num>
  <w:num w:numId="46">
    <w:abstractNumId w:val="73"/>
  </w:num>
  <w:num w:numId="47">
    <w:abstractNumId w:val="21"/>
  </w:num>
  <w:num w:numId="48">
    <w:abstractNumId w:val="106"/>
  </w:num>
  <w:num w:numId="49">
    <w:abstractNumId w:val="16"/>
  </w:num>
  <w:num w:numId="50">
    <w:abstractNumId w:val="12"/>
  </w:num>
  <w:num w:numId="51">
    <w:abstractNumId w:val="17"/>
  </w:num>
  <w:num w:numId="52">
    <w:abstractNumId w:val="83"/>
  </w:num>
  <w:num w:numId="53">
    <w:abstractNumId w:val="126"/>
  </w:num>
  <w:num w:numId="54">
    <w:abstractNumId w:val="30"/>
  </w:num>
  <w:num w:numId="55">
    <w:abstractNumId w:val="50"/>
  </w:num>
  <w:num w:numId="56">
    <w:abstractNumId w:val="105"/>
  </w:num>
  <w:num w:numId="57">
    <w:abstractNumId w:val="143"/>
  </w:num>
  <w:num w:numId="58">
    <w:abstractNumId w:val="65"/>
  </w:num>
  <w:num w:numId="59">
    <w:abstractNumId w:val="144"/>
  </w:num>
  <w:num w:numId="60">
    <w:abstractNumId w:val="78"/>
  </w:num>
  <w:num w:numId="61">
    <w:abstractNumId w:val="82"/>
  </w:num>
  <w:num w:numId="62">
    <w:abstractNumId w:val="138"/>
  </w:num>
  <w:num w:numId="63">
    <w:abstractNumId w:val="99"/>
  </w:num>
  <w:num w:numId="64">
    <w:abstractNumId w:val="29"/>
  </w:num>
  <w:num w:numId="65">
    <w:abstractNumId w:val="96"/>
  </w:num>
  <w:num w:numId="66">
    <w:abstractNumId w:val="11"/>
  </w:num>
  <w:num w:numId="67">
    <w:abstractNumId w:val="46"/>
  </w:num>
  <w:num w:numId="68">
    <w:abstractNumId w:val="118"/>
  </w:num>
  <w:num w:numId="69">
    <w:abstractNumId w:val="117"/>
  </w:num>
  <w:num w:numId="70">
    <w:abstractNumId w:val="9"/>
  </w:num>
  <w:num w:numId="71">
    <w:abstractNumId w:val="79"/>
  </w:num>
  <w:num w:numId="72">
    <w:abstractNumId w:val="39"/>
  </w:num>
  <w:num w:numId="73">
    <w:abstractNumId w:val="115"/>
  </w:num>
  <w:num w:numId="74">
    <w:abstractNumId w:val="81"/>
  </w:num>
  <w:num w:numId="75">
    <w:abstractNumId w:val="42"/>
  </w:num>
  <w:num w:numId="76">
    <w:abstractNumId w:val="76"/>
  </w:num>
  <w:num w:numId="77">
    <w:abstractNumId w:val="63"/>
  </w:num>
  <w:num w:numId="78">
    <w:abstractNumId w:val="87"/>
  </w:num>
  <w:num w:numId="79">
    <w:abstractNumId w:val="69"/>
  </w:num>
  <w:num w:numId="80">
    <w:abstractNumId w:val="23"/>
  </w:num>
  <w:num w:numId="81">
    <w:abstractNumId w:val="55"/>
  </w:num>
  <w:num w:numId="82">
    <w:abstractNumId w:val="108"/>
  </w:num>
  <w:num w:numId="83">
    <w:abstractNumId w:val="26"/>
  </w:num>
  <w:num w:numId="84">
    <w:abstractNumId w:val="111"/>
  </w:num>
  <w:num w:numId="85">
    <w:abstractNumId w:val="134"/>
  </w:num>
  <w:num w:numId="86">
    <w:abstractNumId w:val="119"/>
  </w:num>
  <w:num w:numId="87">
    <w:abstractNumId w:val="7"/>
  </w:num>
  <w:num w:numId="88">
    <w:abstractNumId w:val="80"/>
  </w:num>
  <w:num w:numId="89">
    <w:abstractNumId w:val="37"/>
  </w:num>
  <w:num w:numId="90">
    <w:abstractNumId w:val="54"/>
  </w:num>
  <w:num w:numId="91">
    <w:abstractNumId w:val="92"/>
  </w:num>
  <w:num w:numId="92">
    <w:abstractNumId w:val="122"/>
  </w:num>
  <w:num w:numId="93">
    <w:abstractNumId w:val="64"/>
  </w:num>
  <w:num w:numId="94">
    <w:abstractNumId w:val="44"/>
  </w:num>
  <w:num w:numId="95">
    <w:abstractNumId w:val="145"/>
  </w:num>
  <w:num w:numId="96">
    <w:abstractNumId w:val="66"/>
  </w:num>
  <w:num w:numId="97">
    <w:abstractNumId w:val="133"/>
  </w:num>
  <w:num w:numId="98">
    <w:abstractNumId w:val="36"/>
  </w:num>
  <w:num w:numId="99">
    <w:abstractNumId w:val="57"/>
  </w:num>
  <w:num w:numId="100">
    <w:abstractNumId w:val="124"/>
  </w:num>
  <w:num w:numId="101">
    <w:abstractNumId w:val="84"/>
  </w:num>
  <w:num w:numId="102">
    <w:abstractNumId w:val="116"/>
  </w:num>
  <w:num w:numId="103">
    <w:abstractNumId w:val="58"/>
  </w:num>
  <w:num w:numId="104">
    <w:abstractNumId w:val="104"/>
  </w:num>
  <w:num w:numId="105">
    <w:abstractNumId w:val="56"/>
  </w:num>
  <w:num w:numId="106">
    <w:abstractNumId w:val="25"/>
  </w:num>
  <w:num w:numId="107">
    <w:abstractNumId w:val="71"/>
  </w:num>
  <w:num w:numId="108">
    <w:abstractNumId w:val="38"/>
  </w:num>
  <w:num w:numId="109">
    <w:abstractNumId w:val="100"/>
  </w:num>
  <w:num w:numId="110">
    <w:abstractNumId w:val="32"/>
  </w:num>
  <w:num w:numId="111">
    <w:abstractNumId w:val="68"/>
  </w:num>
  <w:num w:numId="112">
    <w:abstractNumId w:val="132"/>
  </w:num>
  <w:num w:numId="113">
    <w:abstractNumId w:val="90"/>
  </w:num>
  <w:num w:numId="114">
    <w:abstractNumId w:val="142"/>
  </w:num>
  <w:num w:numId="115">
    <w:abstractNumId w:val="113"/>
  </w:num>
  <w:num w:numId="116">
    <w:abstractNumId w:val="97"/>
  </w:num>
  <w:num w:numId="117">
    <w:abstractNumId w:val="51"/>
  </w:num>
  <w:num w:numId="118">
    <w:abstractNumId w:val="103"/>
  </w:num>
  <w:num w:numId="119">
    <w:abstractNumId w:val="121"/>
  </w:num>
  <w:num w:numId="120">
    <w:abstractNumId w:val="109"/>
  </w:num>
  <w:num w:numId="121">
    <w:abstractNumId w:val="140"/>
  </w:num>
  <w:num w:numId="122">
    <w:abstractNumId w:val="52"/>
  </w:num>
  <w:num w:numId="123">
    <w:abstractNumId w:val="149"/>
  </w:num>
  <w:num w:numId="124">
    <w:abstractNumId w:val="10"/>
  </w:num>
  <w:num w:numId="125">
    <w:abstractNumId w:val="31"/>
  </w:num>
  <w:num w:numId="126">
    <w:abstractNumId w:val="120"/>
  </w:num>
  <w:num w:numId="127">
    <w:abstractNumId w:val="94"/>
  </w:num>
  <w:num w:numId="128">
    <w:abstractNumId w:val="28"/>
  </w:num>
  <w:num w:numId="129">
    <w:abstractNumId w:val="107"/>
  </w:num>
  <w:num w:numId="130">
    <w:abstractNumId w:val="102"/>
  </w:num>
  <w:num w:numId="131">
    <w:abstractNumId w:val="89"/>
  </w:num>
  <w:num w:numId="132">
    <w:abstractNumId w:val="147"/>
  </w:num>
  <w:num w:numId="133">
    <w:abstractNumId w:val="48"/>
  </w:num>
  <w:num w:numId="134">
    <w:abstractNumId w:val="61"/>
  </w:num>
  <w:num w:numId="135">
    <w:abstractNumId w:val="13"/>
  </w:num>
  <w:num w:numId="136">
    <w:abstractNumId w:val="129"/>
  </w:num>
  <w:num w:numId="137">
    <w:abstractNumId w:val="45"/>
  </w:num>
  <w:num w:numId="138">
    <w:abstractNumId w:val="67"/>
  </w:num>
  <w:num w:numId="139">
    <w:abstractNumId w:val="20"/>
  </w:num>
  <w:num w:numId="140">
    <w:abstractNumId w:val="33"/>
  </w:num>
  <w:num w:numId="141">
    <w:abstractNumId w:val="146"/>
  </w:num>
  <w:num w:numId="142">
    <w:abstractNumId w:val="127"/>
  </w:num>
  <w:num w:numId="143">
    <w:abstractNumId w:val="40"/>
  </w:num>
  <w:num w:numId="144">
    <w:abstractNumId w:val="70"/>
  </w:num>
  <w:num w:numId="145">
    <w:abstractNumId w:val="139"/>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631"/>
    <w:rsid w:val="0010502C"/>
    <w:rsid w:val="00223866"/>
    <w:rsid w:val="002D7642"/>
    <w:rsid w:val="0037617A"/>
    <w:rsid w:val="00392373"/>
    <w:rsid w:val="00412E78"/>
    <w:rsid w:val="004C25E6"/>
    <w:rsid w:val="00571117"/>
    <w:rsid w:val="00580302"/>
    <w:rsid w:val="005B58CF"/>
    <w:rsid w:val="006869AA"/>
    <w:rsid w:val="006B1C9B"/>
    <w:rsid w:val="00760C73"/>
    <w:rsid w:val="008054FE"/>
    <w:rsid w:val="008067E6"/>
    <w:rsid w:val="008922E4"/>
    <w:rsid w:val="008E2D07"/>
    <w:rsid w:val="00963EB3"/>
    <w:rsid w:val="00A87967"/>
    <w:rsid w:val="00AA265C"/>
    <w:rsid w:val="00AB64F2"/>
    <w:rsid w:val="00B55EF2"/>
    <w:rsid w:val="00C07A41"/>
    <w:rsid w:val="00C71F56"/>
    <w:rsid w:val="00CA299B"/>
    <w:rsid w:val="00D92631"/>
    <w:rsid w:val="00F4697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4E495101-5F5C-4113-AD7B-0EA94D13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D92631"/>
    <w:pPr>
      <w:keepNext/>
      <w:keepLines/>
      <w:spacing w:before="240" w:after="0"/>
      <w:outlineLvl w:val="0"/>
    </w:pPr>
    <w:rPr>
      <w:rFonts w:asciiTheme="majorHAnsi" w:eastAsiaTheme="majorEastAsia" w:hAnsiTheme="majorHAnsi" w:cstheme="majorBidi"/>
      <w:color w:val="2E74B5" w:themeColor="accent1" w:themeShade="BF"/>
      <w:sz w:val="32"/>
      <w:szCs w:val="32"/>
      <w:lang w:val="es-ES"/>
    </w:rPr>
  </w:style>
  <w:style w:type="paragraph" w:styleId="Ttulo2">
    <w:name w:val="heading 2"/>
    <w:basedOn w:val="Normal"/>
    <w:next w:val="Normal"/>
    <w:link w:val="Ttulo2Car"/>
    <w:unhideWhenUsed/>
    <w:qFormat/>
    <w:rsid w:val="00D92631"/>
    <w:pPr>
      <w:keepNext/>
      <w:keepLines/>
      <w:spacing w:before="40" w:after="0" w:line="276" w:lineRule="auto"/>
      <w:outlineLvl w:val="1"/>
    </w:pPr>
    <w:rPr>
      <w:rFonts w:asciiTheme="majorHAnsi" w:eastAsiaTheme="majorEastAsia" w:hAnsiTheme="majorHAnsi" w:cstheme="majorBidi"/>
      <w:noProof/>
      <w:color w:val="2E74B5" w:themeColor="accent1" w:themeShade="BF"/>
      <w:sz w:val="26"/>
      <w:szCs w:val="26"/>
      <w:lang w:val="es-ES"/>
    </w:rPr>
  </w:style>
  <w:style w:type="paragraph" w:styleId="Ttulo3">
    <w:name w:val="heading 3"/>
    <w:basedOn w:val="Normal"/>
    <w:next w:val="Normal"/>
    <w:link w:val="Ttulo3Car"/>
    <w:unhideWhenUsed/>
    <w:qFormat/>
    <w:rsid w:val="00D92631"/>
    <w:pPr>
      <w:keepNext/>
      <w:keepLines/>
      <w:spacing w:before="40" w:after="0" w:line="276" w:lineRule="auto"/>
      <w:outlineLvl w:val="2"/>
    </w:pPr>
    <w:rPr>
      <w:rFonts w:asciiTheme="majorHAnsi" w:eastAsiaTheme="majorEastAsia" w:hAnsiTheme="majorHAnsi" w:cstheme="majorBidi"/>
      <w:noProof/>
      <w:color w:val="1F4D78" w:themeColor="accent1" w:themeShade="7F"/>
      <w:sz w:val="24"/>
      <w:szCs w:val="24"/>
      <w:lang w:val="es-ES"/>
    </w:rPr>
  </w:style>
  <w:style w:type="paragraph" w:styleId="Ttulo4">
    <w:name w:val="heading 4"/>
    <w:basedOn w:val="Normal"/>
    <w:next w:val="Normal"/>
    <w:link w:val="Ttulo4Car"/>
    <w:qFormat/>
    <w:rsid w:val="00D92631"/>
    <w:pPr>
      <w:keepNext/>
      <w:spacing w:before="240" w:after="60" w:line="240" w:lineRule="auto"/>
      <w:outlineLvl w:val="3"/>
    </w:pPr>
    <w:rPr>
      <w:rFonts w:ascii="Times New Roman" w:eastAsia="SimSun" w:hAnsi="Times New Roman" w:cs="Times New Roman"/>
      <w:b/>
      <w:bCs/>
      <w:sz w:val="28"/>
      <w:szCs w:val="28"/>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2631"/>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D92631"/>
    <w:rPr>
      <w:rFonts w:asciiTheme="majorHAnsi" w:eastAsiaTheme="majorEastAsia" w:hAnsiTheme="majorHAnsi" w:cstheme="majorBidi"/>
      <w:noProof/>
      <w:color w:val="2E74B5" w:themeColor="accent1" w:themeShade="BF"/>
      <w:sz w:val="26"/>
      <w:szCs w:val="26"/>
      <w:lang w:val="es-ES"/>
    </w:rPr>
  </w:style>
  <w:style w:type="character" w:customStyle="1" w:styleId="Ttulo3Car">
    <w:name w:val="Título 3 Car"/>
    <w:basedOn w:val="Fuentedeprrafopredeter"/>
    <w:link w:val="Ttulo3"/>
    <w:uiPriority w:val="9"/>
    <w:rsid w:val="00D92631"/>
    <w:rPr>
      <w:rFonts w:asciiTheme="majorHAnsi" w:eastAsiaTheme="majorEastAsia" w:hAnsiTheme="majorHAnsi" w:cstheme="majorBidi"/>
      <w:noProof/>
      <w:color w:val="1F4D78" w:themeColor="accent1" w:themeShade="7F"/>
      <w:sz w:val="24"/>
      <w:szCs w:val="24"/>
      <w:lang w:val="es-ES"/>
    </w:rPr>
  </w:style>
  <w:style w:type="character" w:customStyle="1" w:styleId="Ttulo4Car">
    <w:name w:val="Título 4 Car"/>
    <w:basedOn w:val="Fuentedeprrafopredeter"/>
    <w:link w:val="Ttulo4"/>
    <w:rsid w:val="00D92631"/>
    <w:rPr>
      <w:rFonts w:ascii="Times New Roman" w:eastAsia="SimSun" w:hAnsi="Times New Roman" w:cs="Times New Roman"/>
      <w:b/>
      <w:bCs/>
      <w:sz w:val="28"/>
      <w:szCs w:val="28"/>
      <w:lang w:val="es-ES" w:eastAsia="zh-CN"/>
    </w:rPr>
  </w:style>
  <w:style w:type="paragraph" w:styleId="Prrafodelista">
    <w:name w:val="List Paragraph"/>
    <w:basedOn w:val="Normal"/>
    <w:link w:val="PrrafodelistaCar"/>
    <w:uiPriority w:val="34"/>
    <w:qFormat/>
    <w:rsid w:val="00D92631"/>
    <w:pPr>
      <w:ind w:left="720"/>
      <w:contextualSpacing/>
    </w:pPr>
    <w:rPr>
      <w:rFonts w:eastAsiaTheme="minorEastAsia"/>
      <w:lang w:val="es-ES"/>
    </w:rPr>
  </w:style>
  <w:style w:type="character" w:customStyle="1" w:styleId="PrrafodelistaCar">
    <w:name w:val="Párrafo de lista Car"/>
    <w:link w:val="Prrafodelista"/>
    <w:uiPriority w:val="34"/>
    <w:locked/>
    <w:rsid w:val="00D92631"/>
    <w:rPr>
      <w:rFonts w:eastAsiaTheme="minorEastAsia"/>
      <w:lang w:val="es-ES"/>
    </w:rPr>
  </w:style>
  <w:style w:type="paragraph" w:styleId="Encabezado">
    <w:name w:val="header"/>
    <w:basedOn w:val="Normal"/>
    <w:link w:val="EncabezadoCar"/>
    <w:unhideWhenUsed/>
    <w:rsid w:val="00D92631"/>
    <w:pPr>
      <w:tabs>
        <w:tab w:val="center" w:pos="4419"/>
        <w:tab w:val="right" w:pos="8838"/>
      </w:tabs>
      <w:spacing w:after="0" w:line="240" w:lineRule="auto"/>
    </w:pPr>
    <w:rPr>
      <w:rFonts w:eastAsiaTheme="minorEastAsia"/>
      <w:lang w:val="es-ES"/>
    </w:rPr>
  </w:style>
  <w:style w:type="character" w:customStyle="1" w:styleId="EncabezadoCar">
    <w:name w:val="Encabezado Car"/>
    <w:basedOn w:val="Fuentedeprrafopredeter"/>
    <w:link w:val="Encabezado"/>
    <w:rsid w:val="00D92631"/>
    <w:rPr>
      <w:rFonts w:eastAsiaTheme="minorEastAsia"/>
      <w:lang w:val="es-ES"/>
    </w:rPr>
  </w:style>
  <w:style w:type="paragraph" w:styleId="Listaconvietas2">
    <w:name w:val="List Bullet 2"/>
    <w:basedOn w:val="Normal"/>
    <w:uiPriority w:val="99"/>
    <w:unhideWhenUsed/>
    <w:rsid w:val="00D92631"/>
    <w:pPr>
      <w:numPr>
        <w:numId w:val="2"/>
      </w:numPr>
      <w:spacing w:after="0" w:line="276" w:lineRule="auto"/>
      <w:contextualSpacing/>
    </w:pPr>
    <w:rPr>
      <w:rFonts w:ascii="Times New Roman" w:eastAsia="Times New Roman" w:hAnsi="Times New Roman" w:cs="Times New Roman"/>
      <w:sz w:val="24"/>
      <w:szCs w:val="24"/>
      <w:lang w:val="es-ES" w:eastAsia="es-ES"/>
    </w:rPr>
  </w:style>
  <w:style w:type="paragraph" w:styleId="Listaconvietas3">
    <w:name w:val="List Bullet 3"/>
    <w:basedOn w:val="Normal"/>
    <w:uiPriority w:val="99"/>
    <w:unhideWhenUsed/>
    <w:rsid w:val="00D92631"/>
    <w:pPr>
      <w:numPr>
        <w:numId w:val="3"/>
      </w:numPr>
      <w:spacing w:after="0" w:line="276" w:lineRule="auto"/>
      <w:contextualSpacing/>
    </w:pPr>
    <w:rPr>
      <w:rFonts w:ascii="Times New Roman" w:eastAsia="Times New Roman" w:hAnsi="Times New Roman" w:cs="Times New Roman"/>
      <w:sz w:val="24"/>
      <w:szCs w:val="24"/>
      <w:lang w:val="es-ES" w:eastAsia="es-ES"/>
    </w:rPr>
  </w:style>
  <w:style w:type="paragraph" w:styleId="TtulodeTDC">
    <w:name w:val="TOC Heading"/>
    <w:basedOn w:val="Ttulo1"/>
    <w:next w:val="Normal"/>
    <w:uiPriority w:val="39"/>
    <w:unhideWhenUsed/>
    <w:qFormat/>
    <w:rsid w:val="00D92631"/>
    <w:pPr>
      <w:outlineLvl w:val="9"/>
    </w:pPr>
    <w:rPr>
      <w:lang w:val="es-BO" w:eastAsia="es-BO"/>
    </w:rPr>
  </w:style>
  <w:style w:type="paragraph" w:styleId="TDC1">
    <w:name w:val="toc 1"/>
    <w:basedOn w:val="Normal"/>
    <w:next w:val="Normal"/>
    <w:autoRedefine/>
    <w:uiPriority w:val="39"/>
    <w:unhideWhenUsed/>
    <w:rsid w:val="00D92631"/>
    <w:pPr>
      <w:spacing w:after="100"/>
    </w:pPr>
    <w:rPr>
      <w:rFonts w:eastAsiaTheme="minorEastAsia"/>
      <w:lang w:val="es-ES"/>
    </w:rPr>
  </w:style>
  <w:style w:type="paragraph" w:styleId="TDC2">
    <w:name w:val="toc 2"/>
    <w:basedOn w:val="Normal"/>
    <w:next w:val="Normal"/>
    <w:autoRedefine/>
    <w:uiPriority w:val="39"/>
    <w:unhideWhenUsed/>
    <w:rsid w:val="00D92631"/>
    <w:pPr>
      <w:spacing w:after="100"/>
      <w:ind w:left="220"/>
    </w:pPr>
    <w:rPr>
      <w:rFonts w:eastAsiaTheme="minorEastAsia"/>
      <w:lang w:val="es-ES"/>
    </w:rPr>
  </w:style>
  <w:style w:type="paragraph" w:styleId="TDC3">
    <w:name w:val="toc 3"/>
    <w:basedOn w:val="Normal"/>
    <w:next w:val="Normal"/>
    <w:autoRedefine/>
    <w:uiPriority w:val="39"/>
    <w:unhideWhenUsed/>
    <w:rsid w:val="00D92631"/>
    <w:pPr>
      <w:spacing w:after="100"/>
      <w:ind w:left="440"/>
    </w:pPr>
    <w:rPr>
      <w:rFonts w:eastAsiaTheme="minorEastAsia"/>
      <w:lang w:val="es-ES"/>
    </w:rPr>
  </w:style>
  <w:style w:type="character" w:styleId="Hipervnculo">
    <w:name w:val="Hyperlink"/>
    <w:basedOn w:val="Fuentedeprrafopredeter"/>
    <w:uiPriority w:val="99"/>
    <w:unhideWhenUsed/>
    <w:rsid w:val="00D92631"/>
    <w:rPr>
      <w:color w:val="0563C1" w:themeColor="hyperlink"/>
      <w:u w:val="single"/>
    </w:rPr>
  </w:style>
  <w:style w:type="paragraph" w:customStyle="1" w:styleId="Default">
    <w:name w:val="Default"/>
    <w:rsid w:val="00D92631"/>
    <w:pPr>
      <w:autoSpaceDE w:val="0"/>
      <w:autoSpaceDN w:val="0"/>
      <w:adjustRightInd w:val="0"/>
      <w:spacing w:after="0" w:line="240" w:lineRule="auto"/>
    </w:pPr>
    <w:rPr>
      <w:rFonts w:ascii="Arial" w:hAnsi="Arial" w:cs="Arial"/>
      <w:color w:val="000000"/>
      <w:sz w:val="24"/>
      <w:szCs w:val="24"/>
      <w:lang w:val="en-US"/>
    </w:rPr>
  </w:style>
  <w:style w:type="paragraph" w:styleId="Piedepgina">
    <w:name w:val="footer"/>
    <w:basedOn w:val="Normal"/>
    <w:link w:val="PiedepginaCar"/>
    <w:uiPriority w:val="99"/>
    <w:rsid w:val="00D92631"/>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uiPriority w:val="99"/>
    <w:rsid w:val="00D92631"/>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D92631"/>
  </w:style>
  <w:style w:type="paragraph" w:styleId="NormalWeb">
    <w:name w:val="Normal (Web)"/>
    <w:basedOn w:val="Normal"/>
    <w:rsid w:val="00D92631"/>
    <w:pPr>
      <w:spacing w:before="100" w:beforeAutospacing="1" w:after="100" w:afterAutospacing="1" w:line="240" w:lineRule="auto"/>
    </w:pPr>
    <w:rPr>
      <w:rFonts w:ascii="Times New Roman" w:eastAsia="SimSun" w:hAnsi="Times New Roman" w:cs="Times New Roman"/>
      <w:color w:val="000000"/>
      <w:sz w:val="24"/>
      <w:szCs w:val="24"/>
      <w:lang w:val="es-ES" w:eastAsia="zh-CN"/>
    </w:rPr>
  </w:style>
  <w:style w:type="paragraph" w:customStyle="1" w:styleId="estilo">
    <w:name w:val="estilo"/>
    <w:basedOn w:val="Encabezado"/>
    <w:rsid w:val="00D92631"/>
    <w:pPr>
      <w:tabs>
        <w:tab w:val="clear" w:pos="4419"/>
        <w:tab w:val="clear" w:pos="8838"/>
        <w:tab w:val="center" w:pos="4320"/>
        <w:tab w:val="right" w:pos="8640"/>
      </w:tabs>
      <w:jc w:val="both"/>
    </w:pPr>
    <w:rPr>
      <w:rFonts w:ascii="Verdana" w:eastAsia="SimSun" w:hAnsi="Verdana" w:cs="Times New Roman"/>
      <w:sz w:val="20"/>
      <w:szCs w:val="20"/>
      <w:lang w:val="es-ES_tradnl"/>
    </w:rPr>
  </w:style>
  <w:style w:type="paragraph" w:customStyle="1" w:styleId="TGNormal">
    <w:name w:val="TGNormal"/>
    <w:basedOn w:val="Normal"/>
    <w:rsid w:val="00D92631"/>
    <w:pPr>
      <w:spacing w:after="60" w:line="240" w:lineRule="auto"/>
    </w:pPr>
    <w:rPr>
      <w:rFonts w:ascii="Tahoma" w:eastAsia="Times New Roman" w:hAnsi="Tahoma" w:cs="Tahoma"/>
      <w:sz w:val="20"/>
      <w:szCs w:val="24"/>
      <w:lang w:val="es-ES" w:eastAsia="es-ES"/>
    </w:rPr>
  </w:style>
  <w:style w:type="paragraph" w:customStyle="1" w:styleId="TGVietas1">
    <w:name w:val="TGViñetas1"/>
    <w:basedOn w:val="Normal"/>
    <w:rsid w:val="00D92631"/>
    <w:pPr>
      <w:numPr>
        <w:numId w:val="4"/>
      </w:numPr>
      <w:autoSpaceDE w:val="0"/>
      <w:autoSpaceDN w:val="0"/>
      <w:spacing w:after="0" w:line="240" w:lineRule="auto"/>
      <w:jc w:val="both"/>
    </w:pPr>
    <w:rPr>
      <w:rFonts w:ascii="Tahoma" w:eastAsia="Times New Roman" w:hAnsi="Tahoma" w:cs="Tahoma"/>
      <w:sz w:val="20"/>
      <w:szCs w:val="20"/>
      <w:lang w:val="es-ES" w:eastAsia="es-ES"/>
    </w:rPr>
  </w:style>
  <w:style w:type="paragraph" w:customStyle="1" w:styleId="copy">
    <w:name w:val="copy"/>
    <w:basedOn w:val="Normal"/>
    <w:rsid w:val="00D92631"/>
    <w:pPr>
      <w:spacing w:after="225" w:line="225" w:lineRule="atLeast"/>
    </w:pPr>
    <w:rPr>
      <w:rFonts w:ascii="Verdana" w:eastAsia="Times New Roman" w:hAnsi="Verdana" w:cs="Times New Roman"/>
      <w:color w:val="595959"/>
      <w:sz w:val="17"/>
      <w:szCs w:val="17"/>
      <w:lang w:val="es-ES" w:eastAsia="es-ES"/>
    </w:rPr>
  </w:style>
  <w:style w:type="character" w:customStyle="1" w:styleId="copy1">
    <w:name w:val="copy1"/>
    <w:rsid w:val="00D92631"/>
    <w:rPr>
      <w:rFonts w:ascii="Verdana" w:hAnsi="Verdana" w:hint="default"/>
      <w:i w:val="0"/>
      <w:iCs w:val="0"/>
      <w:color w:val="595959"/>
      <w:sz w:val="17"/>
      <w:szCs w:val="17"/>
    </w:rPr>
  </w:style>
  <w:style w:type="character" w:customStyle="1" w:styleId="hd21">
    <w:name w:val="hd21"/>
    <w:rsid w:val="00D92631"/>
    <w:rPr>
      <w:b/>
      <w:bCs/>
      <w:sz w:val="18"/>
      <w:szCs w:val="18"/>
    </w:rPr>
  </w:style>
  <w:style w:type="paragraph" w:styleId="Textodeglobo">
    <w:name w:val="Balloon Text"/>
    <w:basedOn w:val="Normal"/>
    <w:link w:val="TextodegloboCar"/>
    <w:rsid w:val="00D92631"/>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rsid w:val="00D92631"/>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01B8E-7B70-4188-A90E-7EC1B7283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52</Pages>
  <Words>8156</Words>
  <Characters>44863</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11</cp:revision>
  <dcterms:created xsi:type="dcterms:W3CDTF">2019-06-01T15:50:00Z</dcterms:created>
  <dcterms:modified xsi:type="dcterms:W3CDTF">2019-06-24T19:51:00Z</dcterms:modified>
</cp:coreProperties>
</file>